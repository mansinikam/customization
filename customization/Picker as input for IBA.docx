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F93" w:rsidRPr="00334526" w:rsidRDefault="003C6F93" w:rsidP="003C6F93">
      <w:pPr>
        <w:jc w:val="center"/>
        <w:rPr>
          <w:rFonts w:ascii="Calibri" w:hAnsi="Calibri" w:cs="Calibri"/>
          <w:b/>
          <w:sz w:val="16"/>
          <w:szCs w:val="16"/>
          <w:lang w:val="en-US"/>
        </w:rPr>
      </w:pPr>
    </w:p>
    <w:p w:rsidR="003C6F93" w:rsidRPr="006C4929" w:rsidRDefault="008A10A7" w:rsidP="003C6F93">
      <w:pPr>
        <w:jc w:val="center"/>
        <w:rPr>
          <w:rFonts w:ascii="Arial" w:hAnsi="Arial" w:cs="Arial"/>
          <w:b/>
          <w:sz w:val="40"/>
          <w:lang w:val="en-US"/>
        </w:rPr>
      </w:pPr>
      <w:r>
        <w:rPr>
          <w:rFonts w:ascii="Arial" w:hAnsi="Arial" w:cs="Arial"/>
          <w:b/>
          <w:sz w:val="40"/>
          <w:lang w:val="en-US"/>
        </w:rPr>
        <w:t>Picker as input for IBA</w:t>
      </w:r>
    </w:p>
    <w:p w:rsidR="003C6F93" w:rsidRPr="006C4929" w:rsidRDefault="00493811" w:rsidP="003C6F93">
      <w:pPr>
        <w:jc w:val="center"/>
        <w:rPr>
          <w:rFonts w:ascii="Arial" w:hAnsi="Arial" w:cs="Arial"/>
          <w:b/>
          <w:lang w:val="en-US"/>
        </w:rPr>
      </w:pPr>
      <w:r>
        <w:rPr>
          <w:rFonts w:ascii="Arial" w:hAnsi="Arial" w:cs="Arial"/>
          <w:b/>
          <w:noProof/>
          <w:lang w:val="en-US"/>
        </w:rPr>
        <w:pict>
          <v:shapetype id="_x0000_t202" coordsize="21600,21600" o:spt="202" path="m,l,21600r21600,l21600,xe">
            <v:stroke joinstyle="miter"/>
            <v:path gradientshapeok="t" o:connecttype="rect"/>
          </v:shapetype>
          <v:shape id="_x0000_s3098" type="#_x0000_t202" style="position:absolute;left:0;text-align:left;margin-left:-54pt;margin-top:0;width:566.75pt;height:167.35pt;z-index:251658752;mso-position-vertical-relative:page" stroked="f">
            <v:textbox style="mso-next-textbox:#_x0000_s3098">
              <w:txbxContent>
                <w:p w:rsidR="001B373B" w:rsidRDefault="001B373B" w:rsidP="003C6F93">
                  <w:r>
                    <w:rPr>
                      <w:noProof/>
                      <w:lang w:val="en-US"/>
                    </w:rPr>
                    <w:drawing>
                      <wp:inline distT="0" distB="0" distL="0" distR="0">
                        <wp:extent cx="7772400" cy="2038350"/>
                        <wp:effectExtent l="19050" t="0" r="0" b="0"/>
                        <wp:docPr id="4" name="Picture 42" descr="ITC_proposelhe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TC_proposelheadder"/>
                                <pic:cNvPicPr>
                                  <a:picLocks noChangeAspect="1" noChangeArrowheads="1"/>
                                </pic:cNvPicPr>
                              </pic:nvPicPr>
                              <pic:blipFill>
                                <a:blip r:embed="rId8"/>
                                <a:srcRect/>
                                <a:stretch>
                                  <a:fillRect/>
                                </a:stretch>
                              </pic:blipFill>
                              <pic:spPr bwMode="auto">
                                <a:xfrm>
                                  <a:off x="0" y="0"/>
                                  <a:ext cx="7772400" cy="2038350"/>
                                </a:xfrm>
                                <a:prstGeom prst="rect">
                                  <a:avLst/>
                                </a:prstGeom>
                                <a:noFill/>
                                <a:ln w="9525">
                                  <a:noFill/>
                                  <a:miter lim="800000"/>
                                  <a:headEnd/>
                                  <a:tailEnd/>
                                </a:ln>
                              </pic:spPr>
                            </pic:pic>
                          </a:graphicData>
                        </a:graphic>
                      </wp:inline>
                    </w:drawing>
                  </w:r>
                </w:p>
              </w:txbxContent>
            </v:textbox>
            <w10:wrap type="square" anchory="page"/>
            <w10:anchorlock/>
          </v:shape>
        </w:pict>
      </w:r>
    </w:p>
    <w:p w:rsidR="003C6F93" w:rsidRPr="006C4929" w:rsidRDefault="003C6F93" w:rsidP="003C6F93">
      <w:pPr>
        <w:jc w:val="center"/>
        <w:rPr>
          <w:rFonts w:ascii="Arial" w:hAnsi="Arial" w:cs="Arial"/>
          <w:b/>
          <w:sz w:val="42"/>
          <w:szCs w:val="40"/>
          <w:lang w:val="en-US"/>
        </w:rPr>
      </w:pPr>
    </w:p>
    <w:p w:rsidR="003C6F93" w:rsidRPr="006C4929" w:rsidRDefault="003C6F93" w:rsidP="003C6F93">
      <w:pPr>
        <w:jc w:val="center"/>
        <w:rPr>
          <w:rFonts w:ascii="Arial" w:hAnsi="Arial" w:cs="Arial"/>
          <w:lang w:val="en-US"/>
        </w:rPr>
      </w:pPr>
    </w:p>
    <w:p w:rsidR="003C6F93" w:rsidRPr="006C4929" w:rsidRDefault="007F7F0F" w:rsidP="003C6F93">
      <w:pPr>
        <w:pStyle w:val="NormalBOLDNEW"/>
        <w:ind w:left="360"/>
        <w:jc w:val="center"/>
        <w:rPr>
          <w:rFonts w:ascii="Arial" w:hAnsi="Arial" w:cs="Arial"/>
          <w:sz w:val="20"/>
          <w:szCs w:val="20"/>
          <w:lang w:val="en-US"/>
        </w:rPr>
      </w:pPr>
      <w:r>
        <w:rPr>
          <w:rFonts w:ascii="Arial" w:hAnsi="Arial" w:cs="Arial"/>
          <w:sz w:val="20"/>
          <w:szCs w:val="20"/>
          <w:lang w:val="en-US"/>
        </w:rPr>
        <w:t>Author</w:t>
      </w:r>
      <w:r w:rsidR="003C6F93" w:rsidRPr="006C4929">
        <w:rPr>
          <w:rFonts w:ascii="Arial" w:hAnsi="Arial" w:cs="Arial"/>
          <w:sz w:val="20"/>
          <w:szCs w:val="20"/>
          <w:lang w:val="en-US"/>
        </w:rPr>
        <w:t>:</w:t>
      </w:r>
    </w:p>
    <w:p w:rsidR="003C6F93" w:rsidRPr="006C4929" w:rsidRDefault="008A10A7" w:rsidP="003C6F93">
      <w:pPr>
        <w:pStyle w:val="NormalBOLDNEW"/>
        <w:ind w:left="360"/>
        <w:jc w:val="center"/>
        <w:rPr>
          <w:rFonts w:ascii="Arial" w:hAnsi="Arial" w:cs="Arial"/>
          <w:b w:val="0"/>
          <w:sz w:val="20"/>
          <w:szCs w:val="20"/>
          <w:lang w:val="en-US"/>
        </w:rPr>
      </w:pPr>
      <w:r>
        <w:rPr>
          <w:rFonts w:ascii="Arial" w:hAnsi="Arial" w:cs="Arial"/>
          <w:sz w:val="24"/>
          <w:lang w:val="en-US"/>
        </w:rPr>
        <w:t>Aman Somgade</w:t>
      </w:r>
    </w:p>
    <w:p w:rsidR="003C6F93" w:rsidRPr="006C4929" w:rsidRDefault="003C6F93" w:rsidP="003C6F93">
      <w:pPr>
        <w:pStyle w:val="NormalBOLDNEW"/>
        <w:ind w:left="360"/>
        <w:jc w:val="center"/>
        <w:rPr>
          <w:rFonts w:ascii="Arial" w:hAnsi="Arial" w:cs="Arial"/>
          <w:sz w:val="20"/>
          <w:szCs w:val="20"/>
          <w:lang w:val="en-US"/>
        </w:rPr>
      </w:pPr>
    </w:p>
    <w:p w:rsidR="003C6F93" w:rsidRPr="006C4929" w:rsidRDefault="003C6F93" w:rsidP="003C6F93">
      <w:pPr>
        <w:pStyle w:val="NormalBOLDNEW"/>
        <w:ind w:left="360"/>
        <w:jc w:val="left"/>
        <w:rPr>
          <w:rFonts w:ascii="Arial" w:hAnsi="Arial" w:cs="Arial"/>
          <w:sz w:val="32"/>
          <w:lang w:val="en-US"/>
        </w:rPr>
      </w:pPr>
    </w:p>
    <w:p w:rsidR="00AC27D6" w:rsidRPr="0022701E" w:rsidRDefault="004A5ECF" w:rsidP="00AC27D6">
      <w:pPr>
        <w:pStyle w:val="FMHeader"/>
        <w:rPr>
          <w:rFonts w:eastAsia="Times New Roman" w:cs="Arial"/>
          <w:color w:val="auto"/>
          <w:szCs w:val="32"/>
          <w:lang w:eastAsia="en-US"/>
        </w:rPr>
      </w:pPr>
      <w:r>
        <w:rPr>
          <w:rFonts w:eastAsia="Times New Roman" w:cs="Arial"/>
          <w:color w:val="auto"/>
          <w:szCs w:val="32"/>
          <w:lang w:eastAsia="en-US"/>
        </w:rPr>
        <w:t>D</w:t>
      </w:r>
      <w:r w:rsidR="00AC27D6" w:rsidRPr="0022701E">
        <w:rPr>
          <w:rFonts w:eastAsia="Times New Roman" w:cs="Arial"/>
          <w:color w:val="auto"/>
          <w:szCs w:val="32"/>
          <w:lang w:eastAsia="en-US"/>
        </w:rPr>
        <w:t>ocument Properties</w:t>
      </w:r>
    </w:p>
    <w:tbl>
      <w:tblPr>
        <w:tblW w:w="875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1E0" w:firstRow="1" w:lastRow="1" w:firstColumn="1" w:lastColumn="1" w:noHBand="0" w:noVBand="0"/>
      </w:tblPr>
      <w:tblGrid>
        <w:gridCol w:w="5207"/>
        <w:gridCol w:w="3548"/>
      </w:tblGrid>
      <w:tr w:rsidR="00AC27D6" w:rsidRPr="0022701E">
        <w:tc>
          <w:tcPr>
            <w:tcW w:w="5207" w:type="dxa"/>
            <w:shd w:val="clear" w:color="auto" w:fill="DBE5F1"/>
            <w:vAlign w:val="center"/>
          </w:tcPr>
          <w:p w:rsidR="00AC27D6" w:rsidRPr="00381497" w:rsidRDefault="00AC27D6" w:rsidP="00CB74A6">
            <w:pPr>
              <w:jc w:val="center"/>
              <w:rPr>
                <w:rFonts w:ascii="Arial" w:hAnsi="Arial" w:cs="Arial"/>
                <w:b/>
                <w:sz w:val="21"/>
                <w:szCs w:val="21"/>
                <w:lang w:val="en-US"/>
              </w:rPr>
            </w:pPr>
            <w:r w:rsidRPr="00381497">
              <w:rPr>
                <w:rFonts w:ascii="Arial" w:hAnsi="Arial" w:cs="Arial"/>
                <w:b/>
                <w:sz w:val="21"/>
                <w:szCs w:val="21"/>
                <w:lang w:val="en-US"/>
              </w:rPr>
              <w:t>File Name</w:t>
            </w:r>
          </w:p>
        </w:tc>
        <w:tc>
          <w:tcPr>
            <w:tcW w:w="3548" w:type="dxa"/>
            <w:shd w:val="clear" w:color="auto" w:fill="DBE5F1"/>
            <w:vAlign w:val="center"/>
          </w:tcPr>
          <w:p w:rsidR="00AC27D6" w:rsidRPr="00381497" w:rsidRDefault="00AC27D6" w:rsidP="00CB74A6">
            <w:pPr>
              <w:jc w:val="center"/>
              <w:rPr>
                <w:rFonts w:ascii="Arial" w:hAnsi="Arial" w:cs="Arial"/>
                <w:b/>
                <w:sz w:val="21"/>
                <w:szCs w:val="21"/>
                <w:lang w:val="en-US"/>
              </w:rPr>
            </w:pPr>
            <w:r w:rsidRPr="00381497">
              <w:rPr>
                <w:rFonts w:ascii="Arial" w:hAnsi="Arial" w:cs="Arial"/>
                <w:b/>
                <w:sz w:val="21"/>
                <w:szCs w:val="21"/>
                <w:lang w:val="en-US"/>
              </w:rPr>
              <w:t>Status</w:t>
            </w:r>
          </w:p>
        </w:tc>
      </w:tr>
      <w:tr w:rsidR="00AC27D6" w:rsidRPr="0022701E">
        <w:tc>
          <w:tcPr>
            <w:tcW w:w="5207" w:type="dxa"/>
          </w:tcPr>
          <w:p w:rsidR="00230B71" w:rsidRPr="00230B71" w:rsidRDefault="00230B71" w:rsidP="00230B71">
            <w:pPr>
              <w:jc w:val="center"/>
              <w:rPr>
                <w:rFonts w:asciiTheme="minorHAnsi" w:hAnsiTheme="minorHAnsi" w:cs="Arial"/>
                <w:sz w:val="22"/>
                <w:szCs w:val="22"/>
                <w:lang w:val="en-US"/>
              </w:rPr>
            </w:pPr>
            <w:r w:rsidRPr="00230B71">
              <w:rPr>
                <w:rFonts w:asciiTheme="minorHAnsi" w:hAnsiTheme="minorHAnsi" w:cs="Arial"/>
                <w:sz w:val="22"/>
                <w:szCs w:val="22"/>
                <w:lang w:val="en-US"/>
              </w:rPr>
              <w:t>Picker as input</w:t>
            </w:r>
            <w:r>
              <w:rPr>
                <w:rFonts w:asciiTheme="minorHAnsi" w:hAnsiTheme="minorHAnsi" w:cs="Arial"/>
                <w:sz w:val="22"/>
                <w:szCs w:val="22"/>
                <w:lang w:val="en-US"/>
              </w:rPr>
              <w:t xml:space="preserve"> parameter</w:t>
            </w:r>
            <w:r w:rsidRPr="00230B71">
              <w:rPr>
                <w:rFonts w:asciiTheme="minorHAnsi" w:hAnsiTheme="minorHAnsi" w:cs="Arial"/>
                <w:sz w:val="22"/>
                <w:szCs w:val="22"/>
                <w:lang w:val="en-US"/>
              </w:rPr>
              <w:t xml:space="preserve"> for</w:t>
            </w:r>
            <w:r>
              <w:rPr>
                <w:rFonts w:asciiTheme="minorHAnsi" w:hAnsiTheme="minorHAnsi" w:cs="Arial"/>
                <w:sz w:val="22"/>
                <w:szCs w:val="22"/>
                <w:lang w:val="en-US"/>
              </w:rPr>
              <w:t xml:space="preserve"> an</w:t>
            </w:r>
            <w:r w:rsidRPr="00230B71">
              <w:rPr>
                <w:rFonts w:asciiTheme="minorHAnsi" w:hAnsiTheme="minorHAnsi" w:cs="Arial"/>
                <w:sz w:val="22"/>
                <w:szCs w:val="22"/>
                <w:lang w:val="en-US"/>
              </w:rPr>
              <w:t xml:space="preserve"> IBA</w:t>
            </w:r>
          </w:p>
          <w:p w:rsidR="00AC27D6" w:rsidRPr="00860E75" w:rsidRDefault="00AC27D6" w:rsidP="00527468">
            <w:pPr>
              <w:rPr>
                <w:rFonts w:ascii="Arial" w:hAnsi="Arial" w:cs="Arial"/>
                <w:sz w:val="21"/>
                <w:szCs w:val="21"/>
                <w:lang w:val="en-US"/>
              </w:rPr>
            </w:pPr>
          </w:p>
        </w:tc>
        <w:tc>
          <w:tcPr>
            <w:tcW w:w="3548" w:type="dxa"/>
          </w:tcPr>
          <w:p w:rsidR="00AC27D6" w:rsidRPr="00230B71" w:rsidRDefault="00230B71" w:rsidP="00D84544">
            <w:pPr>
              <w:rPr>
                <w:rFonts w:asciiTheme="minorHAnsi" w:hAnsiTheme="minorHAnsi" w:cs="Arial"/>
                <w:sz w:val="22"/>
                <w:szCs w:val="22"/>
                <w:lang w:val="en-US"/>
              </w:rPr>
            </w:pPr>
            <w:r w:rsidRPr="00230B71">
              <w:rPr>
                <w:rFonts w:asciiTheme="minorHAnsi" w:hAnsiTheme="minorHAnsi" w:cs="Arial"/>
                <w:sz w:val="22"/>
                <w:szCs w:val="22"/>
                <w:lang w:val="en-US"/>
              </w:rPr>
              <w:t>Draft</w:t>
            </w:r>
          </w:p>
        </w:tc>
      </w:tr>
    </w:tbl>
    <w:p w:rsidR="00AC27D6" w:rsidRPr="0022701E" w:rsidRDefault="00AC27D6" w:rsidP="00686909">
      <w:pPr>
        <w:pStyle w:val="FMHeader"/>
        <w:tabs>
          <w:tab w:val="right" w:pos="10080"/>
        </w:tabs>
        <w:rPr>
          <w:rFonts w:eastAsia="Times New Roman" w:cs="Arial"/>
          <w:color w:val="auto"/>
          <w:szCs w:val="32"/>
          <w:lang w:eastAsia="en-US"/>
        </w:rPr>
      </w:pPr>
      <w:r w:rsidRPr="0022701E">
        <w:rPr>
          <w:rFonts w:eastAsia="Times New Roman" w:cs="Arial"/>
          <w:color w:val="auto"/>
          <w:szCs w:val="32"/>
          <w:lang w:eastAsia="en-US"/>
        </w:rPr>
        <w:t>Change History</w:t>
      </w:r>
      <w:r w:rsidR="00686909" w:rsidRPr="0022701E">
        <w:rPr>
          <w:rFonts w:eastAsia="Times New Roman" w:cs="Arial"/>
          <w:color w:val="auto"/>
          <w:szCs w:val="32"/>
          <w:lang w:eastAsia="en-US"/>
        </w:rPr>
        <w:tab/>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1E0" w:firstRow="1" w:lastRow="1" w:firstColumn="1" w:lastColumn="1" w:noHBand="0" w:noVBand="0"/>
      </w:tblPr>
      <w:tblGrid>
        <w:gridCol w:w="2232"/>
        <w:gridCol w:w="2181"/>
        <w:gridCol w:w="1219"/>
        <w:gridCol w:w="3166"/>
      </w:tblGrid>
      <w:tr w:rsidR="00AC27D6" w:rsidRPr="0022701E">
        <w:tc>
          <w:tcPr>
            <w:tcW w:w="2232" w:type="dxa"/>
            <w:shd w:val="clear" w:color="auto" w:fill="DBE5F1"/>
            <w:vAlign w:val="center"/>
          </w:tcPr>
          <w:p w:rsidR="00AC27D6" w:rsidRPr="00381497" w:rsidRDefault="00AC27D6" w:rsidP="00CB74A6">
            <w:pPr>
              <w:jc w:val="center"/>
              <w:rPr>
                <w:rFonts w:ascii="Arial" w:hAnsi="Arial" w:cs="Arial"/>
                <w:b/>
                <w:sz w:val="21"/>
                <w:szCs w:val="21"/>
                <w:lang w:val="en-US"/>
              </w:rPr>
            </w:pPr>
            <w:r w:rsidRPr="00381497">
              <w:rPr>
                <w:rFonts w:ascii="Arial" w:hAnsi="Arial" w:cs="Arial"/>
                <w:b/>
                <w:sz w:val="21"/>
                <w:szCs w:val="21"/>
                <w:lang w:val="en-US"/>
              </w:rPr>
              <w:t>Date</w:t>
            </w:r>
          </w:p>
        </w:tc>
        <w:tc>
          <w:tcPr>
            <w:tcW w:w="2181" w:type="dxa"/>
            <w:shd w:val="clear" w:color="auto" w:fill="DBE5F1"/>
            <w:vAlign w:val="center"/>
          </w:tcPr>
          <w:p w:rsidR="00AC27D6" w:rsidRPr="00381497" w:rsidRDefault="00AC27D6" w:rsidP="00CB74A6">
            <w:pPr>
              <w:jc w:val="center"/>
              <w:rPr>
                <w:rFonts w:ascii="Arial" w:hAnsi="Arial" w:cs="Arial"/>
                <w:b/>
                <w:sz w:val="21"/>
                <w:szCs w:val="21"/>
                <w:lang w:val="en-US"/>
              </w:rPr>
            </w:pPr>
            <w:r w:rsidRPr="00381497">
              <w:rPr>
                <w:rFonts w:ascii="Arial" w:hAnsi="Arial" w:cs="Arial"/>
                <w:b/>
                <w:sz w:val="21"/>
                <w:szCs w:val="21"/>
                <w:lang w:val="en-US"/>
              </w:rPr>
              <w:t>Author</w:t>
            </w:r>
          </w:p>
        </w:tc>
        <w:tc>
          <w:tcPr>
            <w:tcW w:w="1219" w:type="dxa"/>
            <w:shd w:val="clear" w:color="auto" w:fill="DBE5F1"/>
            <w:vAlign w:val="center"/>
          </w:tcPr>
          <w:p w:rsidR="00AC27D6" w:rsidRPr="00381497" w:rsidRDefault="00AC27D6" w:rsidP="00CB74A6">
            <w:pPr>
              <w:jc w:val="center"/>
              <w:rPr>
                <w:rFonts w:ascii="Arial" w:hAnsi="Arial" w:cs="Arial"/>
                <w:b/>
                <w:sz w:val="21"/>
                <w:szCs w:val="21"/>
                <w:lang w:val="en-US"/>
              </w:rPr>
            </w:pPr>
            <w:r w:rsidRPr="00381497">
              <w:rPr>
                <w:rFonts w:ascii="Arial" w:hAnsi="Arial" w:cs="Arial"/>
                <w:b/>
                <w:sz w:val="21"/>
                <w:szCs w:val="21"/>
                <w:lang w:val="en-US"/>
              </w:rPr>
              <w:t>Version</w:t>
            </w:r>
          </w:p>
        </w:tc>
        <w:tc>
          <w:tcPr>
            <w:tcW w:w="3166" w:type="dxa"/>
            <w:shd w:val="clear" w:color="auto" w:fill="DBE5F1"/>
            <w:vAlign w:val="center"/>
          </w:tcPr>
          <w:p w:rsidR="00AC27D6" w:rsidRPr="00381497" w:rsidRDefault="00AC27D6" w:rsidP="00CB74A6">
            <w:pPr>
              <w:jc w:val="center"/>
              <w:rPr>
                <w:rFonts w:ascii="Arial" w:hAnsi="Arial" w:cs="Arial"/>
                <w:b/>
                <w:sz w:val="21"/>
                <w:szCs w:val="21"/>
                <w:lang w:val="en-US"/>
              </w:rPr>
            </w:pPr>
            <w:r w:rsidRPr="00381497">
              <w:rPr>
                <w:rFonts w:ascii="Arial" w:hAnsi="Arial" w:cs="Arial"/>
                <w:b/>
                <w:sz w:val="21"/>
                <w:szCs w:val="21"/>
                <w:lang w:val="en-US"/>
              </w:rPr>
              <w:t>Description</w:t>
            </w:r>
          </w:p>
        </w:tc>
      </w:tr>
      <w:tr w:rsidR="00AC27D6" w:rsidRPr="0022701E">
        <w:tc>
          <w:tcPr>
            <w:tcW w:w="2232" w:type="dxa"/>
          </w:tcPr>
          <w:p w:rsidR="00AC27D6" w:rsidRPr="00860E75" w:rsidRDefault="00230B71" w:rsidP="008923E6">
            <w:pPr>
              <w:rPr>
                <w:rFonts w:ascii="Arial" w:hAnsi="Arial" w:cs="Arial"/>
                <w:sz w:val="21"/>
                <w:szCs w:val="21"/>
                <w:lang w:val="en-US"/>
              </w:rPr>
            </w:pPr>
            <w:r>
              <w:rPr>
                <w:rFonts w:ascii="Arial" w:hAnsi="Arial" w:cs="Arial"/>
                <w:sz w:val="21"/>
                <w:szCs w:val="21"/>
                <w:lang w:val="en-US"/>
              </w:rPr>
              <w:t>12-02-2015</w:t>
            </w:r>
          </w:p>
        </w:tc>
        <w:tc>
          <w:tcPr>
            <w:tcW w:w="2181" w:type="dxa"/>
          </w:tcPr>
          <w:p w:rsidR="00AC27D6" w:rsidRPr="00860E75" w:rsidRDefault="00230B71" w:rsidP="00E84C82">
            <w:pPr>
              <w:rPr>
                <w:rFonts w:ascii="Arial" w:hAnsi="Arial" w:cs="Arial"/>
                <w:sz w:val="21"/>
                <w:szCs w:val="21"/>
                <w:lang w:val="en-US"/>
              </w:rPr>
            </w:pPr>
            <w:r>
              <w:rPr>
                <w:rFonts w:ascii="Arial" w:hAnsi="Arial" w:cs="Arial"/>
                <w:sz w:val="21"/>
                <w:szCs w:val="21"/>
                <w:lang w:val="en-US"/>
              </w:rPr>
              <w:t>Aman Somgade</w:t>
            </w:r>
          </w:p>
        </w:tc>
        <w:tc>
          <w:tcPr>
            <w:tcW w:w="1219" w:type="dxa"/>
          </w:tcPr>
          <w:p w:rsidR="00AC27D6" w:rsidRPr="00860E75" w:rsidRDefault="00230B71" w:rsidP="00E84C82">
            <w:pPr>
              <w:rPr>
                <w:rFonts w:ascii="Arial" w:hAnsi="Arial" w:cs="Arial"/>
                <w:sz w:val="21"/>
                <w:szCs w:val="21"/>
                <w:lang w:val="en-US"/>
              </w:rPr>
            </w:pPr>
            <w:r>
              <w:rPr>
                <w:rFonts w:ascii="Arial" w:hAnsi="Arial" w:cs="Arial"/>
                <w:sz w:val="21"/>
                <w:szCs w:val="21"/>
                <w:lang w:val="en-US"/>
              </w:rPr>
              <w:t>A.1</w:t>
            </w:r>
          </w:p>
        </w:tc>
        <w:tc>
          <w:tcPr>
            <w:tcW w:w="3166" w:type="dxa"/>
          </w:tcPr>
          <w:p w:rsidR="00AC27D6" w:rsidRPr="00860E75" w:rsidRDefault="00230B71" w:rsidP="00E84C82">
            <w:pPr>
              <w:rPr>
                <w:rFonts w:ascii="Arial" w:hAnsi="Arial" w:cs="Arial"/>
                <w:sz w:val="21"/>
                <w:szCs w:val="21"/>
                <w:lang w:val="en-US"/>
              </w:rPr>
            </w:pPr>
            <w:r>
              <w:rPr>
                <w:rFonts w:ascii="Arial" w:hAnsi="Arial" w:cs="Arial"/>
                <w:sz w:val="21"/>
                <w:szCs w:val="21"/>
                <w:lang w:val="en-US"/>
              </w:rPr>
              <w:t>Initial Draft Version</w:t>
            </w:r>
          </w:p>
        </w:tc>
      </w:tr>
      <w:tr w:rsidR="00B00D16" w:rsidRPr="0022701E">
        <w:tc>
          <w:tcPr>
            <w:tcW w:w="2232" w:type="dxa"/>
          </w:tcPr>
          <w:p w:rsidR="00B00D16" w:rsidRPr="0022701E" w:rsidRDefault="00B00D16" w:rsidP="008923E6">
            <w:pPr>
              <w:rPr>
                <w:rFonts w:ascii="Arial" w:hAnsi="Arial" w:cs="Arial"/>
                <w:sz w:val="18"/>
                <w:szCs w:val="18"/>
                <w:lang w:val="en-US"/>
              </w:rPr>
            </w:pPr>
          </w:p>
        </w:tc>
        <w:tc>
          <w:tcPr>
            <w:tcW w:w="2181" w:type="dxa"/>
          </w:tcPr>
          <w:p w:rsidR="00B00D16" w:rsidRPr="0022701E" w:rsidRDefault="00B00D16" w:rsidP="00A17CE5">
            <w:pPr>
              <w:rPr>
                <w:rFonts w:ascii="Arial" w:hAnsi="Arial" w:cs="Arial"/>
                <w:sz w:val="18"/>
                <w:szCs w:val="18"/>
                <w:lang w:val="en-US"/>
              </w:rPr>
            </w:pPr>
          </w:p>
        </w:tc>
        <w:tc>
          <w:tcPr>
            <w:tcW w:w="1219" w:type="dxa"/>
          </w:tcPr>
          <w:p w:rsidR="00B00D16" w:rsidRPr="0022701E" w:rsidRDefault="00B00D16" w:rsidP="00A17CE5">
            <w:pPr>
              <w:rPr>
                <w:rFonts w:ascii="Arial" w:hAnsi="Arial" w:cs="Arial"/>
                <w:sz w:val="18"/>
                <w:szCs w:val="18"/>
                <w:lang w:val="en-US"/>
              </w:rPr>
            </w:pPr>
          </w:p>
        </w:tc>
        <w:tc>
          <w:tcPr>
            <w:tcW w:w="3166" w:type="dxa"/>
          </w:tcPr>
          <w:p w:rsidR="00B00D16" w:rsidRPr="0022701E" w:rsidRDefault="00B00D16" w:rsidP="00A17CE5">
            <w:pPr>
              <w:rPr>
                <w:rFonts w:ascii="Arial" w:hAnsi="Arial" w:cs="Arial"/>
                <w:sz w:val="18"/>
                <w:szCs w:val="18"/>
                <w:lang w:val="en-US"/>
              </w:rPr>
            </w:pPr>
          </w:p>
        </w:tc>
      </w:tr>
      <w:tr w:rsidR="00B00D16" w:rsidRPr="0022701E">
        <w:tc>
          <w:tcPr>
            <w:tcW w:w="2232" w:type="dxa"/>
          </w:tcPr>
          <w:p w:rsidR="00B00D16" w:rsidRPr="0022701E" w:rsidRDefault="00B00D16" w:rsidP="008923E6">
            <w:pPr>
              <w:rPr>
                <w:rFonts w:ascii="Arial" w:hAnsi="Arial" w:cs="Arial"/>
                <w:sz w:val="18"/>
                <w:szCs w:val="18"/>
                <w:lang w:val="en-US"/>
              </w:rPr>
            </w:pPr>
          </w:p>
        </w:tc>
        <w:tc>
          <w:tcPr>
            <w:tcW w:w="2181" w:type="dxa"/>
          </w:tcPr>
          <w:p w:rsidR="00B00D16" w:rsidRPr="0022701E" w:rsidRDefault="00B00D16" w:rsidP="007D4EE7">
            <w:pPr>
              <w:rPr>
                <w:rFonts w:ascii="Arial" w:hAnsi="Arial" w:cs="Arial"/>
                <w:sz w:val="18"/>
                <w:szCs w:val="18"/>
                <w:lang w:val="en-US"/>
              </w:rPr>
            </w:pPr>
          </w:p>
        </w:tc>
        <w:tc>
          <w:tcPr>
            <w:tcW w:w="1219" w:type="dxa"/>
          </w:tcPr>
          <w:p w:rsidR="00B00D16" w:rsidRPr="0022701E" w:rsidRDefault="00B00D16" w:rsidP="007D4EE7">
            <w:pPr>
              <w:rPr>
                <w:rFonts w:ascii="Arial" w:hAnsi="Arial" w:cs="Arial"/>
                <w:sz w:val="18"/>
                <w:szCs w:val="18"/>
                <w:lang w:val="en-US"/>
              </w:rPr>
            </w:pPr>
          </w:p>
        </w:tc>
        <w:tc>
          <w:tcPr>
            <w:tcW w:w="3166" w:type="dxa"/>
          </w:tcPr>
          <w:p w:rsidR="00B00D16" w:rsidRPr="0022701E" w:rsidRDefault="00B00D16" w:rsidP="007E18E9">
            <w:pPr>
              <w:rPr>
                <w:rFonts w:ascii="Arial" w:hAnsi="Arial" w:cs="Arial"/>
                <w:sz w:val="18"/>
                <w:szCs w:val="18"/>
                <w:lang w:val="en-US"/>
              </w:rPr>
            </w:pPr>
          </w:p>
        </w:tc>
      </w:tr>
      <w:tr w:rsidR="00B00D16" w:rsidRPr="0022701E">
        <w:tc>
          <w:tcPr>
            <w:tcW w:w="2232" w:type="dxa"/>
          </w:tcPr>
          <w:p w:rsidR="00B00D16" w:rsidRPr="0022701E" w:rsidRDefault="00B00D16" w:rsidP="008923E6">
            <w:pPr>
              <w:rPr>
                <w:rFonts w:ascii="Arial" w:hAnsi="Arial" w:cs="Arial"/>
                <w:sz w:val="18"/>
                <w:szCs w:val="18"/>
                <w:lang w:val="en-US"/>
              </w:rPr>
            </w:pPr>
          </w:p>
        </w:tc>
        <w:tc>
          <w:tcPr>
            <w:tcW w:w="2181" w:type="dxa"/>
          </w:tcPr>
          <w:p w:rsidR="00B00D16" w:rsidRPr="0022701E" w:rsidRDefault="00B00D16" w:rsidP="00835DFB">
            <w:pPr>
              <w:rPr>
                <w:rFonts w:ascii="Arial" w:hAnsi="Arial" w:cs="Arial"/>
                <w:sz w:val="18"/>
                <w:szCs w:val="18"/>
                <w:lang w:val="en-US"/>
              </w:rPr>
            </w:pPr>
          </w:p>
        </w:tc>
        <w:tc>
          <w:tcPr>
            <w:tcW w:w="1219" w:type="dxa"/>
          </w:tcPr>
          <w:p w:rsidR="00B00D16" w:rsidRPr="0022701E" w:rsidRDefault="00B00D16" w:rsidP="00835DFB">
            <w:pPr>
              <w:rPr>
                <w:rFonts w:ascii="Arial" w:hAnsi="Arial" w:cs="Arial"/>
                <w:sz w:val="18"/>
                <w:szCs w:val="18"/>
                <w:lang w:val="en-US"/>
              </w:rPr>
            </w:pPr>
          </w:p>
        </w:tc>
        <w:tc>
          <w:tcPr>
            <w:tcW w:w="3166" w:type="dxa"/>
          </w:tcPr>
          <w:p w:rsidR="00B00D16" w:rsidRPr="0022701E" w:rsidRDefault="00B00D16" w:rsidP="00767256">
            <w:pPr>
              <w:rPr>
                <w:rFonts w:ascii="Arial" w:hAnsi="Arial" w:cs="Arial"/>
                <w:sz w:val="18"/>
                <w:szCs w:val="18"/>
                <w:lang w:val="en-US"/>
              </w:rPr>
            </w:pPr>
          </w:p>
        </w:tc>
      </w:tr>
      <w:tr w:rsidR="00476BB7" w:rsidRPr="0022701E">
        <w:tc>
          <w:tcPr>
            <w:tcW w:w="2232" w:type="dxa"/>
          </w:tcPr>
          <w:p w:rsidR="00476BB7" w:rsidRPr="0022701E" w:rsidRDefault="00476BB7" w:rsidP="008923E6">
            <w:pPr>
              <w:rPr>
                <w:rFonts w:ascii="Arial" w:hAnsi="Arial" w:cs="Arial"/>
                <w:sz w:val="18"/>
                <w:szCs w:val="18"/>
                <w:lang w:val="en-US"/>
              </w:rPr>
            </w:pPr>
          </w:p>
        </w:tc>
        <w:tc>
          <w:tcPr>
            <w:tcW w:w="2181" w:type="dxa"/>
          </w:tcPr>
          <w:p w:rsidR="00476BB7" w:rsidRPr="0022701E" w:rsidRDefault="00476BB7" w:rsidP="00674E7B">
            <w:pPr>
              <w:rPr>
                <w:rFonts w:ascii="Arial" w:hAnsi="Arial" w:cs="Arial"/>
                <w:sz w:val="18"/>
                <w:szCs w:val="18"/>
                <w:lang w:val="en-US"/>
              </w:rPr>
            </w:pPr>
          </w:p>
        </w:tc>
        <w:tc>
          <w:tcPr>
            <w:tcW w:w="1219" w:type="dxa"/>
          </w:tcPr>
          <w:p w:rsidR="00476BB7" w:rsidRPr="0022701E" w:rsidRDefault="00476BB7" w:rsidP="00835DFB">
            <w:pPr>
              <w:rPr>
                <w:rFonts w:ascii="Arial" w:hAnsi="Arial" w:cs="Arial"/>
                <w:sz w:val="18"/>
                <w:szCs w:val="18"/>
                <w:lang w:val="en-US"/>
              </w:rPr>
            </w:pPr>
          </w:p>
        </w:tc>
        <w:tc>
          <w:tcPr>
            <w:tcW w:w="3166" w:type="dxa"/>
          </w:tcPr>
          <w:p w:rsidR="00476BB7" w:rsidRPr="0022701E" w:rsidRDefault="00476BB7" w:rsidP="00767256">
            <w:pPr>
              <w:rPr>
                <w:rFonts w:ascii="Arial" w:hAnsi="Arial" w:cs="Arial"/>
                <w:sz w:val="18"/>
                <w:szCs w:val="18"/>
                <w:lang w:val="en-US"/>
              </w:rPr>
            </w:pPr>
          </w:p>
        </w:tc>
      </w:tr>
      <w:tr w:rsidR="00F907E0" w:rsidRPr="0022701E">
        <w:tc>
          <w:tcPr>
            <w:tcW w:w="2232" w:type="dxa"/>
          </w:tcPr>
          <w:p w:rsidR="00F907E0" w:rsidRPr="0022701E" w:rsidRDefault="00F907E0" w:rsidP="001E0841">
            <w:pPr>
              <w:rPr>
                <w:rFonts w:ascii="Arial" w:hAnsi="Arial" w:cs="Arial"/>
                <w:sz w:val="18"/>
                <w:szCs w:val="18"/>
                <w:lang w:val="en-US"/>
              </w:rPr>
            </w:pPr>
          </w:p>
        </w:tc>
        <w:tc>
          <w:tcPr>
            <w:tcW w:w="2181" w:type="dxa"/>
          </w:tcPr>
          <w:p w:rsidR="00F907E0" w:rsidRPr="0022701E" w:rsidRDefault="00F907E0" w:rsidP="00674E7B">
            <w:pPr>
              <w:rPr>
                <w:rFonts w:ascii="Arial" w:hAnsi="Arial" w:cs="Arial"/>
                <w:sz w:val="18"/>
                <w:szCs w:val="18"/>
                <w:lang w:val="en-US"/>
              </w:rPr>
            </w:pPr>
          </w:p>
        </w:tc>
        <w:tc>
          <w:tcPr>
            <w:tcW w:w="1219" w:type="dxa"/>
          </w:tcPr>
          <w:p w:rsidR="00F907E0" w:rsidRPr="0022701E" w:rsidRDefault="00F907E0" w:rsidP="00835DFB">
            <w:pPr>
              <w:rPr>
                <w:rFonts w:ascii="Arial" w:hAnsi="Arial" w:cs="Arial"/>
                <w:sz w:val="18"/>
                <w:szCs w:val="18"/>
                <w:lang w:val="en-US"/>
              </w:rPr>
            </w:pPr>
          </w:p>
        </w:tc>
        <w:tc>
          <w:tcPr>
            <w:tcW w:w="3166" w:type="dxa"/>
          </w:tcPr>
          <w:p w:rsidR="00F907E0" w:rsidRPr="0022701E" w:rsidRDefault="00F907E0" w:rsidP="00767256">
            <w:pPr>
              <w:rPr>
                <w:rFonts w:ascii="Arial" w:hAnsi="Arial" w:cs="Arial"/>
                <w:sz w:val="18"/>
                <w:szCs w:val="18"/>
                <w:lang w:val="en-US"/>
              </w:rPr>
            </w:pPr>
          </w:p>
        </w:tc>
      </w:tr>
    </w:tbl>
    <w:p w:rsidR="00AC27D6" w:rsidRPr="0022701E" w:rsidRDefault="00855129" w:rsidP="00686909">
      <w:pPr>
        <w:pStyle w:val="FMHeader"/>
        <w:tabs>
          <w:tab w:val="right" w:pos="10080"/>
        </w:tabs>
        <w:rPr>
          <w:rFonts w:eastAsia="Times New Roman" w:cs="Arial"/>
          <w:color w:val="auto"/>
          <w:szCs w:val="32"/>
          <w:lang w:eastAsia="en-US"/>
        </w:rPr>
      </w:pPr>
      <w:bookmarkStart w:id="0" w:name="_Toc189647478"/>
      <w:r w:rsidRPr="0022701E">
        <w:rPr>
          <w:rFonts w:eastAsia="Times New Roman" w:cs="Arial"/>
          <w:color w:val="auto"/>
          <w:szCs w:val="32"/>
          <w:lang w:eastAsia="en-US"/>
        </w:rPr>
        <w:t>Review</w:t>
      </w:r>
      <w:r w:rsidR="00AC27D6" w:rsidRPr="0022701E">
        <w:rPr>
          <w:rFonts w:eastAsia="Times New Roman" w:cs="Arial"/>
          <w:color w:val="auto"/>
          <w:szCs w:val="32"/>
          <w:lang w:eastAsia="en-US"/>
        </w:rPr>
        <w:t xml:space="preserve"> History </w:t>
      </w:r>
    </w:p>
    <w:tbl>
      <w:tblPr>
        <w:tblW w:w="884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1E0" w:firstRow="1" w:lastRow="1" w:firstColumn="1" w:lastColumn="1" w:noHBand="0" w:noVBand="0"/>
      </w:tblPr>
      <w:tblGrid>
        <w:gridCol w:w="2545"/>
        <w:gridCol w:w="2520"/>
        <w:gridCol w:w="3780"/>
      </w:tblGrid>
      <w:tr w:rsidR="00AC27D6" w:rsidRPr="0022701E">
        <w:tc>
          <w:tcPr>
            <w:tcW w:w="2545" w:type="dxa"/>
            <w:shd w:val="clear" w:color="auto" w:fill="DBE5F1"/>
            <w:vAlign w:val="center"/>
          </w:tcPr>
          <w:p w:rsidR="00AC27D6" w:rsidRPr="00381497" w:rsidRDefault="00AC27D6" w:rsidP="00CB74A6">
            <w:pPr>
              <w:jc w:val="center"/>
              <w:rPr>
                <w:rFonts w:ascii="Arial" w:hAnsi="Arial" w:cs="Arial"/>
                <w:b/>
                <w:sz w:val="21"/>
                <w:szCs w:val="21"/>
                <w:lang w:val="en-US"/>
              </w:rPr>
            </w:pPr>
            <w:r w:rsidRPr="00381497">
              <w:rPr>
                <w:rFonts w:ascii="Arial" w:hAnsi="Arial" w:cs="Arial"/>
                <w:b/>
                <w:sz w:val="21"/>
                <w:szCs w:val="21"/>
                <w:lang w:val="en-US"/>
              </w:rPr>
              <w:t>Reviewer</w:t>
            </w:r>
          </w:p>
        </w:tc>
        <w:tc>
          <w:tcPr>
            <w:tcW w:w="2520" w:type="dxa"/>
            <w:shd w:val="clear" w:color="auto" w:fill="DBE5F1"/>
            <w:vAlign w:val="center"/>
          </w:tcPr>
          <w:p w:rsidR="00AC27D6" w:rsidRPr="00381497" w:rsidRDefault="00AC27D6" w:rsidP="00CB74A6">
            <w:pPr>
              <w:jc w:val="center"/>
              <w:rPr>
                <w:rFonts w:ascii="Arial" w:hAnsi="Arial" w:cs="Arial"/>
                <w:b/>
                <w:sz w:val="21"/>
                <w:szCs w:val="21"/>
                <w:lang w:val="en-US"/>
              </w:rPr>
            </w:pPr>
            <w:r w:rsidRPr="00381497">
              <w:rPr>
                <w:rFonts w:ascii="Arial" w:hAnsi="Arial" w:cs="Arial"/>
                <w:b/>
                <w:sz w:val="21"/>
                <w:szCs w:val="21"/>
                <w:lang w:val="en-US"/>
              </w:rPr>
              <w:t>Review Date</w:t>
            </w:r>
          </w:p>
        </w:tc>
        <w:tc>
          <w:tcPr>
            <w:tcW w:w="3780" w:type="dxa"/>
            <w:shd w:val="clear" w:color="auto" w:fill="DBE5F1"/>
            <w:vAlign w:val="center"/>
          </w:tcPr>
          <w:p w:rsidR="00AC27D6" w:rsidRPr="00381497" w:rsidRDefault="00AC27D6" w:rsidP="00CB74A6">
            <w:pPr>
              <w:jc w:val="center"/>
              <w:rPr>
                <w:rFonts w:ascii="Arial" w:hAnsi="Arial" w:cs="Arial"/>
                <w:b/>
                <w:sz w:val="21"/>
                <w:szCs w:val="21"/>
                <w:lang w:val="en-US"/>
              </w:rPr>
            </w:pPr>
            <w:r w:rsidRPr="00381497">
              <w:rPr>
                <w:rFonts w:ascii="Arial" w:hAnsi="Arial" w:cs="Arial"/>
                <w:b/>
                <w:sz w:val="21"/>
                <w:szCs w:val="21"/>
                <w:lang w:val="en-US"/>
              </w:rPr>
              <w:t>Comments</w:t>
            </w:r>
          </w:p>
        </w:tc>
      </w:tr>
      <w:tr w:rsidR="00AC27D6" w:rsidRPr="0022701E">
        <w:tc>
          <w:tcPr>
            <w:tcW w:w="2545" w:type="dxa"/>
          </w:tcPr>
          <w:p w:rsidR="0021731C" w:rsidRPr="000A0DEA" w:rsidRDefault="00924D2F" w:rsidP="00E84C82">
            <w:pPr>
              <w:rPr>
                <w:rFonts w:ascii="Arial" w:hAnsi="Arial" w:cs="Arial"/>
                <w:sz w:val="18"/>
                <w:szCs w:val="18"/>
                <w:lang w:val="en-US"/>
              </w:rPr>
            </w:pPr>
            <w:r>
              <w:rPr>
                <w:rFonts w:ascii="Arial" w:hAnsi="Arial" w:cs="Arial"/>
                <w:sz w:val="18"/>
                <w:szCs w:val="18"/>
                <w:lang w:val="en-US"/>
              </w:rPr>
              <w:t>Dattupant</w:t>
            </w:r>
            <w:r w:rsidR="00230B71">
              <w:rPr>
                <w:rFonts w:ascii="Arial" w:hAnsi="Arial" w:cs="Arial"/>
                <w:sz w:val="18"/>
                <w:szCs w:val="18"/>
                <w:lang w:val="en-US"/>
              </w:rPr>
              <w:t xml:space="preserve"> </w:t>
            </w:r>
            <w:r>
              <w:rPr>
                <w:rFonts w:ascii="Arial" w:hAnsi="Arial" w:cs="Arial"/>
                <w:sz w:val="18"/>
                <w:szCs w:val="18"/>
                <w:lang w:val="en-US"/>
              </w:rPr>
              <w:t>Telang</w:t>
            </w:r>
          </w:p>
        </w:tc>
        <w:tc>
          <w:tcPr>
            <w:tcW w:w="2520" w:type="dxa"/>
          </w:tcPr>
          <w:p w:rsidR="00AC27D6" w:rsidRPr="0022701E" w:rsidRDefault="00AC27D6" w:rsidP="00E84C82">
            <w:pPr>
              <w:rPr>
                <w:rFonts w:ascii="Arial" w:hAnsi="Arial" w:cs="Arial"/>
                <w:sz w:val="18"/>
                <w:szCs w:val="18"/>
                <w:lang w:val="en-US"/>
              </w:rPr>
            </w:pPr>
          </w:p>
        </w:tc>
        <w:tc>
          <w:tcPr>
            <w:tcW w:w="3780" w:type="dxa"/>
          </w:tcPr>
          <w:p w:rsidR="00AC27D6" w:rsidRPr="0022701E" w:rsidRDefault="00AC27D6" w:rsidP="00E84C82">
            <w:pPr>
              <w:rPr>
                <w:rFonts w:ascii="Arial" w:hAnsi="Arial" w:cs="Arial"/>
                <w:sz w:val="18"/>
                <w:szCs w:val="18"/>
                <w:lang w:val="en-US"/>
              </w:rPr>
            </w:pPr>
          </w:p>
        </w:tc>
      </w:tr>
      <w:tr w:rsidR="000A0DEA" w:rsidRPr="0022701E">
        <w:tc>
          <w:tcPr>
            <w:tcW w:w="2545" w:type="dxa"/>
          </w:tcPr>
          <w:p w:rsidR="000A0DEA" w:rsidRPr="000A0DEA" w:rsidRDefault="00230B71" w:rsidP="00BD5479">
            <w:pPr>
              <w:rPr>
                <w:rFonts w:ascii="Arial" w:hAnsi="Arial" w:cs="Arial"/>
                <w:sz w:val="18"/>
                <w:szCs w:val="18"/>
                <w:lang w:val="en-US"/>
              </w:rPr>
            </w:pPr>
            <w:r>
              <w:rPr>
                <w:rFonts w:ascii="Arial" w:hAnsi="Arial" w:cs="Arial"/>
                <w:sz w:val="18"/>
                <w:szCs w:val="18"/>
                <w:lang w:val="en-US"/>
              </w:rPr>
              <w:t>Mayuresh Joshi</w:t>
            </w:r>
          </w:p>
        </w:tc>
        <w:tc>
          <w:tcPr>
            <w:tcW w:w="2520" w:type="dxa"/>
          </w:tcPr>
          <w:p w:rsidR="000A0DEA" w:rsidRPr="0022701E" w:rsidRDefault="000A0DEA" w:rsidP="00E84C82">
            <w:pPr>
              <w:rPr>
                <w:rFonts w:ascii="Arial" w:hAnsi="Arial" w:cs="Arial"/>
                <w:sz w:val="18"/>
                <w:szCs w:val="18"/>
                <w:lang w:val="en-US"/>
              </w:rPr>
            </w:pPr>
          </w:p>
        </w:tc>
        <w:tc>
          <w:tcPr>
            <w:tcW w:w="3780" w:type="dxa"/>
          </w:tcPr>
          <w:p w:rsidR="000A0DEA" w:rsidRPr="0022701E" w:rsidRDefault="000A0DEA" w:rsidP="00E84C82">
            <w:pPr>
              <w:rPr>
                <w:rFonts w:ascii="Arial" w:hAnsi="Arial" w:cs="Arial"/>
                <w:sz w:val="18"/>
                <w:szCs w:val="18"/>
                <w:lang w:val="en-US"/>
              </w:rPr>
            </w:pPr>
          </w:p>
        </w:tc>
      </w:tr>
      <w:tr w:rsidR="000A0DEA" w:rsidRPr="0022701E">
        <w:tc>
          <w:tcPr>
            <w:tcW w:w="2545" w:type="dxa"/>
          </w:tcPr>
          <w:p w:rsidR="000A0DEA" w:rsidRPr="000A0DEA" w:rsidRDefault="000A0DEA" w:rsidP="00BD5479">
            <w:pPr>
              <w:rPr>
                <w:rFonts w:ascii="Arial" w:hAnsi="Arial" w:cs="Arial"/>
                <w:sz w:val="18"/>
                <w:szCs w:val="18"/>
                <w:lang w:val="en-US"/>
              </w:rPr>
            </w:pPr>
          </w:p>
        </w:tc>
        <w:tc>
          <w:tcPr>
            <w:tcW w:w="2520" w:type="dxa"/>
          </w:tcPr>
          <w:p w:rsidR="000A0DEA" w:rsidRPr="0022701E" w:rsidRDefault="000A0DEA" w:rsidP="00E84C82">
            <w:pPr>
              <w:rPr>
                <w:rFonts w:ascii="Arial" w:hAnsi="Arial" w:cs="Arial"/>
                <w:sz w:val="18"/>
                <w:szCs w:val="18"/>
                <w:lang w:val="en-US"/>
              </w:rPr>
            </w:pPr>
          </w:p>
        </w:tc>
        <w:tc>
          <w:tcPr>
            <w:tcW w:w="3780" w:type="dxa"/>
          </w:tcPr>
          <w:p w:rsidR="000A0DEA" w:rsidRPr="0022701E" w:rsidRDefault="000A0DEA" w:rsidP="00E84C82">
            <w:pPr>
              <w:rPr>
                <w:rFonts w:ascii="Arial" w:hAnsi="Arial" w:cs="Arial"/>
                <w:sz w:val="18"/>
                <w:szCs w:val="18"/>
                <w:lang w:val="en-US"/>
              </w:rPr>
            </w:pPr>
          </w:p>
        </w:tc>
      </w:tr>
    </w:tbl>
    <w:p w:rsidR="00230B71" w:rsidRDefault="00230B71" w:rsidP="00AC27D6">
      <w:pPr>
        <w:pStyle w:val="FMHeader"/>
        <w:rPr>
          <w:rFonts w:eastAsia="Times New Roman" w:cs="Arial"/>
          <w:color w:val="auto"/>
          <w:szCs w:val="32"/>
          <w:lang w:eastAsia="en-US"/>
        </w:rPr>
      </w:pPr>
    </w:p>
    <w:p w:rsidR="00AC27D6" w:rsidRPr="0022701E" w:rsidRDefault="00AC27D6" w:rsidP="00AC27D6">
      <w:pPr>
        <w:pStyle w:val="FMHeader"/>
        <w:rPr>
          <w:rFonts w:eastAsia="Times New Roman" w:cs="Arial"/>
          <w:color w:val="auto"/>
          <w:szCs w:val="32"/>
          <w:lang w:eastAsia="en-US"/>
        </w:rPr>
      </w:pPr>
      <w:r w:rsidRPr="0022701E">
        <w:rPr>
          <w:rFonts w:eastAsia="Times New Roman" w:cs="Arial"/>
          <w:color w:val="auto"/>
          <w:szCs w:val="32"/>
          <w:lang w:eastAsia="en-US"/>
        </w:rPr>
        <w:lastRenderedPageBreak/>
        <w:t xml:space="preserve">Approval History </w:t>
      </w:r>
    </w:p>
    <w:tbl>
      <w:tblPr>
        <w:tblW w:w="884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1E0" w:firstRow="1" w:lastRow="1" w:firstColumn="1" w:lastColumn="1" w:noHBand="0" w:noVBand="0"/>
      </w:tblPr>
      <w:tblGrid>
        <w:gridCol w:w="2545"/>
        <w:gridCol w:w="2520"/>
        <w:gridCol w:w="3780"/>
      </w:tblGrid>
      <w:tr w:rsidR="00AC27D6" w:rsidRPr="00A21BFA">
        <w:tc>
          <w:tcPr>
            <w:tcW w:w="2545" w:type="dxa"/>
            <w:shd w:val="clear" w:color="auto" w:fill="DBE5F1"/>
            <w:vAlign w:val="center"/>
          </w:tcPr>
          <w:p w:rsidR="00AC27D6" w:rsidRPr="00381497" w:rsidRDefault="00AC27D6" w:rsidP="00C438CA">
            <w:pPr>
              <w:jc w:val="center"/>
              <w:rPr>
                <w:rFonts w:ascii="Arial" w:hAnsi="Arial" w:cs="Arial"/>
                <w:b/>
                <w:sz w:val="21"/>
                <w:szCs w:val="21"/>
                <w:lang w:val="en-US"/>
              </w:rPr>
            </w:pPr>
            <w:r w:rsidRPr="00381497">
              <w:rPr>
                <w:rFonts w:ascii="Arial" w:hAnsi="Arial" w:cs="Arial"/>
                <w:b/>
                <w:sz w:val="21"/>
                <w:szCs w:val="21"/>
                <w:lang w:val="en-US"/>
              </w:rPr>
              <w:t>Approver</w:t>
            </w:r>
          </w:p>
        </w:tc>
        <w:tc>
          <w:tcPr>
            <w:tcW w:w="2520" w:type="dxa"/>
            <w:shd w:val="clear" w:color="auto" w:fill="DBE5F1"/>
            <w:vAlign w:val="center"/>
          </w:tcPr>
          <w:p w:rsidR="00AC27D6" w:rsidRPr="00381497" w:rsidRDefault="00AC27D6" w:rsidP="00C438CA">
            <w:pPr>
              <w:jc w:val="center"/>
              <w:rPr>
                <w:rFonts w:ascii="Arial" w:hAnsi="Arial" w:cs="Arial"/>
                <w:b/>
                <w:sz w:val="21"/>
                <w:szCs w:val="21"/>
                <w:lang w:val="en-US"/>
              </w:rPr>
            </w:pPr>
            <w:r w:rsidRPr="00381497">
              <w:rPr>
                <w:rFonts w:ascii="Arial" w:hAnsi="Arial" w:cs="Arial"/>
                <w:b/>
                <w:sz w:val="21"/>
                <w:szCs w:val="21"/>
                <w:lang w:val="en-US"/>
              </w:rPr>
              <w:t>Approval Date</w:t>
            </w:r>
          </w:p>
        </w:tc>
        <w:tc>
          <w:tcPr>
            <w:tcW w:w="3780" w:type="dxa"/>
            <w:shd w:val="clear" w:color="auto" w:fill="DBE5F1"/>
            <w:vAlign w:val="center"/>
          </w:tcPr>
          <w:p w:rsidR="00AC27D6" w:rsidRPr="00381497" w:rsidRDefault="00AC27D6" w:rsidP="00C438CA">
            <w:pPr>
              <w:jc w:val="center"/>
              <w:rPr>
                <w:rFonts w:ascii="Arial" w:hAnsi="Arial" w:cs="Arial"/>
                <w:b/>
                <w:sz w:val="21"/>
                <w:szCs w:val="21"/>
                <w:lang w:val="en-US"/>
              </w:rPr>
            </w:pPr>
            <w:r w:rsidRPr="00381497">
              <w:rPr>
                <w:rFonts w:ascii="Arial" w:hAnsi="Arial" w:cs="Arial"/>
                <w:b/>
                <w:sz w:val="21"/>
                <w:szCs w:val="21"/>
                <w:lang w:val="en-US"/>
              </w:rPr>
              <w:t>Comments</w:t>
            </w:r>
          </w:p>
        </w:tc>
      </w:tr>
      <w:tr w:rsidR="00AC27D6" w:rsidRPr="00A21BFA">
        <w:tc>
          <w:tcPr>
            <w:tcW w:w="2545" w:type="dxa"/>
          </w:tcPr>
          <w:p w:rsidR="00AC27D6" w:rsidRPr="00A21BFA" w:rsidRDefault="00AC27D6" w:rsidP="00E84C82">
            <w:pPr>
              <w:rPr>
                <w:rFonts w:ascii="Calibri" w:hAnsi="Calibri" w:cs="Calibri"/>
                <w:sz w:val="18"/>
                <w:szCs w:val="18"/>
                <w:lang w:val="en-US"/>
              </w:rPr>
            </w:pPr>
          </w:p>
        </w:tc>
        <w:tc>
          <w:tcPr>
            <w:tcW w:w="2520" w:type="dxa"/>
          </w:tcPr>
          <w:p w:rsidR="00AC27D6" w:rsidRPr="00A21BFA" w:rsidRDefault="00AC27D6" w:rsidP="00E84C82">
            <w:pPr>
              <w:rPr>
                <w:rFonts w:ascii="Calibri" w:hAnsi="Calibri" w:cs="Calibri"/>
                <w:sz w:val="18"/>
                <w:szCs w:val="18"/>
                <w:lang w:val="en-US"/>
              </w:rPr>
            </w:pPr>
          </w:p>
        </w:tc>
        <w:tc>
          <w:tcPr>
            <w:tcW w:w="3780" w:type="dxa"/>
          </w:tcPr>
          <w:p w:rsidR="00AC27D6" w:rsidRPr="00A21BFA" w:rsidRDefault="00AC27D6" w:rsidP="00E84C82">
            <w:pPr>
              <w:rPr>
                <w:rFonts w:ascii="Calibri" w:hAnsi="Calibri" w:cs="Calibri"/>
                <w:sz w:val="18"/>
                <w:szCs w:val="18"/>
                <w:lang w:val="en-US"/>
              </w:rPr>
            </w:pPr>
          </w:p>
        </w:tc>
      </w:tr>
      <w:tr w:rsidR="000A0DEA" w:rsidRPr="00A21BFA">
        <w:tc>
          <w:tcPr>
            <w:tcW w:w="2545" w:type="dxa"/>
          </w:tcPr>
          <w:p w:rsidR="000A0DEA" w:rsidRPr="000A0DEA" w:rsidRDefault="000A0DEA" w:rsidP="00BD5479">
            <w:pPr>
              <w:rPr>
                <w:rFonts w:ascii="Arial" w:hAnsi="Arial" w:cs="Arial"/>
                <w:sz w:val="18"/>
                <w:szCs w:val="18"/>
                <w:lang w:val="en-US"/>
              </w:rPr>
            </w:pPr>
          </w:p>
        </w:tc>
        <w:tc>
          <w:tcPr>
            <w:tcW w:w="2520" w:type="dxa"/>
          </w:tcPr>
          <w:p w:rsidR="000A0DEA" w:rsidRPr="00A21BFA" w:rsidRDefault="000A0DEA" w:rsidP="00E84C82">
            <w:pPr>
              <w:rPr>
                <w:rFonts w:ascii="Calibri" w:hAnsi="Calibri" w:cs="Calibri"/>
                <w:sz w:val="18"/>
                <w:szCs w:val="18"/>
                <w:lang w:val="en-US"/>
              </w:rPr>
            </w:pPr>
          </w:p>
        </w:tc>
        <w:tc>
          <w:tcPr>
            <w:tcW w:w="3780" w:type="dxa"/>
          </w:tcPr>
          <w:p w:rsidR="000A0DEA" w:rsidRPr="00A21BFA" w:rsidRDefault="000A0DEA" w:rsidP="00E84C82">
            <w:pPr>
              <w:rPr>
                <w:rFonts w:ascii="Calibri" w:hAnsi="Calibri" w:cs="Calibri"/>
                <w:sz w:val="18"/>
                <w:szCs w:val="18"/>
                <w:lang w:val="en-US"/>
              </w:rPr>
            </w:pPr>
          </w:p>
        </w:tc>
      </w:tr>
      <w:tr w:rsidR="000A0DEA" w:rsidRPr="00A21BFA">
        <w:tc>
          <w:tcPr>
            <w:tcW w:w="2545" w:type="dxa"/>
          </w:tcPr>
          <w:p w:rsidR="000A0DEA" w:rsidRPr="000A0DEA" w:rsidRDefault="000A0DEA" w:rsidP="00BD5479">
            <w:pPr>
              <w:rPr>
                <w:rFonts w:ascii="Arial" w:hAnsi="Arial" w:cs="Arial"/>
                <w:sz w:val="18"/>
                <w:szCs w:val="18"/>
                <w:lang w:val="en-US"/>
              </w:rPr>
            </w:pPr>
          </w:p>
        </w:tc>
        <w:tc>
          <w:tcPr>
            <w:tcW w:w="2520" w:type="dxa"/>
          </w:tcPr>
          <w:p w:rsidR="000A0DEA" w:rsidRPr="00A21BFA" w:rsidRDefault="000A0DEA" w:rsidP="00E84C82">
            <w:pPr>
              <w:rPr>
                <w:rFonts w:ascii="Calibri" w:hAnsi="Calibri" w:cs="Calibri"/>
                <w:sz w:val="18"/>
                <w:szCs w:val="18"/>
                <w:lang w:val="en-US"/>
              </w:rPr>
            </w:pPr>
          </w:p>
        </w:tc>
        <w:tc>
          <w:tcPr>
            <w:tcW w:w="3780" w:type="dxa"/>
          </w:tcPr>
          <w:p w:rsidR="000A0DEA" w:rsidRPr="00A21BFA" w:rsidRDefault="000A0DEA" w:rsidP="00E84C82">
            <w:pPr>
              <w:rPr>
                <w:rFonts w:ascii="Calibri" w:hAnsi="Calibri" w:cs="Calibri"/>
                <w:sz w:val="18"/>
                <w:szCs w:val="18"/>
                <w:lang w:val="en-US"/>
              </w:rPr>
            </w:pPr>
          </w:p>
        </w:tc>
      </w:tr>
      <w:bookmarkEnd w:id="0"/>
    </w:tbl>
    <w:p w:rsidR="00AC27D6" w:rsidRPr="00A21BFA" w:rsidRDefault="00AC27D6" w:rsidP="00F625F8">
      <w:pPr>
        <w:pStyle w:val="NormalBOLDNEW"/>
        <w:ind w:left="360"/>
        <w:jc w:val="left"/>
        <w:rPr>
          <w:rFonts w:ascii="Calibri" w:hAnsi="Calibri" w:cs="Calibri"/>
          <w:sz w:val="32"/>
          <w:lang w:val="en-US"/>
        </w:rPr>
      </w:pPr>
    </w:p>
    <w:p w:rsidR="00827158" w:rsidRPr="00A21BFA" w:rsidRDefault="00827158" w:rsidP="00F625F8">
      <w:pPr>
        <w:pStyle w:val="NormalBOLDNEW"/>
        <w:ind w:left="360"/>
        <w:jc w:val="left"/>
        <w:rPr>
          <w:rFonts w:ascii="Calibri" w:hAnsi="Calibri" w:cs="Calibri"/>
          <w:sz w:val="32"/>
          <w:lang w:val="en-US"/>
        </w:rPr>
      </w:pPr>
    </w:p>
    <w:p w:rsidR="00AC27D6" w:rsidRPr="00A21BFA" w:rsidRDefault="00AC27D6" w:rsidP="00F625F8">
      <w:pPr>
        <w:pStyle w:val="NormalBOLDNEW"/>
        <w:ind w:left="360"/>
        <w:jc w:val="left"/>
        <w:rPr>
          <w:rFonts w:ascii="Calibri" w:hAnsi="Calibri" w:cs="Calibri"/>
          <w:sz w:val="32"/>
          <w:lang w:val="en-US"/>
        </w:rPr>
      </w:pPr>
    </w:p>
    <w:tbl>
      <w:tblPr>
        <w:tblW w:w="0" w:type="auto"/>
        <w:tblLook w:val="0000" w:firstRow="0" w:lastRow="0" w:firstColumn="0" w:lastColumn="0" w:noHBand="0" w:noVBand="0"/>
      </w:tblPr>
      <w:tblGrid>
        <w:gridCol w:w="10296"/>
      </w:tblGrid>
      <w:tr w:rsidR="009F3291" w:rsidRPr="00A21BFA">
        <w:tc>
          <w:tcPr>
            <w:tcW w:w="10296" w:type="dxa"/>
            <w:shd w:val="clear" w:color="auto" w:fill="C9FF67"/>
          </w:tcPr>
          <w:p w:rsidR="009F3291" w:rsidRPr="00A21BFA" w:rsidRDefault="009F3291" w:rsidP="00A5459C">
            <w:pPr>
              <w:ind w:left="360"/>
              <w:jc w:val="center"/>
              <w:rPr>
                <w:rFonts w:ascii="Calibri" w:hAnsi="Calibri" w:cs="Calibri"/>
                <w:b/>
                <w:lang w:val="en-US"/>
              </w:rPr>
            </w:pPr>
            <w:r w:rsidRPr="00A21BFA">
              <w:rPr>
                <w:rFonts w:ascii="Calibri" w:hAnsi="Calibri" w:cs="Calibri"/>
                <w:b/>
                <w:bCs/>
                <w:lang w:val="en-US"/>
              </w:rPr>
              <w:t>Trademark Acknowledgement</w:t>
            </w:r>
          </w:p>
        </w:tc>
      </w:tr>
    </w:tbl>
    <w:p w:rsidR="009F3291" w:rsidRPr="004E7925" w:rsidRDefault="009F3291" w:rsidP="009F3291">
      <w:pPr>
        <w:pStyle w:val="NORMALNEW"/>
        <w:rPr>
          <w:rFonts w:ascii="Arial" w:eastAsia="Lucida Sans Unicode" w:hAnsi="Arial" w:cs="Arial"/>
          <w:sz w:val="20"/>
          <w:szCs w:val="20"/>
          <w:lang w:val="en-US"/>
        </w:rPr>
      </w:pPr>
    </w:p>
    <w:p w:rsidR="009F3291" w:rsidRPr="00A21BFA" w:rsidRDefault="009F3291" w:rsidP="00A768CE">
      <w:pPr>
        <w:spacing w:before="60" w:after="60"/>
        <w:ind w:right="270"/>
        <w:jc w:val="both"/>
        <w:rPr>
          <w:rFonts w:ascii="Calibri" w:hAnsi="Calibri" w:cs="Calibri"/>
          <w:szCs w:val="22"/>
        </w:rPr>
      </w:pPr>
      <w:r w:rsidRPr="004E7925">
        <w:rPr>
          <w:rFonts w:ascii="Arial" w:hAnsi="Arial" w:cs="Arial"/>
          <w:sz w:val="20"/>
          <w:szCs w:val="20"/>
        </w:rPr>
        <w:t>Copyright</w:t>
      </w:r>
      <w:r w:rsidRPr="004E7925">
        <w:rPr>
          <w:rFonts w:ascii="Arial" w:hAnsi="Arial" w:cs="Arial"/>
          <w:sz w:val="20"/>
          <w:szCs w:val="20"/>
        </w:rPr>
        <w:sym w:font="Symbol" w:char="F0D3"/>
      </w:r>
      <w:r w:rsidRPr="004E7925">
        <w:rPr>
          <w:rFonts w:ascii="Arial" w:hAnsi="Arial" w:cs="Arial"/>
          <w:sz w:val="20"/>
          <w:szCs w:val="20"/>
        </w:rPr>
        <w:t xml:space="preserve"> 2009 ITC </w:t>
      </w:r>
      <w:r w:rsidR="00924D2F" w:rsidRPr="004E7925">
        <w:rPr>
          <w:rFonts w:ascii="Arial" w:hAnsi="Arial" w:cs="Arial"/>
          <w:sz w:val="20"/>
          <w:szCs w:val="20"/>
        </w:rPr>
        <w:t>InfoTech</w:t>
      </w:r>
    </w:p>
    <w:p w:rsidR="009F3291" w:rsidRPr="00A21BFA" w:rsidRDefault="009F3291" w:rsidP="00A768CE">
      <w:pPr>
        <w:spacing w:before="60" w:after="60"/>
        <w:ind w:right="270"/>
        <w:jc w:val="both"/>
        <w:rPr>
          <w:rFonts w:ascii="Calibri" w:hAnsi="Calibri" w:cs="Calibri"/>
          <w:szCs w:val="22"/>
        </w:rPr>
      </w:pPr>
    </w:p>
    <w:p w:rsidR="009F3291" w:rsidRPr="004D47F9" w:rsidRDefault="009F3291" w:rsidP="00A768CE">
      <w:pPr>
        <w:spacing w:before="60" w:after="60"/>
        <w:ind w:right="270"/>
        <w:jc w:val="both"/>
        <w:rPr>
          <w:rFonts w:ascii="Arial" w:hAnsi="Arial" w:cs="Arial"/>
          <w:sz w:val="20"/>
          <w:szCs w:val="20"/>
        </w:rPr>
      </w:pPr>
      <w:r w:rsidRPr="004D47F9">
        <w:rPr>
          <w:rFonts w:ascii="Arial" w:hAnsi="Arial" w:cs="Arial"/>
          <w:sz w:val="20"/>
          <w:szCs w:val="20"/>
        </w:rPr>
        <w:t xml:space="preserve">All products or brand names used in this document are trademarks or registered trademarks of their respective companies. </w:t>
      </w:r>
      <w:r w:rsidR="003E20D1" w:rsidRPr="004D47F9">
        <w:rPr>
          <w:rFonts w:ascii="Arial" w:hAnsi="Arial" w:cs="Arial"/>
          <w:sz w:val="20"/>
          <w:szCs w:val="20"/>
        </w:rPr>
        <w:t xml:space="preserve"> </w:t>
      </w:r>
      <w:r w:rsidRPr="004D47F9">
        <w:rPr>
          <w:rFonts w:ascii="Arial" w:hAnsi="Arial" w:cs="Arial"/>
          <w:sz w:val="20"/>
          <w:szCs w:val="20"/>
        </w:rPr>
        <w:t xml:space="preserve">The information in this document is subject to change without notice. </w:t>
      </w:r>
    </w:p>
    <w:p w:rsidR="009F3291" w:rsidRPr="004D47F9" w:rsidRDefault="009F3291" w:rsidP="00A768CE">
      <w:pPr>
        <w:spacing w:before="60" w:after="60"/>
        <w:ind w:right="270"/>
        <w:jc w:val="both"/>
        <w:rPr>
          <w:rFonts w:ascii="Arial" w:hAnsi="Arial" w:cs="Arial"/>
          <w:sz w:val="20"/>
          <w:szCs w:val="20"/>
        </w:rPr>
      </w:pPr>
    </w:p>
    <w:p w:rsidR="009F3291" w:rsidRDefault="009F3291" w:rsidP="00A768CE">
      <w:pPr>
        <w:spacing w:before="60" w:after="60"/>
        <w:ind w:right="270"/>
        <w:jc w:val="both"/>
        <w:rPr>
          <w:rFonts w:ascii="Arial" w:hAnsi="Arial" w:cs="Arial"/>
          <w:sz w:val="20"/>
          <w:szCs w:val="20"/>
        </w:rPr>
      </w:pPr>
      <w:r w:rsidRPr="004D47F9">
        <w:rPr>
          <w:rFonts w:ascii="Arial" w:hAnsi="Arial" w:cs="Arial"/>
          <w:sz w:val="20"/>
          <w:szCs w:val="20"/>
        </w:rPr>
        <w:t xml:space="preserve">ITC </w:t>
      </w:r>
      <w:r w:rsidR="00924D2F" w:rsidRPr="004D47F9">
        <w:rPr>
          <w:rFonts w:ascii="Arial" w:hAnsi="Arial" w:cs="Arial"/>
          <w:sz w:val="20"/>
          <w:szCs w:val="20"/>
        </w:rPr>
        <w:t>InfoTech</w:t>
      </w:r>
      <w:r w:rsidRPr="004D47F9">
        <w:rPr>
          <w:rFonts w:ascii="Arial" w:hAnsi="Arial" w:cs="Arial"/>
          <w:sz w:val="20"/>
          <w:szCs w:val="20"/>
        </w:rPr>
        <w:t xml:space="preserve"> shall not be liable for errors contained herein, or for consequential damages in connection with the furnishing, perf</w:t>
      </w:r>
      <w:r w:rsidR="003E20D1" w:rsidRPr="004D47F9">
        <w:rPr>
          <w:rFonts w:ascii="Arial" w:hAnsi="Arial" w:cs="Arial"/>
          <w:sz w:val="20"/>
          <w:szCs w:val="20"/>
        </w:rPr>
        <w:t xml:space="preserve">ormance or use of the material.  </w:t>
      </w:r>
      <w:r w:rsidRPr="004D47F9">
        <w:rPr>
          <w:rFonts w:ascii="Arial" w:hAnsi="Arial" w:cs="Arial"/>
          <w:sz w:val="20"/>
          <w:szCs w:val="20"/>
        </w:rPr>
        <w:t xml:space="preserve">No part of this document may be reproduced or transmitted in any form or by any means, for any purpose, or translated to another language without the prior written consent of ITC </w:t>
      </w:r>
      <w:r w:rsidR="00924D2F" w:rsidRPr="004D47F9">
        <w:rPr>
          <w:rFonts w:ascii="Arial" w:hAnsi="Arial" w:cs="Arial"/>
          <w:sz w:val="20"/>
          <w:szCs w:val="20"/>
        </w:rPr>
        <w:t>InfoTech</w:t>
      </w:r>
      <w:r w:rsidRPr="004D47F9">
        <w:rPr>
          <w:rFonts w:ascii="Arial" w:hAnsi="Arial" w:cs="Arial"/>
          <w:sz w:val="20"/>
          <w:szCs w:val="20"/>
        </w:rPr>
        <w:t xml:space="preserve">. </w:t>
      </w:r>
    </w:p>
    <w:p w:rsidR="00882D05" w:rsidRPr="004D47F9" w:rsidRDefault="00882D05" w:rsidP="00A768CE">
      <w:pPr>
        <w:spacing w:before="60" w:after="60"/>
        <w:ind w:right="270"/>
        <w:jc w:val="both"/>
        <w:rPr>
          <w:rFonts w:ascii="Arial" w:hAnsi="Arial" w:cs="Arial"/>
          <w:sz w:val="20"/>
          <w:szCs w:val="20"/>
        </w:rPr>
      </w:pPr>
    </w:p>
    <w:p w:rsidR="009F3291" w:rsidRPr="004D47F9" w:rsidRDefault="009F3291" w:rsidP="009F3291">
      <w:pPr>
        <w:pStyle w:val="NORMALNEW"/>
        <w:rPr>
          <w:rFonts w:ascii="Arial" w:hAnsi="Arial" w:cs="Arial"/>
          <w:sz w:val="20"/>
          <w:szCs w:val="20"/>
          <w:lang w:val="en-US"/>
        </w:rPr>
      </w:pPr>
    </w:p>
    <w:tbl>
      <w:tblPr>
        <w:tblW w:w="0" w:type="auto"/>
        <w:tblBorders>
          <w:insideH w:val="single" w:sz="4" w:space="0" w:color="auto"/>
          <w:insideV w:val="single" w:sz="4" w:space="0" w:color="auto"/>
        </w:tblBorders>
        <w:tblLook w:val="0000" w:firstRow="0" w:lastRow="0" w:firstColumn="0" w:lastColumn="0" w:noHBand="0" w:noVBand="0"/>
      </w:tblPr>
      <w:tblGrid>
        <w:gridCol w:w="10659"/>
      </w:tblGrid>
      <w:tr w:rsidR="009F3291" w:rsidRPr="004D47F9">
        <w:tc>
          <w:tcPr>
            <w:tcW w:w="11016" w:type="dxa"/>
            <w:shd w:val="clear" w:color="auto" w:fill="C9FF67"/>
          </w:tcPr>
          <w:p w:rsidR="009F3291" w:rsidRPr="004D47F9" w:rsidRDefault="009F3291" w:rsidP="00A5459C">
            <w:pPr>
              <w:ind w:left="360"/>
              <w:jc w:val="center"/>
              <w:rPr>
                <w:rFonts w:ascii="Arial" w:hAnsi="Arial" w:cs="Arial"/>
                <w:sz w:val="20"/>
                <w:szCs w:val="20"/>
                <w:lang w:val="en-US"/>
              </w:rPr>
            </w:pPr>
            <w:r w:rsidRPr="004D47F9">
              <w:rPr>
                <w:rFonts w:ascii="Arial" w:hAnsi="Arial" w:cs="Arial"/>
                <w:b/>
                <w:bCs/>
                <w:sz w:val="20"/>
                <w:szCs w:val="20"/>
                <w:lang w:val="en-US"/>
              </w:rPr>
              <w:t>Confidentiality Statement</w:t>
            </w:r>
          </w:p>
        </w:tc>
      </w:tr>
    </w:tbl>
    <w:p w:rsidR="009F3291" w:rsidRPr="004D47F9" w:rsidRDefault="009F3291" w:rsidP="009F3291">
      <w:pPr>
        <w:jc w:val="both"/>
        <w:rPr>
          <w:rFonts w:ascii="Arial" w:hAnsi="Arial" w:cs="Arial"/>
          <w:sz w:val="20"/>
          <w:szCs w:val="20"/>
          <w:lang w:val="en-US"/>
        </w:rPr>
      </w:pPr>
    </w:p>
    <w:p w:rsidR="009F3291" w:rsidRPr="004D47F9" w:rsidRDefault="009F3291" w:rsidP="00324D40">
      <w:pPr>
        <w:spacing w:before="60" w:after="60"/>
        <w:ind w:right="270"/>
        <w:jc w:val="both"/>
        <w:rPr>
          <w:rFonts w:ascii="Arial" w:hAnsi="Arial" w:cs="Arial"/>
          <w:sz w:val="20"/>
          <w:szCs w:val="20"/>
        </w:rPr>
      </w:pPr>
      <w:r w:rsidRPr="004D47F9">
        <w:rPr>
          <w:rFonts w:ascii="Arial" w:hAnsi="Arial" w:cs="Arial"/>
          <w:sz w:val="20"/>
          <w:szCs w:val="20"/>
        </w:rPr>
        <w:t>By accepting this document the recipient agrees:</w:t>
      </w:r>
    </w:p>
    <w:p w:rsidR="00324D40" w:rsidRPr="004D47F9" w:rsidRDefault="00324D40" w:rsidP="00324D40">
      <w:pPr>
        <w:spacing w:before="60" w:after="60"/>
        <w:ind w:right="270"/>
        <w:jc w:val="both"/>
        <w:rPr>
          <w:rFonts w:ascii="Arial" w:hAnsi="Arial" w:cs="Arial"/>
          <w:sz w:val="20"/>
          <w:szCs w:val="20"/>
        </w:rPr>
      </w:pPr>
    </w:p>
    <w:p w:rsidR="009F3291" w:rsidRPr="004D47F9" w:rsidRDefault="009F3291" w:rsidP="00A768CE">
      <w:pPr>
        <w:spacing w:before="60" w:after="60"/>
        <w:ind w:left="720" w:right="270"/>
        <w:jc w:val="both"/>
        <w:rPr>
          <w:rFonts w:ascii="Arial" w:hAnsi="Arial" w:cs="Arial"/>
          <w:sz w:val="20"/>
          <w:szCs w:val="20"/>
        </w:rPr>
      </w:pPr>
      <w:r w:rsidRPr="004D47F9">
        <w:rPr>
          <w:rFonts w:ascii="Arial" w:hAnsi="Arial" w:cs="Arial"/>
          <w:sz w:val="20"/>
          <w:szCs w:val="20"/>
        </w:rPr>
        <w:t>To keep permanently confidential all information which it contains.</w:t>
      </w:r>
    </w:p>
    <w:p w:rsidR="009F3291" w:rsidRPr="004D47F9" w:rsidRDefault="009F3291" w:rsidP="00A768CE">
      <w:pPr>
        <w:spacing w:before="60" w:after="60"/>
        <w:ind w:left="720" w:right="270"/>
        <w:jc w:val="both"/>
        <w:rPr>
          <w:rFonts w:ascii="Arial" w:hAnsi="Arial" w:cs="Arial"/>
          <w:sz w:val="20"/>
          <w:szCs w:val="20"/>
        </w:rPr>
      </w:pPr>
      <w:r w:rsidRPr="004D47F9">
        <w:rPr>
          <w:rFonts w:ascii="Arial" w:hAnsi="Arial" w:cs="Arial"/>
          <w:sz w:val="20"/>
          <w:szCs w:val="20"/>
        </w:rPr>
        <w:t xml:space="preserve">To treat and retain as secret and confidential all information contained in this document or otherwise acquired by the receiving party from ITC </w:t>
      </w:r>
      <w:r w:rsidR="00924D2F" w:rsidRPr="004D47F9">
        <w:rPr>
          <w:rFonts w:ascii="Arial" w:hAnsi="Arial" w:cs="Arial"/>
          <w:sz w:val="20"/>
          <w:szCs w:val="20"/>
        </w:rPr>
        <w:t>InfoTech</w:t>
      </w:r>
      <w:r w:rsidRPr="004D47F9">
        <w:rPr>
          <w:rFonts w:ascii="Arial" w:hAnsi="Arial" w:cs="Arial"/>
          <w:sz w:val="20"/>
          <w:szCs w:val="20"/>
        </w:rPr>
        <w:t xml:space="preserve"> including, without prejudice to the generality of the foregoing, all handbooks, manuals, drawings, designs, specifications, charts, diagrams, tapes, disks, diskettes and any other documents or materials containing such information.</w:t>
      </w:r>
    </w:p>
    <w:p w:rsidR="009F3291" w:rsidRPr="004D47F9" w:rsidRDefault="009F3291" w:rsidP="009F3291">
      <w:pPr>
        <w:jc w:val="both"/>
        <w:rPr>
          <w:rFonts w:ascii="Arial" w:hAnsi="Arial" w:cs="Arial"/>
          <w:sz w:val="20"/>
          <w:szCs w:val="20"/>
          <w:lang w:val="en-US"/>
        </w:rPr>
      </w:pPr>
    </w:p>
    <w:p w:rsidR="009F3291" w:rsidRPr="004D47F9" w:rsidRDefault="009F3291" w:rsidP="00A768CE">
      <w:pPr>
        <w:spacing w:before="60" w:after="60"/>
        <w:ind w:right="270"/>
        <w:jc w:val="both"/>
        <w:rPr>
          <w:rFonts w:ascii="Arial" w:hAnsi="Arial" w:cs="Arial"/>
          <w:sz w:val="20"/>
          <w:szCs w:val="20"/>
        </w:rPr>
      </w:pPr>
      <w:r w:rsidRPr="004D47F9">
        <w:rPr>
          <w:rFonts w:ascii="Arial" w:hAnsi="Arial" w:cs="Arial"/>
          <w:sz w:val="20"/>
          <w:szCs w:val="20"/>
        </w:rPr>
        <w:t xml:space="preserve">This may not be construed as legally valid and binding agreement between ITC </w:t>
      </w:r>
      <w:r w:rsidR="00924D2F" w:rsidRPr="004D47F9">
        <w:rPr>
          <w:rFonts w:ascii="Arial" w:hAnsi="Arial" w:cs="Arial"/>
          <w:sz w:val="20"/>
          <w:szCs w:val="20"/>
        </w:rPr>
        <w:t>InfoTech</w:t>
      </w:r>
      <w:r w:rsidRPr="004D47F9">
        <w:rPr>
          <w:rFonts w:ascii="Arial" w:hAnsi="Arial" w:cs="Arial"/>
          <w:sz w:val="20"/>
          <w:szCs w:val="20"/>
        </w:rPr>
        <w:t xml:space="preserve"> and the recipient of this document. </w:t>
      </w:r>
      <w:r w:rsidR="00BB617B" w:rsidRPr="004D47F9">
        <w:rPr>
          <w:rFonts w:ascii="Arial" w:hAnsi="Arial" w:cs="Arial"/>
          <w:sz w:val="20"/>
          <w:szCs w:val="20"/>
        </w:rPr>
        <w:t xml:space="preserve"> </w:t>
      </w:r>
      <w:r w:rsidRPr="004D47F9">
        <w:rPr>
          <w:rFonts w:ascii="Arial" w:hAnsi="Arial" w:cs="Arial"/>
          <w:sz w:val="20"/>
          <w:szCs w:val="20"/>
        </w:rPr>
        <w:t>If accepted, an agreement will be formalized incorporating mutually agreed terms and conditions.</w:t>
      </w:r>
    </w:p>
    <w:p w:rsidR="009F3291" w:rsidRPr="00A21BFA" w:rsidRDefault="009F3291" w:rsidP="00A768CE">
      <w:pPr>
        <w:spacing w:before="60" w:after="60"/>
        <w:ind w:right="270"/>
        <w:jc w:val="both"/>
        <w:rPr>
          <w:rFonts w:ascii="Calibri" w:hAnsi="Calibri" w:cs="Calibri"/>
          <w:szCs w:val="22"/>
        </w:rPr>
      </w:pPr>
    </w:p>
    <w:p w:rsidR="0015067B" w:rsidRPr="00A21BFA" w:rsidRDefault="0015067B" w:rsidP="0008698A">
      <w:pPr>
        <w:spacing w:before="60" w:after="60"/>
        <w:jc w:val="both"/>
        <w:rPr>
          <w:rFonts w:ascii="Calibri" w:hAnsi="Calibri" w:cs="Calibri"/>
          <w:sz w:val="22"/>
          <w:szCs w:val="22"/>
          <w:lang w:val="en-US"/>
        </w:rPr>
      </w:pPr>
    </w:p>
    <w:p w:rsidR="0015067B" w:rsidRPr="00A21BFA" w:rsidRDefault="0015067B" w:rsidP="0008698A">
      <w:pPr>
        <w:spacing w:before="60" w:after="60"/>
        <w:jc w:val="both"/>
        <w:rPr>
          <w:rFonts w:ascii="Calibri" w:hAnsi="Calibri" w:cs="Calibri"/>
          <w:sz w:val="22"/>
          <w:szCs w:val="22"/>
          <w:lang w:val="en-US"/>
        </w:rPr>
      </w:pPr>
    </w:p>
    <w:p w:rsidR="0015067B" w:rsidRPr="00A21BFA" w:rsidRDefault="0015067B" w:rsidP="0008698A">
      <w:pPr>
        <w:spacing w:before="60" w:after="60"/>
        <w:jc w:val="both"/>
        <w:rPr>
          <w:rFonts w:ascii="Calibri" w:hAnsi="Calibri" w:cs="Calibri"/>
          <w:sz w:val="22"/>
          <w:szCs w:val="22"/>
          <w:lang w:val="en-US"/>
        </w:rPr>
      </w:pPr>
    </w:p>
    <w:p w:rsidR="0015067B" w:rsidRPr="00A21BFA" w:rsidRDefault="0015067B" w:rsidP="0008698A">
      <w:pPr>
        <w:spacing w:before="60" w:after="60"/>
        <w:jc w:val="both"/>
        <w:rPr>
          <w:rFonts w:ascii="Calibri" w:hAnsi="Calibri" w:cs="Calibri"/>
          <w:sz w:val="22"/>
          <w:szCs w:val="22"/>
          <w:lang w:val="en-US"/>
        </w:rPr>
      </w:pPr>
    </w:p>
    <w:p w:rsidR="0015067B" w:rsidRPr="00A21BFA" w:rsidRDefault="0015067B" w:rsidP="0008698A">
      <w:pPr>
        <w:spacing w:before="60" w:after="60"/>
        <w:jc w:val="both"/>
        <w:rPr>
          <w:rFonts w:ascii="Calibri" w:hAnsi="Calibri" w:cs="Calibri"/>
          <w:sz w:val="22"/>
          <w:szCs w:val="22"/>
          <w:lang w:val="en-US"/>
        </w:rPr>
      </w:pPr>
    </w:p>
    <w:p w:rsidR="0015067B" w:rsidRPr="00A21BFA" w:rsidRDefault="0015067B" w:rsidP="0008698A">
      <w:pPr>
        <w:spacing w:before="60" w:after="60"/>
        <w:jc w:val="both"/>
        <w:rPr>
          <w:rFonts w:ascii="Calibri" w:hAnsi="Calibri" w:cs="Calibri"/>
          <w:sz w:val="22"/>
          <w:szCs w:val="22"/>
          <w:lang w:val="en-US"/>
        </w:rPr>
      </w:pPr>
    </w:p>
    <w:p w:rsidR="0015067B" w:rsidRPr="00A21BFA" w:rsidRDefault="0015067B" w:rsidP="0008698A">
      <w:pPr>
        <w:spacing w:before="60" w:after="60"/>
        <w:jc w:val="both"/>
        <w:rPr>
          <w:rFonts w:ascii="Calibri" w:hAnsi="Calibri" w:cs="Calibri"/>
          <w:sz w:val="22"/>
          <w:szCs w:val="22"/>
          <w:lang w:val="en-US"/>
        </w:rPr>
      </w:pPr>
    </w:p>
    <w:p w:rsidR="00BC1C1C" w:rsidRPr="006E35EA" w:rsidRDefault="00F05081" w:rsidP="006E35EA">
      <w:pPr>
        <w:jc w:val="center"/>
        <w:rPr>
          <w:rFonts w:ascii="Arial" w:hAnsi="Arial" w:cs="Arial"/>
          <w:sz w:val="36"/>
          <w:szCs w:val="36"/>
        </w:rPr>
      </w:pPr>
      <w:r>
        <w:rPr>
          <w:rFonts w:ascii="Calibri" w:hAnsi="Calibri" w:cs="Calibri"/>
          <w:sz w:val="22"/>
          <w:szCs w:val="22"/>
          <w:lang w:val="en-US"/>
        </w:rPr>
        <w:br w:type="page"/>
      </w:r>
      <w:bookmarkStart w:id="1" w:name="_Toc149390710"/>
      <w:r w:rsidR="00BC1C1C" w:rsidRPr="006E35EA">
        <w:rPr>
          <w:rFonts w:ascii="Arial" w:hAnsi="Arial" w:cs="Arial"/>
          <w:sz w:val="36"/>
          <w:szCs w:val="36"/>
        </w:rPr>
        <w:lastRenderedPageBreak/>
        <w:t>Contents</w:t>
      </w:r>
    </w:p>
    <w:p w:rsidR="00F61658" w:rsidRDefault="00441145">
      <w:pPr>
        <w:pStyle w:val="TOC1"/>
        <w:tabs>
          <w:tab w:val="left" w:pos="480"/>
          <w:tab w:val="right" w:leader="dot" w:pos="10433"/>
        </w:tabs>
        <w:rPr>
          <w:rFonts w:asciiTheme="minorHAnsi" w:eastAsiaTheme="minorEastAsia" w:hAnsiTheme="minorHAnsi" w:cstheme="minorBidi"/>
          <w:b w:val="0"/>
          <w:bCs w:val="0"/>
          <w:caps w:val="0"/>
          <w:noProof/>
          <w:sz w:val="22"/>
          <w:szCs w:val="22"/>
          <w:lang w:val="en-IN" w:eastAsia="en-IN"/>
        </w:rPr>
      </w:pPr>
      <w:r w:rsidRPr="00CD59AE">
        <w:rPr>
          <w:rFonts w:cs="Calibri"/>
          <w:caps w:val="0"/>
        </w:rPr>
        <w:fldChar w:fldCharType="begin"/>
      </w:r>
      <w:r w:rsidR="00BC1C1C" w:rsidRPr="00CD59AE">
        <w:rPr>
          <w:rFonts w:cs="Calibri"/>
          <w:caps w:val="0"/>
        </w:rPr>
        <w:instrText xml:space="preserve"> TOC \o "1-3" \h \z \u </w:instrText>
      </w:r>
      <w:r w:rsidRPr="00CD59AE">
        <w:rPr>
          <w:rFonts w:cs="Calibri"/>
          <w:caps w:val="0"/>
        </w:rPr>
        <w:fldChar w:fldCharType="separate"/>
      </w:r>
      <w:hyperlink w:anchor="_Toc405477334" w:history="1">
        <w:r w:rsidR="00F61658" w:rsidRPr="00BB592F">
          <w:rPr>
            <w:rStyle w:val="Hyperlink"/>
            <w:noProof/>
          </w:rPr>
          <w:t>1.</w:t>
        </w:r>
        <w:r w:rsidR="00F61658">
          <w:rPr>
            <w:rFonts w:asciiTheme="minorHAnsi" w:eastAsiaTheme="minorEastAsia" w:hAnsiTheme="minorHAnsi" w:cstheme="minorBidi"/>
            <w:b w:val="0"/>
            <w:bCs w:val="0"/>
            <w:caps w:val="0"/>
            <w:noProof/>
            <w:sz w:val="22"/>
            <w:szCs w:val="22"/>
            <w:lang w:val="en-IN" w:eastAsia="en-IN"/>
          </w:rPr>
          <w:tab/>
        </w:r>
        <w:r w:rsidR="00F61658" w:rsidRPr="00BB592F">
          <w:rPr>
            <w:rStyle w:val="Hyperlink"/>
            <w:noProof/>
          </w:rPr>
          <w:t>Overview</w:t>
        </w:r>
        <w:r w:rsidR="00F61658">
          <w:rPr>
            <w:noProof/>
            <w:webHidden/>
          </w:rPr>
          <w:tab/>
        </w:r>
        <w:r w:rsidR="00F61658">
          <w:rPr>
            <w:noProof/>
            <w:webHidden/>
          </w:rPr>
          <w:fldChar w:fldCharType="begin"/>
        </w:r>
        <w:r w:rsidR="00F61658">
          <w:rPr>
            <w:noProof/>
            <w:webHidden/>
          </w:rPr>
          <w:instrText xml:space="preserve"> PAGEREF _Toc405477334 \h </w:instrText>
        </w:r>
        <w:r w:rsidR="00F61658">
          <w:rPr>
            <w:noProof/>
            <w:webHidden/>
          </w:rPr>
        </w:r>
        <w:r w:rsidR="00F61658">
          <w:rPr>
            <w:noProof/>
            <w:webHidden/>
          </w:rPr>
          <w:fldChar w:fldCharType="separate"/>
        </w:r>
        <w:r w:rsidR="00F61658">
          <w:rPr>
            <w:noProof/>
            <w:webHidden/>
          </w:rPr>
          <w:t>4</w:t>
        </w:r>
        <w:r w:rsidR="00F61658">
          <w:rPr>
            <w:noProof/>
            <w:webHidden/>
          </w:rPr>
          <w:fldChar w:fldCharType="end"/>
        </w:r>
      </w:hyperlink>
    </w:p>
    <w:p w:rsidR="00F61658" w:rsidRDefault="00493811">
      <w:pPr>
        <w:pStyle w:val="TOC1"/>
        <w:tabs>
          <w:tab w:val="left" w:pos="480"/>
          <w:tab w:val="right" w:leader="dot" w:pos="10433"/>
        </w:tabs>
        <w:rPr>
          <w:rFonts w:asciiTheme="minorHAnsi" w:eastAsiaTheme="minorEastAsia" w:hAnsiTheme="minorHAnsi" w:cstheme="minorBidi"/>
          <w:b w:val="0"/>
          <w:bCs w:val="0"/>
          <w:caps w:val="0"/>
          <w:noProof/>
          <w:sz w:val="22"/>
          <w:szCs w:val="22"/>
          <w:lang w:val="en-IN" w:eastAsia="en-IN"/>
        </w:rPr>
      </w:pPr>
      <w:hyperlink w:anchor="_Toc405477335" w:history="1">
        <w:r w:rsidR="00F61658" w:rsidRPr="00BB592F">
          <w:rPr>
            <w:rStyle w:val="Hyperlink"/>
            <w:noProof/>
          </w:rPr>
          <w:t>2.</w:t>
        </w:r>
        <w:r w:rsidR="00F61658">
          <w:rPr>
            <w:rFonts w:asciiTheme="minorHAnsi" w:eastAsiaTheme="minorEastAsia" w:hAnsiTheme="minorHAnsi" w:cstheme="minorBidi"/>
            <w:b w:val="0"/>
            <w:bCs w:val="0"/>
            <w:caps w:val="0"/>
            <w:noProof/>
            <w:sz w:val="22"/>
            <w:szCs w:val="22"/>
            <w:lang w:val="en-IN" w:eastAsia="en-IN"/>
          </w:rPr>
          <w:tab/>
        </w:r>
        <w:r w:rsidR="00F61658" w:rsidRPr="00BB592F">
          <w:rPr>
            <w:rStyle w:val="Hyperlink"/>
            <w:noProof/>
          </w:rPr>
          <w:t>To-Be Process</w:t>
        </w:r>
        <w:r w:rsidR="00F61658">
          <w:rPr>
            <w:noProof/>
            <w:webHidden/>
          </w:rPr>
          <w:tab/>
        </w:r>
        <w:r w:rsidR="00F61658">
          <w:rPr>
            <w:noProof/>
            <w:webHidden/>
          </w:rPr>
          <w:fldChar w:fldCharType="begin"/>
        </w:r>
        <w:r w:rsidR="00F61658">
          <w:rPr>
            <w:noProof/>
            <w:webHidden/>
          </w:rPr>
          <w:instrText xml:space="preserve"> PAGEREF _Toc405477335 \h </w:instrText>
        </w:r>
        <w:r w:rsidR="00F61658">
          <w:rPr>
            <w:noProof/>
            <w:webHidden/>
          </w:rPr>
        </w:r>
        <w:r w:rsidR="00F61658">
          <w:rPr>
            <w:noProof/>
            <w:webHidden/>
          </w:rPr>
          <w:fldChar w:fldCharType="separate"/>
        </w:r>
        <w:r w:rsidR="00F61658">
          <w:rPr>
            <w:noProof/>
            <w:webHidden/>
          </w:rPr>
          <w:t>5</w:t>
        </w:r>
        <w:r w:rsidR="00F61658">
          <w:rPr>
            <w:noProof/>
            <w:webHidden/>
          </w:rPr>
          <w:fldChar w:fldCharType="end"/>
        </w:r>
      </w:hyperlink>
    </w:p>
    <w:p w:rsidR="00F61658" w:rsidRDefault="00493811">
      <w:pPr>
        <w:pStyle w:val="TOC1"/>
        <w:tabs>
          <w:tab w:val="left" w:pos="480"/>
          <w:tab w:val="right" w:leader="dot" w:pos="10433"/>
        </w:tabs>
        <w:rPr>
          <w:rFonts w:asciiTheme="minorHAnsi" w:eastAsiaTheme="minorEastAsia" w:hAnsiTheme="minorHAnsi" w:cstheme="minorBidi"/>
          <w:b w:val="0"/>
          <w:bCs w:val="0"/>
          <w:caps w:val="0"/>
          <w:noProof/>
          <w:sz w:val="22"/>
          <w:szCs w:val="22"/>
          <w:lang w:val="en-IN" w:eastAsia="en-IN"/>
        </w:rPr>
      </w:pPr>
      <w:hyperlink w:anchor="_Toc405477336" w:history="1">
        <w:r w:rsidR="00F61658" w:rsidRPr="00BB592F">
          <w:rPr>
            <w:rStyle w:val="Hyperlink"/>
            <w:noProof/>
          </w:rPr>
          <w:t>3.</w:t>
        </w:r>
        <w:r w:rsidR="00F61658">
          <w:rPr>
            <w:rFonts w:asciiTheme="minorHAnsi" w:eastAsiaTheme="minorEastAsia" w:hAnsiTheme="minorHAnsi" w:cstheme="minorBidi"/>
            <w:b w:val="0"/>
            <w:bCs w:val="0"/>
            <w:caps w:val="0"/>
            <w:noProof/>
            <w:sz w:val="22"/>
            <w:szCs w:val="22"/>
            <w:lang w:val="en-IN" w:eastAsia="en-IN"/>
          </w:rPr>
          <w:tab/>
        </w:r>
        <w:r w:rsidR="00F61658" w:rsidRPr="00BB592F">
          <w:rPr>
            <w:rStyle w:val="Hyperlink"/>
            <w:noProof/>
          </w:rPr>
          <w:t>Windchill Process</w:t>
        </w:r>
        <w:r w:rsidR="00F61658">
          <w:rPr>
            <w:noProof/>
            <w:webHidden/>
          </w:rPr>
          <w:tab/>
        </w:r>
        <w:r w:rsidR="00F61658">
          <w:rPr>
            <w:noProof/>
            <w:webHidden/>
          </w:rPr>
          <w:fldChar w:fldCharType="begin"/>
        </w:r>
        <w:r w:rsidR="00F61658">
          <w:rPr>
            <w:noProof/>
            <w:webHidden/>
          </w:rPr>
          <w:instrText xml:space="preserve"> PAGEREF _Toc405477336 \h </w:instrText>
        </w:r>
        <w:r w:rsidR="00F61658">
          <w:rPr>
            <w:noProof/>
            <w:webHidden/>
          </w:rPr>
        </w:r>
        <w:r w:rsidR="00F61658">
          <w:rPr>
            <w:noProof/>
            <w:webHidden/>
          </w:rPr>
          <w:fldChar w:fldCharType="separate"/>
        </w:r>
        <w:r w:rsidR="00F61658">
          <w:rPr>
            <w:noProof/>
            <w:webHidden/>
          </w:rPr>
          <w:t>6</w:t>
        </w:r>
        <w:r w:rsidR="00F61658">
          <w:rPr>
            <w:noProof/>
            <w:webHidden/>
          </w:rPr>
          <w:fldChar w:fldCharType="end"/>
        </w:r>
      </w:hyperlink>
    </w:p>
    <w:p w:rsidR="00F61658" w:rsidRDefault="00493811">
      <w:pPr>
        <w:pStyle w:val="TOC1"/>
        <w:tabs>
          <w:tab w:val="left" w:pos="480"/>
          <w:tab w:val="right" w:leader="dot" w:pos="10433"/>
        </w:tabs>
        <w:rPr>
          <w:rFonts w:asciiTheme="minorHAnsi" w:eastAsiaTheme="minorEastAsia" w:hAnsiTheme="minorHAnsi" w:cstheme="minorBidi"/>
          <w:b w:val="0"/>
          <w:bCs w:val="0"/>
          <w:caps w:val="0"/>
          <w:noProof/>
          <w:sz w:val="22"/>
          <w:szCs w:val="22"/>
          <w:lang w:val="en-IN" w:eastAsia="en-IN"/>
        </w:rPr>
      </w:pPr>
      <w:hyperlink w:anchor="_Toc405477337" w:history="1">
        <w:r w:rsidR="00F61658" w:rsidRPr="00BB592F">
          <w:rPr>
            <w:rStyle w:val="Hyperlink"/>
            <w:noProof/>
          </w:rPr>
          <w:t>4.</w:t>
        </w:r>
        <w:r w:rsidR="00F61658">
          <w:rPr>
            <w:rFonts w:asciiTheme="minorHAnsi" w:eastAsiaTheme="minorEastAsia" w:hAnsiTheme="minorHAnsi" w:cstheme="minorBidi"/>
            <w:b w:val="0"/>
            <w:bCs w:val="0"/>
            <w:caps w:val="0"/>
            <w:noProof/>
            <w:sz w:val="22"/>
            <w:szCs w:val="22"/>
            <w:lang w:val="en-IN" w:eastAsia="en-IN"/>
          </w:rPr>
          <w:tab/>
        </w:r>
        <w:r w:rsidR="00F61658" w:rsidRPr="00BB592F">
          <w:rPr>
            <w:rStyle w:val="Hyperlink"/>
            <w:noProof/>
          </w:rPr>
          <w:t>Deployment Steps with Build</w:t>
        </w:r>
        <w:r w:rsidR="00F61658">
          <w:rPr>
            <w:noProof/>
            <w:webHidden/>
          </w:rPr>
          <w:tab/>
        </w:r>
        <w:r w:rsidR="00F61658">
          <w:rPr>
            <w:noProof/>
            <w:webHidden/>
          </w:rPr>
          <w:fldChar w:fldCharType="begin"/>
        </w:r>
        <w:r w:rsidR="00F61658">
          <w:rPr>
            <w:noProof/>
            <w:webHidden/>
          </w:rPr>
          <w:instrText xml:space="preserve"> PAGEREF _Toc405477337 \h </w:instrText>
        </w:r>
        <w:r w:rsidR="00F61658">
          <w:rPr>
            <w:noProof/>
            <w:webHidden/>
          </w:rPr>
        </w:r>
        <w:r w:rsidR="00F61658">
          <w:rPr>
            <w:noProof/>
            <w:webHidden/>
          </w:rPr>
          <w:fldChar w:fldCharType="separate"/>
        </w:r>
        <w:r w:rsidR="00F61658">
          <w:rPr>
            <w:noProof/>
            <w:webHidden/>
          </w:rPr>
          <w:t>7</w:t>
        </w:r>
        <w:r w:rsidR="00F61658">
          <w:rPr>
            <w:noProof/>
            <w:webHidden/>
          </w:rPr>
          <w:fldChar w:fldCharType="end"/>
        </w:r>
      </w:hyperlink>
    </w:p>
    <w:p w:rsidR="00694DEA" w:rsidRDefault="00441145" w:rsidP="008923E6">
      <w:pPr>
        <w:rPr>
          <w:rFonts w:ascii="Calibri" w:hAnsi="Calibri" w:cs="Calibri"/>
          <w:sz w:val="20"/>
          <w:szCs w:val="20"/>
        </w:rPr>
      </w:pPr>
      <w:r w:rsidRPr="00CD59AE">
        <w:rPr>
          <w:rFonts w:ascii="Calibri" w:hAnsi="Calibri" w:cs="Calibri"/>
          <w:sz w:val="20"/>
          <w:szCs w:val="20"/>
        </w:rPr>
        <w:fldChar w:fldCharType="end"/>
      </w:r>
    </w:p>
    <w:p w:rsidR="008923E6" w:rsidRDefault="008923E6" w:rsidP="008923E6">
      <w:pPr>
        <w:rPr>
          <w:rFonts w:ascii="Calibri" w:hAnsi="Calibri" w:cs="Calibri"/>
          <w:sz w:val="20"/>
          <w:szCs w:val="20"/>
        </w:rPr>
      </w:pPr>
    </w:p>
    <w:p w:rsidR="008923E6" w:rsidRDefault="008923E6" w:rsidP="008923E6">
      <w:pPr>
        <w:rPr>
          <w:rFonts w:ascii="Calibri" w:hAnsi="Calibri" w:cs="Calibri"/>
          <w:sz w:val="20"/>
          <w:szCs w:val="20"/>
        </w:rPr>
      </w:pPr>
    </w:p>
    <w:p w:rsidR="008923E6" w:rsidRDefault="008923E6" w:rsidP="008923E6">
      <w:pPr>
        <w:rPr>
          <w:rFonts w:ascii="Calibri" w:hAnsi="Calibri" w:cs="Calibri"/>
          <w:sz w:val="20"/>
          <w:szCs w:val="20"/>
        </w:rPr>
      </w:pPr>
    </w:p>
    <w:p w:rsidR="008923E6" w:rsidRDefault="008923E6" w:rsidP="008923E6">
      <w:pPr>
        <w:rPr>
          <w:rFonts w:ascii="Calibri" w:hAnsi="Calibri" w:cs="Calibri"/>
          <w:sz w:val="20"/>
          <w:szCs w:val="20"/>
        </w:rPr>
      </w:pPr>
    </w:p>
    <w:p w:rsidR="008923E6" w:rsidRDefault="008923E6" w:rsidP="008923E6">
      <w:pPr>
        <w:rPr>
          <w:rFonts w:ascii="Calibri" w:hAnsi="Calibri" w:cs="Calibri"/>
          <w:sz w:val="20"/>
          <w:szCs w:val="20"/>
        </w:rPr>
      </w:pPr>
    </w:p>
    <w:p w:rsidR="00F60A7F" w:rsidRPr="00B90CF3" w:rsidRDefault="00C641E1" w:rsidP="00CC014C">
      <w:pPr>
        <w:pStyle w:val="StyleHeading1Heading1-NewH1MainheadingPartDocumenth1Chap"/>
      </w:pPr>
      <w:bookmarkStart w:id="2" w:name="_Executive_Summary"/>
      <w:bookmarkStart w:id="3" w:name="_Toc346595209"/>
      <w:bookmarkStart w:id="4" w:name="_Toc346595565"/>
      <w:bookmarkStart w:id="5" w:name="_Toc405477334"/>
      <w:bookmarkStart w:id="6" w:name="OLE_LINK8"/>
      <w:bookmarkStart w:id="7" w:name="OLE_LINK9"/>
      <w:bookmarkEnd w:id="2"/>
      <w:r w:rsidRPr="00B90CF3">
        <w:lastRenderedPageBreak/>
        <w:t>Overview</w:t>
      </w:r>
      <w:bookmarkEnd w:id="3"/>
      <w:bookmarkEnd w:id="4"/>
      <w:bookmarkEnd w:id="5"/>
    </w:p>
    <w:p w:rsidR="00880F2B" w:rsidRPr="00B90CF3" w:rsidRDefault="00880F2B" w:rsidP="00880F2B">
      <w:pPr>
        <w:rPr>
          <w:rFonts w:ascii="Arial" w:hAnsi="Arial" w:cs="Arial"/>
          <w:lang w:val="en-US"/>
        </w:rPr>
      </w:pPr>
    </w:p>
    <w:bookmarkEnd w:id="1"/>
    <w:bookmarkEnd w:id="6"/>
    <w:bookmarkEnd w:id="7"/>
    <w:p w:rsidR="00BE1941" w:rsidRPr="00BE1941" w:rsidRDefault="00BE1941" w:rsidP="00BE1941">
      <w:pPr>
        <w:autoSpaceDE w:val="0"/>
        <w:autoSpaceDN w:val="0"/>
        <w:adjustRightInd w:val="0"/>
        <w:rPr>
          <w:rFonts w:asciiTheme="minorHAnsi" w:hAnsiTheme="minorHAnsi" w:cs="Times-Roman"/>
          <w:sz w:val="22"/>
          <w:szCs w:val="22"/>
          <w:lang w:val="en-IN" w:eastAsia="en-IN"/>
        </w:rPr>
      </w:pPr>
      <w:r w:rsidRPr="00BE1941">
        <w:rPr>
          <w:rFonts w:asciiTheme="minorHAnsi" w:hAnsiTheme="minorHAnsi" w:cs="Times-Roman"/>
          <w:sz w:val="22"/>
          <w:szCs w:val="22"/>
          <w:lang w:val="en-IN" w:eastAsia="en-IN"/>
        </w:rPr>
        <w:t>There are many types of business objects in Windchill, plus potentially many soft types or</w:t>
      </w:r>
    </w:p>
    <w:p w:rsidR="00BE1941" w:rsidRPr="00BE1941" w:rsidRDefault="00BE1941" w:rsidP="00BE1941">
      <w:pPr>
        <w:autoSpaceDE w:val="0"/>
        <w:autoSpaceDN w:val="0"/>
        <w:adjustRightInd w:val="0"/>
        <w:rPr>
          <w:rFonts w:asciiTheme="minorHAnsi" w:hAnsiTheme="minorHAnsi" w:cs="Times-Roman"/>
          <w:sz w:val="22"/>
          <w:szCs w:val="22"/>
          <w:lang w:val="en-IN" w:eastAsia="en-IN"/>
        </w:rPr>
      </w:pPr>
      <w:r w:rsidRPr="00BE1941">
        <w:rPr>
          <w:rFonts w:asciiTheme="minorHAnsi" w:hAnsiTheme="minorHAnsi" w:cs="Times-Roman"/>
          <w:sz w:val="22"/>
          <w:szCs w:val="22"/>
          <w:lang w:val="en-IN" w:eastAsia="en-IN"/>
        </w:rPr>
        <w:t>modelled object types introduced by the user. These types would predominantly would have some</w:t>
      </w:r>
    </w:p>
    <w:p w:rsidR="00BE1941" w:rsidRPr="00BE1941" w:rsidRDefault="00BE1941" w:rsidP="00BE1941">
      <w:pPr>
        <w:autoSpaceDE w:val="0"/>
        <w:autoSpaceDN w:val="0"/>
        <w:adjustRightInd w:val="0"/>
        <w:rPr>
          <w:rFonts w:asciiTheme="minorHAnsi" w:hAnsiTheme="minorHAnsi" w:cs="Times-Roman"/>
          <w:sz w:val="22"/>
          <w:szCs w:val="22"/>
          <w:lang w:val="en-IN" w:eastAsia="en-IN"/>
        </w:rPr>
      </w:pPr>
      <w:r w:rsidRPr="00BE1941">
        <w:rPr>
          <w:rFonts w:asciiTheme="minorHAnsi" w:hAnsiTheme="minorHAnsi" w:cs="Times-Roman"/>
          <w:sz w:val="22"/>
          <w:szCs w:val="22"/>
          <w:lang w:val="en-IN" w:eastAsia="en-IN"/>
        </w:rPr>
        <w:t>relationship with the other types. There are numerous instances when user creates or updates</w:t>
      </w:r>
    </w:p>
    <w:p w:rsidR="00BE1941" w:rsidRPr="00BE1941" w:rsidRDefault="00BE1941" w:rsidP="00BE1941">
      <w:pPr>
        <w:autoSpaceDE w:val="0"/>
        <w:autoSpaceDN w:val="0"/>
        <w:adjustRightInd w:val="0"/>
        <w:rPr>
          <w:rFonts w:asciiTheme="minorHAnsi" w:hAnsiTheme="minorHAnsi" w:cs="Times-Roman"/>
          <w:sz w:val="22"/>
          <w:szCs w:val="22"/>
          <w:lang w:val="en-IN" w:eastAsia="en-IN"/>
        </w:rPr>
      </w:pPr>
      <w:r w:rsidRPr="00BE1941">
        <w:rPr>
          <w:rFonts w:asciiTheme="minorHAnsi" w:hAnsiTheme="minorHAnsi" w:cs="Times-Roman"/>
          <w:sz w:val="22"/>
          <w:szCs w:val="22"/>
          <w:lang w:val="en-IN" w:eastAsia="en-IN"/>
        </w:rPr>
        <w:t>objects of such types using an user interface, he would need to specify the property value(s)</w:t>
      </w:r>
    </w:p>
    <w:p w:rsidR="00BE1941" w:rsidRPr="00BE1941" w:rsidRDefault="00BE1941" w:rsidP="00BE1941">
      <w:pPr>
        <w:autoSpaceDE w:val="0"/>
        <w:autoSpaceDN w:val="0"/>
        <w:adjustRightInd w:val="0"/>
        <w:rPr>
          <w:rFonts w:asciiTheme="minorHAnsi" w:hAnsiTheme="minorHAnsi" w:cs="Times-Roman"/>
          <w:sz w:val="22"/>
          <w:szCs w:val="22"/>
          <w:lang w:val="en-IN" w:eastAsia="en-IN"/>
        </w:rPr>
      </w:pPr>
      <w:r w:rsidRPr="00BE1941">
        <w:rPr>
          <w:rFonts w:asciiTheme="minorHAnsi" w:hAnsiTheme="minorHAnsi" w:cs="Times-Roman"/>
          <w:sz w:val="22"/>
          <w:szCs w:val="22"/>
          <w:lang w:val="en-IN" w:eastAsia="en-IN"/>
        </w:rPr>
        <w:t xml:space="preserve">derived from the other available objects of the same or different type. </w:t>
      </w:r>
      <w:r w:rsidR="00FA0CB4" w:rsidRPr="00BE1941">
        <w:rPr>
          <w:rFonts w:asciiTheme="minorHAnsi" w:hAnsiTheme="minorHAnsi" w:cs="Times-Roman"/>
          <w:sz w:val="22"/>
          <w:szCs w:val="22"/>
          <w:lang w:val="en-IN" w:eastAsia="en-IN"/>
        </w:rPr>
        <w:t>E.g</w:t>
      </w:r>
      <w:r w:rsidRPr="00BE1941">
        <w:rPr>
          <w:rFonts w:asciiTheme="minorHAnsi" w:hAnsiTheme="minorHAnsi" w:cs="Times-Roman"/>
          <w:sz w:val="22"/>
          <w:szCs w:val="22"/>
          <w:lang w:val="en-IN" w:eastAsia="en-IN"/>
        </w:rPr>
        <w:t>. The business object</w:t>
      </w:r>
    </w:p>
    <w:p w:rsidR="00BE1941" w:rsidRPr="00BE1941" w:rsidRDefault="00BE1941" w:rsidP="00BE1941">
      <w:pPr>
        <w:autoSpaceDE w:val="0"/>
        <w:autoSpaceDN w:val="0"/>
        <w:adjustRightInd w:val="0"/>
        <w:rPr>
          <w:rFonts w:asciiTheme="minorHAnsi" w:hAnsiTheme="minorHAnsi" w:cs="Times-Roman"/>
          <w:sz w:val="22"/>
          <w:szCs w:val="22"/>
          <w:lang w:val="en-IN" w:eastAsia="en-IN"/>
        </w:rPr>
      </w:pPr>
      <w:r w:rsidRPr="00BE1941">
        <w:rPr>
          <w:rFonts w:asciiTheme="minorHAnsi" w:hAnsiTheme="minorHAnsi" w:cs="Times-Roman"/>
          <w:sz w:val="22"/>
          <w:szCs w:val="22"/>
          <w:lang w:val="en-IN" w:eastAsia="en-IN"/>
        </w:rPr>
        <w:t>like Part or Document are owned by a specific organization and hence at the time of their</w:t>
      </w:r>
    </w:p>
    <w:p w:rsidR="00BE1941" w:rsidRPr="00BE1941" w:rsidRDefault="00BE1941" w:rsidP="00BE1941">
      <w:pPr>
        <w:autoSpaceDE w:val="0"/>
        <w:autoSpaceDN w:val="0"/>
        <w:adjustRightInd w:val="0"/>
        <w:rPr>
          <w:rFonts w:asciiTheme="minorHAnsi" w:hAnsiTheme="minorHAnsi" w:cs="Times-Roman"/>
          <w:sz w:val="22"/>
          <w:szCs w:val="22"/>
          <w:lang w:val="en-IN" w:eastAsia="en-IN"/>
        </w:rPr>
      </w:pPr>
      <w:r w:rsidRPr="00BE1941">
        <w:rPr>
          <w:rFonts w:asciiTheme="minorHAnsi" w:hAnsiTheme="minorHAnsi" w:cs="Times-Roman"/>
          <w:sz w:val="22"/>
          <w:szCs w:val="22"/>
          <w:lang w:val="en-IN" w:eastAsia="en-IN"/>
        </w:rPr>
        <w:t>creation user needs to be able to specify an owning organization.</w:t>
      </w:r>
    </w:p>
    <w:p w:rsidR="00BE1941" w:rsidRPr="00BE1941" w:rsidRDefault="00BE1941" w:rsidP="00BE1941">
      <w:pPr>
        <w:autoSpaceDE w:val="0"/>
        <w:autoSpaceDN w:val="0"/>
        <w:adjustRightInd w:val="0"/>
        <w:rPr>
          <w:rFonts w:asciiTheme="minorHAnsi" w:hAnsiTheme="minorHAnsi" w:cs="Times-Roman"/>
          <w:sz w:val="22"/>
          <w:szCs w:val="22"/>
          <w:lang w:val="en-IN" w:eastAsia="en-IN"/>
        </w:rPr>
      </w:pPr>
    </w:p>
    <w:p w:rsidR="00BE1941" w:rsidRPr="00BE1941" w:rsidRDefault="00BE1941" w:rsidP="00BE1941">
      <w:pPr>
        <w:autoSpaceDE w:val="0"/>
        <w:autoSpaceDN w:val="0"/>
        <w:adjustRightInd w:val="0"/>
        <w:rPr>
          <w:rFonts w:asciiTheme="minorHAnsi" w:hAnsiTheme="minorHAnsi" w:cs="Times-Roman"/>
          <w:sz w:val="22"/>
          <w:szCs w:val="22"/>
          <w:lang w:val="en-IN" w:eastAsia="en-IN"/>
        </w:rPr>
      </w:pPr>
      <w:r w:rsidRPr="00BE1941">
        <w:rPr>
          <w:rFonts w:asciiTheme="minorHAnsi" w:hAnsiTheme="minorHAnsi" w:cs="Times-Roman"/>
          <w:sz w:val="22"/>
          <w:szCs w:val="22"/>
          <w:lang w:val="en-IN" w:eastAsia="en-IN"/>
        </w:rPr>
        <w:t xml:space="preserve">This sort of user interaction is achieved through the use of </w:t>
      </w:r>
      <w:r w:rsidRPr="00BE1941">
        <w:rPr>
          <w:rFonts w:asciiTheme="minorHAnsi" w:hAnsiTheme="minorHAnsi" w:cs="Times-Bold"/>
          <w:b/>
          <w:bCs/>
          <w:sz w:val="22"/>
          <w:szCs w:val="22"/>
          <w:lang w:val="en-IN" w:eastAsia="en-IN"/>
        </w:rPr>
        <w:t>property picker</w:t>
      </w:r>
      <w:r w:rsidRPr="00BE1941">
        <w:rPr>
          <w:rFonts w:asciiTheme="minorHAnsi" w:hAnsiTheme="minorHAnsi" w:cs="Times-Roman"/>
          <w:sz w:val="22"/>
          <w:szCs w:val="22"/>
          <w:lang w:val="en-IN" w:eastAsia="en-IN"/>
        </w:rPr>
        <w:t>. The property picker</w:t>
      </w:r>
    </w:p>
    <w:p w:rsidR="00BE1941" w:rsidRPr="00BE1941" w:rsidRDefault="00BE1941" w:rsidP="00BE1941">
      <w:pPr>
        <w:autoSpaceDE w:val="0"/>
        <w:autoSpaceDN w:val="0"/>
        <w:adjustRightInd w:val="0"/>
        <w:rPr>
          <w:rFonts w:asciiTheme="minorHAnsi" w:hAnsiTheme="minorHAnsi" w:cs="Times-Roman"/>
          <w:sz w:val="22"/>
          <w:szCs w:val="22"/>
          <w:lang w:val="en-IN" w:eastAsia="en-IN"/>
        </w:rPr>
      </w:pPr>
      <w:r w:rsidRPr="00BE1941">
        <w:rPr>
          <w:rFonts w:asciiTheme="minorHAnsi" w:hAnsiTheme="minorHAnsi" w:cs="Times-Roman"/>
          <w:sz w:val="22"/>
          <w:szCs w:val="22"/>
          <w:lang w:val="en-IN" w:eastAsia="en-IN"/>
        </w:rPr>
        <w:t>simply aids in picking up a property from an existing business object. The user would pick an</w:t>
      </w:r>
    </w:p>
    <w:p w:rsidR="00BE1941" w:rsidRPr="00BE1941" w:rsidRDefault="00BE1941" w:rsidP="00BE1941">
      <w:pPr>
        <w:autoSpaceDE w:val="0"/>
        <w:autoSpaceDN w:val="0"/>
        <w:adjustRightInd w:val="0"/>
        <w:rPr>
          <w:rFonts w:asciiTheme="minorHAnsi" w:hAnsiTheme="minorHAnsi" w:cs="Times-Roman"/>
          <w:sz w:val="22"/>
          <w:szCs w:val="22"/>
          <w:lang w:val="en-IN" w:eastAsia="en-IN"/>
        </w:rPr>
      </w:pPr>
      <w:r w:rsidRPr="00BE1941">
        <w:rPr>
          <w:rFonts w:asciiTheme="minorHAnsi" w:hAnsiTheme="minorHAnsi" w:cs="Times-Roman"/>
          <w:sz w:val="22"/>
          <w:szCs w:val="22"/>
          <w:lang w:val="en-IN" w:eastAsia="en-IN"/>
        </w:rPr>
        <w:t xml:space="preserve">object by launching the picker and have </w:t>
      </w:r>
      <w:r w:rsidR="00FA0CB4" w:rsidRPr="00BE1941">
        <w:rPr>
          <w:rFonts w:asciiTheme="minorHAnsi" w:hAnsiTheme="minorHAnsi" w:cs="Times-Roman"/>
          <w:sz w:val="22"/>
          <w:szCs w:val="22"/>
          <w:lang w:val="en-IN" w:eastAsia="en-IN"/>
        </w:rPr>
        <w:t>its properties</w:t>
      </w:r>
      <w:r w:rsidRPr="00BE1941">
        <w:rPr>
          <w:rFonts w:asciiTheme="minorHAnsi" w:hAnsiTheme="minorHAnsi" w:cs="Times-Roman"/>
          <w:sz w:val="22"/>
          <w:szCs w:val="22"/>
          <w:lang w:val="en-IN" w:eastAsia="en-IN"/>
        </w:rPr>
        <w:t xml:space="preserve"> used to update visible and/or nonvisible</w:t>
      </w:r>
    </w:p>
    <w:p w:rsidR="0066160C" w:rsidRPr="00BE1941" w:rsidRDefault="00BE1941" w:rsidP="00BE1941">
      <w:pPr>
        <w:spacing w:before="60" w:after="60"/>
        <w:ind w:right="270"/>
        <w:jc w:val="both"/>
        <w:rPr>
          <w:rFonts w:asciiTheme="minorHAnsi" w:hAnsiTheme="minorHAnsi" w:cs="Times-Roman"/>
          <w:sz w:val="22"/>
          <w:szCs w:val="22"/>
          <w:lang w:val="en-IN" w:eastAsia="en-IN"/>
        </w:rPr>
      </w:pPr>
      <w:r w:rsidRPr="00BE1941">
        <w:rPr>
          <w:rFonts w:asciiTheme="minorHAnsi" w:hAnsiTheme="minorHAnsi" w:cs="Times-Roman"/>
          <w:sz w:val="22"/>
          <w:szCs w:val="22"/>
          <w:lang w:val="en-IN" w:eastAsia="en-IN"/>
        </w:rPr>
        <w:t>properties on the page. The following sketch illustrates this sort of interaction pictorially.</w:t>
      </w:r>
    </w:p>
    <w:p w:rsidR="00BE1941" w:rsidRDefault="00BE1941" w:rsidP="00BE1941">
      <w:pPr>
        <w:spacing w:before="60" w:after="60"/>
        <w:ind w:right="270"/>
        <w:jc w:val="both"/>
        <w:rPr>
          <w:rFonts w:ascii="Times-Roman" w:hAnsi="Times-Roman" w:cs="Times-Roman"/>
          <w:lang w:val="en-IN" w:eastAsia="en-IN"/>
        </w:rPr>
      </w:pPr>
    </w:p>
    <w:p w:rsidR="00BE1941" w:rsidRPr="00BE1941" w:rsidRDefault="00BE1941" w:rsidP="00BE1941">
      <w:pPr>
        <w:spacing w:before="60" w:after="60"/>
        <w:ind w:right="270"/>
        <w:jc w:val="both"/>
        <w:rPr>
          <w:rFonts w:ascii="Calibri" w:hAnsi="Calibri" w:cs="Calibri"/>
          <w:szCs w:val="22"/>
        </w:rPr>
      </w:pPr>
      <w:r>
        <w:rPr>
          <w:rFonts w:ascii="Calibri" w:hAnsi="Calibri" w:cs="Calibri"/>
          <w:noProof/>
          <w:szCs w:val="22"/>
          <w:lang w:val="en-US"/>
        </w:rPr>
        <w:drawing>
          <wp:inline distT="0" distB="0" distL="0" distR="0">
            <wp:extent cx="6631305" cy="344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png"/>
                    <pic:cNvPicPr/>
                  </pic:nvPicPr>
                  <pic:blipFill>
                    <a:blip r:embed="rId9">
                      <a:extLst>
                        <a:ext uri="{28A0092B-C50C-407E-A947-70E740481C1C}">
                          <a14:useLocalDpi xmlns:a14="http://schemas.microsoft.com/office/drawing/2010/main" val="0"/>
                        </a:ext>
                      </a:extLst>
                    </a:blip>
                    <a:stretch>
                      <a:fillRect/>
                    </a:stretch>
                  </pic:blipFill>
                  <pic:spPr>
                    <a:xfrm>
                      <a:off x="0" y="0"/>
                      <a:ext cx="6631305" cy="3441700"/>
                    </a:xfrm>
                    <a:prstGeom prst="rect">
                      <a:avLst/>
                    </a:prstGeom>
                  </pic:spPr>
                </pic:pic>
              </a:graphicData>
            </a:graphic>
          </wp:inline>
        </w:drawing>
      </w:r>
    </w:p>
    <w:p w:rsidR="0066160C" w:rsidRPr="005449E8" w:rsidRDefault="005449E8" w:rsidP="005449E8">
      <w:pPr>
        <w:pStyle w:val="ListParagraph"/>
        <w:spacing w:before="60" w:after="60"/>
        <w:ind w:right="270"/>
        <w:jc w:val="center"/>
        <w:rPr>
          <w:rFonts w:ascii="Tahoma" w:hAnsi="Tahoma" w:cs="Tahoma"/>
          <w:sz w:val="16"/>
          <w:szCs w:val="16"/>
        </w:rPr>
      </w:pPr>
      <w:bookmarkStart w:id="8" w:name="_Ref364425491"/>
      <w:r w:rsidRPr="005449E8">
        <w:rPr>
          <w:rFonts w:ascii="Tahoma" w:hAnsi="Tahoma" w:cs="Tahoma"/>
          <w:sz w:val="16"/>
          <w:szCs w:val="16"/>
        </w:rPr>
        <w:t>figure</w:t>
      </w:r>
      <w:bookmarkEnd w:id="8"/>
      <w:r w:rsidRPr="005449E8">
        <w:rPr>
          <w:rFonts w:ascii="Tahoma" w:hAnsi="Tahoma" w:cs="Tahoma"/>
          <w:sz w:val="16"/>
          <w:szCs w:val="16"/>
        </w:rPr>
        <w:t xml:space="preserve">: </w:t>
      </w:r>
      <w:r w:rsidRPr="005449E8">
        <w:rPr>
          <w:rFonts w:ascii="Tahoma" w:hAnsi="Tahoma" w:cs="Tahoma"/>
          <w:sz w:val="16"/>
          <w:szCs w:val="16"/>
          <w:lang w:eastAsia="it-IT"/>
        </w:rPr>
        <w:t xml:space="preserve">In this example: </w:t>
      </w:r>
      <w:r>
        <w:rPr>
          <w:rFonts w:ascii="Tahoma" w:hAnsi="Tahoma" w:cs="Tahoma"/>
          <w:sz w:val="16"/>
          <w:szCs w:val="16"/>
          <w:lang w:eastAsia="it-IT"/>
        </w:rPr>
        <w:t>a user picker is trigerred</w:t>
      </w:r>
      <w:r w:rsidRPr="005449E8">
        <w:rPr>
          <w:rFonts w:ascii="Tahoma" w:hAnsi="Tahoma" w:cs="Tahoma"/>
          <w:sz w:val="16"/>
          <w:szCs w:val="16"/>
          <w:lang w:eastAsia="it-IT"/>
        </w:rPr>
        <w:t xml:space="preserve"> (left window) –  the picker</w:t>
      </w:r>
      <w:r>
        <w:rPr>
          <w:rFonts w:ascii="Tahoma" w:hAnsi="Tahoma" w:cs="Tahoma"/>
          <w:sz w:val="16"/>
          <w:szCs w:val="16"/>
          <w:lang w:eastAsia="it-IT"/>
        </w:rPr>
        <w:t xml:space="preserve"> </w:t>
      </w:r>
      <w:r w:rsidRPr="005449E8">
        <w:rPr>
          <w:rFonts w:ascii="Tahoma" w:hAnsi="Tahoma" w:cs="Tahoma"/>
          <w:sz w:val="16"/>
          <w:szCs w:val="16"/>
          <w:lang w:eastAsia="it-IT"/>
        </w:rPr>
        <w:t xml:space="preserve">(right window), </w:t>
      </w:r>
      <w:r>
        <w:rPr>
          <w:rFonts w:ascii="Tahoma" w:hAnsi="Tahoma" w:cs="Tahoma"/>
          <w:sz w:val="16"/>
          <w:szCs w:val="16"/>
          <w:lang w:eastAsia="it-IT"/>
        </w:rPr>
        <w:t xml:space="preserve"> searchs all records</w:t>
      </w:r>
      <w:r w:rsidRPr="005449E8">
        <w:rPr>
          <w:rFonts w:ascii="Tahoma" w:hAnsi="Tahoma" w:cs="Tahoma"/>
          <w:sz w:val="16"/>
          <w:szCs w:val="16"/>
          <w:lang w:eastAsia="it-IT"/>
        </w:rPr>
        <w:t>, the picked row values are returned to the calli</w:t>
      </w:r>
      <w:r>
        <w:rPr>
          <w:rFonts w:ascii="Tahoma" w:hAnsi="Tahoma" w:cs="Tahoma"/>
          <w:sz w:val="16"/>
          <w:szCs w:val="16"/>
          <w:lang w:eastAsia="it-IT"/>
        </w:rPr>
        <w:t>ng wixard step.</w:t>
      </w:r>
    </w:p>
    <w:p w:rsidR="0066160C" w:rsidRDefault="0066160C" w:rsidP="005449E8">
      <w:pPr>
        <w:pStyle w:val="ListParagraph"/>
        <w:spacing w:before="60" w:after="60"/>
        <w:ind w:right="270"/>
        <w:jc w:val="center"/>
        <w:rPr>
          <w:rFonts w:ascii="Calibri" w:hAnsi="Calibri" w:cs="Calibri"/>
          <w:szCs w:val="22"/>
        </w:rPr>
      </w:pPr>
    </w:p>
    <w:p w:rsidR="0066160C" w:rsidRDefault="0066160C" w:rsidP="0066160C">
      <w:pPr>
        <w:pStyle w:val="ListParagraph"/>
        <w:spacing w:before="60" w:after="60"/>
        <w:ind w:right="270"/>
        <w:jc w:val="both"/>
        <w:rPr>
          <w:rFonts w:ascii="Calibri" w:hAnsi="Calibri" w:cs="Calibri"/>
          <w:szCs w:val="22"/>
        </w:rPr>
      </w:pPr>
    </w:p>
    <w:p w:rsidR="0066160C" w:rsidRPr="00A21BFA" w:rsidRDefault="0066160C" w:rsidP="0066160C">
      <w:pPr>
        <w:pStyle w:val="ListParagraph"/>
        <w:spacing w:before="60" w:after="60"/>
        <w:ind w:right="270"/>
        <w:jc w:val="both"/>
        <w:rPr>
          <w:rFonts w:ascii="Calibri" w:hAnsi="Calibri" w:cs="Calibri"/>
          <w:szCs w:val="22"/>
        </w:rPr>
      </w:pPr>
    </w:p>
    <w:p w:rsidR="00BE1941" w:rsidRDefault="00F61658" w:rsidP="00CC014C">
      <w:pPr>
        <w:pStyle w:val="StyleHeading1Heading1-NewH1MainheadingPartDocumenth1Chap"/>
      </w:pPr>
      <w:bookmarkStart w:id="9" w:name="_Toc405477335"/>
      <w:r>
        <w:lastRenderedPageBreak/>
        <w:t>To-Be Process</w:t>
      </w:r>
      <w:bookmarkEnd w:id="9"/>
      <w:r>
        <w:t>/Requirement</w:t>
      </w:r>
    </w:p>
    <w:p w:rsidR="00BE1941" w:rsidRPr="00BE1941" w:rsidRDefault="00BE1941" w:rsidP="00BE1941">
      <w:pPr>
        <w:rPr>
          <w:lang w:val="en-US"/>
        </w:rPr>
      </w:pPr>
    </w:p>
    <w:p w:rsidR="00BE1941" w:rsidRDefault="00BE1941" w:rsidP="00BE1941">
      <w:pPr>
        <w:rPr>
          <w:lang w:val="en-US"/>
        </w:rPr>
      </w:pPr>
    </w:p>
    <w:p w:rsidR="001548DB" w:rsidRDefault="00BE1941" w:rsidP="00BE1941">
      <w:pPr>
        <w:rPr>
          <w:rFonts w:asciiTheme="minorHAnsi" w:hAnsiTheme="minorHAnsi" w:cs="Verdana"/>
          <w:sz w:val="22"/>
          <w:szCs w:val="22"/>
          <w:lang w:val="en-IN" w:eastAsia="en-IN"/>
        </w:rPr>
      </w:pPr>
      <w:r w:rsidRPr="00C82F31">
        <w:rPr>
          <w:rFonts w:ascii="Verdana" w:hAnsi="Verdana" w:cs="Verdana"/>
          <w:b/>
          <w:bCs/>
          <w:color w:val="548ED5"/>
          <w:lang w:val="en-IN" w:eastAsia="en-IN"/>
        </w:rPr>
        <w:t>Requirement:</w:t>
      </w:r>
      <w:r>
        <w:rPr>
          <w:rFonts w:ascii="Verdana" w:hAnsi="Verdana" w:cs="Verdana"/>
          <w:b/>
          <w:bCs/>
          <w:color w:val="548ED5"/>
          <w:lang w:val="en-IN" w:eastAsia="en-IN"/>
        </w:rPr>
        <w:t xml:space="preserve">  </w:t>
      </w:r>
      <w:r w:rsidRPr="00BE1941">
        <w:rPr>
          <w:rFonts w:asciiTheme="minorHAnsi" w:hAnsiTheme="minorHAnsi" w:cs="Verdana"/>
          <w:bCs/>
          <w:sz w:val="22"/>
          <w:szCs w:val="22"/>
          <w:lang w:val="en-IN" w:eastAsia="en-IN"/>
        </w:rPr>
        <w:t>We</w:t>
      </w:r>
      <w:r w:rsidRPr="00BE1941">
        <w:rPr>
          <w:rFonts w:asciiTheme="minorHAnsi" w:hAnsiTheme="minorHAnsi" w:cs="Verdana"/>
          <w:b/>
          <w:bCs/>
          <w:color w:val="548ED5"/>
          <w:sz w:val="22"/>
          <w:szCs w:val="22"/>
          <w:lang w:val="en-IN" w:eastAsia="en-IN"/>
        </w:rPr>
        <w:t xml:space="preserve"> </w:t>
      </w:r>
      <w:r w:rsidRPr="00BE1941">
        <w:rPr>
          <w:rFonts w:asciiTheme="minorHAnsi" w:hAnsiTheme="minorHAnsi" w:cs="Verdana"/>
          <w:sz w:val="22"/>
          <w:szCs w:val="22"/>
          <w:lang w:val="en-IN" w:eastAsia="en-IN"/>
        </w:rPr>
        <w:t>want to create a project picker with custom search criteria which is an input parameter for an IBA on create page.</w:t>
      </w:r>
    </w:p>
    <w:p w:rsidR="008C5972" w:rsidRDefault="008C5972" w:rsidP="00BE1941">
      <w:pPr>
        <w:rPr>
          <w:rFonts w:asciiTheme="minorHAnsi" w:hAnsiTheme="minorHAnsi" w:cs="Verdana"/>
          <w:sz w:val="22"/>
          <w:szCs w:val="22"/>
          <w:lang w:val="en-IN" w:eastAsia="en-IN"/>
        </w:rPr>
      </w:pPr>
    </w:p>
    <w:p w:rsidR="003916F8" w:rsidRDefault="008C5972" w:rsidP="00BE1941">
      <w:pPr>
        <w:rPr>
          <w:rFonts w:asciiTheme="minorHAnsi" w:hAnsiTheme="minorHAnsi" w:cs="Verdana"/>
          <w:sz w:val="22"/>
          <w:szCs w:val="22"/>
          <w:lang w:val="en-IN" w:eastAsia="en-IN"/>
        </w:rPr>
      </w:pPr>
      <w:r>
        <w:rPr>
          <w:rFonts w:asciiTheme="minorHAnsi" w:hAnsiTheme="minorHAnsi" w:cs="Verdana"/>
          <w:sz w:val="22"/>
          <w:szCs w:val="22"/>
          <w:lang w:val="en-IN" w:eastAsia="en-IN"/>
        </w:rPr>
        <w:t>There is an IBA for WTDocument named as “Project Number”. Whenever a new document is created we need to provide a value to this IBA. But, it will be very tedious for the user to either remember the project number or browse to the project and then view project number. So, we want to provide a picker adjacent to IBA, upon clicking it, a user can search for existing projects and select any project to directly fetch its number to our IBA. Additionally, we also need to customize the</w:t>
      </w:r>
      <w:r w:rsidR="003916F8">
        <w:rPr>
          <w:rFonts w:asciiTheme="minorHAnsi" w:hAnsiTheme="minorHAnsi" w:cs="Verdana"/>
          <w:sz w:val="22"/>
          <w:szCs w:val="22"/>
          <w:lang w:val="en-IN" w:eastAsia="en-IN"/>
        </w:rPr>
        <w:t xml:space="preserve"> search criteria in this picker as per user convenience and requirement.</w:t>
      </w:r>
    </w:p>
    <w:p w:rsidR="003916F8" w:rsidRDefault="003916F8" w:rsidP="00BE1941">
      <w:pPr>
        <w:rPr>
          <w:rFonts w:asciiTheme="minorHAnsi" w:hAnsiTheme="minorHAnsi" w:cs="Verdana"/>
          <w:sz w:val="22"/>
          <w:szCs w:val="22"/>
          <w:lang w:val="en-IN" w:eastAsia="en-IN"/>
        </w:rPr>
      </w:pPr>
    </w:p>
    <w:p w:rsidR="008C5972" w:rsidRPr="00BE1941" w:rsidRDefault="00804CD4" w:rsidP="00804CD4">
      <w:pPr>
        <w:jc w:val="center"/>
        <w:rPr>
          <w:rFonts w:asciiTheme="minorHAnsi" w:hAnsiTheme="minorHAnsi"/>
          <w:sz w:val="22"/>
          <w:szCs w:val="22"/>
          <w:lang w:val="en-US"/>
        </w:rPr>
      </w:pPr>
      <w:r>
        <w:rPr>
          <w:rFonts w:asciiTheme="minorHAnsi" w:hAnsiTheme="minorHAnsi" w:cs="Verdana"/>
          <w:noProof/>
          <w:sz w:val="22"/>
          <w:szCs w:val="22"/>
          <w:lang w:val="en-US"/>
        </w:rPr>
        <w:drawing>
          <wp:inline distT="0" distB="0" distL="0" distR="0">
            <wp:extent cx="5174689" cy="50087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png"/>
                    <pic:cNvPicPr/>
                  </pic:nvPicPr>
                  <pic:blipFill>
                    <a:blip r:embed="rId10">
                      <a:extLst>
                        <a:ext uri="{28A0092B-C50C-407E-A947-70E740481C1C}">
                          <a14:useLocalDpi xmlns:a14="http://schemas.microsoft.com/office/drawing/2010/main" val="0"/>
                        </a:ext>
                      </a:extLst>
                    </a:blip>
                    <a:stretch>
                      <a:fillRect/>
                    </a:stretch>
                  </pic:blipFill>
                  <pic:spPr>
                    <a:xfrm>
                      <a:off x="0" y="0"/>
                      <a:ext cx="5188250" cy="5021909"/>
                    </a:xfrm>
                    <a:prstGeom prst="rect">
                      <a:avLst/>
                    </a:prstGeom>
                  </pic:spPr>
                </pic:pic>
              </a:graphicData>
            </a:graphic>
          </wp:inline>
        </w:drawing>
      </w:r>
    </w:p>
    <w:p w:rsidR="0041615A" w:rsidRPr="00CC014C" w:rsidRDefault="00F61658" w:rsidP="00CC014C">
      <w:pPr>
        <w:pStyle w:val="StyleHeading1Heading1-NewH1MainheadingPartDocumenth1Chap"/>
      </w:pPr>
      <w:bookmarkStart w:id="10" w:name="_Toc405477336"/>
      <w:r>
        <w:lastRenderedPageBreak/>
        <w:t>Windchill Process</w:t>
      </w:r>
      <w:bookmarkEnd w:id="10"/>
      <w:r>
        <w:t>/Solution</w:t>
      </w:r>
    </w:p>
    <w:p w:rsidR="00CC6325" w:rsidRDefault="00CC6325" w:rsidP="00CC6325">
      <w:pPr>
        <w:spacing w:before="60" w:after="60"/>
        <w:ind w:right="270"/>
        <w:jc w:val="both"/>
        <w:rPr>
          <w:rFonts w:ascii="Arial" w:hAnsi="Arial" w:cs="Arial"/>
          <w:color w:val="6D6D6D"/>
          <w:sz w:val="21"/>
          <w:szCs w:val="21"/>
          <w:lang w:val="en-IN" w:eastAsia="en-IN"/>
        </w:rPr>
      </w:pPr>
    </w:p>
    <w:p w:rsidR="00A64AE9" w:rsidRDefault="00A64AE9" w:rsidP="00A64AE9">
      <w:pPr>
        <w:autoSpaceDE w:val="0"/>
        <w:autoSpaceDN w:val="0"/>
        <w:adjustRightInd w:val="0"/>
        <w:rPr>
          <w:rFonts w:ascii="Verdana" w:hAnsi="Verdana" w:cs="Verdana"/>
          <w:b/>
          <w:bCs/>
          <w:color w:val="548ED5"/>
          <w:lang w:val="en-IN" w:eastAsia="en-IN"/>
        </w:rPr>
      </w:pPr>
      <w:r>
        <w:rPr>
          <w:rFonts w:ascii="Verdana" w:hAnsi="Verdana" w:cs="Verdana"/>
          <w:b/>
          <w:bCs/>
          <w:color w:val="548ED5"/>
          <w:lang w:val="en-IN" w:eastAsia="en-IN"/>
        </w:rPr>
        <w:t>3.1 General information about picker:-</w:t>
      </w:r>
    </w:p>
    <w:p w:rsidR="00A64AE9" w:rsidRDefault="00AB2AC6" w:rsidP="00A64AE9">
      <w:pPr>
        <w:autoSpaceDE w:val="0"/>
        <w:autoSpaceDN w:val="0"/>
        <w:adjustRightInd w:val="0"/>
        <w:rPr>
          <w:rFonts w:asciiTheme="minorHAnsi" w:hAnsiTheme="minorHAnsi" w:cs="Verdana"/>
          <w:bCs/>
          <w:sz w:val="22"/>
          <w:szCs w:val="22"/>
          <w:lang w:val="en-IN" w:eastAsia="en-IN"/>
        </w:rPr>
      </w:pPr>
      <w:r>
        <w:rPr>
          <w:rFonts w:asciiTheme="minorHAnsi" w:hAnsiTheme="minorHAnsi" w:cs="Verdana"/>
          <w:bCs/>
          <w:sz w:val="22"/>
          <w:szCs w:val="22"/>
          <w:lang w:val="en-IN" w:eastAsia="en-IN"/>
        </w:rPr>
        <w:t xml:space="preserve">Picker can be configured in two ways, one is jsp approach and other is coding approach. </w:t>
      </w:r>
    </w:p>
    <w:p w:rsidR="00AB2AC6" w:rsidRDefault="00AB2AC6" w:rsidP="00A64AE9">
      <w:pPr>
        <w:autoSpaceDE w:val="0"/>
        <w:autoSpaceDN w:val="0"/>
        <w:adjustRightInd w:val="0"/>
        <w:rPr>
          <w:rFonts w:ascii="Verdana" w:hAnsi="Verdana" w:cs="Verdana"/>
          <w:b/>
          <w:bCs/>
          <w:color w:val="548ED5"/>
          <w:lang w:val="en-IN" w:eastAsia="en-IN"/>
        </w:rPr>
      </w:pPr>
      <w:r>
        <w:rPr>
          <w:rFonts w:asciiTheme="minorHAnsi" w:hAnsiTheme="minorHAnsi" w:cs="Verdana"/>
          <w:bCs/>
          <w:sz w:val="22"/>
          <w:szCs w:val="22"/>
          <w:lang w:val="en-IN" w:eastAsia="en-IN"/>
        </w:rPr>
        <w:t xml:space="preserve">       </w:t>
      </w:r>
      <w:r>
        <w:rPr>
          <w:rFonts w:ascii="Verdana" w:hAnsi="Verdana" w:cs="Verdana"/>
          <w:b/>
          <w:bCs/>
          <w:color w:val="548ED5"/>
          <w:lang w:val="en-IN" w:eastAsia="en-IN"/>
        </w:rPr>
        <w:t>3.1.1 Picker using tags:-</w:t>
      </w:r>
    </w:p>
    <w:p w:rsidR="00AB2AC6" w:rsidRDefault="00AB2AC6" w:rsidP="00A64AE9">
      <w:pPr>
        <w:autoSpaceDE w:val="0"/>
        <w:autoSpaceDN w:val="0"/>
        <w:adjustRightInd w:val="0"/>
        <w:rPr>
          <w:rFonts w:asciiTheme="minorHAnsi" w:hAnsiTheme="minorHAnsi" w:cs="Verdana"/>
          <w:bCs/>
          <w:sz w:val="22"/>
          <w:szCs w:val="22"/>
          <w:lang w:val="en-IN" w:eastAsia="en-IN"/>
        </w:rPr>
      </w:pPr>
      <w:r w:rsidRPr="00AB2AC6">
        <w:rPr>
          <w:rFonts w:ascii="Verdana" w:hAnsi="Verdana" w:cs="Verdana"/>
          <w:b/>
          <w:bCs/>
          <w:lang w:val="en-IN" w:eastAsia="en-IN"/>
        </w:rPr>
        <w:t xml:space="preserve">     </w:t>
      </w:r>
      <w:r>
        <w:rPr>
          <w:rFonts w:asciiTheme="minorHAnsi" w:hAnsiTheme="minorHAnsi" w:cs="Verdana"/>
          <w:bCs/>
          <w:sz w:val="22"/>
          <w:szCs w:val="22"/>
          <w:lang w:val="en-IN" w:eastAsia="en-IN"/>
        </w:rPr>
        <w:t>In windchill, there is readied system of OOTB Pickers which can be used on any jsp page simply by using some tags. Following is a list of such picker types:</w:t>
      </w:r>
    </w:p>
    <w:p w:rsidR="00B6493A" w:rsidRPr="00B6493A" w:rsidRDefault="00AB2AC6" w:rsidP="00AB2AC6">
      <w:pPr>
        <w:pStyle w:val="ListParagraph"/>
        <w:numPr>
          <w:ilvl w:val="0"/>
          <w:numId w:val="28"/>
        </w:numPr>
        <w:autoSpaceDE w:val="0"/>
        <w:autoSpaceDN w:val="0"/>
        <w:adjustRightInd w:val="0"/>
        <w:rPr>
          <w:rFonts w:asciiTheme="minorHAnsi" w:hAnsiTheme="minorHAnsi" w:cs="Verdana"/>
          <w:bCs/>
          <w:sz w:val="22"/>
          <w:szCs w:val="22"/>
          <w:lang w:val="en-IN" w:eastAsia="en-IN"/>
        </w:rPr>
      </w:pPr>
      <w:r w:rsidRPr="00C8301D">
        <w:rPr>
          <w:rFonts w:asciiTheme="minorHAnsi" w:hAnsiTheme="minorHAnsi" w:cs="Verdana"/>
          <w:b/>
          <w:bCs/>
          <w:sz w:val="22"/>
          <w:szCs w:val="22"/>
          <w:lang w:val="en-IN" w:eastAsia="en-IN"/>
        </w:rPr>
        <w:t>User picker:</w:t>
      </w:r>
      <w:r>
        <w:rPr>
          <w:rFonts w:asciiTheme="minorHAnsi" w:hAnsiTheme="minorHAnsi" w:cs="Verdana"/>
          <w:bCs/>
          <w:sz w:val="22"/>
          <w:szCs w:val="22"/>
          <w:lang w:val="en-IN" w:eastAsia="en-IN"/>
        </w:rPr>
        <w:t xml:space="preserve">  </w:t>
      </w:r>
      <w:r w:rsidR="00B6493A" w:rsidRPr="00DB5781">
        <w:rPr>
          <w:rFonts w:asciiTheme="minorHAnsi" w:hAnsiTheme="minorHAnsi"/>
          <w:sz w:val="22"/>
          <w:szCs w:val="22"/>
          <w:lang w:eastAsia="en-IN"/>
        </w:rPr>
        <w:t>The user picker is used when you have a requirement to select specific user(s)</w:t>
      </w:r>
      <w:r w:rsidR="00B6493A">
        <w:rPr>
          <w:lang w:eastAsia="en-IN"/>
        </w:rPr>
        <w:t xml:space="preserve"> </w:t>
      </w:r>
      <w:r w:rsidR="00B6493A" w:rsidRPr="00DB5781">
        <w:rPr>
          <w:rFonts w:asciiTheme="minorHAnsi" w:hAnsiTheme="minorHAnsi"/>
          <w:sz w:val="22"/>
          <w:szCs w:val="22"/>
          <w:lang w:eastAsia="en-IN"/>
        </w:rPr>
        <w:t>depending upon certain criteria and use them in your application. Typical use</w:t>
      </w:r>
      <w:r w:rsidR="00B6493A">
        <w:rPr>
          <w:lang w:eastAsia="en-IN"/>
        </w:rPr>
        <w:t xml:space="preserve"> </w:t>
      </w:r>
      <w:r w:rsidR="00B6493A" w:rsidRPr="00DB5781">
        <w:rPr>
          <w:rFonts w:asciiTheme="minorHAnsi" w:hAnsiTheme="minorHAnsi"/>
          <w:sz w:val="22"/>
          <w:szCs w:val="22"/>
          <w:lang w:eastAsia="en-IN"/>
        </w:rPr>
        <w:t>case could be that you may want to find parts which are created by certain user.In this case you can have a user picker and then through this you can selectthe user and pass it on to the search criteria to perform search for parts.</w:t>
      </w:r>
    </w:p>
    <w:p w:rsidR="00AB2AC6" w:rsidRDefault="00B6493A" w:rsidP="00B6493A">
      <w:pPr>
        <w:pStyle w:val="ListParagraph"/>
        <w:autoSpaceDE w:val="0"/>
        <w:autoSpaceDN w:val="0"/>
        <w:adjustRightInd w:val="0"/>
        <w:rPr>
          <w:rFonts w:asciiTheme="minorHAnsi" w:hAnsiTheme="minorHAnsi"/>
          <w:sz w:val="22"/>
          <w:szCs w:val="22"/>
          <w:lang w:eastAsia="en-IN"/>
        </w:rPr>
      </w:pPr>
      <w:r w:rsidRPr="00DB5781">
        <w:rPr>
          <w:rFonts w:asciiTheme="minorHAnsi" w:hAnsiTheme="minorHAnsi"/>
          <w:sz w:val="22"/>
          <w:szCs w:val="22"/>
          <w:lang w:eastAsia="en-IN"/>
        </w:rPr>
        <w:t xml:space="preserve">User Picker </w:t>
      </w:r>
      <w:r>
        <w:rPr>
          <w:rFonts w:asciiTheme="minorHAnsi" w:hAnsiTheme="minorHAnsi"/>
          <w:sz w:val="22"/>
          <w:szCs w:val="22"/>
          <w:lang w:eastAsia="en-IN"/>
        </w:rPr>
        <w:t xml:space="preserve"> </w:t>
      </w:r>
      <w:r w:rsidRPr="00DB5781">
        <w:rPr>
          <w:rFonts w:asciiTheme="minorHAnsi" w:hAnsiTheme="minorHAnsi"/>
          <w:sz w:val="22"/>
          <w:szCs w:val="22"/>
          <w:lang w:eastAsia="en-IN"/>
        </w:rPr>
        <w:t>&lt;wctags:userPicker id="testUserPicker" label="MyUserPicker" /&gt;</w:t>
      </w:r>
    </w:p>
    <w:p w:rsidR="00B6493A" w:rsidRDefault="00B6493A" w:rsidP="00B6493A">
      <w:pPr>
        <w:pStyle w:val="ListParagraph"/>
        <w:autoSpaceDE w:val="0"/>
        <w:autoSpaceDN w:val="0"/>
        <w:adjustRightInd w:val="0"/>
        <w:rPr>
          <w:rFonts w:asciiTheme="minorHAnsi" w:hAnsiTheme="minorHAnsi"/>
          <w:sz w:val="22"/>
          <w:szCs w:val="22"/>
          <w:lang w:eastAsia="en-IN"/>
        </w:rPr>
      </w:pPr>
    </w:p>
    <w:p w:rsidR="00B6493A" w:rsidRPr="00B6493A" w:rsidRDefault="00B6493A" w:rsidP="00B6493A">
      <w:pPr>
        <w:pStyle w:val="ListParagraph"/>
        <w:numPr>
          <w:ilvl w:val="0"/>
          <w:numId w:val="28"/>
        </w:numPr>
        <w:autoSpaceDE w:val="0"/>
        <w:autoSpaceDN w:val="0"/>
        <w:adjustRightInd w:val="0"/>
        <w:rPr>
          <w:rFonts w:asciiTheme="minorHAnsi" w:hAnsiTheme="minorHAnsi" w:cs="Verdana"/>
          <w:bCs/>
          <w:sz w:val="22"/>
          <w:szCs w:val="22"/>
          <w:lang w:val="en-IN" w:eastAsia="en-IN"/>
        </w:rPr>
      </w:pPr>
      <w:r w:rsidRPr="00C8301D">
        <w:rPr>
          <w:rFonts w:asciiTheme="minorHAnsi" w:hAnsiTheme="minorHAnsi" w:cs="Verdana"/>
          <w:b/>
          <w:bCs/>
          <w:sz w:val="22"/>
          <w:szCs w:val="22"/>
          <w:lang w:val="en-IN" w:eastAsia="en-IN"/>
        </w:rPr>
        <w:t>Organization picker:</w:t>
      </w:r>
      <w:r>
        <w:rPr>
          <w:rFonts w:asciiTheme="minorHAnsi" w:hAnsiTheme="minorHAnsi" w:cs="Verdana"/>
          <w:bCs/>
          <w:sz w:val="22"/>
          <w:szCs w:val="22"/>
          <w:lang w:val="en-IN" w:eastAsia="en-IN"/>
        </w:rPr>
        <w:t xml:space="preserve">  </w:t>
      </w:r>
      <w:r w:rsidRPr="00DB5781">
        <w:rPr>
          <w:rFonts w:asciiTheme="minorHAnsi" w:hAnsiTheme="minorHAnsi"/>
          <w:sz w:val="22"/>
          <w:szCs w:val="22"/>
          <w:lang w:eastAsia="en-IN"/>
        </w:rPr>
        <w:t>The organization picker is used when you have a requirement to select specific</w:t>
      </w:r>
      <w:r>
        <w:rPr>
          <w:lang w:eastAsia="en-IN"/>
        </w:rPr>
        <w:t xml:space="preserve"> </w:t>
      </w:r>
      <w:r w:rsidRPr="00DB5781">
        <w:rPr>
          <w:rFonts w:asciiTheme="minorHAnsi" w:hAnsiTheme="minorHAnsi"/>
          <w:sz w:val="22"/>
          <w:szCs w:val="22"/>
          <w:lang w:eastAsia="en-IN"/>
        </w:rPr>
        <w:t>organization(s) depending upon certain criteria and use them in your application.</w:t>
      </w:r>
      <w:r>
        <w:rPr>
          <w:lang w:eastAsia="en-IN"/>
        </w:rPr>
        <w:t xml:space="preserve"> </w:t>
      </w:r>
      <w:r w:rsidRPr="00DB5781">
        <w:rPr>
          <w:rFonts w:asciiTheme="minorHAnsi" w:hAnsiTheme="minorHAnsi"/>
          <w:sz w:val="22"/>
          <w:szCs w:val="22"/>
          <w:lang w:eastAsia="en-IN"/>
        </w:rPr>
        <w:t>Typical use case could be that you may want to find parts that are available in particular organization. In this case, you can have a organization picker and then</w:t>
      </w:r>
      <w:r>
        <w:rPr>
          <w:lang w:eastAsia="en-IN"/>
        </w:rPr>
        <w:t xml:space="preserve"> </w:t>
      </w:r>
      <w:r w:rsidRPr="00DB5781">
        <w:rPr>
          <w:rFonts w:asciiTheme="minorHAnsi" w:hAnsiTheme="minorHAnsi"/>
          <w:sz w:val="22"/>
          <w:szCs w:val="22"/>
          <w:lang w:eastAsia="en-IN"/>
        </w:rPr>
        <w:t>through this you can select the organization and pass it on to the search criteria</w:t>
      </w:r>
      <w:r>
        <w:rPr>
          <w:lang w:eastAsia="en-IN"/>
        </w:rPr>
        <w:t xml:space="preserve"> </w:t>
      </w:r>
      <w:r w:rsidRPr="00DB5781">
        <w:rPr>
          <w:rFonts w:asciiTheme="minorHAnsi" w:hAnsiTheme="minorHAnsi"/>
          <w:sz w:val="22"/>
          <w:szCs w:val="22"/>
          <w:lang w:eastAsia="en-IN"/>
        </w:rPr>
        <w:t>to perform search for parts.</w:t>
      </w:r>
    </w:p>
    <w:p w:rsidR="00B6493A" w:rsidRDefault="00B6493A" w:rsidP="00B6493A">
      <w:pPr>
        <w:pStyle w:val="ListParagraph"/>
        <w:spacing w:before="100" w:beforeAutospacing="1" w:after="100" w:afterAutospacing="1"/>
        <w:rPr>
          <w:rFonts w:asciiTheme="minorHAnsi" w:hAnsiTheme="minorHAnsi"/>
          <w:sz w:val="22"/>
          <w:szCs w:val="22"/>
          <w:lang w:eastAsia="en-IN"/>
        </w:rPr>
      </w:pPr>
      <w:r w:rsidRPr="00B6493A">
        <w:rPr>
          <w:rFonts w:asciiTheme="minorHAnsi" w:hAnsiTheme="minorHAnsi"/>
          <w:sz w:val="22"/>
          <w:szCs w:val="22"/>
          <w:lang w:eastAsia="en-IN"/>
        </w:rPr>
        <w:t>Organization Picker &lt;wctags:organizationPicker id="orgPicker" label="MyOrgPicker"/&gt;</w:t>
      </w:r>
    </w:p>
    <w:p w:rsidR="00B6493A" w:rsidRDefault="00B6493A" w:rsidP="00B6493A">
      <w:pPr>
        <w:pStyle w:val="ListParagraph"/>
        <w:spacing w:before="100" w:beforeAutospacing="1" w:after="100" w:afterAutospacing="1"/>
        <w:rPr>
          <w:rFonts w:asciiTheme="minorHAnsi" w:hAnsiTheme="minorHAnsi"/>
          <w:sz w:val="22"/>
          <w:szCs w:val="22"/>
          <w:lang w:eastAsia="en-IN"/>
        </w:rPr>
      </w:pPr>
    </w:p>
    <w:p w:rsidR="00B6493A" w:rsidRDefault="00B6493A" w:rsidP="00B6493A">
      <w:pPr>
        <w:pStyle w:val="ListParagraph"/>
        <w:numPr>
          <w:ilvl w:val="0"/>
          <w:numId w:val="28"/>
        </w:numPr>
        <w:spacing w:before="100" w:beforeAutospacing="1" w:after="100" w:afterAutospacing="1"/>
        <w:rPr>
          <w:rFonts w:asciiTheme="minorHAnsi" w:hAnsiTheme="minorHAnsi"/>
          <w:sz w:val="22"/>
          <w:szCs w:val="22"/>
          <w:lang w:eastAsia="en-IN"/>
        </w:rPr>
      </w:pPr>
      <w:r w:rsidRPr="00C8301D">
        <w:rPr>
          <w:rFonts w:asciiTheme="minorHAnsi" w:hAnsiTheme="minorHAnsi"/>
          <w:b/>
          <w:sz w:val="22"/>
          <w:szCs w:val="22"/>
          <w:lang w:eastAsia="en-IN"/>
        </w:rPr>
        <w:t>Context picker:</w:t>
      </w:r>
      <w:r>
        <w:rPr>
          <w:rFonts w:asciiTheme="minorHAnsi" w:hAnsiTheme="minorHAnsi"/>
          <w:sz w:val="22"/>
          <w:szCs w:val="22"/>
          <w:lang w:eastAsia="en-IN"/>
        </w:rPr>
        <w:t xml:space="preserve"> </w:t>
      </w:r>
      <w:r w:rsidRPr="00DB5781">
        <w:rPr>
          <w:rFonts w:asciiTheme="minorHAnsi" w:hAnsiTheme="minorHAnsi"/>
          <w:sz w:val="22"/>
          <w:szCs w:val="22"/>
          <w:lang w:eastAsia="en-IN"/>
        </w:rPr>
        <w:t>The context picker is used when you have a requirement to perform an operation that is based on certain context.</w:t>
      </w:r>
    </w:p>
    <w:p w:rsidR="00B6493A" w:rsidRDefault="00B6493A" w:rsidP="00B6493A">
      <w:pPr>
        <w:pStyle w:val="ListParagraph"/>
        <w:spacing w:before="100" w:beforeAutospacing="1" w:after="100" w:afterAutospacing="1"/>
        <w:rPr>
          <w:rFonts w:asciiTheme="minorHAnsi" w:hAnsiTheme="minorHAnsi"/>
          <w:sz w:val="22"/>
          <w:szCs w:val="22"/>
          <w:lang w:eastAsia="en-IN"/>
        </w:rPr>
      </w:pPr>
      <w:r w:rsidRPr="00B6493A">
        <w:rPr>
          <w:rFonts w:asciiTheme="minorHAnsi" w:hAnsiTheme="minorHAnsi"/>
          <w:sz w:val="22"/>
          <w:szCs w:val="22"/>
          <w:lang w:eastAsia="en-IN"/>
        </w:rPr>
        <w:t>Conte</w:t>
      </w:r>
      <w:r>
        <w:rPr>
          <w:rFonts w:asciiTheme="minorHAnsi" w:hAnsiTheme="minorHAnsi"/>
          <w:sz w:val="22"/>
          <w:szCs w:val="22"/>
          <w:lang w:eastAsia="en-IN"/>
        </w:rPr>
        <w:t>xt Picker &lt;wctags:contextPicker</w:t>
      </w:r>
      <w:r w:rsidRPr="00B6493A">
        <w:rPr>
          <w:rFonts w:asciiTheme="minorHAnsi" w:hAnsiTheme="minorHAnsi"/>
          <w:sz w:val="22"/>
          <w:szCs w:val="22"/>
          <w:lang w:eastAsia="en-IN"/>
        </w:rPr>
        <w:t>id="context</w:t>
      </w:r>
      <w:r>
        <w:rPr>
          <w:rFonts w:asciiTheme="minorHAnsi" w:hAnsiTheme="minorHAnsi"/>
          <w:sz w:val="22"/>
          <w:szCs w:val="22"/>
          <w:lang w:eastAsia="en-IN"/>
        </w:rPr>
        <w:t>Picker"label="MyContextPicker"</w:t>
      </w:r>
      <w:r w:rsidRPr="00B6493A">
        <w:rPr>
          <w:rFonts w:asciiTheme="minorHAnsi" w:hAnsiTheme="minorHAnsi"/>
          <w:sz w:val="22"/>
          <w:szCs w:val="22"/>
          <w:lang w:eastAsia="en-IN"/>
        </w:rPr>
        <w:t>pickerTitle="ContextPicker" /&gt;</w:t>
      </w:r>
    </w:p>
    <w:p w:rsidR="00B6493A" w:rsidRDefault="00B6493A" w:rsidP="00B6493A">
      <w:pPr>
        <w:pStyle w:val="ListParagraph"/>
        <w:spacing w:before="100" w:beforeAutospacing="1" w:after="100" w:afterAutospacing="1"/>
        <w:rPr>
          <w:rFonts w:asciiTheme="minorHAnsi" w:hAnsiTheme="minorHAnsi"/>
          <w:sz w:val="22"/>
          <w:szCs w:val="22"/>
          <w:lang w:eastAsia="en-IN"/>
        </w:rPr>
      </w:pPr>
    </w:p>
    <w:p w:rsidR="00B6493A" w:rsidRDefault="00B6493A" w:rsidP="00B6493A">
      <w:pPr>
        <w:pStyle w:val="ListParagraph"/>
        <w:numPr>
          <w:ilvl w:val="0"/>
          <w:numId w:val="28"/>
        </w:numPr>
        <w:spacing w:before="100" w:beforeAutospacing="1" w:after="100" w:afterAutospacing="1"/>
        <w:rPr>
          <w:rFonts w:asciiTheme="minorHAnsi" w:hAnsiTheme="minorHAnsi"/>
          <w:sz w:val="22"/>
          <w:szCs w:val="22"/>
          <w:lang w:eastAsia="en-IN"/>
        </w:rPr>
      </w:pPr>
      <w:r w:rsidRPr="00C8301D">
        <w:rPr>
          <w:rFonts w:asciiTheme="minorHAnsi" w:hAnsiTheme="minorHAnsi"/>
          <w:b/>
          <w:sz w:val="22"/>
          <w:szCs w:val="22"/>
          <w:lang w:eastAsia="en-IN"/>
        </w:rPr>
        <w:t>Item picker:</w:t>
      </w:r>
      <w:r>
        <w:rPr>
          <w:rFonts w:asciiTheme="minorHAnsi" w:hAnsiTheme="minorHAnsi"/>
          <w:sz w:val="22"/>
          <w:szCs w:val="22"/>
          <w:lang w:eastAsia="en-IN"/>
        </w:rPr>
        <w:t xml:space="preserve"> </w:t>
      </w:r>
      <w:r w:rsidRPr="00DB5781">
        <w:rPr>
          <w:rFonts w:asciiTheme="minorHAnsi" w:hAnsiTheme="minorHAnsi"/>
          <w:sz w:val="22"/>
          <w:szCs w:val="22"/>
          <w:lang w:eastAsia="en-IN"/>
        </w:rPr>
        <w:t>The item picker is used when you have a requirement to select specific business object(s)</w:t>
      </w:r>
      <w:r>
        <w:rPr>
          <w:lang w:eastAsia="en-IN"/>
        </w:rPr>
        <w:t xml:space="preserve"> </w:t>
      </w:r>
      <w:r w:rsidRPr="00DB5781">
        <w:rPr>
          <w:rFonts w:asciiTheme="minorHAnsi" w:hAnsiTheme="minorHAnsi"/>
          <w:sz w:val="22"/>
          <w:szCs w:val="22"/>
          <w:lang w:eastAsia="en-IN"/>
        </w:rPr>
        <w:t>depending upon certain criteria and use them in your application.</w:t>
      </w:r>
    </w:p>
    <w:p w:rsidR="00B6493A" w:rsidRDefault="00B6493A" w:rsidP="00B6493A">
      <w:pPr>
        <w:pStyle w:val="ListParagraph"/>
        <w:spacing w:before="100" w:beforeAutospacing="1" w:after="100" w:afterAutospacing="1"/>
        <w:rPr>
          <w:rFonts w:asciiTheme="minorHAnsi" w:hAnsiTheme="minorHAnsi"/>
          <w:sz w:val="22"/>
          <w:szCs w:val="22"/>
          <w:lang w:eastAsia="en-IN"/>
        </w:rPr>
      </w:pPr>
      <w:r w:rsidRPr="00DB5781">
        <w:rPr>
          <w:rFonts w:asciiTheme="minorHAnsi" w:hAnsiTheme="minorHAnsi"/>
          <w:sz w:val="22"/>
          <w:szCs w:val="22"/>
          <w:lang w:eastAsia="en-IN"/>
        </w:rPr>
        <w:t>Item Picker &lt;wctags:itemPicker id="itemPicker" label="MyItemPicker" pickerTitle="ItemPicker"/&gt;</w:t>
      </w:r>
    </w:p>
    <w:p w:rsidR="00B6493A" w:rsidRDefault="00B6493A" w:rsidP="00B6493A">
      <w:pPr>
        <w:pStyle w:val="ListParagraph"/>
        <w:spacing w:before="100" w:beforeAutospacing="1" w:after="100" w:afterAutospacing="1"/>
        <w:rPr>
          <w:rFonts w:asciiTheme="minorHAnsi" w:hAnsiTheme="minorHAnsi"/>
          <w:sz w:val="22"/>
          <w:szCs w:val="22"/>
          <w:lang w:eastAsia="en-IN"/>
        </w:rPr>
      </w:pPr>
    </w:p>
    <w:p w:rsidR="00B6493A" w:rsidRDefault="00B6493A" w:rsidP="00B6493A">
      <w:pPr>
        <w:pStyle w:val="ListParagraph"/>
        <w:numPr>
          <w:ilvl w:val="0"/>
          <w:numId w:val="28"/>
        </w:numPr>
        <w:spacing w:before="100" w:beforeAutospacing="1" w:after="100" w:afterAutospacing="1"/>
        <w:rPr>
          <w:rFonts w:asciiTheme="minorHAnsi" w:hAnsiTheme="minorHAnsi"/>
          <w:sz w:val="22"/>
          <w:szCs w:val="22"/>
          <w:lang w:eastAsia="en-IN"/>
        </w:rPr>
      </w:pPr>
      <w:r w:rsidRPr="00C8301D">
        <w:rPr>
          <w:rFonts w:asciiTheme="minorHAnsi" w:hAnsiTheme="minorHAnsi"/>
          <w:b/>
          <w:sz w:val="22"/>
          <w:szCs w:val="22"/>
          <w:lang w:eastAsia="en-IN"/>
        </w:rPr>
        <w:t>Type picker:</w:t>
      </w:r>
      <w:r>
        <w:rPr>
          <w:rFonts w:asciiTheme="minorHAnsi" w:hAnsiTheme="minorHAnsi"/>
          <w:sz w:val="22"/>
          <w:szCs w:val="22"/>
          <w:lang w:eastAsia="en-IN"/>
        </w:rPr>
        <w:t xml:space="preserve"> </w:t>
      </w:r>
      <w:r w:rsidRPr="00DB5781">
        <w:rPr>
          <w:rFonts w:asciiTheme="minorHAnsi" w:hAnsiTheme="minorHAnsi"/>
          <w:sz w:val="22"/>
          <w:szCs w:val="22"/>
          <w:lang w:eastAsia="en-IN"/>
        </w:rPr>
        <w:t>Type Picker Common Component is to be used either for display or for assignment of type-able items. For example in a search application to select the type of objects</w:t>
      </w:r>
      <w:r>
        <w:rPr>
          <w:lang w:eastAsia="en-IN"/>
        </w:rPr>
        <w:t xml:space="preserve"> </w:t>
      </w:r>
      <w:r w:rsidRPr="00DB5781">
        <w:rPr>
          <w:rFonts w:asciiTheme="minorHAnsi" w:hAnsiTheme="minorHAnsi"/>
          <w:sz w:val="22"/>
          <w:szCs w:val="22"/>
          <w:lang w:eastAsia="en-IN"/>
        </w:rPr>
        <w:t>that you are interested to do a search on or in a create application to create an item</w:t>
      </w:r>
      <w:r>
        <w:rPr>
          <w:lang w:eastAsia="en-IN"/>
        </w:rPr>
        <w:t xml:space="preserve"> </w:t>
      </w:r>
      <w:r w:rsidRPr="00DB5781">
        <w:rPr>
          <w:rFonts w:asciiTheme="minorHAnsi" w:hAnsiTheme="minorHAnsi"/>
          <w:sz w:val="22"/>
          <w:szCs w:val="22"/>
          <w:lang w:eastAsia="en-IN"/>
        </w:rPr>
        <w:t>of a specific type. It can be used to display the type in case of edit or view applications.</w:t>
      </w:r>
      <w:r>
        <w:rPr>
          <w:lang w:eastAsia="en-IN"/>
        </w:rPr>
        <w:t xml:space="preserve"> </w:t>
      </w:r>
      <w:r w:rsidRPr="00DB5781">
        <w:rPr>
          <w:rFonts w:asciiTheme="minorHAnsi" w:hAnsiTheme="minorHAnsi"/>
          <w:sz w:val="22"/>
          <w:szCs w:val="22"/>
          <w:lang w:eastAsia="en-IN"/>
        </w:rPr>
        <w:t>The component can be used in the context/mode of CREATE, EDIT, SEARCH or VIEW.</w:t>
      </w:r>
    </w:p>
    <w:p w:rsidR="00C8301D" w:rsidRPr="00C8301D" w:rsidRDefault="00C8301D" w:rsidP="00C8301D">
      <w:pPr>
        <w:pStyle w:val="ListParagraph"/>
        <w:spacing w:before="100" w:beforeAutospacing="1" w:after="100" w:afterAutospacing="1"/>
        <w:rPr>
          <w:rFonts w:asciiTheme="minorHAnsi" w:hAnsiTheme="minorHAnsi"/>
          <w:sz w:val="22"/>
          <w:szCs w:val="22"/>
          <w:lang w:eastAsia="en-IN"/>
        </w:rPr>
      </w:pPr>
      <w:r w:rsidRPr="00C8301D">
        <w:rPr>
          <w:rFonts w:asciiTheme="minorHAnsi" w:hAnsiTheme="minorHAnsi"/>
          <w:sz w:val="22"/>
          <w:szCs w:val="22"/>
          <w:lang w:eastAsia="en-IN"/>
        </w:rPr>
        <w:t>Type Picker in Drop Down format</w:t>
      </w:r>
    </w:p>
    <w:p w:rsidR="00C8301D" w:rsidRPr="00C8301D" w:rsidRDefault="00C8301D" w:rsidP="00C8301D">
      <w:pPr>
        <w:pStyle w:val="ListParagraph"/>
        <w:spacing w:before="100" w:beforeAutospacing="1" w:after="100" w:afterAutospacing="1"/>
        <w:rPr>
          <w:rFonts w:asciiTheme="minorHAnsi" w:hAnsiTheme="minorHAnsi"/>
          <w:sz w:val="22"/>
          <w:szCs w:val="22"/>
          <w:lang w:eastAsia="en-IN"/>
        </w:rPr>
      </w:pPr>
      <w:r w:rsidRPr="00C8301D">
        <w:rPr>
          <w:rFonts w:asciiTheme="minorHAnsi" w:hAnsiTheme="minorHAnsi"/>
          <w:sz w:val="22"/>
          <w:szCs w:val="22"/>
          <w:lang w:eastAsia="en-IN"/>
        </w:rPr>
        <w:t>&lt;p:typePicker id="typePickerTest" label="Type : " mode="SEARCH" &gt; &lt;p:pickerParam name="format" value="dropdown" /&gt; &lt;/p:typePicker&gt;</w:t>
      </w:r>
    </w:p>
    <w:p w:rsidR="00C8301D" w:rsidRPr="00C8301D" w:rsidRDefault="00C8301D" w:rsidP="00C8301D">
      <w:pPr>
        <w:pStyle w:val="ListParagraph"/>
        <w:spacing w:before="100" w:beforeAutospacing="1" w:after="100" w:afterAutospacing="1"/>
        <w:rPr>
          <w:rFonts w:asciiTheme="minorHAnsi" w:hAnsiTheme="minorHAnsi"/>
          <w:sz w:val="22"/>
          <w:szCs w:val="22"/>
          <w:lang w:eastAsia="en-IN"/>
        </w:rPr>
      </w:pPr>
      <w:r w:rsidRPr="00C8301D">
        <w:rPr>
          <w:rFonts w:asciiTheme="minorHAnsi" w:hAnsiTheme="minorHAnsi"/>
          <w:sz w:val="22"/>
          <w:szCs w:val="22"/>
          <w:lang w:eastAsia="en-IN"/>
        </w:rPr>
        <w:t>Type Picker in table format</w:t>
      </w:r>
    </w:p>
    <w:p w:rsidR="00C8301D" w:rsidRPr="00C8301D" w:rsidRDefault="00C8301D" w:rsidP="00C8301D">
      <w:pPr>
        <w:pStyle w:val="ListParagraph"/>
        <w:spacing w:before="100" w:beforeAutospacing="1" w:after="100" w:afterAutospacing="1"/>
        <w:rPr>
          <w:rFonts w:asciiTheme="minorHAnsi" w:hAnsiTheme="minorHAnsi"/>
          <w:sz w:val="22"/>
          <w:szCs w:val="22"/>
          <w:lang w:eastAsia="en-IN"/>
        </w:rPr>
      </w:pPr>
      <w:r w:rsidRPr="00C8301D">
        <w:rPr>
          <w:rFonts w:asciiTheme="minorHAnsi" w:hAnsiTheme="minorHAnsi"/>
          <w:sz w:val="22"/>
          <w:szCs w:val="22"/>
          <w:lang w:eastAsia="en-IN"/>
        </w:rPr>
        <w:t>&lt;p:typePicker id="typePickerTest" label="Type : " mode="SEARCH" &gt; &lt;p:pickerParam name="format" value="table" /&gt; &lt;/p:typePicker&gt;</w:t>
      </w:r>
    </w:p>
    <w:p w:rsidR="00C8301D" w:rsidRPr="00C8301D" w:rsidRDefault="00C8301D" w:rsidP="00C8301D">
      <w:pPr>
        <w:pStyle w:val="ListParagraph"/>
        <w:spacing w:before="100" w:beforeAutospacing="1" w:after="100" w:afterAutospacing="1"/>
        <w:rPr>
          <w:rFonts w:asciiTheme="minorHAnsi" w:hAnsiTheme="minorHAnsi"/>
          <w:sz w:val="22"/>
          <w:szCs w:val="22"/>
          <w:lang w:eastAsia="en-IN"/>
        </w:rPr>
      </w:pPr>
      <w:r w:rsidRPr="00C8301D">
        <w:rPr>
          <w:rFonts w:asciiTheme="minorHAnsi" w:hAnsiTheme="minorHAnsi"/>
          <w:sz w:val="22"/>
          <w:szCs w:val="22"/>
          <w:lang w:eastAsia="en-IN"/>
        </w:rPr>
        <w:t>Type Picker in tree format</w:t>
      </w:r>
    </w:p>
    <w:p w:rsidR="00C8301D" w:rsidRPr="00C8301D" w:rsidRDefault="00C8301D" w:rsidP="00C8301D">
      <w:pPr>
        <w:pStyle w:val="ListParagraph"/>
        <w:spacing w:before="100" w:beforeAutospacing="1" w:after="100" w:afterAutospacing="1"/>
        <w:rPr>
          <w:rFonts w:asciiTheme="minorHAnsi" w:hAnsiTheme="minorHAnsi"/>
          <w:sz w:val="22"/>
          <w:szCs w:val="22"/>
          <w:lang w:eastAsia="en-IN"/>
        </w:rPr>
      </w:pPr>
      <w:r w:rsidRPr="00C8301D">
        <w:rPr>
          <w:rFonts w:asciiTheme="minorHAnsi" w:hAnsiTheme="minorHAnsi"/>
          <w:sz w:val="22"/>
          <w:szCs w:val="22"/>
          <w:lang w:eastAsia="en-IN"/>
        </w:rPr>
        <w:t>&lt;p:typePicker id="typePickerTest" label="Type : " mode="SEARCH" &gt; &lt;p:pickerParam name="format" value="tree" /&gt; &lt;/p:typePicker&gt;</w:t>
      </w:r>
    </w:p>
    <w:p w:rsidR="00C8301D" w:rsidRPr="00B6493A" w:rsidRDefault="00C8301D" w:rsidP="00C8301D">
      <w:pPr>
        <w:pStyle w:val="ListParagraph"/>
        <w:spacing w:before="100" w:beforeAutospacing="1" w:after="100" w:afterAutospacing="1"/>
        <w:rPr>
          <w:rFonts w:asciiTheme="minorHAnsi" w:hAnsiTheme="minorHAnsi"/>
          <w:sz w:val="22"/>
          <w:szCs w:val="22"/>
          <w:lang w:eastAsia="en-IN"/>
        </w:rPr>
      </w:pPr>
    </w:p>
    <w:p w:rsidR="00B6493A" w:rsidRPr="00B6493A" w:rsidRDefault="00B6493A" w:rsidP="00B6493A">
      <w:pPr>
        <w:pStyle w:val="ListParagraph"/>
        <w:spacing w:before="100" w:beforeAutospacing="1" w:after="100" w:afterAutospacing="1"/>
        <w:rPr>
          <w:rFonts w:asciiTheme="minorHAnsi" w:hAnsiTheme="minorHAnsi"/>
          <w:sz w:val="22"/>
          <w:szCs w:val="22"/>
          <w:lang w:eastAsia="en-IN"/>
        </w:rPr>
      </w:pPr>
    </w:p>
    <w:p w:rsidR="00B6493A" w:rsidRPr="00AB2AC6" w:rsidRDefault="00B6493A" w:rsidP="00B6493A">
      <w:pPr>
        <w:pStyle w:val="ListParagraph"/>
        <w:autoSpaceDE w:val="0"/>
        <w:autoSpaceDN w:val="0"/>
        <w:adjustRightInd w:val="0"/>
        <w:rPr>
          <w:rFonts w:asciiTheme="minorHAnsi" w:hAnsiTheme="minorHAnsi" w:cs="Verdana"/>
          <w:bCs/>
          <w:sz w:val="22"/>
          <w:szCs w:val="22"/>
          <w:lang w:val="en-IN" w:eastAsia="en-IN"/>
        </w:rPr>
      </w:pPr>
    </w:p>
    <w:p w:rsidR="00A64AE9" w:rsidRDefault="00A64AE9" w:rsidP="00CC6325">
      <w:pPr>
        <w:spacing w:before="60" w:after="60"/>
        <w:ind w:right="270"/>
        <w:jc w:val="both"/>
        <w:rPr>
          <w:rFonts w:ascii="Arial" w:hAnsi="Arial" w:cs="Arial"/>
          <w:color w:val="6D6D6D"/>
          <w:sz w:val="21"/>
          <w:szCs w:val="21"/>
          <w:lang w:val="en-IN" w:eastAsia="en-IN"/>
        </w:rPr>
      </w:pPr>
    </w:p>
    <w:p w:rsidR="00AF1236" w:rsidRPr="008D6D9D" w:rsidRDefault="00AF1236" w:rsidP="00CC6325">
      <w:pPr>
        <w:spacing w:before="60" w:after="60"/>
        <w:ind w:right="270"/>
        <w:jc w:val="both"/>
        <w:rPr>
          <w:rFonts w:ascii="Arial" w:hAnsi="Arial" w:cs="Arial"/>
          <w:color w:val="6D6D6D"/>
          <w:sz w:val="21"/>
          <w:szCs w:val="21"/>
          <w:lang w:val="en-IN" w:eastAsia="en-IN"/>
        </w:rPr>
      </w:pPr>
    </w:p>
    <w:p w:rsidR="00A62DA8" w:rsidRDefault="00C8301D" w:rsidP="00C8301D">
      <w:pPr>
        <w:spacing w:before="60" w:after="60"/>
        <w:ind w:right="270" w:firstLine="720"/>
        <w:jc w:val="both"/>
        <w:rPr>
          <w:rFonts w:ascii="Verdana" w:hAnsi="Verdana" w:cs="Verdana"/>
          <w:b/>
          <w:bCs/>
          <w:color w:val="548ED5"/>
          <w:lang w:val="en-IN" w:eastAsia="en-IN"/>
        </w:rPr>
      </w:pPr>
      <w:r>
        <w:rPr>
          <w:rFonts w:ascii="Verdana" w:hAnsi="Verdana" w:cs="Verdana"/>
          <w:b/>
          <w:bCs/>
          <w:color w:val="548ED5"/>
          <w:lang w:val="en-IN" w:eastAsia="en-IN"/>
        </w:rPr>
        <w:lastRenderedPageBreak/>
        <w:t>3.1.2 Picker using coding approach:-</w:t>
      </w:r>
    </w:p>
    <w:p w:rsidR="00C8301D" w:rsidRDefault="00C8301D" w:rsidP="00C8301D">
      <w:pPr>
        <w:spacing w:before="60" w:after="60"/>
        <w:ind w:right="270" w:firstLine="720"/>
        <w:jc w:val="both"/>
        <w:rPr>
          <w:rFonts w:asciiTheme="minorHAnsi" w:hAnsiTheme="minorHAnsi" w:cs="Consolas"/>
          <w:color w:val="000000"/>
          <w:sz w:val="22"/>
          <w:szCs w:val="22"/>
          <w:lang w:val="en-IN" w:eastAsia="en-IN"/>
        </w:rPr>
      </w:pPr>
      <w:r>
        <w:rPr>
          <w:rFonts w:asciiTheme="minorHAnsi" w:hAnsiTheme="minorHAnsi" w:cs="Verdana"/>
          <w:bCs/>
          <w:sz w:val="22"/>
          <w:szCs w:val="22"/>
          <w:lang w:val="en-IN" w:eastAsia="en-IN"/>
        </w:rPr>
        <w:t xml:space="preserve">An API </w:t>
      </w:r>
      <w:r w:rsidRPr="00C8301D">
        <w:rPr>
          <w:rFonts w:asciiTheme="minorHAnsi" w:hAnsiTheme="minorHAnsi" w:cs="Verdana"/>
          <w:bCs/>
          <w:sz w:val="22"/>
          <w:szCs w:val="22"/>
          <w:lang w:val="en-IN" w:eastAsia="en-IN"/>
        </w:rPr>
        <w:t>“</w:t>
      </w:r>
      <w:r w:rsidRPr="00C8301D">
        <w:rPr>
          <w:rFonts w:asciiTheme="minorHAnsi" w:hAnsiTheme="minorHAnsi" w:cs="Consolas"/>
          <w:color w:val="000000"/>
          <w:sz w:val="22"/>
          <w:szCs w:val="22"/>
          <w:lang w:val="en-IN" w:eastAsia="en-IN"/>
        </w:rPr>
        <w:t>PickerRenderConfigs</w:t>
      </w:r>
      <w:r>
        <w:rPr>
          <w:rFonts w:asciiTheme="minorHAnsi" w:hAnsiTheme="minorHAnsi" w:cs="Consolas"/>
          <w:color w:val="000000"/>
          <w:sz w:val="22"/>
          <w:szCs w:val="22"/>
          <w:lang w:val="en-IN" w:eastAsia="en-IN"/>
        </w:rPr>
        <w:t>” is used to set various picker properties in java code.</w:t>
      </w:r>
      <w:r w:rsidR="008A10A7">
        <w:rPr>
          <w:rFonts w:asciiTheme="minorHAnsi" w:hAnsiTheme="minorHAnsi" w:cs="Consolas"/>
          <w:color w:val="000000"/>
          <w:sz w:val="22"/>
          <w:szCs w:val="22"/>
          <w:lang w:val="en-IN" w:eastAsia="en-IN"/>
        </w:rPr>
        <w:t xml:space="preserve"> The various picker properties which can be set using this API are as follows:</w:t>
      </w:r>
    </w:p>
    <w:p w:rsidR="007F7F0F" w:rsidRDefault="007F7F0F" w:rsidP="00C8301D">
      <w:pPr>
        <w:spacing w:before="60" w:after="60"/>
        <w:ind w:right="270" w:firstLine="720"/>
        <w:jc w:val="both"/>
        <w:rPr>
          <w:rFonts w:asciiTheme="minorHAnsi" w:hAnsiTheme="minorHAnsi" w:cs="Consolas"/>
          <w:color w:val="000000"/>
          <w:sz w:val="22"/>
          <w:szCs w:val="22"/>
          <w:lang w:val="en-IN" w:eastAsia="en-IN"/>
        </w:rPr>
      </w:pPr>
    </w:p>
    <w:p w:rsidR="007F7F0F" w:rsidRDefault="007F7F0F" w:rsidP="007F7F0F">
      <w:pPr>
        <w:spacing w:before="60" w:after="60"/>
        <w:ind w:right="270" w:firstLine="720"/>
        <w:rPr>
          <w:rFonts w:asciiTheme="minorHAnsi" w:hAnsiTheme="minorHAnsi" w:cs="Consolas"/>
          <w:color w:val="000000"/>
          <w:sz w:val="22"/>
          <w:szCs w:val="22"/>
          <w:lang w:val="en-IN" w:eastAsia="en-IN"/>
        </w:rPr>
      </w:pPr>
      <w:r>
        <w:rPr>
          <w:rFonts w:asciiTheme="minorHAnsi" w:hAnsiTheme="minorHAnsi" w:cs="Consolas"/>
          <w:noProof/>
          <w:color w:val="000000"/>
          <w:sz w:val="22"/>
          <w:szCs w:val="22"/>
          <w:lang w:val="en-US"/>
        </w:rPr>
        <w:drawing>
          <wp:inline distT="0" distB="0" distL="0" distR="0">
            <wp:extent cx="6623050" cy="3969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3050" cy="3969385"/>
                    </a:xfrm>
                    <a:prstGeom prst="rect">
                      <a:avLst/>
                    </a:prstGeom>
                    <a:noFill/>
                    <a:ln>
                      <a:noFill/>
                    </a:ln>
                  </pic:spPr>
                </pic:pic>
              </a:graphicData>
            </a:graphic>
          </wp:inline>
        </w:drawing>
      </w:r>
    </w:p>
    <w:p w:rsidR="008A10A7" w:rsidRDefault="008A10A7" w:rsidP="00C8301D">
      <w:pPr>
        <w:spacing w:before="60" w:after="60"/>
        <w:ind w:right="270" w:firstLine="720"/>
        <w:jc w:val="both"/>
        <w:rPr>
          <w:rFonts w:asciiTheme="minorHAnsi" w:hAnsiTheme="minorHAnsi" w:cs="Consolas"/>
          <w:color w:val="000000"/>
          <w:sz w:val="22"/>
          <w:szCs w:val="22"/>
          <w:lang w:val="en-IN" w:eastAsia="en-IN"/>
        </w:rPr>
      </w:pPr>
    </w:p>
    <w:p w:rsidR="007F7F0F" w:rsidRDefault="007F7F0F" w:rsidP="007F7F0F">
      <w:pPr>
        <w:autoSpaceDE w:val="0"/>
        <w:autoSpaceDN w:val="0"/>
        <w:adjustRightInd w:val="0"/>
        <w:rPr>
          <w:rFonts w:ascii="Verdana" w:hAnsi="Verdana" w:cs="Verdana"/>
          <w:b/>
          <w:bCs/>
          <w:color w:val="548ED5"/>
          <w:lang w:val="en-IN" w:eastAsia="en-IN"/>
        </w:rPr>
      </w:pPr>
      <w:r>
        <w:rPr>
          <w:rFonts w:ascii="Verdana" w:hAnsi="Verdana" w:cs="Verdana"/>
          <w:b/>
          <w:bCs/>
          <w:color w:val="548ED5"/>
          <w:lang w:val="en-IN" w:eastAsia="en-IN"/>
        </w:rPr>
        <w:t>3.2 Custom search criteria for picker:-</w:t>
      </w:r>
    </w:p>
    <w:p w:rsidR="007F7F0F" w:rsidRDefault="007F7F0F" w:rsidP="007F7F0F">
      <w:pPr>
        <w:autoSpaceDE w:val="0"/>
        <w:autoSpaceDN w:val="0"/>
        <w:adjustRightInd w:val="0"/>
        <w:rPr>
          <w:rFonts w:asciiTheme="minorHAnsi" w:hAnsiTheme="minorHAnsi" w:cs="Arial"/>
          <w:sz w:val="22"/>
          <w:szCs w:val="22"/>
          <w:lang w:bidi="mr-IN"/>
        </w:rPr>
      </w:pPr>
      <w:r>
        <w:rPr>
          <w:rFonts w:asciiTheme="minorHAnsi" w:hAnsiTheme="minorHAnsi"/>
          <w:sz w:val="22"/>
          <w:szCs w:val="22"/>
        </w:rPr>
        <w:t xml:space="preserve">We can </w:t>
      </w:r>
      <w:r w:rsidRPr="007F7F0F">
        <w:rPr>
          <w:rFonts w:asciiTheme="minorHAnsi" w:hAnsiTheme="minorHAnsi"/>
          <w:sz w:val="22"/>
          <w:szCs w:val="22"/>
        </w:rPr>
        <w:t>define w</w:t>
      </w:r>
      <w:r>
        <w:rPr>
          <w:rFonts w:asciiTheme="minorHAnsi" w:hAnsiTheme="minorHAnsi"/>
          <w:sz w:val="22"/>
          <w:szCs w:val="22"/>
        </w:rPr>
        <w:t>h</w:t>
      </w:r>
      <w:r w:rsidRPr="007F7F0F">
        <w:rPr>
          <w:rFonts w:asciiTheme="minorHAnsi" w:hAnsiTheme="minorHAnsi"/>
          <w:sz w:val="22"/>
          <w:szCs w:val="22"/>
        </w:rPr>
        <w:t>ich attributes we want to search</w:t>
      </w:r>
      <w:r>
        <w:rPr>
          <w:rFonts w:asciiTheme="minorHAnsi" w:hAnsiTheme="minorHAnsi"/>
          <w:sz w:val="22"/>
          <w:szCs w:val="22"/>
        </w:rPr>
        <w:t xml:space="preserve"> in our picker</w:t>
      </w:r>
      <w:r w:rsidRPr="007F7F0F">
        <w:rPr>
          <w:rFonts w:asciiTheme="minorHAnsi" w:hAnsiTheme="minorHAnsi"/>
          <w:sz w:val="22"/>
          <w:szCs w:val="22"/>
        </w:rPr>
        <w:t>.</w:t>
      </w:r>
      <w:r w:rsidR="005449E8">
        <w:rPr>
          <w:rFonts w:asciiTheme="minorHAnsi" w:hAnsiTheme="minorHAnsi"/>
          <w:sz w:val="22"/>
          <w:szCs w:val="22"/>
        </w:rPr>
        <w:t xml:space="preserve"> </w:t>
      </w:r>
      <w:r>
        <w:rPr>
          <w:rFonts w:asciiTheme="minorHAnsi" w:hAnsiTheme="minorHAnsi"/>
          <w:sz w:val="22"/>
          <w:szCs w:val="22"/>
        </w:rPr>
        <w:t>To do this, we simply need to</w:t>
      </w:r>
      <w:r w:rsidRPr="007F7F0F">
        <w:rPr>
          <w:rFonts w:asciiTheme="minorHAnsi" w:hAnsiTheme="minorHAnsi"/>
          <w:sz w:val="22"/>
          <w:szCs w:val="22"/>
        </w:rPr>
        <w:t xml:space="preserve"> </w:t>
      </w:r>
      <w:r>
        <w:rPr>
          <w:rFonts w:asciiTheme="minorHAnsi" w:hAnsiTheme="minorHAnsi"/>
          <w:sz w:val="22"/>
          <w:szCs w:val="22"/>
        </w:rPr>
        <w:t>i</w:t>
      </w:r>
      <w:r w:rsidRPr="007F7F0F">
        <w:rPr>
          <w:rFonts w:asciiTheme="minorHAnsi" w:hAnsiTheme="minorHAnsi"/>
          <w:sz w:val="22"/>
          <w:szCs w:val="22"/>
        </w:rPr>
        <w:t xml:space="preserve">nsert following line in </w:t>
      </w:r>
      <w:r w:rsidRPr="007F7F0F">
        <w:rPr>
          <w:rFonts w:asciiTheme="minorHAnsi" w:hAnsiTheme="minorHAnsi"/>
          <w:sz w:val="22"/>
          <w:szCs w:val="22"/>
          <w:lang w:bidi="mr-IN"/>
        </w:rPr>
        <w:t>&lt;WINDCHILL&gt;\codebase\pickerAttributes.xml</w:t>
      </w:r>
      <w:r w:rsidRPr="007F7F0F">
        <w:rPr>
          <w:rFonts w:asciiTheme="minorHAnsi" w:hAnsiTheme="minorHAnsi" w:cs="Arial"/>
          <w:sz w:val="22"/>
          <w:szCs w:val="22"/>
          <w:lang w:bidi="mr-IN"/>
        </w:rPr>
        <w:t>:</w:t>
      </w: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Default="007F7F0F" w:rsidP="007F7F0F">
      <w:pPr>
        <w:autoSpaceDE w:val="0"/>
        <w:autoSpaceDN w:val="0"/>
        <w:adjustRightInd w:val="0"/>
        <w:rPr>
          <w:rFonts w:ascii="Verdana" w:hAnsi="Verdana" w:cs="Verdana"/>
          <w:lang w:val="en-IN" w:eastAsia="en-IN"/>
        </w:rPr>
      </w:pP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lastRenderedPageBreak/>
        <w:t>&lt;ComponentID id="TestPicker"&gt;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&lt;ObjectType id="wt.part.WTPart"&gt;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&lt;SearchCriteriaAttributes&gt;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&lt;Name&gt;contextRef&lt;/Name&gt;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&lt;DisplayName&gt;CONTEXT_LABEL&lt;/DisplayName&gt;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&lt;IsSearchable&gt;true&lt;/IsSearchable&gt;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&lt;Name&gt;name&lt;/Name&gt;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&lt;DisplayName&gt;NAME_LABEL&lt;/DisplayName&gt;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&lt;IsSearchable&gt;true&lt;/IsSearchable&gt;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&lt;Name&gt;number&lt;/Name&gt;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&lt;DisplayName&gt;NUMBER_LABEL&lt;/DisplayName&gt;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&lt;IsSearchable&gt;true&lt;/IsSearchable&gt;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&lt;Name&gt;state.state&lt;/Name&gt;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&lt;DisplayName&gt;STATE_LABEL&lt;/DisplayName&gt;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&lt;IsSearchable&gt;true&lt;/IsSearchable&gt;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&lt;Name&gt;thePersistInfo.modifyStamp&lt;/Name&gt;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&lt;DisplayName&gt;LAST_UPDATED_ATTRIBUTE&lt;/DisplayName&gt;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&lt;IsSearchable&gt;true&lt;/IsSearchable&gt;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&lt;Name&gt;thePersistInfo.createStamp&lt;/Name&gt;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&lt;DisplayName&gt;CREATED_ATTRIBUTE&lt;/DisplayName&gt;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&lt;IsSearchable&gt;true&lt;/IsSearchable&gt;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&lt;Name&gt;versionInfo.identifier.versionId&lt;/Name&gt;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&lt;DisplayName&gt;VERSION_LABEL&lt;/DisplayName&gt;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&lt;IsSearchable&gt;true&lt;/IsSearchable&gt;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&lt;Name&gt;iterationInfo.identifier.iterationId&lt;/Name&gt;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&lt;DisplayName&gt;ITEM_ITERATION_LABEL&lt;/DisplayName&gt;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&lt;IsSearchable&gt;true&lt;/IsSearchable&gt;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&lt;Name&gt;iterationInfo.creator&lt;/Name&gt;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&lt;DisplayName/&gt;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&lt;IsSearchable&gt;true&lt;/IsSearchable&gt;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lastRenderedPageBreak/>
        <w:t>&lt;Name&gt;folderingInfo.cabinet&lt;/Name&gt;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&lt;DisplayName&gt;CABINET_TABLEVIEW_LABEL&lt;/DisplayName&gt;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&lt;IsSearchable&gt;true&lt;/IsSearchable&gt;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&lt;Name&gt;containerInfo.ownerRef&lt;/Name&gt;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&lt;DisplayName&gt;OWNER_LABEL&lt;/DisplayName&gt;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&lt;IsSearchable&gt;true&lt;/IsSearchable&gt;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&lt;/SearchCriteriaAttributes&gt;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&lt;/ObjectType&gt;</w:t>
      </w:r>
    </w:p>
    <w:p w:rsidR="007F7F0F" w:rsidRPr="007F7F0F" w:rsidRDefault="007F7F0F" w:rsidP="007F7F0F">
      <w:pPr>
        <w:pBdr>
          <w:top w:val="single" w:sz="4" w:space="1" w:color="auto"/>
          <w:left w:val="single" w:sz="4" w:space="1" w:color="auto"/>
          <w:bottom w:val="single" w:sz="4" w:space="1" w:color="auto"/>
          <w:right w:val="single" w:sz="4" w:space="1" w:color="auto"/>
        </w:pBdr>
        <w:autoSpaceDE w:val="0"/>
        <w:autoSpaceDN w:val="0"/>
        <w:adjustRightInd w:val="0"/>
        <w:rPr>
          <w:rFonts w:asciiTheme="minorHAnsi" w:hAnsiTheme="minorHAnsi" w:cs="Verdana"/>
          <w:sz w:val="22"/>
          <w:szCs w:val="22"/>
          <w:lang w:val="en-IN" w:eastAsia="en-IN"/>
        </w:rPr>
      </w:pPr>
      <w:r w:rsidRPr="007F7F0F">
        <w:rPr>
          <w:rFonts w:asciiTheme="minorHAnsi" w:hAnsiTheme="minorHAnsi" w:cs="Verdana"/>
          <w:sz w:val="22"/>
          <w:szCs w:val="22"/>
          <w:lang w:val="en-IN" w:eastAsia="en-IN"/>
        </w:rPr>
        <w:t>&lt;/ComponentID&gt;</w:t>
      </w:r>
    </w:p>
    <w:p w:rsidR="008A10A7" w:rsidRDefault="008A10A7" w:rsidP="00C8301D">
      <w:pPr>
        <w:spacing w:before="60" w:after="60"/>
        <w:ind w:right="270" w:firstLine="720"/>
        <w:jc w:val="both"/>
        <w:rPr>
          <w:rFonts w:asciiTheme="minorHAnsi" w:hAnsiTheme="minorHAnsi" w:cs="Consolas"/>
          <w:color w:val="000000"/>
          <w:sz w:val="22"/>
          <w:szCs w:val="22"/>
          <w:lang w:val="en-IN" w:eastAsia="en-IN"/>
        </w:rPr>
      </w:pPr>
    </w:p>
    <w:p w:rsidR="007F7F0F" w:rsidRDefault="007F7F0F" w:rsidP="005449E8">
      <w:pPr>
        <w:spacing w:before="60" w:after="60"/>
        <w:ind w:right="270" w:firstLine="720"/>
        <w:rPr>
          <w:rFonts w:asciiTheme="minorHAnsi" w:hAnsiTheme="minorHAnsi" w:cs="Consolas"/>
          <w:color w:val="000000"/>
          <w:sz w:val="22"/>
          <w:szCs w:val="22"/>
          <w:lang w:val="en-IN" w:eastAsia="en-IN"/>
        </w:rPr>
      </w:pPr>
      <w:r>
        <w:rPr>
          <w:rFonts w:asciiTheme="minorHAnsi" w:hAnsiTheme="minorHAnsi" w:cs="Consolas"/>
          <w:noProof/>
          <w:color w:val="000000"/>
          <w:sz w:val="22"/>
          <w:szCs w:val="22"/>
          <w:lang w:val="en-US"/>
        </w:rPr>
        <w:drawing>
          <wp:inline distT="0" distB="0" distL="0" distR="0">
            <wp:extent cx="6623050" cy="471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3050" cy="4719955"/>
                    </a:xfrm>
                    <a:prstGeom prst="rect">
                      <a:avLst/>
                    </a:prstGeom>
                    <a:noFill/>
                    <a:ln>
                      <a:noFill/>
                    </a:ln>
                  </pic:spPr>
                </pic:pic>
              </a:graphicData>
            </a:graphic>
          </wp:inline>
        </w:drawing>
      </w:r>
    </w:p>
    <w:p w:rsidR="008A10A7" w:rsidRDefault="008A10A7" w:rsidP="00C8301D">
      <w:pPr>
        <w:spacing w:before="60" w:after="60"/>
        <w:ind w:right="270" w:firstLine="720"/>
        <w:jc w:val="both"/>
        <w:rPr>
          <w:rFonts w:asciiTheme="minorHAnsi" w:hAnsiTheme="minorHAnsi" w:cs="Verdana"/>
          <w:bCs/>
          <w:sz w:val="22"/>
          <w:szCs w:val="22"/>
          <w:lang w:val="en-IN" w:eastAsia="en-IN"/>
        </w:rPr>
      </w:pPr>
    </w:p>
    <w:p w:rsidR="005449E8" w:rsidRDefault="005449E8" w:rsidP="005449E8">
      <w:pPr>
        <w:pStyle w:val="Caption"/>
        <w:ind w:left="2552" w:right="2125"/>
        <w:rPr>
          <w:b w:val="0"/>
          <w:sz w:val="16"/>
          <w:szCs w:val="16"/>
        </w:rPr>
      </w:pPr>
      <w:bookmarkStart w:id="11" w:name="_Ref361697750"/>
      <w:r w:rsidRPr="005449E8">
        <w:rPr>
          <w:b w:val="0"/>
          <w:sz w:val="16"/>
          <w:szCs w:val="16"/>
        </w:rPr>
        <w:t>figure</w:t>
      </w:r>
      <w:bookmarkEnd w:id="11"/>
      <w:r w:rsidRPr="005449E8">
        <w:rPr>
          <w:b w:val="0"/>
          <w:sz w:val="16"/>
          <w:szCs w:val="16"/>
        </w:rPr>
        <w:t xml:space="preserve">: picker input – attributes are defined in pickerAttributes.xml for the componentID = </w:t>
      </w:r>
      <w:r w:rsidRPr="005449E8">
        <w:rPr>
          <w:b w:val="0"/>
          <w:sz w:val="16"/>
          <w:szCs w:val="16"/>
          <w:lang w:val="en-IN" w:eastAsia="en-IN"/>
        </w:rPr>
        <w:t>TestPicker</w:t>
      </w:r>
      <w:r w:rsidRPr="005449E8">
        <w:rPr>
          <w:b w:val="0"/>
          <w:sz w:val="16"/>
          <w:szCs w:val="16"/>
        </w:rPr>
        <w:t xml:space="preserve"> – Note: this id will</w:t>
      </w:r>
      <w:r>
        <w:rPr>
          <w:b w:val="0"/>
          <w:sz w:val="16"/>
          <w:szCs w:val="16"/>
        </w:rPr>
        <w:t xml:space="preserve"> be</w:t>
      </w:r>
      <w:r w:rsidRPr="005449E8">
        <w:rPr>
          <w:b w:val="0"/>
          <w:sz w:val="16"/>
          <w:szCs w:val="16"/>
        </w:rPr>
        <w:t xml:space="preserve"> used in DataUtility class</w:t>
      </w:r>
    </w:p>
    <w:p w:rsidR="005449E8" w:rsidRDefault="005449E8" w:rsidP="005449E8"/>
    <w:p w:rsidR="005449E8" w:rsidRDefault="005449E8" w:rsidP="005449E8"/>
    <w:p w:rsidR="005449E8" w:rsidRDefault="005449E8" w:rsidP="005449E8"/>
    <w:p w:rsidR="005449E8" w:rsidRDefault="005449E8" w:rsidP="005449E8"/>
    <w:p w:rsidR="005449E8" w:rsidRDefault="005449E8" w:rsidP="005449E8"/>
    <w:p w:rsidR="005449E8" w:rsidRPr="005449E8" w:rsidRDefault="005449E8" w:rsidP="005449E8"/>
    <w:p w:rsidR="005449E8" w:rsidRDefault="005449E8" w:rsidP="005449E8">
      <w:pPr>
        <w:autoSpaceDE w:val="0"/>
        <w:autoSpaceDN w:val="0"/>
        <w:adjustRightInd w:val="0"/>
        <w:rPr>
          <w:rFonts w:ascii="Verdana" w:hAnsi="Verdana" w:cs="Verdana"/>
          <w:b/>
          <w:bCs/>
          <w:color w:val="548ED5"/>
          <w:lang w:val="en-IN" w:eastAsia="en-IN"/>
        </w:rPr>
      </w:pPr>
      <w:r>
        <w:rPr>
          <w:rFonts w:ascii="Verdana" w:hAnsi="Verdana" w:cs="Verdana"/>
          <w:b/>
          <w:bCs/>
          <w:color w:val="548ED5"/>
          <w:lang w:val="en-IN" w:eastAsia="en-IN"/>
        </w:rPr>
        <w:t>3.3 Picker call back function:-</w:t>
      </w:r>
    </w:p>
    <w:p w:rsidR="00FA66D5" w:rsidRPr="00FA66D5" w:rsidRDefault="00FA66D5" w:rsidP="00FA66D5">
      <w:pPr>
        <w:spacing w:after="200" w:line="276" w:lineRule="auto"/>
        <w:rPr>
          <w:rFonts w:asciiTheme="minorHAnsi" w:hAnsiTheme="minorHAnsi"/>
          <w:sz w:val="22"/>
          <w:szCs w:val="22"/>
          <w:lang w:bidi="mr-IN"/>
        </w:rPr>
      </w:pPr>
      <w:r>
        <w:rPr>
          <w:rFonts w:asciiTheme="minorHAnsi" w:hAnsiTheme="minorHAnsi"/>
          <w:sz w:val="22"/>
          <w:szCs w:val="22"/>
          <w:lang w:bidi="mr-IN"/>
        </w:rPr>
        <w:t xml:space="preserve">A  </w:t>
      </w:r>
      <w:r w:rsidR="006A74E8">
        <w:rPr>
          <w:rFonts w:asciiTheme="minorHAnsi" w:hAnsiTheme="minorHAnsi"/>
          <w:sz w:val="22"/>
          <w:szCs w:val="22"/>
          <w:lang w:bidi="mr-IN"/>
        </w:rPr>
        <w:t>JavaScript</w:t>
      </w:r>
      <w:r>
        <w:rPr>
          <w:rFonts w:asciiTheme="minorHAnsi" w:hAnsiTheme="minorHAnsi"/>
          <w:sz w:val="22"/>
          <w:szCs w:val="22"/>
          <w:lang w:bidi="mr-IN"/>
        </w:rPr>
        <w:t xml:space="preserve"> function is used </w:t>
      </w:r>
      <w:r w:rsidRPr="00FA66D5">
        <w:rPr>
          <w:rFonts w:asciiTheme="minorHAnsi" w:hAnsiTheme="minorHAnsi"/>
          <w:sz w:val="22"/>
          <w:szCs w:val="22"/>
          <w:lang w:bidi="mr-IN"/>
        </w:rPr>
        <w:t>to handle picked row and put values in calling form (wizard step)</w:t>
      </w:r>
      <w:r>
        <w:rPr>
          <w:rFonts w:asciiTheme="minorHAnsi" w:hAnsiTheme="minorHAnsi"/>
          <w:sz w:val="22"/>
          <w:szCs w:val="22"/>
          <w:lang w:bidi="mr-IN"/>
        </w:rPr>
        <w:t>.</w:t>
      </w:r>
    </w:p>
    <w:p w:rsidR="00FA66D5" w:rsidRPr="00FA66D5" w:rsidRDefault="00FA66D5" w:rsidP="00FA66D5">
      <w:pPr>
        <w:pStyle w:val="codice"/>
        <w:ind w:left="709"/>
        <w:rPr>
          <w:rFonts w:asciiTheme="minorHAnsi" w:hAnsiTheme="minorHAnsi"/>
          <w:sz w:val="22"/>
        </w:rPr>
      </w:pPr>
      <w:r w:rsidRPr="00FA66D5">
        <w:rPr>
          <w:rFonts w:asciiTheme="minorHAnsi" w:hAnsiTheme="minorHAnsi"/>
          <w:sz w:val="22"/>
        </w:rPr>
        <w:t>PickerRenderConfigs.setDefaultPickerProperty(</w:t>
      </w:r>
      <w:r>
        <w:rPr>
          <w:rFonts w:asciiTheme="minorHAnsi" w:hAnsiTheme="minorHAnsi"/>
          <w:sz w:val="22"/>
        </w:rPr>
        <w:t xml:space="preserve">map, </w:t>
      </w:r>
      <w:r w:rsidRPr="00FA66D5">
        <w:rPr>
          <w:rFonts w:ascii="Consolas" w:hAnsi="Consolas" w:cs="Consolas"/>
          <w:color w:val="000000"/>
          <w:sz w:val="20"/>
          <w:szCs w:val="20"/>
          <w:lang w:val="en-IN" w:eastAsia="en-IN"/>
        </w:rPr>
        <w:t>PickerRenderConfigs.</w:t>
      </w:r>
      <w:r w:rsidRPr="00FA66D5">
        <w:rPr>
          <w:rFonts w:ascii="Consolas" w:hAnsi="Consolas" w:cs="Consolas"/>
          <w:b/>
          <w:bCs/>
          <w:i/>
          <w:iCs/>
          <w:color w:val="0000C0"/>
          <w:sz w:val="20"/>
          <w:szCs w:val="20"/>
          <w:lang w:val="en-IN" w:eastAsia="en-IN"/>
        </w:rPr>
        <w:t>PICKER_CALLBACK</w:t>
      </w:r>
      <w:r>
        <w:rPr>
          <w:rFonts w:asciiTheme="minorHAnsi" w:hAnsiTheme="minorHAnsi"/>
          <w:sz w:val="22"/>
        </w:rPr>
        <w:t>, "ProjectnumberCallBack</w:t>
      </w:r>
      <w:r w:rsidRPr="00FA66D5">
        <w:rPr>
          <w:rFonts w:asciiTheme="minorHAnsi" w:hAnsiTheme="minorHAnsi"/>
          <w:sz w:val="22"/>
        </w:rPr>
        <w:t>");</w:t>
      </w:r>
    </w:p>
    <w:p w:rsidR="00FA66D5" w:rsidRDefault="00FA66D5" w:rsidP="00FA66D5">
      <w:pPr>
        <w:rPr>
          <w:rFonts w:asciiTheme="minorHAnsi" w:hAnsiTheme="minorHAnsi"/>
          <w:sz w:val="22"/>
          <w:szCs w:val="22"/>
          <w:lang w:bidi="mr-IN"/>
        </w:rPr>
      </w:pPr>
    </w:p>
    <w:p w:rsidR="00FA66D5" w:rsidRDefault="00FA66D5" w:rsidP="00FA66D5">
      <w:pPr>
        <w:rPr>
          <w:rFonts w:asciiTheme="minorHAnsi" w:hAnsiTheme="minorHAnsi"/>
          <w:sz w:val="22"/>
          <w:szCs w:val="22"/>
          <w:lang w:bidi="mr-IN"/>
        </w:rPr>
      </w:pPr>
      <w:r w:rsidRPr="00FA66D5">
        <w:rPr>
          <w:rFonts w:asciiTheme="minorHAnsi" w:hAnsiTheme="minorHAnsi"/>
          <w:sz w:val="22"/>
          <w:szCs w:val="22"/>
          <w:lang w:bidi="mr-IN"/>
        </w:rPr>
        <w:t xml:space="preserve">The </w:t>
      </w:r>
      <w:r w:rsidR="00520E75" w:rsidRPr="00FA66D5">
        <w:rPr>
          <w:rFonts w:asciiTheme="minorHAnsi" w:hAnsiTheme="minorHAnsi"/>
          <w:sz w:val="22"/>
          <w:szCs w:val="22"/>
          <w:lang w:bidi="mr-IN"/>
        </w:rPr>
        <w:t>JavaScript</w:t>
      </w:r>
      <w:r w:rsidRPr="00FA66D5">
        <w:rPr>
          <w:rFonts w:asciiTheme="minorHAnsi" w:hAnsiTheme="minorHAnsi"/>
          <w:sz w:val="22"/>
          <w:szCs w:val="22"/>
          <w:lang w:bidi="mr-IN"/>
        </w:rPr>
        <w:t xml:space="preserve"> function should be defined inside wizard step (for custom step wizard) or in appropriated position for OOTB wizard step.</w:t>
      </w:r>
    </w:p>
    <w:p w:rsidR="00FA66D5" w:rsidRDefault="00FA66D5" w:rsidP="00FA66D5">
      <w:pPr>
        <w:rPr>
          <w:rFonts w:asciiTheme="minorHAnsi" w:hAnsiTheme="minorHAnsi"/>
          <w:sz w:val="22"/>
          <w:szCs w:val="22"/>
          <w:lang w:bidi="mr-IN"/>
        </w:rPr>
      </w:pPr>
      <w:r>
        <w:rPr>
          <w:rFonts w:asciiTheme="minorHAnsi" w:hAnsiTheme="minorHAnsi"/>
          <w:sz w:val="22"/>
          <w:szCs w:val="22"/>
          <w:lang w:bidi="mr-IN"/>
        </w:rPr>
        <w:t>Example:</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&lt;script Language="JavaScript"&gt;</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function ProjectnumberCallBack(objects, pickerID, attr, displayFieldId ) {</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var updateHiddenField = document.getElementsByName(pickerID)[0];</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var updateDisplayField = document.getElementsByName(displayFieldId)[0];</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var myJSONObjects = objects.pickedObject;</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for (var i = 0; i &lt; myJSONObjects.length; i++) {</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var oid = myJSONObjects[i].number;</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var displayAttr = eval("myJSONObjects[i].</w:t>
      </w:r>
      <w:r w:rsidRPr="00FA66D5">
        <w:rPr>
          <w:rFonts w:asciiTheme="minorHAnsi" w:hAnsiTheme="minorHAnsi" w:cs="Verdana"/>
          <w:sz w:val="22"/>
          <w:szCs w:val="22"/>
          <w:highlight w:val="cyan"/>
        </w:rPr>
        <w:t>number</w:t>
      </w:r>
      <w:r w:rsidRPr="00C82F31">
        <w:rPr>
          <w:rFonts w:asciiTheme="minorHAnsi" w:hAnsiTheme="minorHAnsi" w:cs="Verdana"/>
          <w:sz w:val="22"/>
          <w:szCs w:val="22"/>
        </w:rPr>
        <w:t>");</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updateHiddenField.value = oid;</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updateDisplayField.value = displayAttr;</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w:t>
      </w:r>
    </w:p>
    <w:p w:rsidR="00FA66D5" w:rsidRPr="00C82F31" w:rsidRDefault="00FA66D5" w:rsidP="00FA66D5">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&lt;/script&gt;</w:t>
      </w:r>
    </w:p>
    <w:p w:rsidR="00FA66D5" w:rsidRPr="00FA66D5" w:rsidRDefault="00FA66D5" w:rsidP="00FA66D5">
      <w:pPr>
        <w:autoSpaceDE w:val="0"/>
        <w:autoSpaceDN w:val="0"/>
        <w:adjustRightInd w:val="0"/>
        <w:rPr>
          <w:rFonts w:asciiTheme="minorHAnsi" w:hAnsiTheme="minorHAnsi" w:cs="Verdana"/>
          <w:i/>
          <w:sz w:val="22"/>
          <w:szCs w:val="22"/>
        </w:rPr>
      </w:pPr>
    </w:p>
    <w:p w:rsidR="00FA66D5" w:rsidRDefault="00FA66D5" w:rsidP="00FA66D5">
      <w:pPr>
        <w:rPr>
          <w:rFonts w:asciiTheme="minorHAnsi" w:hAnsiTheme="minorHAnsi"/>
          <w:sz w:val="22"/>
          <w:szCs w:val="22"/>
          <w:lang w:bidi="mr-IN"/>
        </w:rPr>
      </w:pPr>
      <w:r>
        <w:rPr>
          <w:rFonts w:asciiTheme="minorHAnsi" w:hAnsiTheme="minorHAnsi"/>
          <w:sz w:val="22"/>
          <w:szCs w:val="22"/>
          <w:lang w:bidi="mr-IN"/>
        </w:rPr>
        <w:t>Here the number field is returned to the calling form.</w:t>
      </w:r>
    </w:p>
    <w:p w:rsidR="00FA66D5" w:rsidRPr="00FA66D5" w:rsidRDefault="00FA66D5" w:rsidP="00FA66D5">
      <w:pPr>
        <w:rPr>
          <w:rFonts w:asciiTheme="minorHAnsi" w:hAnsiTheme="minorHAnsi"/>
          <w:sz w:val="22"/>
          <w:szCs w:val="22"/>
          <w:lang w:bidi="mr-IN"/>
        </w:rPr>
      </w:pPr>
    </w:p>
    <w:p w:rsidR="005449E8" w:rsidRPr="00FA66D5" w:rsidRDefault="005449E8" w:rsidP="005449E8">
      <w:pPr>
        <w:autoSpaceDE w:val="0"/>
        <w:autoSpaceDN w:val="0"/>
        <w:adjustRightInd w:val="0"/>
        <w:rPr>
          <w:rFonts w:asciiTheme="minorHAnsi" w:hAnsiTheme="minorHAnsi" w:cs="Verdana"/>
          <w:b/>
          <w:bCs/>
          <w:color w:val="548ED5"/>
          <w:sz w:val="22"/>
          <w:szCs w:val="22"/>
          <w:lang w:val="en-IN" w:eastAsia="en-IN"/>
        </w:rPr>
      </w:pPr>
    </w:p>
    <w:p w:rsidR="005449E8" w:rsidRDefault="005449E8" w:rsidP="005449E8">
      <w:pPr>
        <w:autoSpaceDE w:val="0"/>
        <w:autoSpaceDN w:val="0"/>
        <w:adjustRightInd w:val="0"/>
        <w:rPr>
          <w:rFonts w:ascii="Verdana" w:hAnsi="Verdana" w:cs="Verdana"/>
          <w:b/>
          <w:bCs/>
          <w:color w:val="548ED5"/>
          <w:lang w:val="en-IN" w:eastAsia="en-IN"/>
        </w:rPr>
      </w:pPr>
    </w:p>
    <w:p w:rsidR="005449E8" w:rsidRPr="00C8301D" w:rsidRDefault="005449E8" w:rsidP="00C8301D">
      <w:pPr>
        <w:spacing w:before="60" w:after="60"/>
        <w:ind w:right="270" w:firstLine="720"/>
        <w:jc w:val="both"/>
        <w:rPr>
          <w:rFonts w:asciiTheme="minorHAnsi" w:hAnsiTheme="minorHAnsi" w:cs="Verdana"/>
          <w:bCs/>
          <w:sz w:val="22"/>
          <w:szCs w:val="22"/>
          <w:lang w:val="en-IN" w:eastAsia="en-IN"/>
        </w:rPr>
      </w:pPr>
    </w:p>
    <w:p w:rsidR="00C8301D" w:rsidRPr="008D6D9D" w:rsidRDefault="00C8301D" w:rsidP="00C8301D">
      <w:pPr>
        <w:spacing w:before="60" w:after="60"/>
        <w:ind w:right="270" w:firstLine="720"/>
        <w:jc w:val="both"/>
        <w:rPr>
          <w:rFonts w:ascii="Arial" w:hAnsi="Arial" w:cs="Arial"/>
          <w:color w:val="6D6D6D"/>
          <w:sz w:val="21"/>
          <w:szCs w:val="21"/>
          <w:lang w:val="en-IN" w:eastAsia="en-IN"/>
        </w:rPr>
      </w:pPr>
    </w:p>
    <w:p w:rsidR="00AF7263" w:rsidRPr="00DE2C6C" w:rsidRDefault="00C8301D" w:rsidP="00C8301D">
      <w:pPr>
        <w:tabs>
          <w:tab w:val="left" w:pos="891"/>
        </w:tabs>
        <w:spacing w:before="60" w:after="60"/>
        <w:ind w:right="270"/>
        <w:jc w:val="both"/>
        <w:rPr>
          <w:rFonts w:ascii="Arial" w:hAnsi="Arial" w:cs="Arial"/>
          <w:color w:val="6D6D6D"/>
          <w:sz w:val="21"/>
          <w:szCs w:val="21"/>
          <w:lang w:val="en-IN" w:eastAsia="en-IN"/>
        </w:rPr>
        <w:sectPr w:rsidR="00AF7263" w:rsidRPr="00DE2C6C" w:rsidSect="00DE2C6C">
          <w:headerReference w:type="default" r:id="rId13"/>
          <w:footerReference w:type="even" r:id="rId14"/>
          <w:footerReference w:type="default" r:id="rId15"/>
          <w:headerReference w:type="first" r:id="rId16"/>
          <w:footerReference w:type="first" r:id="rId17"/>
          <w:pgSz w:w="12240" w:h="15840" w:code="1"/>
          <w:pgMar w:top="720" w:right="720" w:bottom="720" w:left="720" w:header="357" w:footer="805" w:gutter="357"/>
          <w:cols w:space="720"/>
          <w:titlePg/>
          <w:docGrid w:linePitch="360"/>
        </w:sectPr>
      </w:pPr>
      <w:r>
        <w:rPr>
          <w:rFonts w:ascii="Arial" w:hAnsi="Arial" w:cs="Arial"/>
          <w:color w:val="6D6D6D"/>
          <w:sz w:val="21"/>
          <w:szCs w:val="21"/>
          <w:lang w:val="en-IN" w:eastAsia="en-IN"/>
        </w:rPr>
        <w:tab/>
      </w:r>
    </w:p>
    <w:p w:rsidR="007615EF" w:rsidRPr="009A42FD" w:rsidRDefault="00F61658" w:rsidP="00CC014C">
      <w:pPr>
        <w:pStyle w:val="StyleHeading1Heading1-NewH1MainheadingPartDocumenth1Chap"/>
      </w:pPr>
      <w:bookmarkStart w:id="12" w:name="_Toc405477337"/>
      <w:r>
        <w:lastRenderedPageBreak/>
        <w:t>Deployment Steps with Build</w:t>
      </w:r>
      <w:bookmarkEnd w:id="12"/>
    </w:p>
    <w:p w:rsidR="00F44DDC" w:rsidRDefault="00F44DDC" w:rsidP="00F44DDC">
      <w:pPr>
        <w:rPr>
          <w:rFonts w:ascii="Calibri" w:hAnsi="Calibri" w:cs="Calibri"/>
          <w:noProof/>
          <w:lang w:val="en-IN" w:eastAsia="en-IN"/>
        </w:rPr>
      </w:pPr>
    </w:p>
    <w:p w:rsidR="00804CD4" w:rsidRDefault="00804CD4" w:rsidP="00804CD4">
      <w:pPr>
        <w:autoSpaceDE w:val="0"/>
        <w:autoSpaceDN w:val="0"/>
        <w:adjustRightInd w:val="0"/>
        <w:rPr>
          <w:rFonts w:ascii="Verdana" w:hAnsi="Verdana" w:cs="Verdana"/>
          <w:b/>
          <w:bCs/>
          <w:color w:val="548ED5"/>
          <w:lang w:val="en-IN" w:eastAsia="en-IN"/>
        </w:rPr>
      </w:pPr>
      <w:r>
        <w:rPr>
          <w:rFonts w:ascii="Verdana" w:hAnsi="Verdana" w:cs="Verdana"/>
          <w:b/>
          <w:bCs/>
          <w:color w:val="548ED5"/>
          <w:lang w:val="en-IN" w:eastAsia="en-IN"/>
        </w:rPr>
        <w:t>Step 1:-</w:t>
      </w:r>
    </w:p>
    <w:p w:rsidR="00804CD4" w:rsidRDefault="00804CD4" w:rsidP="00804CD4">
      <w:pPr>
        <w:rPr>
          <w:rFonts w:asciiTheme="minorHAnsi" w:hAnsiTheme="minorHAnsi" w:cs="Consolas"/>
          <w:color w:val="000000"/>
          <w:sz w:val="22"/>
          <w:szCs w:val="22"/>
          <w:lang w:val="en-IN" w:eastAsia="en-IN"/>
        </w:rPr>
      </w:pPr>
      <w:r w:rsidRPr="00804CD4">
        <w:rPr>
          <w:rFonts w:asciiTheme="minorHAnsi" w:hAnsiTheme="minorHAnsi" w:cs="Verdana"/>
          <w:color w:val="000000"/>
          <w:sz w:val="22"/>
          <w:szCs w:val="22"/>
          <w:lang w:val="en-IN" w:eastAsia="en-IN"/>
        </w:rPr>
        <w:t>Create</w:t>
      </w:r>
      <w:r>
        <w:rPr>
          <w:rFonts w:asciiTheme="minorHAnsi" w:hAnsiTheme="minorHAnsi" w:cs="Verdana"/>
          <w:color w:val="000000"/>
          <w:sz w:val="22"/>
          <w:szCs w:val="22"/>
          <w:lang w:val="en-IN" w:eastAsia="en-IN"/>
        </w:rPr>
        <w:t xml:space="preserve"> a</w:t>
      </w:r>
      <w:r w:rsidRPr="00804CD4">
        <w:rPr>
          <w:rFonts w:asciiTheme="minorHAnsi" w:hAnsiTheme="minorHAnsi" w:cs="Verdana"/>
          <w:color w:val="000000"/>
          <w:sz w:val="22"/>
          <w:szCs w:val="22"/>
          <w:lang w:val="en-IN" w:eastAsia="en-IN"/>
        </w:rPr>
        <w:t xml:space="preserve"> java class </w:t>
      </w:r>
      <w:r w:rsidR="00472EF1">
        <w:rPr>
          <w:rFonts w:asciiTheme="minorHAnsi" w:hAnsiTheme="minorHAnsi" w:cs="Verdana"/>
          <w:color w:val="000000"/>
          <w:sz w:val="22"/>
          <w:szCs w:val="22"/>
          <w:lang w:val="en-IN" w:eastAsia="en-IN"/>
        </w:rPr>
        <w:t>“</w:t>
      </w:r>
      <w:r w:rsidR="00A64AE9">
        <w:rPr>
          <w:rFonts w:asciiTheme="minorHAnsi" w:hAnsiTheme="minorHAnsi" w:cs="Consolas"/>
          <w:color w:val="000000"/>
          <w:sz w:val="22"/>
          <w:szCs w:val="22"/>
          <w:lang w:val="en-IN" w:eastAsia="en-IN"/>
        </w:rPr>
        <w:t>ITCProjectPicker</w:t>
      </w:r>
      <w:r w:rsidR="00472EF1">
        <w:rPr>
          <w:rFonts w:asciiTheme="minorHAnsi" w:hAnsiTheme="minorHAnsi" w:cs="Consolas"/>
          <w:color w:val="000000"/>
          <w:sz w:val="22"/>
          <w:szCs w:val="22"/>
          <w:lang w:val="en-IN" w:eastAsia="en-IN"/>
        </w:rPr>
        <w:t>”</w:t>
      </w:r>
      <w:r>
        <w:rPr>
          <w:rFonts w:asciiTheme="minorHAnsi" w:hAnsiTheme="minorHAnsi" w:cs="Consolas"/>
          <w:color w:val="000000"/>
          <w:sz w:val="22"/>
          <w:szCs w:val="22"/>
          <w:lang w:val="en-IN" w:eastAsia="en-IN"/>
        </w:rPr>
        <w:t xml:space="preserve"> which is a DataUtility.</w:t>
      </w:r>
    </w:p>
    <w:p w:rsidR="00E07FC3" w:rsidRDefault="00E07FC3" w:rsidP="00804CD4">
      <w:pPr>
        <w:rPr>
          <w:rFonts w:asciiTheme="minorHAnsi" w:hAnsiTheme="minorHAnsi" w:cs="Consolas"/>
          <w:color w:val="000000"/>
          <w:sz w:val="22"/>
          <w:szCs w:val="22"/>
          <w:lang w:val="en-IN" w:eastAsia="en-IN"/>
        </w:rPr>
      </w:pPr>
      <w:r>
        <w:rPr>
          <w:rFonts w:asciiTheme="minorHAnsi" w:hAnsiTheme="minorHAnsi" w:cs="Consolas"/>
          <w:color w:val="000000"/>
          <w:sz w:val="22"/>
          <w:szCs w:val="22"/>
          <w:lang w:val="en-IN" w:eastAsia="en-IN"/>
        </w:rPr>
        <w:t xml:space="preserve">                                    </w:t>
      </w:r>
      <w:r>
        <w:rPr>
          <w:rFonts w:asciiTheme="minorHAnsi" w:hAnsiTheme="minorHAnsi" w:cs="Consolas"/>
          <w:color w:val="000000"/>
          <w:sz w:val="22"/>
          <w:szCs w:val="22"/>
          <w:lang w:val="en-IN" w:eastAsia="en-IN"/>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8" o:title=""/>
          </v:shape>
          <o:OLEObject Type="Embed" ProgID="Package" ShapeID="_x0000_i1025" DrawAspect="Icon" ObjectID="_1549376002" r:id="rId19"/>
        </w:object>
      </w:r>
    </w:p>
    <w:p w:rsidR="001F05A4" w:rsidRPr="00F66909" w:rsidRDefault="001F05A4" w:rsidP="00804CD4">
      <w:pPr>
        <w:rPr>
          <w:rFonts w:asciiTheme="minorHAnsi" w:hAnsiTheme="minorHAnsi" w:cs="Verdana"/>
          <w:sz w:val="22"/>
          <w:szCs w:val="22"/>
          <w:lang w:val="en-IN" w:eastAsia="en-IN"/>
        </w:rPr>
      </w:pPr>
      <w:r>
        <w:rPr>
          <w:rFonts w:asciiTheme="minorHAnsi" w:hAnsiTheme="minorHAnsi" w:cs="Consolas"/>
          <w:color w:val="000000"/>
          <w:sz w:val="22"/>
          <w:szCs w:val="22"/>
          <w:lang w:val="en-IN" w:eastAsia="en-IN"/>
        </w:rPr>
        <w:t xml:space="preserve">And copy the compiled class file in </w:t>
      </w:r>
      <w:r w:rsidRPr="00804CD4">
        <w:rPr>
          <w:rFonts w:asciiTheme="minorHAnsi" w:hAnsiTheme="minorHAnsi" w:cs="Verdana"/>
          <w:sz w:val="22"/>
          <w:szCs w:val="22"/>
          <w:lang w:val="en-IN" w:eastAsia="en-IN"/>
        </w:rPr>
        <w:t>&lt;Windhcill_home&gt;\codebase\</w:t>
      </w:r>
      <w:r>
        <w:rPr>
          <w:rFonts w:asciiTheme="minorHAnsi" w:hAnsiTheme="minorHAnsi" w:cs="Verdana"/>
          <w:sz w:val="22"/>
          <w:szCs w:val="22"/>
          <w:lang w:val="en-IN" w:eastAsia="en-IN"/>
        </w:rPr>
        <w:t>com\practice\DataUtility or any other location as per user preference.</w:t>
      </w:r>
    </w:p>
    <w:p w:rsidR="001F05A4" w:rsidRDefault="001F05A4" w:rsidP="00804CD4">
      <w:pPr>
        <w:rPr>
          <w:rFonts w:asciiTheme="minorHAnsi" w:hAnsiTheme="minorHAnsi" w:cs="Consolas"/>
          <w:color w:val="000000"/>
          <w:sz w:val="22"/>
          <w:szCs w:val="22"/>
          <w:lang w:val="en-IN" w:eastAsia="en-IN"/>
        </w:rPr>
      </w:pPr>
    </w:p>
    <w:p w:rsidR="00804CD4" w:rsidRDefault="00804CD4" w:rsidP="00804CD4">
      <w:pPr>
        <w:rPr>
          <w:rFonts w:ascii="Verdana" w:hAnsi="Verdana" w:cs="Verdana"/>
          <w:b/>
          <w:bCs/>
          <w:color w:val="548ED5"/>
          <w:lang w:val="en-IN" w:eastAsia="en-IN"/>
        </w:rPr>
      </w:pPr>
      <w:r>
        <w:rPr>
          <w:rFonts w:ascii="Verdana" w:hAnsi="Verdana" w:cs="Verdana"/>
          <w:b/>
          <w:bCs/>
          <w:color w:val="548ED5"/>
          <w:lang w:val="en-IN" w:eastAsia="en-IN"/>
        </w:rPr>
        <w:t>Step 2:-</w:t>
      </w:r>
    </w:p>
    <w:p w:rsidR="00804CD4" w:rsidRDefault="00804CD4" w:rsidP="00804CD4">
      <w:pPr>
        <w:autoSpaceDE w:val="0"/>
        <w:autoSpaceDN w:val="0"/>
        <w:adjustRightInd w:val="0"/>
        <w:rPr>
          <w:rFonts w:asciiTheme="minorHAnsi" w:hAnsiTheme="minorHAnsi" w:cs="Verdana"/>
          <w:color w:val="000000"/>
          <w:sz w:val="22"/>
          <w:szCs w:val="22"/>
          <w:lang w:val="en-IN" w:eastAsia="en-IN"/>
        </w:rPr>
      </w:pPr>
      <w:r w:rsidRPr="00804CD4">
        <w:rPr>
          <w:rFonts w:asciiTheme="minorHAnsi" w:hAnsiTheme="minorHAnsi" w:cs="Verdana"/>
          <w:bCs/>
          <w:sz w:val="22"/>
          <w:szCs w:val="22"/>
          <w:lang w:val="en-IN" w:eastAsia="en-IN"/>
        </w:rPr>
        <w:t>Define the search criteria in the file</w:t>
      </w:r>
      <w:r>
        <w:rPr>
          <w:rFonts w:asciiTheme="minorHAnsi" w:hAnsiTheme="minorHAnsi" w:cs="Verdana"/>
          <w:bCs/>
          <w:sz w:val="22"/>
          <w:szCs w:val="22"/>
          <w:lang w:val="en-IN" w:eastAsia="en-IN"/>
        </w:rPr>
        <w:t xml:space="preserve"> </w:t>
      </w:r>
      <w:r w:rsidRPr="00804CD4">
        <w:rPr>
          <w:rFonts w:asciiTheme="minorHAnsi" w:hAnsiTheme="minorHAnsi" w:cs="Verdana"/>
          <w:sz w:val="22"/>
          <w:szCs w:val="22"/>
          <w:lang w:val="en-IN" w:eastAsia="en-IN"/>
        </w:rPr>
        <w:t>&lt;Windhcill_home&gt;\codebase\pickerAttributes.xml and add your own search criteria with the same</w:t>
      </w:r>
      <w:r>
        <w:rPr>
          <w:rFonts w:asciiTheme="minorHAnsi" w:hAnsiTheme="minorHAnsi" w:cs="Verdana"/>
          <w:sz w:val="22"/>
          <w:szCs w:val="22"/>
          <w:lang w:val="en-IN" w:eastAsia="en-IN"/>
        </w:rPr>
        <w:t xml:space="preserve"> </w:t>
      </w:r>
      <w:r w:rsidRPr="00804CD4">
        <w:rPr>
          <w:rFonts w:asciiTheme="minorHAnsi" w:hAnsiTheme="minorHAnsi" w:cs="Verdana"/>
          <w:sz w:val="22"/>
          <w:szCs w:val="22"/>
          <w:lang w:val="en-IN" w:eastAsia="en-IN"/>
        </w:rPr>
        <w:t xml:space="preserve">componentID mentioned in the dataUtility. </w:t>
      </w:r>
      <w:r w:rsidRPr="00804CD4">
        <w:rPr>
          <w:rFonts w:asciiTheme="minorHAnsi" w:hAnsiTheme="minorHAnsi" w:cs="Verdana"/>
          <w:color w:val="000000"/>
          <w:sz w:val="22"/>
          <w:szCs w:val="22"/>
          <w:lang w:val="en-IN" w:eastAsia="en-IN"/>
        </w:rPr>
        <w:t xml:space="preserve">(In this example it is </w:t>
      </w:r>
      <w:r w:rsidRPr="004D1802">
        <w:rPr>
          <w:rFonts w:asciiTheme="minorHAnsi" w:hAnsiTheme="minorHAnsi" w:cs="Verdana"/>
          <w:bCs/>
          <w:sz w:val="22"/>
          <w:szCs w:val="22"/>
          <w:lang w:val="en-IN" w:eastAsia="en-IN"/>
        </w:rPr>
        <w:t>“</w:t>
      </w:r>
      <w:r w:rsidR="00A64AE9">
        <w:rPr>
          <w:rFonts w:asciiTheme="minorHAnsi" w:hAnsiTheme="minorHAnsi" w:cs="Verdana"/>
          <w:bCs/>
          <w:sz w:val="22"/>
          <w:szCs w:val="22"/>
          <w:lang w:val="en-IN" w:eastAsia="en-IN"/>
        </w:rPr>
        <w:t>ItcPicker</w:t>
      </w:r>
      <w:r w:rsidRPr="004D1802">
        <w:rPr>
          <w:rFonts w:asciiTheme="minorHAnsi" w:hAnsiTheme="minorHAnsi" w:cs="Verdana"/>
          <w:bCs/>
          <w:sz w:val="22"/>
          <w:szCs w:val="22"/>
          <w:lang w:val="en-IN" w:eastAsia="en-IN"/>
        </w:rPr>
        <w:t>”</w:t>
      </w:r>
      <w:r w:rsidRPr="004D1802">
        <w:rPr>
          <w:rFonts w:asciiTheme="minorHAnsi" w:hAnsiTheme="minorHAnsi" w:cs="Verdana"/>
          <w:color w:val="000000"/>
          <w:sz w:val="22"/>
          <w:szCs w:val="22"/>
          <w:lang w:val="en-IN" w:eastAsia="en-IN"/>
        </w:rPr>
        <w:t>)</w:t>
      </w:r>
    </w:p>
    <w:p w:rsidR="00C82F31" w:rsidRDefault="00C82F31" w:rsidP="00804CD4">
      <w:pPr>
        <w:autoSpaceDE w:val="0"/>
        <w:autoSpaceDN w:val="0"/>
        <w:adjustRightInd w:val="0"/>
        <w:rPr>
          <w:rFonts w:asciiTheme="minorHAnsi" w:hAnsiTheme="minorHAnsi" w:cs="Verdana"/>
          <w:color w:val="000000"/>
          <w:sz w:val="22"/>
          <w:szCs w:val="22"/>
          <w:lang w:val="en-IN" w:eastAsia="en-IN"/>
        </w:rPr>
      </w:pPr>
    </w:p>
    <w:p w:rsidR="00C82F31" w:rsidRPr="00C82F31" w:rsidRDefault="00A64AE9"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Pr>
          <w:rFonts w:asciiTheme="minorHAnsi" w:hAnsiTheme="minorHAnsi" w:cs="Verdana"/>
          <w:color w:val="000000"/>
          <w:sz w:val="22"/>
          <w:szCs w:val="22"/>
          <w:lang w:val="en-IN" w:eastAsia="en-IN"/>
        </w:rPr>
        <w:t>&lt;ComponentID id="ItcPicker</w:t>
      </w:r>
      <w:r w:rsidR="00C82F31" w:rsidRPr="00C82F31">
        <w:rPr>
          <w:rFonts w:asciiTheme="minorHAnsi" w:hAnsiTheme="minorHAnsi" w:cs="Verdana"/>
          <w:color w:val="000000"/>
          <w:sz w:val="22"/>
          <w:szCs w:val="22"/>
          <w:lang w:val="en-IN" w:eastAsia="en-IN"/>
        </w:rPr>
        <w:t>"&gt;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&lt;ObjectType id="wt.projmgmt.admin.Project2"&gt;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&lt;SearchCriteriaAttributes&gt;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&lt;Attributes&gt;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&lt;Name&gt;number&lt;/Name&gt;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&lt;DisplayName&gt;NUMBER_LABEL&lt;/DisplayName&gt;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&lt;IsSearchable&gt;true&lt;/IsSearchable&gt;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&lt;/Attributes&gt;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&lt;Attributes&gt;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&lt;Name&gt;name&lt;/Name&gt;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&lt;DisplayName&gt;NAME_LABEL&lt;/DisplayName&gt;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&lt;IsSearchable&gt;true&lt;/IsSearchable&gt;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&lt;/Attributes&gt;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&lt;/SearchCriteriaAttributes&gt;</w:t>
      </w:r>
    </w:p>
    <w:p w:rsidR="00C82F31" w:rsidRP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&lt;/ObjectType&gt;</w:t>
      </w:r>
    </w:p>
    <w:p w:rsidR="00C82F31" w:rsidRDefault="00C82F31" w:rsidP="00C82F3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color w:val="000000"/>
          <w:sz w:val="22"/>
          <w:szCs w:val="22"/>
          <w:lang w:val="en-IN" w:eastAsia="en-IN"/>
        </w:rPr>
      </w:pPr>
      <w:r w:rsidRPr="00C82F31">
        <w:rPr>
          <w:rFonts w:asciiTheme="minorHAnsi" w:hAnsiTheme="minorHAnsi" w:cs="Verdana"/>
          <w:color w:val="000000"/>
          <w:sz w:val="22"/>
          <w:szCs w:val="22"/>
          <w:lang w:val="en-IN" w:eastAsia="en-IN"/>
        </w:rPr>
        <w:t>&lt;/ComponentID&gt;</w:t>
      </w:r>
    </w:p>
    <w:p w:rsidR="00C82F31" w:rsidRDefault="00C82F31" w:rsidP="00804CD4">
      <w:pPr>
        <w:autoSpaceDE w:val="0"/>
        <w:autoSpaceDN w:val="0"/>
        <w:adjustRightInd w:val="0"/>
        <w:rPr>
          <w:rFonts w:ascii="Verdana" w:hAnsi="Verdana" w:cs="Verdana"/>
          <w:b/>
          <w:bCs/>
          <w:color w:val="548ED5"/>
          <w:lang w:val="en-IN" w:eastAsia="en-IN"/>
        </w:rPr>
      </w:pPr>
    </w:p>
    <w:p w:rsidR="004D1802" w:rsidRDefault="004D1802" w:rsidP="00804CD4">
      <w:pPr>
        <w:autoSpaceDE w:val="0"/>
        <w:autoSpaceDN w:val="0"/>
        <w:adjustRightInd w:val="0"/>
        <w:rPr>
          <w:rFonts w:ascii="Verdana" w:hAnsi="Verdana" w:cs="Verdana"/>
          <w:b/>
          <w:bCs/>
          <w:color w:val="548ED5"/>
          <w:lang w:val="en-IN" w:eastAsia="en-IN"/>
        </w:rPr>
      </w:pPr>
      <w:r>
        <w:rPr>
          <w:rFonts w:ascii="Verdana" w:hAnsi="Verdana" w:cs="Verdana"/>
          <w:b/>
          <w:bCs/>
          <w:color w:val="548ED5"/>
          <w:lang w:val="en-IN" w:eastAsia="en-IN"/>
        </w:rPr>
        <w:t>Step 3:-</w:t>
      </w:r>
    </w:p>
    <w:p w:rsidR="00C82F31" w:rsidRDefault="007471D8" w:rsidP="00C82F31">
      <w:pPr>
        <w:autoSpaceDE w:val="0"/>
        <w:autoSpaceDN w:val="0"/>
        <w:adjustRightInd w:val="0"/>
        <w:rPr>
          <w:rFonts w:asciiTheme="minorHAnsi" w:hAnsiTheme="minorHAnsi" w:cs="Verdana"/>
          <w:bCs/>
          <w:sz w:val="22"/>
          <w:szCs w:val="22"/>
          <w:lang w:val="en-IN" w:eastAsia="en-IN"/>
        </w:rPr>
      </w:pPr>
      <w:r w:rsidRPr="007471D8">
        <w:rPr>
          <w:rFonts w:asciiTheme="minorHAnsi" w:hAnsiTheme="minorHAnsi" w:cs="Verdana"/>
          <w:sz w:val="22"/>
          <w:szCs w:val="22"/>
        </w:rPr>
        <w:t>Define the picker callb</w:t>
      </w:r>
      <w:r>
        <w:rPr>
          <w:rFonts w:asciiTheme="minorHAnsi" w:hAnsiTheme="minorHAnsi" w:cs="Verdana"/>
          <w:sz w:val="22"/>
          <w:szCs w:val="22"/>
        </w:rPr>
        <w:t>ack function in create</w:t>
      </w:r>
      <w:r w:rsidRPr="007471D8">
        <w:rPr>
          <w:rFonts w:asciiTheme="minorHAnsi" w:hAnsiTheme="minorHAnsi" w:cs="Verdana"/>
          <w:sz w:val="22"/>
          <w:szCs w:val="22"/>
        </w:rPr>
        <w:t>.jspf or define it in</w:t>
      </w:r>
      <w:r>
        <w:rPr>
          <w:rFonts w:asciiTheme="minorHAnsi" w:hAnsiTheme="minorHAnsi" w:cs="Verdana"/>
          <w:sz w:val="22"/>
          <w:szCs w:val="22"/>
        </w:rPr>
        <w:t xml:space="preserve"> a</w:t>
      </w:r>
      <w:r w:rsidRPr="007471D8">
        <w:rPr>
          <w:rFonts w:asciiTheme="minorHAnsi" w:hAnsiTheme="minorHAnsi" w:cs="Verdana"/>
          <w:sz w:val="22"/>
          <w:szCs w:val="22"/>
        </w:rPr>
        <w:t xml:space="preserve"> separate jsp and include the tag</w:t>
      </w:r>
      <w:r>
        <w:rPr>
          <w:rFonts w:asciiTheme="minorHAnsi" w:hAnsiTheme="minorHAnsi" w:cs="Verdana"/>
          <w:sz w:val="22"/>
          <w:szCs w:val="22"/>
        </w:rPr>
        <w:t xml:space="preserve"> for this jsp in create</w:t>
      </w:r>
      <w:r w:rsidRPr="007471D8">
        <w:rPr>
          <w:rFonts w:asciiTheme="minorHAnsi" w:hAnsiTheme="minorHAnsi" w:cs="Verdana"/>
          <w:sz w:val="22"/>
          <w:szCs w:val="22"/>
        </w:rPr>
        <w:t>.jspf.</w:t>
      </w:r>
      <w:r>
        <w:rPr>
          <w:rFonts w:asciiTheme="minorHAnsi" w:hAnsiTheme="minorHAnsi" w:cs="Verdana"/>
          <w:sz w:val="22"/>
          <w:szCs w:val="22"/>
        </w:rPr>
        <w:t xml:space="preserve"> The location for create.jspf is </w:t>
      </w:r>
      <w:r w:rsidRPr="00804CD4">
        <w:rPr>
          <w:rFonts w:asciiTheme="minorHAnsi" w:hAnsiTheme="minorHAnsi" w:cs="Verdana"/>
          <w:sz w:val="22"/>
          <w:szCs w:val="22"/>
          <w:lang w:val="en-IN" w:eastAsia="en-IN"/>
        </w:rPr>
        <w:t>&lt;Windhcill_home&gt;\codebase\</w:t>
      </w:r>
      <w:r>
        <w:rPr>
          <w:rFonts w:asciiTheme="minorHAnsi" w:hAnsiTheme="minorHAnsi" w:cs="Verdana"/>
          <w:sz w:val="22"/>
          <w:szCs w:val="22"/>
          <w:lang w:val="en-IN" w:eastAsia="en-IN"/>
        </w:rPr>
        <w:t>netmarkets\jsp\document\create.jspf</w:t>
      </w:r>
      <w:r w:rsidR="00692F9B">
        <w:rPr>
          <w:rFonts w:asciiTheme="minorHAnsi" w:hAnsiTheme="minorHAnsi" w:cs="Verdana"/>
          <w:sz w:val="22"/>
          <w:szCs w:val="22"/>
          <w:lang w:val="en-IN" w:eastAsia="en-IN"/>
        </w:rPr>
        <w:t xml:space="preserve">. The call back function name should be same in jsp as well as java class. </w:t>
      </w:r>
      <w:r w:rsidR="00692F9B" w:rsidRPr="00804CD4">
        <w:rPr>
          <w:rFonts w:asciiTheme="minorHAnsi" w:hAnsiTheme="minorHAnsi" w:cs="Verdana"/>
          <w:color w:val="000000"/>
          <w:sz w:val="22"/>
          <w:szCs w:val="22"/>
          <w:lang w:val="en-IN" w:eastAsia="en-IN"/>
        </w:rPr>
        <w:t xml:space="preserve">(In this example it is </w:t>
      </w:r>
      <w:r w:rsidR="00692F9B">
        <w:rPr>
          <w:rFonts w:asciiTheme="minorHAnsi" w:hAnsiTheme="minorHAnsi" w:cs="Verdana"/>
          <w:bCs/>
          <w:sz w:val="22"/>
          <w:szCs w:val="22"/>
          <w:lang w:val="en-IN" w:eastAsia="en-IN"/>
        </w:rPr>
        <w:t>“ProjectnumberCallBack”)</w:t>
      </w:r>
    </w:p>
    <w:p w:rsidR="00C82F31" w:rsidRPr="00C82F31" w:rsidRDefault="00C82F31" w:rsidP="00C82F31">
      <w:pPr>
        <w:autoSpaceDE w:val="0"/>
        <w:autoSpaceDN w:val="0"/>
        <w:adjustRightInd w:val="0"/>
        <w:rPr>
          <w:rFonts w:asciiTheme="minorHAnsi" w:hAnsiTheme="minorHAnsi" w:cs="Verdana"/>
          <w:bCs/>
          <w:sz w:val="22"/>
          <w:szCs w:val="22"/>
          <w:lang w:val="en-IN" w:eastAsia="en-IN"/>
        </w:rPr>
      </w:pP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&lt;script Language="JavaScript"&gt;</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function ProjectnumberCallBack(objects, pickerID, attr, displayFieldId ) {</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var updateHiddenField = document.getElementsByName(pickerID)[0];</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var updateDisplayField = document.getElementsByName(displayFieldId)[0];</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var myJSONObjects = objects.pickedObject;</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for (var i = 0; i &lt; myJSONObjects.length; i++) {</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var oid = myJSONObjects[i].number;</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var displayAttr = eval("myJSONObjects[i].</w:t>
      </w:r>
      <w:r w:rsidRPr="00AF1236">
        <w:rPr>
          <w:rFonts w:asciiTheme="minorHAnsi" w:hAnsiTheme="minorHAnsi" w:cs="Verdana"/>
          <w:sz w:val="22"/>
          <w:szCs w:val="22"/>
        </w:rPr>
        <w:t>number</w:t>
      </w:r>
      <w:r w:rsidRPr="00C82F31">
        <w:rPr>
          <w:rFonts w:asciiTheme="minorHAnsi" w:hAnsiTheme="minorHAnsi" w:cs="Verdana"/>
          <w:sz w:val="22"/>
          <w:szCs w:val="22"/>
        </w:rPr>
        <w:t>");</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updateHiddenField.value = oid;</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updateDisplayField.value = displayAttr;</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 xml:space="preserve">                                }</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lastRenderedPageBreak/>
        <w:t xml:space="preserve">                }</w:t>
      </w:r>
    </w:p>
    <w:p w:rsidR="00C82F31" w:rsidRPr="00C82F31" w:rsidRDefault="00C82F31" w:rsidP="00C82F31">
      <w:pPr>
        <w:pStyle w:val="ListParagraph"/>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Verdana"/>
          <w:sz w:val="22"/>
          <w:szCs w:val="22"/>
        </w:rPr>
      </w:pPr>
      <w:r w:rsidRPr="00C82F31">
        <w:rPr>
          <w:rFonts w:asciiTheme="minorHAnsi" w:hAnsiTheme="minorHAnsi" w:cs="Verdana"/>
          <w:sz w:val="22"/>
          <w:szCs w:val="22"/>
        </w:rPr>
        <w:t>&lt;/script&gt;</w:t>
      </w:r>
    </w:p>
    <w:p w:rsidR="00C82F31" w:rsidRDefault="00C82F31" w:rsidP="00804CD4">
      <w:pPr>
        <w:autoSpaceDE w:val="0"/>
        <w:autoSpaceDN w:val="0"/>
        <w:adjustRightInd w:val="0"/>
        <w:rPr>
          <w:rFonts w:asciiTheme="minorHAnsi" w:hAnsiTheme="minorHAnsi" w:cs="Verdana"/>
          <w:sz w:val="22"/>
          <w:szCs w:val="22"/>
        </w:rPr>
      </w:pPr>
    </w:p>
    <w:p w:rsidR="00C82F31" w:rsidRDefault="00C82F31" w:rsidP="00692F9B">
      <w:pPr>
        <w:autoSpaceDE w:val="0"/>
        <w:autoSpaceDN w:val="0"/>
        <w:adjustRightInd w:val="0"/>
        <w:rPr>
          <w:rFonts w:ascii="Verdana" w:hAnsi="Verdana" w:cs="Verdana"/>
          <w:b/>
          <w:bCs/>
          <w:color w:val="548ED5"/>
          <w:lang w:val="en-IN" w:eastAsia="en-IN"/>
        </w:rPr>
      </w:pPr>
    </w:p>
    <w:p w:rsidR="00C82F31" w:rsidRDefault="00C82F31" w:rsidP="00692F9B">
      <w:pPr>
        <w:autoSpaceDE w:val="0"/>
        <w:autoSpaceDN w:val="0"/>
        <w:adjustRightInd w:val="0"/>
        <w:rPr>
          <w:rFonts w:ascii="Verdana" w:hAnsi="Verdana" w:cs="Verdana"/>
          <w:b/>
          <w:bCs/>
          <w:color w:val="548ED5"/>
          <w:lang w:val="en-IN" w:eastAsia="en-IN"/>
        </w:rPr>
      </w:pPr>
    </w:p>
    <w:p w:rsidR="00C82F31" w:rsidRDefault="00C82F31" w:rsidP="00692F9B">
      <w:pPr>
        <w:autoSpaceDE w:val="0"/>
        <w:autoSpaceDN w:val="0"/>
        <w:adjustRightInd w:val="0"/>
        <w:rPr>
          <w:rFonts w:ascii="Verdana" w:hAnsi="Verdana" w:cs="Verdana"/>
          <w:b/>
          <w:bCs/>
          <w:color w:val="548ED5"/>
          <w:lang w:val="en-IN" w:eastAsia="en-IN"/>
        </w:rPr>
      </w:pPr>
    </w:p>
    <w:p w:rsidR="00692F9B" w:rsidRDefault="00692F9B" w:rsidP="00692F9B">
      <w:pPr>
        <w:autoSpaceDE w:val="0"/>
        <w:autoSpaceDN w:val="0"/>
        <w:adjustRightInd w:val="0"/>
        <w:rPr>
          <w:rFonts w:ascii="Verdana" w:hAnsi="Verdana" w:cs="Verdana"/>
          <w:b/>
          <w:bCs/>
          <w:color w:val="548ED5"/>
          <w:lang w:val="en-IN" w:eastAsia="en-IN"/>
        </w:rPr>
      </w:pPr>
      <w:r>
        <w:rPr>
          <w:rFonts w:ascii="Verdana" w:hAnsi="Verdana" w:cs="Verdana"/>
          <w:b/>
          <w:bCs/>
          <w:color w:val="548ED5"/>
          <w:lang w:val="en-IN" w:eastAsia="en-IN"/>
        </w:rPr>
        <w:t>Step 4:-</w:t>
      </w:r>
    </w:p>
    <w:p w:rsidR="00692F9B" w:rsidRDefault="00692F9B" w:rsidP="00692F9B">
      <w:pPr>
        <w:tabs>
          <w:tab w:val="left" w:pos="533"/>
        </w:tabs>
        <w:spacing w:after="160" w:line="259" w:lineRule="auto"/>
        <w:rPr>
          <w:rFonts w:asciiTheme="minorHAnsi" w:hAnsiTheme="minorHAnsi" w:cs="Verdana"/>
          <w:bCs/>
          <w:sz w:val="22"/>
          <w:szCs w:val="22"/>
          <w:lang w:val="en-IN" w:eastAsia="en-IN"/>
        </w:rPr>
      </w:pPr>
      <w:r w:rsidRPr="00692F9B">
        <w:rPr>
          <w:rFonts w:asciiTheme="minorHAnsi" w:hAnsiTheme="minorHAnsi"/>
          <w:sz w:val="22"/>
          <w:szCs w:val="22"/>
        </w:rPr>
        <w:t>Register the entry of data utility</w:t>
      </w:r>
      <w:r>
        <w:rPr>
          <w:rFonts w:asciiTheme="minorHAnsi" w:hAnsiTheme="minorHAnsi"/>
          <w:sz w:val="22"/>
          <w:szCs w:val="22"/>
        </w:rPr>
        <w:t xml:space="preserve"> class</w:t>
      </w:r>
      <w:r w:rsidRPr="00692F9B">
        <w:rPr>
          <w:rFonts w:asciiTheme="minorHAnsi" w:hAnsiTheme="minorHAnsi"/>
          <w:sz w:val="22"/>
          <w:szCs w:val="22"/>
        </w:rPr>
        <w:t xml:space="preserve"> in services.properties.xconf and run xconfmanager </w:t>
      </w:r>
      <w:r>
        <w:rPr>
          <w:rFonts w:asciiTheme="minorHAnsi" w:hAnsiTheme="minorHAnsi"/>
          <w:sz w:val="22"/>
          <w:szCs w:val="22"/>
        </w:rPr>
        <w:t>–</w:t>
      </w:r>
      <w:r w:rsidRPr="00692F9B">
        <w:rPr>
          <w:rFonts w:asciiTheme="minorHAnsi" w:hAnsiTheme="minorHAnsi"/>
          <w:sz w:val="22"/>
          <w:szCs w:val="22"/>
        </w:rPr>
        <w:t>p</w:t>
      </w:r>
      <w:r>
        <w:rPr>
          <w:rFonts w:asciiTheme="minorHAnsi" w:hAnsiTheme="minorHAnsi"/>
          <w:sz w:val="22"/>
          <w:szCs w:val="22"/>
        </w:rPr>
        <w:t>. The selector value should be unique</w:t>
      </w:r>
      <w:r w:rsidR="00C82F31">
        <w:rPr>
          <w:rFonts w:asciiTheme="minorHAnsi" w:hAnsiTheme="minorHAnsi"/>
          <w:sz w:val="22"/>
          <w:szCs w:val="22"/>
        </w:rPr>
        <w:t xml:space="preserve">. </w:t>
      </w:r>
      <w:r w:rsidR="00C82F31" w:rsidRPr="00804CD4">
        <w:rPr>
          <w:rFonts w:asciiTheme="minorHAnsi" w:hAnsiTheme="minorHAnsi" w:cs="Verdana"/>
          <w:color w:val="000000"/>
          <w:sz w:val="22"/>
          <w:szCs w:val="22"/>
          <w:lang w:val="en-IN" w:eastAsia="en-IN"/>
        </w:rPr>
        <w:t xml:space="preserve">(In this example it is </w:t>
      </w:r>
      <w:r w:rsidR="00C82F31">
        <w:rPr>
          <w:rFonts w:asciiTheme="minorHAnsi" w:hAnsiTheme="minorHAnsi" w:cs="Verdana"/>
          <w:bCs/>
          <w:sz w:val="22"/>
          <w:szCs w:val="22"/>
          <w:lang w:val="en-IN" w:eastAsia="en-IN"/>
        </w:rPr>
        <w:t>“</w:t>
      </w:r>
      <w:r w:rsidR="00C82F31" w:rsidRPr="00C82F31">
        <w:rPr>
          <w:rFonts w:asciiTheme="minorHAnsi" w:hAnsiTheme="minorHAnsi"/>
          <w:sz w:val="22"/>
          <w:szCs w:val="22"/>
        </w:rPr>
        <w:t>test1</w:t>
      </w:r>
      <w:r w:rsidR="00C82F31">
        <w:rPr>
          <w:rFonts w:asciiTheme="minorHAnsi" w:hAnsiTheme="minorHAnsi" w:cs="Verdana"/>
          <w:bCs/>
          <w:sz w:val="22"/>
          <w:szCs w:val="22"/>
          <w:lang w:val="en-IN" w:eastAsia="en-IN"/>
        </w:rPr>
        <w:t>”)</w:t>
      </w:r>
    </w:p>
    <w:p w:rsidR="00C82F31" w:rsidRPr="00C82F31" w:rsidRDefault="00C82F31" w:rsidP="00C82F31">
      <w:pPr>
        <w:pBdr>
          <w:top w:val="single" w:sz="4" w:space="1" w:color="auto"/>
          <w:left w:val="single" w:sz="4" w:space="4" w:color="auto"/>
          <w:bottom w:val="single" w:sz="4" w:space="1" w:color="auto"/>
          <w:right w:val="single" w:sz="4" w:space="4" w:color="auto"/>
        </w:pBdr>
        <w:tabs>
          <w:tab w:val="left" w:pos="533"/>
        </w:tabs>
        <w:spacing w:after="160" w:line="259" w:lineRule="auto"/>
        <w:rPr>
          <w:rFonts w:asciiTheme="minorHAnsi" w:hAnsiTheme="minorHAnsi"/>
          <w:sz w:val="22"/>
          <w:szCs w:val="22"/>
        </w:rPr>
      </w:pPr>
      <w:r w:rsidRPr="00C82F31">
        <w:rPr>
          <w:rFonts w:asciiTheme="minorHAnsi" w:hAnsiTheme="minorHAnsi"/>
          <w:sz w:val="22"/>
          <w:szCs w:val="22"/>
        </w:rPr>
        <w:t>&lt;Service context="default" name="com.ptc.core.components.descriptor.DataUtility"&gt;</w:t>
      </w:r>
    </w:p>
    <w:p w:rsidR="00C82F31" w:rsidRPr="00C82F31" w:rsidRDefault="00C82F31" w:rsidP="00C82F31">
      <w:pPr>
        <w:pBdr>
          <w:top w:val="single" w:sz="4" w:space="1" w:color="auto"/>
          <w:left w:val="single" w:sz="4" w:space="4" w:color="auto"/>
          <w:bottom w:val="single" w:sz="4" w:space="1" w:color="auto"/>
          <w:right w:val="single" w:sz="4" w:space="4" w:color="auto"/>
        </w:pBdr>
        <w:tabs>
          <w:tab w:val="left" w:pos="533"/>
        </w:tabs>
        <w:spacing w:after="160" w:line="259" w:lineRule="auto"/>
        <w:rPr>
          <w:rFonts w:asciiTheme="minorHAnsi" w:hAnsiTheme="minorHAnsi"/>
          <w:sz w:val="22"/>
          <w:szCs w:val="22"/>
        </w:rPr>
      </w:pPr>
      <w:r w:rsidRPr="00C82F31">
        <w:rPr>
          <w:rFonts w:asciiTheme="minorHAnsi" w:hAnsiTheme="minorHAnsi"/>
          <w:sz w:val="22"/>
          <w:szCs w:val="22"/>
        </w:rPr>
        <w:t xml:space="preserve">     &lt;Option serviceClass="com.practice.DataUtility.</w:t>
      </w:r>
      <w:r w:rsidR="00A64AE9" w:rsidRPr="00A64AE9">
        <w:rPr>
          <w:rFonts w:asciiTheme="minorHAnsi" w:hAnsiTheme="minorHAnsi" w:cs="Consolas"/>
          <w:color w:val="000000"/>
          <w:sz w:val="22"/>
          <w:szCs w:val="22"/>
          <w:lang w:val="en-IN" w:eastAsia="en-IN"/>
        </w:rPr>
        <w:t xml:space="preserve"> </w:t>
      </w:r>
      <w:r w:rsidR="00A64AE9">
        <w:rPr>
          <w:rFonts w:asciiTheme="minorHAnsi" w:hAnsiTheme="minorHAnsi" w:cs="Consolas"/>
          <w:color w:val="000000"/>
          <w:sz w:val="22"/>
          <w:szCs w:val="22"/>
          <w:lang w:val="en-IN" w:eastAsia="en-IN"/>
        </w:rPr>
        <w:t>ITCProjectPicker</w:t>
      </w:r>
      <w:r w:rsidRPr="00C82F31">
        <w:rPr>
          <w:rFonts w:asciiTheme="minorHAnsi" w:hAnsiTheme="minorHAnsi"/>
          <w:sz w:val="22"/>
          <w:szCs w:val="22"/>
        </w:rPr>
        <w:t>"</w:t>
      </w:r>
    </w:p>
    <w:p w:rsidR="00C82F31" w:rsidRPr="00C82F31" w:rsidRDefault="00C82F31" w:rsidP="00C82F31">
      <w:pPr>
        <w:pBdr>
          <w:top w:val="single" w:sz="4" w:space="1" w:color="auto"/>
          <w:left w:val="single" w:sz="4" w:space="4" w:color="auto"/>
          <w:bottom w:val="single" w:sz="4" w:space="1" w:color="auto"/>
          <w:right w:val="single" w:sz="4" w:space="4" w:color="auto"/>
        </w:pBdr>
        <w:tabs>
          <w:tab w:val="left" w:pos="533"/>
        </w:tabs>
        <w:spacing w:after="160" w:line="259" w:lineRule="auto"/>
        <w:rPr>
          <w:rFonts w:asciiTheme="minorHAnsi" w:hAnsiTheme="minorHAnsi"/>
          <w:sz w:val="22"/>
          <w:szCs w:val="22"/>
        </w:rPr>
      </w:pPr>
      <w:r w:rsidRPr="00C82F31">
        <w:rPr>
          <w:rFonts w:asciiTheme="minorHAnsi" w:hAnsiTheme="minorHAnsi"/>
          <w:sz w:val="22"/>
          <w:szCs w:val="22"/>
        </w:rPr>
        <w:t xml:space="preserve">     selector="test1"</w:t>
      </w:r>
    </w:p>
    <w:p w:rsidR="00C82F31" w:rsidRPr="00C82F31" w:rsidRDefault="00C82F31" w:rsidP="00C82F31">
      <w:pPr>
        <w:pBdr>
          <w:top w:val="single" w:sz="4" w:space="1" w:color="auto"/>
          <w:left w:val="single" w:sz="4" w:space="4" w:color="auto"/>
          <w:bottom w:val="single" w:sz="4" w:space="1" w:color="auto"/>
          <w:right w:val="single" w:sz="4" w:space="4" w:color="auto"/>
        </w:pBdr>
        <w:tabs>
          <w:tab w:val="left" w:pos="533"/>
        </w:tabs>
        <w:spacing w:after="160" w:line="259" w:lineRule="auto"/>
        <w:rPr>
          <w:rFonts w:asciiTheme="minorHAnsi" w:hAnsiTheme="minorHAnsi"/>
          <w:sz w:val="22"/>
          <w:szCs w:val="22"/>
        </w:rPr>
      </w:pPr>
      <w:r w:rsidRPr="00C82F31">
        <w:rPr>
          <w:rFonts w:asciiTheme="minorHAnsi" w:hAnsiTheme="minorHAnsi"/>
          <w:sz w:val="22"/>
          <w:szCs w:val="22"/>
        </w:rPr>
        <w:t xml:space="preserve">     requestor="java.lang.Object"</w:t>
      </w:r>
    </w:p>
    <w:p w:rsidR="00C82F31" w:rsidRPr="00C82F31" w:rsidRDefault="00C82F31" w:rsidP="00C82F31">
      <w:pPr>
        <w:pBdr>
          <w:top w:val="single" w:sz="4" w:space="1" w:color="auto"/>
          <w:left w:val="single" w:sz="4" w:space="4" w:color="auto"/>
          <w:bottom w:val="single" w:sz="4" w:space="1" w:color="auto"/>
          <w:right w:val="single" w:sz="4" w:space="4" w:color="auto"/>
        </w:pBdr>
        <w:tabs>
          <w:tab w:val="left" w:pos="533"/>
        </w:tabs>
        <w:spacing w:after="160" w:line="259" w:lineRule="auto"/>
        <w:rPr>
          <w:rFonts w:asciiTheme="minorHAnsi" w:hAnsiTheme="minorHAnsi"/>
          <w:sz w:val="22"/>
          <w:szCs w:val="22"/>
        </w:rPr>
      </w:pPr>
      <w:r w:rsidRPr="00C82F31">
        <w:rPr>
          <w:rFonts w:asciiTheme="minorHAnsi" w:hAnsiTheme="minorHAnsi"/>
          <w:sz w:val="22"/>
          <w:szCs w:val="22"/>
        </w:rPr>
        <w:t xml:space="preserve">     cardinality="duplicate" /&gt;</w:t>
      </w:r>
    </w:p>
    <w:p w:rsidR="00C82F31" w:rsidRDefault="00C82F31" w:rsidP="00C82F31">
      <w:pPr>
        <w:pBdr>
          <w:top w:val="single" w:sz="4" w:space="1" w:color="auto"/>
          <w:left w:val="single" w:sz="4" w:space="4" w:color="auto"/>
          <w:bottom w:val="single" w:sz="4" w:space="1" w:color="auto"/>
          <w:right w:val="single" w:sz="4" w:space="4" w:color="auto"/>
        </w:pBdr>
        <w:tabs>
          <w:tab w:val="left" w:pos="533"/>
        </w:tabs>
        <w:spacing w:after="160" w:line="259" w:lineRule="auto"/>
        <w:rPr>
          <w:rFonts w:asciiTheme="minorHAnsi" w:hAnsiTheme="minorHAnsi"/>
          <w:sz w:val="22"/>
          <w:szCs w:val="22"/>
        </w:rPr>
      </w:pPr>
      <w:r w:rsidRPr="00C82F31">
        <w:rPr>
          <w:rFonts w:asciiTheme="minorHAnsi" w:hAnsiTheme="minorHAnsi"/>
          <w:sz w:val="22"/>
          <w:szCs w:val="22"/>
        </w:rPr>
        <w:t xml:space="preserve">     &lt;/Service&gt;</w:t>
      </w:r>
    </w:p>
    <w:p w:rsidR="00692F9B" w:rsidRDefault="00692F9B" w:rsidP="00692F9B">
      <w:pPr>
        <w:autoSpaceDE w:val="0"/>
        <w:autoSpaceDN w:val="0"/>
        <w:adjustRightInd w:val="0"/>
        <w:rPr>
          <w:rFonts w:ascii="Verdana" w:hAnsi="Verdana" w:cs="Verdana"/>
          <w:b/>
          <w:bCs/>
          <w:color w:val="548ED5"/>
          <w:lang w:val="en-IN" w:eastAsia="en-IN"/>
        </w:rPr>
      </w:pPr>
      <w:r>
        <w:rPr>
          <w:rFonts w:ascii="Verdana" w:hAnsi="Verdana" w:cs="Verdana"/>
          <w:b/>
          <w:bCs/>
          <w:color w:val="548ED5"/>
          <w:lang w:val="en-IN" w:eastAsia="en-IN"/>
        </w:rPr>
        <w:t>Step 5:-</w:t>
      </w:r>
    </w:p>
    <w:p w:rsidR="00692F9B" w:rsidRDefault="00472EF1" w:rsidP="00692F9B">
      <w:pPr>
        <w:autoSpaceDE w:val="0"/>
        <w:autoSpaceDN w:val="0"/>
        <w:adjustRightInd w:val="0"/>
        <w:rPr>
          <w:rFonts w:asciiTheme="minorHAnsi" w:hAnsiTheme="minorHAnsi" w:cs="Verdana"/>
          <w:bCs/>
          <w:sz w:val="22"/>
          <w:szCs w:val="22"/>
          <w:lang w:val="en-IN" w:eastAsia="en-IN"/>
        </w:rPr>
      </w:pPr>
      <w:r w:rsidRPr="00472EF1">
        <w:rPr>
          <w:rFonts w:asciiTheme="minorHAnsi" w:hAnsiTheme="minorHAnsi" w:cs="Verdana"/>
          <w:bCs/>
          <w:sz w:val="22"/>
          <w:szCs w:val="22"/>
          <w:lang w:val="en-IN" w:eastAsia="en-IN"/>
        </w:rPr>
        <w:t>Navigate to type and attribute management&gt;</w:t>
      </w:r>
      <w:r>
        <w:rPr>
          <w:rFonts w:asciiTheme="minorHAnsi" w:hAnsiTheme="minorHAnsi" w:cs="Verdana"/>
          <w:bCs/>
          <w:sz w:val="22"/>
          <w:szCs w:val="22"/>
          <w:lang w:val="en-IN" w:eastAsia="en-IN"/>
        </w:rPr>
        <w:t xml:space="preserve"> manage types&gt; Select Document&gt; click on Actions&gt; Edit&gt; select Layouts tab&gt;select “Create new layout”&gt; Select IBA </w:t>
      </w:r>
      <w:r w:rsidRPr="00804CD4">
        <w:rPr>
          <w:rFonts w:asciiTheme="minorHAnsi" w:hAnsiTheme="minorHAnsi" w:cs="Verdana"/>
          <w:color w:val="000000"/>
          <w:sz w:val="22"/>
          <w:szCs w:val="22"/>
          <w:lang w:val="en-IN" w:eastAsia="en-IN"/>
        </w:rPr>
        <w:t xml:space="preserve">(In this example it is </w:t>
      </w:r>
      <w:r>
        <w:rPr>
          <w:rFonts w:asciiTheme="minorHAnsi" w:hAnsiTheme="minorHAnsi" w:cs="Verdana"/>
          <w:bCs/>
          <w:sz w:val="22"/>
          <w:szCs w:val="22"/>
          <w:lang w:val="en-IN" w:eastAsia="en-IN"/>
        </w:rPr>
        <w:t xml:space="preserve">“Project number”)&gt; Click on </w:t>
      </w:r>
      <w:r>
        <w:rPr>
          <w:rFonts w:asciiTheme="minorHAnsi" w:hAnsiTheme="minorHAnsi" w:cs="Verdana"/>
          <w:bCs/>
          <w:noProof/>
          <w:sz w:val="22"/>
          <w:szCs w:val="22"/>
          <w:lang w:val="en-US"/>
        </w:rPr>
        <w:drawing>
          <wp:inline distT="0" distB="0" distL="0" distR="0">
            <wp:extent cx="174699" cy="1746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png"/>
                    <pic:cNvPicPr/>
                  </pic:nvPicPr>
                  <pic:blipFill>
                    <a:blip r:embed="rId20">
                      <a:extLst>
                        <a:ext uri="{28A0092B-C50C-407E-A947-70E740481C1C}">
                          <a14:useLocalDpi xmlns:a14="http://schemas.microsoft.com/office/drawing/2010/main" val="0"/>
                        </a:ext>
                      </a:extLst>
                    </a:blip>
                    <a:stretch>
                      <a:fillRect/>
                    </a:stretch>
                  </pic:blipFill>
                  <pic:spPr>
                    <a:xfrm>
                      <a:off x="0" y="0"/>
                      <a:ext cx="176612" cy="176612"/>
                    </a:xfrm>
                    <a:prstGeom prst="rect">
                      <a:avLst/>
                    </a:prstGeom>
                  </pic:spPr>
                </pic:pic>
              </a:graphicData>
            </a:graphic>
          </wp:inline>
        </w:drawing>
      </w:r>
      <w:r>
        <w:rPr>
          <w:rFonts w:asciiTheme="minorHAnsi" w:hAnsiTheme="minorHAnsi" w:cs="Verdana"/>
          <w:bCs/>
          <w:sz w:val="22"/>
          <w:szCs w:val="22"/>
          <w:lang w:val="en-IN" w:eastAsia="en-IN"/>
        </w:rPr>
        <w:t xml:space="preserve"> icon.</w:t>
      </w:r>
    </w:p>
    <w:p w:rsidR="00472EF1" w:rsidRDefault="00472EF1" w:rsidP="00692F9B">
      <w:pPr>
        <w:autoSpaceDE w:val="0"/>
        <w:autoSpaceDN w:val="0"/>
        <w:adjustRightInd w:val="0"/>
        <w:rPr>
          <w:rFonts w:asciiTheme="minorHAnsi" w:hAnsiTheme="minorHAnsi" w:cs="Verdana"/>
          <w:bCs/>
          <w:sz w:val="22"/>
          <w:szCs w:val="22"/>
          <w:lang w:val="en-IN" w:eastAsia="en-IN"/>
        </w:rPr>
      </w:pPr>
      <w:r>
        <w:rPr>
          <w:rFonts w:asciiTheme="minorHAnsi" w:hAnsiTheme="minorHAnsi" w:cs="Verdana"/>
          <w:bCs/>
          <w:sz w:val="22"/>
          <w:szCs w:val="22"/>
          <w:lang w:val="en-IN" w:eastAsia="en-IN"/>
        </w:rPr>
        <w:t>Provide the appropriate selector value in the “Data utility ID” field.</w:t>
      </w:r>
    </w:p>
    <w:p w:rsidR="00C82F31" w:rsidRDefault="00C82F31" w:rsidP="00692F9B">
      <w:pPr>
        <w:autoSpaceDE w:val="0"/>
        <w:autoSpaceDN w:val="0"/>
        <w:adjustRightInd w:val="0"/>
        <w:rPr>
          <w:rFonts w:asciiTheme="minorHAnsi" w:hAnsiTheme="minorHAnsi" w:cs="Verdana"/>
          <w:bCs/>
          <w:sz w:val="22"/>
          <w:szCs w:val="22"/>
          <w:lang w:val="en-IN" w:eastAsia="en-IN"/>
        </w:rPr>
      </w:pPr>
    </w:p>
    <w:p w:rsidR="00C82F31" w:rsidRPr="00472EF1" w:rsidRDefault="00C82F31" w:rsidP="00692F9B">
      <w:pPr>
        <w:autoSpaceDE w:val="0"/>
        <w:autoSpaceDN w:val="0"/>
        <w:adjustRightInd w:val="0"/>
        <w:rPr>
          <w:rFonts w:asciiTheme="minorHAnsi" w:hAnsiTheme="minorHAnsi" w:cs="Verdana"/>
          <w:bCs/>
          <w:sz w:val="22"/>
          <w:szCs w:val="22"/>
          <w:lang w:val="en-IN" w:eastAsia="en-IN"/>
        </w:rPr>
      </w:pPr>
      <w:r>
        <w:rPr>
          <w:rFonts w:asciiTheme="minorHAnsi" w:hAnsiTheme="minorHAnsi" w:cs="Verdana"/>
          <w:bCs/>
          <w:noProof/>
          <w:sz w:val="22"/>
          <w:szCs w:val="22"/>
          <w:lang w:val="en-US"/>
        </w:rPr>
        <w:drawing>
          <wp:inline distT="0" distB="0" distL="0" distR="0">
            <wp:extent cx="6631305" cy="3560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png"/>
                    <pic:cNvPicPr/>
                  </pic:nvPicPr>
                  <pic:blipFill>
                    <a:blip r:embed="rId21">
                      <a:extLst>
                        <a:ext uri="{28A0092B-C50C-407E-A947-70E740481C1C}">
                          <a14:useLocalDpi xmlns:a14="http://schemas.microsoft.com/office/drawing/2010/main" val="0"/>
                        </a:ext>
                      </a:extLst>
                    </a:blip>
                    <a:stretch>
                      <a:fillRect/>
                    </a:stretch>
                  </pic:blipFill>
                  <pic:spPr>
                    <a:xfrm>
                      <a:off x="0" y="0"/>
                      <a:ext cx="6631305" cy="3560445"/>
                    </a:xfrm>
                    <a:prstGeom prst="rect">
                      <a:avLst/>
                    </a:prstGeom>
                  </pic:spPr>
                </pic:pic>
              </a:graphicData>
            </a:graphic>
          </wp:inline>
        </w:drawing>
      </w:r>
    </w:p>
    <w:p w:rsidR="00692F9B" w:rsidRPr="00472EF1" w:rsidRDefault="00692F9B" w:rsidP="00692F9B">
      <w:pPr>
        <w:tabs>
          <w:tab w:val="left" w:pos="533"/>
        </w:tabs>
        <w:spacing w:after="160" w:line="259" w:lineRule="auto"/>
        <w:rPr>
          <w:rFonts w:asciiTheme="minorHAnsi" w:hAnsiTheme="minorHAnsi"/>
          <w:sz w:val="22"/>
          <w:szCs w:val="22"/>
        </w:rPr>
      </w:pPr>
    </w:p>
    <w:p w:rsidR="004D1802" w:rsidRPr="001D29F7" w:rsidRDefault="004D1802" w:rsidP="001D29F7">
      <w:pPr>
        <w:rPr>
          <w:rFonts w:asciiTheme="minorHAnsi" w:hAnsiTheme="minorHAnsi" w:cs="Verdana"/>
          <w:sz w:val="22"/>
          <w:szCs w:val="22"/>
        </w:rPr>
      </w:pPr>
      <w:bookmarkStart w:id="13" w:name="_GoBack"/>
      <w:bookmarkEnd w:id="13"/>
    </w:p>
    <w:p w:rsidR="0042515C" w:rsidRPr="00A21BFA" w:rsidRDefault="0042515C" w:rsidP="00EE75D6">
      <w:pPr>
        <w:pStyle w:val="ListParagraph"/>
        <w:keepNext/>
        <w:numPr>
          <w:ilvl w:val="0"/>
          <w:numId w:val="20"/>
        </w:numPr>
        <w:spacing w:before="120" w:after="120"/>
        <w:contextualSpacing w:val="0"/>
        <w:jc w:val="both"/>
        <w:outlineLvl w:val="1"/>
        <w:rPr>
          <w:rFonts w:ascii="Calibri" w:hAnsi="Calibri" w:cs="Calibri"/>
          <w:b/>
          <w:bCs/>
          <w:noProof w:val="0"/>
          <w:vanish/>
          <w:spacing w:val="10"/>
          <w:kern w:val="32"/>
          <w:lang w:val="en-US"/>
        </w:rPr>
      </w:pPr>
      <w:bookmarkStart w:id="14" w:name="_Toc347040103"/>
      <w:bookmarkStart w:id="15" w:name="_Toc347058600"/>
      <w:bookmarkStart w:id="16" w:name="_Toc347063294"/>
      <w:bookmarkStart w:id="17" w:name="_Toc347063374"/>
      <w:bookmarkStart w:id="18" w:name="_Toc347069074"/>
      <w:bookmarkStart w:id="19" w:name="_Toc347075793"/>
      <w:bookmarkStart w:id="20" w:name="_Toc347119646"/>
      <w:bookmarkStart w:id="21" w:name="_Toc347119734"/>
      <w:bookmarkStart w:id="22" w:name="_Toc347122507"/>
      <w:bookmarkStart w:id="23" w:name="_Toc347128775"/>
      <w:bookmarkStart w:id="24" w:name="_Toc347129980"/>
      <w:bookmarkStart w:id="25" w:name="_Toc347131594"/>
      <w:bookmarkStart w:id="26" w:name="_Toc347131682"/>
      <w:bookmarkStart w:id="27" w:name="_Toc347138625"/>
      <w:bookmarkStart w:id="28" w:name="_Toc347143881"/>
      <w:bookmarkStart w:id="29" w:name="_Toc347144330"/>
      <w:bookmarkStart w:id="30" w:name="_Toc347222466"/>
      <w:bookmarkStart w:id="31" w:name="_Toc347244684"/>
      <w:bookmarkStart w:id="32" w:name="_Toc347244794"/>
      <w:bookmarkStart w:id="33" w:name="_Toc347245151"/>
      <w:bookmarkStart w:id="34" w:name="_Toc351813164"/>
      <w:bookmarkStart w:id="35" w:name="_Toc352180135"/>
      <w:bookmarkStart w:id="36" w:name="_Toc352233811"/>
      <w:bookmarkStart w:id="37" w:name="_Toc352241074"/>
      <w:bookmarkStart w:id="38" w:name="_Toc352241199"/>
      <w:bookmarkStart w:id="39" w:name="_Toc352241591"/>
      <w:bookmarkStart w:id="40" w:name="_Toc352446957"/>
      <w:bookmarkStart w:id="41" w:name="_Toc352476542"/>
      <w:bookmarkStart w:id="42" w:name="_Toc352476580"/>
      <w:bookmarkStart w:id="43" w:name="_Toc352488571"/>
      <w:bookmarkStart w:id="44" w:name="_Toc352488644"/>
      <w:bookmarkStart w:id="45" w:name="_Surface_Finish_Codes"/>
      <w:bookmarkStart w:id="46" w:name="_Toc344712750"/>
      <w:bookmarkStart w:id="47" w:name="_Toc344968151"/>
      <w:bookmarkStart w:id="48" w:name="_Toc344968828"/>
      <w:bookmarkStart w:id="49" w:name="_Toc344970308"/>
      <w:bookmarkStart w:id="50" w:name="_Toc344970909"/>
      <w:bookmarkStart w:id="51" w:name="_Toc344972595"/>
      <w:bookmarkStart w:id="52" w:name="_Toc344972649"/>
      <w:bookmarkStart w:id="53" w:name="_Toc344990002"/>
      <w:bookmarkStart w:id="54" w:name="_Toc344990056"/>
      <w:bookmarkStart w:id="55" w:name="_Toc346005097"/>
      <w:bookmarkStart w:id="56" w:name="_Toc346005165"/>
      <w:bookmarkStart w:id="57" w:name="_Toc346006695"/>
      <w:bookmarkStart w:id="58" w:name="_Toc346007393"/>
      <w:bookmarkStart w:id="59" w:name="_Toc346008915"/>
      <w:bookmarkStart w:id="60" w:name="_Toc346022950"/>
      <w:bookmarkStart w:id="61" w:name="_Toc346023063"/>
      <w:bookmarkStart w:id="62" w:name="_Toc346051972"/>
      <w:bookmarkStart w:id="63" w:name="_Toc346053755"/>
      <w:bookmarkStart w:id="64" w:name="_Toc346088530"/>
      <w:bookmarkStart w:id="65" w:name="_Toc346088678"/>
      <w:bookmarkStart w:id="66" w:name="_Toc346240523"/>
      <w:bookmarkStart w:id="67" w:name="_Toc346261535"/>
      <w:bookmarkStart w:id="68" w:name="_Toc346261633"/>
      <w:bookmarkStart w:id="69" w:name="_Toc346283021"/>
      <w:bookmarkStart w:id="70" w:name="_Toc346291750"/>
      <w:bookmarkStart w:id="71" w:name="_Toc346435667"/>
      <w:bookmarkStart w:id="72" w:name="_Toc346441713"/>
      <w:bookmarkStart w:id="73" w:name="_Toc346447057"/>
      <w:bookmarkStart w:id="74" w:name="_Toc346452039"/>
      <w:bookmarkStart w:id="75" w:name="_Toc346465500"/>
      <w:bookmarkStart w:id="76" w:name="_Toc346467071"/>
      <w:bookmarkStart w:id="77" w:name="_Toc346468596"/>
      <w:bookmarkStart w:id="78" w:name="_Toc346474134"/>
      <w:bookmarkStart w:id="79" w:name="_Toc346523863"/>
      <w:bookmarkStart w:id="80" w:name="_Toc346524356"/>
      <w:bookmarkStart w:id="81" w:name="_Toc346559576"/>
      <w:bookmarkStart w:id="82" w:name="_Toc346594852"/>
      <w:bookmarkStart w:id="83" w:name="_Toc346595017"/>
      <w:bookmarkStart w:id="84" w:name="_Toc346595175"/>
      <w:bookmarkStart w:id="85" w:name="_Toc346595264"/>
      <w:bookmarkStart w:id="86" w:name="_Toc346595353"/>
      <w:bookmarkStart w:id="87" w:name="_Toc346595620"/>
      <w:bookmarkStart w:id="88" w:name="_Toc346595715"/>
      <w:bookmarkStart w:id="89" w:name="_Toc346595809"/>
      <w:bookmarkStart w:id="90" w:name="_Toc346595903"/>
      <w:bookmarkStart w:id="91" w:name="_Toc346595754"/>
      <w:bookmarkStart w:id="92" w:name="_Toc346597276"/>
      <w:bookmarkStart w:id="93" w:name="_Toc346598455"/>
      <w:bookmarkStart w:id="94" w:name="_Toc346598749"/>
      <w:bookmarkStart w:id="95" w:name="_Toc346598866"/>
      <w:bookmarkStart w:id="96" w:name="_Toc346608437"/>
      <w:bookmarkStart w:id="97" w:name="_Toc346613571"/>
      <w:bookmarkStart w:id="98" w:name="_Toc346621424"/>
      <w:bookmarkStart w:id="99" w:name="_Toc346621642"/>
      <w:bookmarkStart w:id="100" w:name="_Toc346668079"/>
      <w:bookmarkStart w:id="101" w:name="_Toc346701082"/>
      <w:bookmarkStart w:id="102" w:name="_Toc346717526"/>
      <w:bookmarkStart w:id="103" w:name="_Toc346844737"/>
      <w:bookmarkStart w:id="104" w:name="_Toc346844854"/>
      <w:bookmarkStart w:id="105" w:name="_Toc346866470"/>
      <w:bookmarkStart w:id="106" w:name="_Toc346867274"/>
      <w:bookmarkStart w:id="107" w:name="_Toc346868141"/>
      <w:bookmarkStart w:id="108" w:name="_Toc346882125"/>
      <w:bookmarkStart w:id="109" w:name="_Toc346896747"/>
      <w:bookmarkStart w:id="110" w:name="_Toc346900679"/>
      <w:bookmarkStart w:id="111" w:name="_Toc346948473"/>
      <w:bookmarkStart w:id="112" w:name="_Toc346948541"/>
      <w:bookmarkStart w:id="113" w:name="_Toc346949190"/>
      <w:bookmarkStart w:id="114" w:name="_Toc346952072"/>
      <w:bookmarkStart w:id="115" w:name="_Toc346955873"/>
      <w:bookmarkStart w:id="116" w:name="_Toc346957179"/>
      <w:bookmarkStart w:id="117" w:name="_Toc346958956"/>
      <w:bookmarkStart w:id="118" w:name="_Toc346960825"/>
      <w:bookmarkStart w:id="119" w:name="_Toc346960905"/>
      <w:bookmarkStart w:id="120" w:name="_Toc346960985"/>
      <w:bookmarkStart w:id="121" w:name="_Toc347040177"/>
      <w:bookmarkStart w:id="122" w:name="_Toc347058674"/>
      <w:bookmarkStart w:id="123" w:name="_Toc347063363"/>
      <w:bookmarkStart w:id="124" w:name="_Toc347063443"/>
      <w:bookmarkStart w:id="125" w:name="_Toc347069143"/>
      <w:bookmarkStart w:id="126" w:name="_Toc347075862"/>
      <w:bookmarkStart w:id="127" w:name="_Toc347119722"/>
      <w:bookmarkStart w:id="128" w:name="_Toc347119805"/>
      <w:bookmarkStart w:id="129" w:name="_Toc347122578"/>
      <w:bookmarkStart w:id="130" w:name="_Toc347128849"/>
      <w:bookmarkStart w:id="131" w:name="_Toc347130055"/>
      <w:bookmarkStart w:id="132" w:name="_Toc347131669"/>
      <w:bookmarkStart w:id="133" w:name="_Toc347131757"/>
      <w:bookmarkStart w:id="134" w:name="_Toc347138700"/>
      <w:bookmarkStart w:id="135" w:name="_Toc347143957"/>
      <w:bookmarkStart w:id="136" w:name="_Toc347144406"/>
      <w:bookmarkStart w:id="137" w:name="_Toc347222542"/>
      <w:bookmarkStart w:id="138" w:name="_Toc347244760"/>
      <w:bookmarkStart w:id="139" w:name="_Toc347244870"/>
      <w:bookmarkStart w:id="140" w:name="_Toc347245227"/>
      <w:bookmarkStart w:id="141" w:name="_Toc351813557"/>
      <w:bookmarkStart w:id="142" w:name="_Toc352180179"/>
      <w:bookmarkStart w:id="143" w:name="_Toc352233847"/>
      <w:bookmarkStart w:id="144" w:name="_Toc352241105"/>
      <w:bookmarkStart w:id="145" w:name="_Toc352241230"/>
      <w:bookmarkStart w:id="146" w:name="_Toc352241622"/>
      <w:bookmarkStart w:id="147" w:name="_Toc352446986"/>
      <w:bookmarkStart w:id="148" w:name="_Toc352476566"/>
      <w:bookmarkStart w:id="149" w:name="_Toc352476604"/>
      <w:bookmarkStart w:id="150" w:name="_Toc352488592"/>
      <w:bookmarkStart w:id="151" w:name="_Toc352488665"/>
      <w:bookmarkStart w:id="152" w:name="_Toc352501272"/>
      <w:bookmarkStart w:id="153" w:name="_Toc352501387"/>
      <w:bookmarkStart w:id="154" w:name="_Toc352503032"/>
      <w:bookmarkStart w:id="155" w:name="_Toc352515120"/>
      <w:bookmarkStart w:id="156" w:name="_Toc352529072"/>
      <w:bookmarkStart w:id="157" w:name="_Toc352529146"/>
      <w:bookmarkStart w:id="158" w:name="_Toc353217549"/>
      <w:bookmarkStart w:id="159" w:name="_Toc353218824"/>
      <w:bookmarkStart w:id="160" w:name="_Toc353248564"/>
      <w:bookmarkStart w:id="161" w:name="_Toc353250332"/>
      <w:bookmarkStart w:id="162" w:name="_Toc353275049"/>
      <w:bookmarkStart w:id="163" w:name="_Toc353275862"/>
      <w:bookmarkStart w:id="164" w:name="_Toc353279017"/>
      <w:bookmarkStart w:id="165" w:name="_Toc353306132"/>
      <w:bookmarkStart w:id="166" w:name="_Toc353306753"/>
      <w:bookmarkStart w:id="167" w:name="_Toc353306896"/>
      <w:bookmarkStart w:id="168" w:name="_Toc353307513"/>
      <w:bookmarkStart w:id="169" w:name="_Toc353308809"/>
      <w:bookmarkStart w:id="170" w:name="_Toc353310248"/>
      <w:bookmarkStart w:id="171" w:name="_Toc353310670"/>
      <w:bookmarkStart w:id="172" w:name="_Toc353371196"/>
      <w:bookmarkStart w:id="173" w:name="_Toc353374961"/>
      <w:bookmarkStart w:id="174" w:name="_Toc400738087"/>
      <w:bookmarkStart w:id="175" w:name="_Toc400874011"/>
      <w:bookmarkStart w:id="176" w:name="_Toc400874059"/>
      <w:bookmarkStart w:id="177" w:name="_Toc400874106"/>
      <w:bookmarkStart w:id="178" w:name="_Toc401055144"/>
      <w:bookmarkStart w:id="179" w:name="_Toc401066148"/>
      <w:bookmarkStart w:id="180" w:name="_Toc401120270"/>
      <w:bookmarkStart w:id="181" w:name="_Toc401141855"/>
      <w:bookmarkStart w:id="182" w:name="_Toc401144711"/>
      <w:bookmarkStart w:id="183" w:name="_Toc401206218"/>
      <w:bookmarkStart w:id="184" w:name="_Toc401206282"/>
      <w:bookmarkStart w:id="185" w:name="_Toc401207089"/>
      <w:bookmarkStart w:id="186" w:name="_Toc401208035"/>
      <w:bookmarkStart w:id="187" w:name="_Toc401208099"/>
      <w:bookmarkStart w:id="188" w:name="_Toc401222539"/>
      <w:bookmarkStart w:id="189" w:name="_Toc401251732"/>
      <w:bookmarkStart w:id="190" w:name="_Toc401254773"/>
      <w:bookmarkStart w:id="191" w:name="_Toc405477338"/>
      <w:bookmarkStart w:id="192" w:name="_Toc346595267"/>
      <w:bookmarkStart w:id="193" w:name="_Toc34659562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42515C" w:rsidRPr="00A21BFA" w:rsidRDefault="0042515C" w:rsidP="00EE75D6">
      <w:pPr>
        <w:pStyle w:val="ListParagraph"/>
        <w:keepNext/>
        <w:numPr>
          <w:ilvl w:val="0"/>
          <w:numId w:val="20"/>
        </w:numPr>
        <w:spacing w:before="120" w:after="120"/>
        <w:contextualSpacing w:val="0"/>
        <w:jc w:val="both"/>
        <w:outlineLvl w:val="1"/>
        <w:rPr>
          <w:rFonts w:ascii="Calibri" w:hAnsi="Calibri" w:cs="Calibri"/>
          <w:b/>
          <w:bCs/>
          <w:noProof w:val="0"/>
          <w:vanish/>
          <w:spacing w:val="10"/>
          <w:kern w:val="32"/>
          <w:lang w:val="en-US"/>
        </w:rPr>
      </w:pPr>
      <w:bookmarkStart w:id="194" w:name="_Toc346866471"/>
      <w:bookmarkStart w:id="195" w:name="_Toc346867275"/>
      <w:bookmarkStart w:id="196" w:name="_Toc346868142"/>
      <w:bookmarkStart w:id="197" w:name="_Toc346882126"/>
      <w:bookmarkStart w:id="198" w:name="_Toc346896748"/>
      <w:bookmarkStart w:id="199" w:name="_Toc346900680"/>
      <w:bookmarkStart w:id="200" w:name="_Toc346948474"/>
      <w:bookmarkStart w:id="201" w:name="_Toc346948542"/>
      <w:bookmarkStart w:id="202" w:name="_Toc346949191"/>
      <w:bookmarkStart w:id="203" w:name="_Toc346952073"/>
      <w:bookmarkStart w:id="204" w:name="_Toc346955874"/>
      <w:bookmarkStart w:id="205" w:name="_Toc346957180"/>
      <w:bookmarkStart w:id="206" w:name="_Toc346958957"/>
      <w:bookmarkStart w:id="207" w:name="_Toc346960826"/>
      <w:bookmarkStart w:id="208" w:name="_Toc346960906"/>
      <w:bookmarkStart w:id="209" w:name="_Toc346960986"/>
      <w:bookmarkStart w:id="210" w:name="_Toc347040178"/>
      <w:bookmarkStart w:id="211" w:name="_Toc347058675"/>
      <w:bookmarkStart w:id="212" w:name="_Toc347063364"/>
      <w:bookmarkStart w:id="213" w:name="_Toc347063444"/>
      <w:bookmarkStart w:id="214" w:name="_Toc347069144"/>
      <w:bookmarkStart w:id="215" w:name="_Toc347075863"/>
      <w:bookmarkStart w:id="216" w:name="_Toc347119723"/>
      <w:bookmarkStart w:id="217" w:name="_Toc347119806"/>
      <w:bookmarkStart w:id="218" w:name="_Toc347122579"/>
      <w:bookmarkStart w:id="219" w:name="_Toc347128850"/>
      <w:bookmarkStart w:id="220" w:name="_Toc347130056"/>
      <w:bookmarkStart w:id="221" w:name="_Toc347131670"/>
      <w:bookmarkStart w:id="222" w:name="_Toc347131758"/>
      <w:bookmarkStart w:id="223" w:name="_Toc347138701"/>
      <w:bookmarkStart w:id="224" w:name="_Toc347143958"/>
      <w:bookmarkStart w:id="225" w:name="_Toc347144407"/>
      <w:bookmarkStart w:id="226" w:name="_Toc347222543"/>
      <w:bookmarkStart w:id="227" w:name="_Toc347244761"/>
      <w:bookmarkStart w:id="228" w:name="_Toc347244871"/>
      <w:bookmarkStart w:id="229" w:name="_Toc347245228"/>
      <w:bookmarkStart w:id="230" w:name="_Toc351813558"/>
      <w:bookmarkStart w:id="231" w:name="_Toc352180180"/>
      <w:bookmarkStart w:id="232" w:name="_Toc352233848"/>
      <w:bookmarkStart w:id="233" w:name="_Toc352241106"/>
      <w:bookmarkStart w:id="234" w:name="_Toc352241231"/>
      <w:bookmarkStart w:id="235" w:name="_Toc352241623"/>
      <w:bookmarkStart w:id="236" w:name="_Toc352446987"/>
      <w:bookmarkStart w:id="237" w:name="_Toc352476567"/>
      <w:bookmarkStart w:id="238" w:name="_Toc352476605"/>
      <w:bookmarkStart w:id="239" w:name="_Toc352488593"/>
      <w:bookmarkStart w:id="240" w:name="_Toc352488666"/>
      <w:bookmarkStart w:id="241" w:name="_Toc352501273"/>
      <w:bookmarkStart w:id="242" w:name="_Toc352501388"/>
      <w:bookmarkStart w:id="243" w:name="_Toc352503033"/>
      <w:bookmarkStart w:id="244" w:name="_Toc352515121"/>
      <w:bookmarkStart w:id="245" w:name="_Toc352529073"/>
      <w:bookmarkStart w:id="246" w:name="_Toc352529147"/>
      <w:bookmarkStart w:id="247" w:name="_Toc353217550"/>
      <w:bookmarkStart w:id="248" w:name="_Toc353218825"/>
      <w:bookmarkStart w:id="249" w:name="_Toc353248565"/>
      <w:bookmarkStart w:id="250" w:name="_Toc353250333"/>
      <w:bookmarkStart w:id="251" w:name="_Toc353275050"/>
      <w:bookmarkStart w:id="252" w:name="_Toc353275863"/>
      <w:bookmarkStart w:id="253" w:name="_Toc353279018"/>
      <w:bookmarkStart w:id="254" w:name="_Toc353306133"/>
      <w:bookmarkStart w:id="255" w:name="_Toc353306754"/>
      <w:bookmarkStart w:id="256" w:name="_Toc353306897"/>
      <w:bookmarkStart w:id="257" w:name="_Toc353307514"/>
      <w:bookmarkStart w:id="258" w:name="_Toc353308810"/>
      <w:bookmarkStart w:id="259" w:name="_Toc353310249"/>
      <w:bookmarkStart w:id="260" w:name="_Toc353310671"/>
      <w:bookmarkStart w:id="261" w:name="_Toc353371197"/>
      <w:bookmarkStart w:id="262" w:name="_Toc353374962"/>
      <w:bookmarkStart w:id="263" w:name="_Toc400738088"/>
      <w:bookmarkStart w:id="264" w:name="_Toc400874012"/>
      <w:bookmarkStart w:id="265" w:name="_Toc400874060"/>
      <w:bookmarkStart w:id="266" w:name="_Toc400874107"/>
      <w:bookmarkStart w:id="267" w:name="_Toc401055145"/>
      <w:bookmarkStart w:id="268" w:name="_Toc401066149"/>
      <w:bookmarkStart w:id="269" w:name="_Toc401120271"/>
      <w:bookmarkStart w:id="270" w:name="_Toc401141856"/>
      <w:bookmarkStart w:id="271" w:name="_Toc401144712"/>
      <w:bookmarkStart w:id="272" w:name="_Toc401206219"/>
      <w:bookmarkStart w:id="273" w:name="_Toc401206283"/>
      <w:bookmarkStart w:id="274" w:name="_Toc401207090"/>
      <w:bookmarkStart w:id="275" w:name="_Toc401208036"/>
      <w:bookmarkStart w:id="276" w:name="_Toc401208100"/>
      <w:bookmarkStart w:id="277" w:name="_Toc401222540"/>
      <w:bookmarkStart w:id="278" w:name="_Toc401251733"/>
      <w:bookmarkStart w:id="279" w:name="_Toc401254774"/>
      <w:bookmarkStart w:id="280" w:name="_Toc405477339"/>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sidR="0042515C" w:rsidRPr="00A21BFA" w:rsidRDefault="0042515C" w:rsidP="002F2DCD">
      <w:pPr>
        <w:tabs>
          <w:tab w:val="left" w:pos="900"/>
        </w:tabs>
        <w:ind w:left="720"/>
        <w:jc w:val="both"/>
        <w:rPr>
          <w:rFonts w:ascii="Calibri" w:hAnsi="Calibri" w:cs="Calibri"/>
          <w:b/>
          <w:bCs/>
          <w:vanish/>
          <w:spacing w:val="10"/>
          <w:kern w:val="32"/>
          <w:lang w:val="en-US"/>
        </w:rPr>
      </w:pPr>
      <w:bookmarkStart w:id="281" w:name="_Toc346866472"/>
      <w:bookmarkStart w:id="282" w:name="_Toc346867276"/>
      <w:bookmarkStart w:id="283" w:name="_Toc346868143"/>
      <w:bookmarkStart w:id="284" w:name="_Toc346882127"/>
      <w:bookmarkStart w:id="285" w:name="_Toc346896749"/>
      <w:bookmarkStart w:id="286" w:name="_Toc346900681"/>
      <w:bookmarkStart w:id="287" w:name="_Toc346948475"/>
      <w:bookmarkStart w:id="288" w:name="_Toc346948543"/>
      <w:bookmarkStart w:id="289" w:name="_Toc346949192"/>
      <w:bookmarkStart w:id="290" w:name="_Toc346952074"/>
      <w:bookmarkStart w:id="291" w:name="_Toc346955875"/>
      <w:bookmarkEnd w:id="192"/>
      <w:bookmarkEnd w:id="193"/>
      <w:bookmarkEnd w:id="281"/>
      <w:bookmarkEnd w:id="282"/>
      <w:bookmarkEnd w:id="283"/>
      <w:bookmarkEnd w:id="284"/>
      <w:bookmarkEnd w:id="285"/>
      <w:bookmarkEnd w:id="286"/>
      <w:bookmarkEnd w:id="287"/>
      <w:bookmarkEnd w:id="288"/>
      <w:bookmarkEnd w:id="289"/>
      <w:bookmarkEnd w:id="290"/>
      <w:bookmarkEnd w:id="291"/>
    </w:p>
    <w:sectPr w:rsidR="0042515C" w:rsidRPr="00A21BFA" w:rsidSect="00DE2C6C">
      <w:pgSz w:w="12240" w:h="15840" w:code="1"/>
      <w:pgMar w:top="720" w:right="720" w:bottom="720" w:left="720" w:header="357" w:footer="805" w:gutter="35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811" w:rsidRDefault="00493811">
      <w:r>
        <w:separator/>
      </w:r>
    </w:p>
  </w:endnote>
  <w:endnote w:type="continuationSeparator" w:id="0">
    <w:p w:rsidR="00493811" w:rsidRDefault="0049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Bk BT">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Futura Hv BT">
    <w:panose1 w:val="020B0702020204020204"/>
    <w:charset w:val="00"/>
    <w:family w:val="swiss"/>
    <w:pitch w:val="variable"/>
    <w:sig w:usb0="00000087" w:usb1="00000000" w:usb2="00000000" w:usb3="00000000" w:csb0="0000001B"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CNJFC+Arial,BoldItalic">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3B" w:rsidRDefault="001B373B" w:rsidP="008F51D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1B373B" w:rsidRDefault="001B373B" w:rsidP="008F51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3B" w:rsidRDefault="001B373B" w:rsidP="00241C23">
    <w:pPr>
      <w:pStyle w:val="Footer"/>
      <w:jc w:val="right"/>
    </w:pPr>
    <w:r>
      <w:t xml:space="preserve">©Copyright ITCINFOTECH </w:t>
    </w:r>
    <w:r>
      <w:tab/>
    </w:r>
    <w:r>
      <w:tab/>
      <w:t xml:space="preserve">Page </w:t>
    </w:r>
    <w:r>
      <w:fldChar w:fldCharType="begin"/>
    </w:r>
    <w:r>
      <w:instrText xml:space="preserve"> PAGE </w:instrText>
    </w:r>
    <w:r>
      <w:fldChar w:fldCharType="separate"/>
    </w:r>
    <w:r w:rsidR="006B1B9A">
      <w:rPr>
        <w:noProof/>
      </w:rPr>
      <w:t>12</w:t>
    </w:r>
    <w:r>
      <w:rPr>
        <w:noProof/>
      </w:rPr>
      <w:fldChar w:fldCharType="end"/>
    </w:r>
    <w:r>
      <w:t xml:space="preserve"> of </w:t>
    </w:r>
    <w:r>
      <w:fldChar w:fldCharType="begin"/>
    </w:r>
    <w:r>
      <w:instrText xml:space="preserve"> NUMPAGES  </w:instrText>
    </w:r>
    <w:r>
      <w:fldChar w:fldCharType="separate"/>
    </w:r>
    <w:r w:rsidR="006B1B9A">
      <w:rPr>
        <w:noProof/>
      </w:rPr>
      <w:t>12</w:t>
    </w:r>
    <w:r>
      <w:rPr>
        <w:noProof/>
      </w:rPr>
      <w:fldChar w:fldCharType="end"/>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3B" w:rsidRDefault="001B373B" w:rsidP="00034FAA">
    <w:r>
      <w:tab/>
    </w:r>
    <w:r>
      <w:tab/>
    </w:r>
    <w:r>
      <w:tab/>
    </w:r>
    <w:r>
      <w:tab/>
    </w:r>
    <w:r>
      <w:tab/>
    </w:r>
    <w:r>
      <w:tab/>
    </w:r>
    <w:r>
      <w:tab/>
    </w:r>
  </w:p>
  <w:p w:rsidR="001B373B" w:rsidRDefault="001B373B" w:rsidP="00241C23">
    <w:pPr>
      <w:pStyle w:val="Footer"/>
      <w:jc w:val="right"/>
    </w:pPr>
    <w:r>
      <w:t xml:space="preserve">©Copyright ITCINFOTECH </w:t>
    </w:r>
    <w:r>
      <w:tab/>
    </w:r>
    <w:r>
      <w:tab/>
      <w:t xml:space="preserve">Page </w:t>
    </w:r>
    <w:r>
      <w:fldChar w:fldCharType="begin"/>
    </w:r>
    <w:r>
      <w:instrText xml:space="preserve"> PAGE </w:instrText>
    </w:r>
    <w:r>
      <w:fldChar w:fldCharType="separate"/>
    </w:r>
    <w:r w:rsidR="006B1B9A">
      <w:rPr>
        <w:noProof/>
      </w:rPr>
      <w:t>11</w:t>
    </w:r>
    <w:r>
      <w:rPr>
        <w:noProof/>
      </w:rPr>
      <w:fldChar w:fldCharType="end"/>
    </w:r>
    <w:r>
      <w:t xml:space="preserve"> of </w:t>
    </w:r>
    <w:r>
      <w:fldChar w:fldCharType="begin"/>
    </w:r>
    <w:r>
      <w:instrText xml:space="preserve"> NUMPAGES  </w:instrText>
    </w:r>
    <w:r>
      <w:fldChar w:fldCharType="separate"/>
    </w:r>
    <w:r w:rsidR="006B1B9A">
      <w:rPr>
        <w:noProof/>
      </w:rPr>
      <w:t>12</w:t>
    </w:r>
    <w:r>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811" w:rsidRDefault="00493811">
      <w:r>
        <w:separator/>
      </w:r>
    </w:p>
  </w:footnote>
  <w:footnote w:type="continuationSeparator" w:id="0">
    <w:p w:rsidR="00493811" w:rsidRDefault="004938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3B" w:rsidRPr="00837246" w:rsidRDefault="00493811" w:rsidP="00837246">
    <w:pPr>
      <w:pStyle w:val="Header"/>
    </w:pPr>
    <w:r>
      <w:rPr>
        <w:noProof/>
        <w:lang w:val="en-IN" w:eastAsia="en-IN"/>
      </w:rPr>
      <w:pict>
        <v:shapetype id="_x0000_t202" coordsize="21600,21600" o:spt="202" path="m,l,21600r21600,l21600,xe">
          <v:stroke joinstyle="miter"/>
          <v:path gradientshapeok="t" o:connecttype="rect"/>
        </v:shapetype>
        <v:shape id="_x0000_s2072" type="#_x0000_t202" style="position:absolute;margin-left:100.8pt;margin-top:7.55pt;width:295pt;height:21.75pt;z-index:251658240" filled="f" stroked="f">
          <v:textbox style="mso-next-textbox:#_x0000_s2072">
            <w:txbxContent>
              <w:p w:rsidR="001B373B" w:rsidRPr="007A44B4" w:rsidRDefault="001B373B" w:rsidP="00016B75">
                <w:pPr>
                  <w:rPr>
                    <w:rFonts w:ascii="Tahoma" w:hAnsi="Tahoma" w:cs="Arial"/>
                    <w:smallCaps/>
                    <w:spacing w:val="10"/>
                    <w:sz w:val="21"/>
                    <w:szCs w:val="21"/>
                  </w:rPr>
                </w:pPr>
              </w:p>
              <w:p w:rsidR="001B373B" w:rsidRPr="00E43E4B" w:rsidRDefault="001B373B" w:rsidP="00016B75">
                <w:pPr>
                  <w:jc w:val="center"/>
                  <w:rPr>
                    <w:szCs w:val="16"/>
                  </w:rPr>
                </w:pPr>
              </w:p>
            </w:txbxContent>
          </v:textbox>
        </v:shape>
      </w:pict>
    </w:r>
    <w:r w:rsidR="001B373B">
      <w:rPr>
        <w:noProof/>
        <w:lang w:val="en-US"/>
      </w:rPr>
      <w:drawing>
        <wp:inline distT="0" distB="0" distL="0" distR="0" wp14:anchorId="506D5D85" wp14:editId="0EA9A05F">
          <wp:extent cx="6391275" cy="647700"/>
          <wp:effectExtent l="0" t="0" r="0" b="0"/>
          <wp:docPr id="2" name="Picture 33" descr="bann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nner10"/>
                  <pic:cNvPicPr>
                    <a:picLocks noChangeAspect="1" noChangeArrowheads="1"/>
                  </pic:cNvPicPr>
                </pic:nvPicPr>
                <pic:blipFill>
                  <a:blip r:embed="rId1"/>
                  <a:srcRect/>
                  <a:stretch>
                    <a:fillRect/>
                  </a:stretch>
                </pic:blipFill>
                <pic:spPr bwMode="auto">
                  <a:xfrm>
                    <a:off x="0" y="0"/>
                    <a:ext cx="6391275" cy="6477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3B" w:rsidRPr="00837246" w:rsidRDefault="00493811" w:rsidP="00B90A97">
    <w:pPr>
      <w:pStyle w:val="Header"/>
    </w:pPr>
    <w:r>
      <w:rPr>
        <w:noProof/>
        <w:lang w:val="en-IN" w:eastAsia="en-IN"/>
      </w:rPr>
      <w:pict>
        <v:shapetype id="_x0000_t202" coordsize="21600,21600" o:spt="202" path="m,l,21600r21600,l21600,xe">
          <v:stroke joinstyle="miter"/>
          <v:path gradientshapeok="t" o:connecttype="rect"/>
        </v:shapetype>
        <v:shape id="_x0000_s2075" type="#_x0000_t202" style="position:absolute;margin-left:112.8pt;margin-top:-2.2pt;width:297.95pt;height:21.75pt;z-index:251659264" filled="f" stroked="f">
          <v:textbox style="mso-next-textbox:#_x0000_s2075">
            <w:txbxContent>
              <w:p w:rsidR="001B373B" w:rsidRPr="00E43E4B" w:rsidRDefault="001B373B" w:rsidP="007471D8">
                <w:pPr>
                  <w:rPr>
                    <w:szCs w:val="16"/>
                  </w:rPr>
                </w:pPr>
              </w:p>
            </w:txbxContent>
          </v:textbox>
        </v:shape>
      </w:pict>
    </w:r>
    <w:r w:rsidR="001B373B">
      <w:rPr>
        <w:noProof/>
        <w:lang w:val="en-US"/>
      </w:rPr>
      <w:drawing>
        <wp:inline distT="0" distB="0" distL="0" distR="0" wp14:anchorId="45C3736D" wp14:editId="762FE4C0">
          <wp:extent cx="5253487" cy="412436"/>
          <wp:effectExtent l="0" t="0" r="0" b="0"/>
          <wp:docPr id="3" name="Picture 33" descr="bann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nner10"/>
                  <pic:cNvPicPr>
                    <a:picLocks noChangeAspect="1" noChangeArrowheads="1"/>
                  </pic:cNvPicPr>
                </pic:nvPicPr>
                <pic:blipFill>
                  <a:blip r:embed="rId1"/>
                  <a:srcRect/>
                  <a:stretch>
                    <a:fillRect/>
                  </a:stretch>
                </pic:blipFill>
                <pic:spPr bwMode="auto">
                  <a:xfrm>
                    <a:off x="0" y="0"/>
                    <a:ext cx="5310418" cy="416905"/>
                  </a:xfrm>
                  <a:prstGeom prst="rect">
                    <a:avLst/>
                  </a:prstGeom>
                  <a:noFill/>
                  <a:ln w="9525">
                    <a:noFill/>
                    <a:miter lim="800000"/>
                    <a:headEnd/>
                    <a:tailEnd/>
                  </a:ln>
                </pic:spPr>
              </pic:pic>
            </a:graphicData>
          </a:graphic>
        </wp:inline>
      </w:drawing>
    </w:r>
    <w:r w:rsidR="001B373B" w:rsidRPr="00FC7172">
      <w:rPr>
        <w:noProof/>
        <w:lang w:val="en-IN" w:eastAsia="en-I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4"/>
    <w:lvl w:ilvl="0">
      <w:start w:val="1"/>
      <w:numFmt w:val="decimal"/>
      <w:lvlText w:val="%1."/>
      <w:lvlJc w:val="left"/>
      <w:pPr>
        <w:tabs>
          <w:tab w:val="num" w:pos="720"/>
        </w:tabs>
      </w:pPr>
    </w:lvl>
  </w:abstractNum>
  <w:abstractNum w:abstractNumId="1" w15:restartNumberingAfterBreak="0">
    <w:nsid w:val="00000002"/>
    <w:multiLevelType w:val="singleLevel"/>
    <w:tmpl w:val="00000002"/>
    <w:name w:val="WW8Num2"/>
    <w:lvl w:ilvl="0">
      <w:start w:val="1"/>
      <w:numFmt w:val="bullet"/>
      <w:lvlText w:val=""/>
      <w:lvlJc w:val="left"/>
      <w:pPr>
        <w:tabs>
          <w:tab w:val="num" w:pos="792"/>
        </w:tabs>
        <w:ind w:left="792" w:hanging="360"/>
      </w:pPr>
      <w:rPr>
        <w:rFonts w:ascii="Wingdings" w:hAnsi="Wingdings"/>
        <w:b w:val="0"/>
        <w:bCs w:val="0"/>
      </w:rPr>
    </w:lvl>
  </w:abstractNum>
  <w:abstractNum w:abstractNumId="2" w15:restartNumberingAfterBreak="0">
    <w:nsid w:val="00000003"/>
    <w:multiLevelType w:val="multilevel"/>
    <w:tmpl w:val="00000003"/>
    <w:name w:val="WW8Num3"/>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3" w15:restartNumberingAfterBreak="0">
    <w:nsid w:val="00000004"/>
    <w:multiLevelType w:val="singleLevel"/>
    <w:tmpl w:val="00000004"/>
    <w:name w:val="WW8Num25"/>
    <w:lvl w:ilvl="0">
      <w:start w:val="1"/>
      <w:numFmt w:val="bullet"/>
      <w:lvlText w:val=""/>
      <w:lvlJc w:val="left"/>
      <w:pPr>
        <w:tabs>
          <w:tab w:val="num" w:pos="720"/>
        </w:tabs>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pPr>
      <w:rPr>
        <w:rFonts w:ascii="Wingdings" w:hAnsi="Wingdings"/>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pPr>
      <w:rPr>
        <w:rFonts w:ascii="Symbol" w:hAnsi="Symbol"/>
      </w:rPr>
    </w:lvl>
  </w:abstractNum>
  <w:abstractNum w:abstractNumId="6" w15:restartNumberingAfterBreak="0">
    <w:nsid w:val="018B6291"/>
    <w:multiLevelType w:val="hybridMultilevel"/>
    <w:tmpl w:val="74A0BB7A"/>
    <w:lvl w:ilvl="0" w:tplc="9074431A">
      <w:start w:val="1"/>
      <w:numFmt w:val="bullet"/>
      <w:pStyle w:val="BulletedList"/>
      <w:lvlText w:val=""/>
      <w:lvlJc w:val="left"/>
      <w:pPr>
        <w:tabs>
          <w:tab w:val="num" w:pos="1080"/>
        </w:tabs>
        <w:ind w:left="1080" w:hanging="360"/>
      </w:pPr>
      <w:rPr>
        <w:rFonts w:ascii="Symbol" w:hAnsi="Symbol" w:hint="default"/>
      </w:rPr>
    </w:lvl>
    <w:lvl w:ilvl="1" w:tplc="C80CF652">
      <w:start w:val="1"/>
      <w:numFmt w:val="bullet"/>
      <w:lvlText w:val="o"/>
      <w:lvlJc w:val="left"/>
      <w:pPr>
        <w:tabs>
          <w:tab w:val="num" w:pos="1440"/>
        </w:tabs>
        <w:ind w:left="1440" w:hanging="360"/>
      </w:pPr>
      <w:rPr>
        <w:rFonts w:ascii="Courier New" w:hAnsi="Courier New" w:cs="Courier New" w:hint="default"/>
      </w:rPr>
    </w:lvl>
    <w:lvl w:ilvl="2" w:tplc="467EE37A" w:tentative="1">
      <w:start w:val="1"/>
      <w:numFmt w:val="bullet"/>
      <w:lvlText w:val=""/>
      <w:lvlJc w:val="left"/>
      <w:pPr>
        <w:tabs>
          <w:tab w:val="num" w:pos="2160"/>
        </w:tabs>
        <w:ind w:left="2160" w:hanging="360"/>
      </w:pPr>
      <w:rPr>
        <w:rFonts w:ascii="Wingdings" w:hAnsi="Wingdings" w:hint="default"/>
      </w:rPr>
    </w:lvl>
    <w:lvl w:ilvl="3" w:tplc="747AD0D0" w:tentative="1">
      <w:start w:val="1"/>
      <w:numFmt w:val="bullet"/>
      <w:lvlText w:val=""/>
      <w:lvlJc w:val="left"/>
      <w:pPr>
        <w:tabs>
          <w:tab w:val="num" w:pos="2880"/>
        </w:tabs>
        <w:ind w:left="2880" w:hanging="360"/>
      </w:pPr>
      <w:rPr>
        <w:rFonts w:ascii="Symbol" w:hAnsi="Symbol" w:hint="default"/>
      </w:rPr>
    </w:lvl>
    <w:lvl w:ilvl="4" w:tplc="57EC7038" w:tentative="1">
      <w:start w:val="1"/>
      <w:numFmt w:val="bullet"/>
      <w:lvlText w:val="o"/>
      <w:lvlJc w:val="left"/>
      <w:pPr>
        <w:tabs>
          <w:tab w:val="num" w:pos="3600"/>
        </w:tabs>
        <w:ind w:left="3600" w:hanging="360"/>
      </w:pPr>
      <w:rPr>
        <w:rFonts w:ascii="Courier New" w:hAnsi="Courier New" w:cs="Courier New" w:hint="default"/>
      </w:rPr>
    </w:lvl>
    <w:lvl w:ilvl="5" w:tplc="813E991A" w:tentative="1">
      <w:start w:val="1"/>
      <w:numFmt w:val="bullet"/>
      <w:lvlText w:val=""/>
      <w:lvlJc w:val="left"/>
      <w:pPr>
        <w:tabs>
          <w:tab w:val="num" w:pos="4320"/>
        </w:tabs>
        <w:ind w:left="4320" w:hanging="360"/>
      </w:pPr>
      <w:rPr>
        <w:rFonts w:ascii="Wingdings" w:hAnsi="Wingdings" w:hint="default"/>
      </w:rPr>
    </w:lvl>
    <w:lvl w:ilvl="6" w:tplc="FEB06A2A" w:tentative="1">
      <w:start w:val="1"/>
      <w:numFmt w:val="bullet"/>
      <w:lvlText w:val=""/>
      <w:lvlJc w:val="left"/>
      <w:pPr>
        <w:tabs>
          <w:tab w:val="num" w:pos="5040"/>
        </w:tabs>
        <w:ind w:left="5040" w:hanging="360"/>
      </w:pPr>
      <w:rPr>
        <w:rFonts w:ascii="Symbol" w:hAnsi="Symbol" w:hint="default"/>
      </w:rPr>
    </w:lvl>
    <w:lvl w:ilvl="7" w:tplc="341C95E4" w:tentative="1">
      <w:start w:val="1"/>
      <w:numFmt w:val="bullet"/>
      <w:lvlText w:val="o"/>
      <w:lvlJc w:val="left"/>
      <w:pPr>
        <w:tabs>
          <w:tab w:val="num" w:pos="5760"/>
        </w:tabs>
        <w:ind w:left="5760" w:hanging="360"/>
      </w:pPr>
      <w:rPr>
        <w:rFonts w:ascii="Courier New" w:hAnsi="Courier New" w:cs="Courier New" w:hint="default"/>
      </w:rPr>
    </w:lvl>
    <w:lvl w:ilvl="8" w:tplc="CE54263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681595"/>
    <w:multiLevelType w:val="multilevel"/>
    <w:tmpl w:val="57A6FE10"/>
    <w:lvl w:ilvl="0">
      <w:start w:val="6"/>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7D62FB4"/>
    <w:multiLevelType w:val="hybridMultilevel"/>
    <w:tmpl w:val="9C641FD0"/>
    <w:lvl w:ilvl="0" w:tplc="40090001">
      <w:start w:val="1"/>
      <w:numFmt w:val="bullet"/>
      <w:pStyle w:val="BulletIndent"/>
      <w:lvlText w:val="o"/>
      <w:lvlJc w:val="left"/>
      <w:pPr>
        <w:tabs>
          <w:tab w:val="num" w:pos="1008"/>
        </w:tabs>
        <w:ind w:left="900" w:hanging="180"/>
      </w:pPr>
      <w:rPr>
        <w:rFonts w:ascii="Courier New" w:hAnsi="Courier New" w:hint="default"/>
        <w:sz w:val="18"/>
        <w:szCs w:val="18"/>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6518E8"/>
    <w:multiLevelType w:val="singleLevel"/>
    <w:tmpl w:val="88885CDA"/>
    <w:lvl w:ilvl="0">
      <w:start w:val="1"/>
      <w:numFmt w:val="bullet"/>
      <w:pStyle w:val="ListListBulleted"/>
      <w:lvlText w:val=""/>
      <w:lvlJc w:val="left"/>
      <w:pPr>
        <w:tabs>
          <w:tab w:val="num" w:pos="360"/>
        </w:tabs>
        <w:ind w:left="360" w:hanging="360"/>
      </w:pPr>
      <w:rPr>
        <w:rFonts w:ascii="Symbol" w:hAnsi="Symbol" w:cs="Tahoma" w:hint="default"/>
      </w:rPr>
    </w:lvl>
  </w:abstractNum>
  <w:abstractNum w:abstractNumId="10" w15:restartNumberingAfterBreak="0">
    <w:nsid w:val="1C367CE2"/>
    <w:multiLevelType w:val="hybridMultilevel"/>
    <w:tmpl w:val="95F45668"/>
    <w:name w:val="WW8Num28"/>
    <w:lvl w:ilvl="0" w:tplc="4E2070F6">
      <w:start w:val="1"/>
      <w:numFmt w:val="bullet"/>
      <w:lvlText w:val=""/>
      <w:lvlJc w:val="left"/>
      <w:pPr>
        <w:tabs>
          <w:tab w:val="num" w:pos="720"/>
        </w:tabs>
        <w:ind w:left="720" w:hanging="360"/>
      </w:pPr>
      <w:rPr>
        <w:rFonts w:ascii="Wingdings" w:hAnsi="Wingdings" w:hint="default"/>
      </w:rPr>
    </w:lvl>
    <w:lvl w:ilvl="1" w:tplc="208AA52A">
      <w:start w:val="1"/>
      <w:numFmt w:val="bullet"/>
      <w:lvlText w:val=""/>
      <w:lvlJc w:val="left"/>
      <w:pPr>
        <w:tabs>
          <w:tab w:val="num" w:pos="1440"/>
        </w:tabs>
        <w:ind w:left="1440" w:hanging="360"/>
      </w:pPr>
      <w:rPr>
        <w:rFonts w:ascii="Wingdings" w:hAnsi="Wingdings" w:hint="default"/>
      </w:rPr>
    </w:lvl>
    <w:lvl w:ilvl="2" w:tplc="C5F60732">
      <w:start w:val="1"/>
      <w:numFmt w:val="decimal"/>
      <w:lvlText w:val="%3."/>
      <w:lvlJc w:val="left"/>
      <w:pPr>
        <w:tabs>
          <w:tab w:val="num" w:pos="2160"/>
        </w:tabs>
        <w:ind w:left="2160" w:hanging="360"/>
      </w:pPr>
    </w:lvl>
    <w:lvl w:ilvl="3" w:tplc="53AC79F6">
      <w:start w:val="1"/>
      <w:numFmt w:val="decimal"/>
      <w:lvlText w:val="%4."/>
      <w:lvlJc w:val="left"/>
      <w:pPr>
        <w:tabs>
          <w:tab w:val="num" w:pos="2880"/>
        </w:tabs>
        <w:ind w:left="2880" w:hanging="360"/>
      </w:pPr>
    </w:lvl>
    <w:lvl w:ilvl="4" w:tplc="4B36BD36">
      <w:start w:val="1"/>
      <w:numFmt w:val="decimal"/>
      <w:lvlText w:val="%5."/>
      <w:lvlJc w:val="left"/>
      <w:pPr>
        <w:tabs>
          <w:tab w:val="num" w:pos="3600"/>
        </w:tabs>
        <w:ind w:left="3600" w:hanging="360"/>
      </w:pPr>
    </w:lvl>
    <w:lvl w:ilvl="5" w:tplc="7100683E">
      <w:start w:val="1"/>
      <w:numFmt w:val="decimal"/>
      <w:lvlText w:val="%6."/>
      <w:lvlJc w:val="left"/>
      <w:pPr>
        <w:tabs>
          <w:tab w:val="num" w:pos="4320"/>
        </w:tabs>
        <w:ind w:left="4320" w:hanging="360"/>
      </w:pPr>
    </w:lvl>
    <w:lvl w:ilvl="6" w:tplc="6EE009DC">
      <w:start w:val="1"/>
      <w:numFmt w:val="decimal"/>
      <w:lvlText w:val="%7."/>
      <w:lvlJc w:val="left"/>
      <w:pPr>
        <w:tabs>
          <w:tab w:val="num" w:pos="5040"/>
        </w:tabs>
        <w:ind w:left="5040" w:hanging="360"/>
      </w:pPr>
    </w:lvl>
    <w:lvl w:ilvl="7" w:tplc="802ECB92">
      <w:start w:val="1"/>
      <w:numFmt w:val="decimal"/>
      <w:lvlText w:val="%8."/>
      <w:lvlJc w:val="left"/>
      <w:pPr>
        <w:tabs>
          <w:tab w:val="num" w:pos="5760"/>
        </w:tabs>
        <w:ind w:left="5760" w:hanging="360"/>
      </w:pPr>
    </w:lvl>
    <w:lvl w:ilvl="8" w:tplc="449A164E">
      <w:start w:val="1"/>
      <w:numFmt w:val="decimal"/>
      <w:lvlText w:val="%9."/>
      <w:lvlJc w:val="left"/>
      <w:pPr>
        <w:tabs>
          <w:tab w:val="num" w:pos="6480"/>
        </w:tabs>
        <w:ind w:left="6480" w:hanging="360"/>
      </w:pPr>
    </w:lvl>
  </w:abstractNum>
  <w:abstractNum w:abstractNumId="11" w15:restartNumberingAfterBreak="0">
    <w:nsid w:val="227E77AE"/>
    <w:multiLevelType w:val="multilevel"/>
    <w:tmpl w:val="4EB01056"/>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47D1007"/>
    <w:multiLevelType w:val="hybridMultilevel"/>
    <w:tmpl w:val="F8009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423983"/>
    <w:multiLevelType w:val="multilevel"/>
    <w:tmpl w:val="FA286056"/>
    <w:lvl w:ilvl="0">
      <w:start w:val="1"/>
      <w:numFmt w:val="decimal"/>
      <w:pStyle w:val="StyleHeading1Heading1-NewH1MainheadingPartDocumenth1Chap"/>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481791"/>
    <w:multiLevelType w:val="hybridMultilevel"/>
    <w:tmpl w:val="0046D53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464337BA"/>
    <w:multiLevelType w:val="hybridMultilevel"/>
    <w:tmpl w:val="837E0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2A019C"/>
    <w:multiLevelType w:val="hybridMultilevel"/>
    <w:tmpl w:val="CE844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2913C9"/>
    <w:multiLevelType w:val="hybridMultilevel"/>
    <w:tmpl w:val="BE322B28"/>
    <w:lvl w:ilvl="0" w:tplc="5BEC09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73E306E"/>
    <w:multiLevelType w:val="hybridMultilevel"/>
    <w:tmpl w:val="7E1EEB2A"/>
    <w:lvl w:ilvl="0" w:tplc="40090001">
      <w:start w:val="1"/>
      <w:numFmt w:val="decimal"/>
      <w:pStyle w:val="NumberedList"/>
      <w:lvlText w:val="%1."/>
      <w:lvlJc w:val="left"/>
      <w:pPr>
        <w:tabs>
          <w:tab w:val="num" w:pos="1008"/>
        </w:tabs>
        <w:ind w:left="1008" w:hanging="288"/>
      </w:pPr>
      <w:rPr>
        <w:rFonts w:ascii="Trebuchet MS" w:hAnsi="Trebuchet MS" w:cs="Arial" w:hint="default"/>
        <w:b w:val="0"/>
        <w:i w:val="0"/>
        <w:sz w:val="20"/>
        <w:szCs w:val="20"/>
      </w:rPr>
    </w:lvl>
    <w:lvl w:ilvl="1" w:tplc="40090003">
      <w:start w:val="1"/>
      <w:numFmt w:val="lowerLetter"/>
      <w:pStyle w:val="NumberedIndent"/>
      <w:lvlText w:val="%2."/>
      <w:lvlJc w:val="left"/>
      <w:pPr>
        <w:tabs>
          <w:tab w:val="num" w:pos="1440"/>
        </w:tabs>
        <w:ind w:left="1440" w:hanging="360"/>
      </w:pPr>
    </w:lvl>
    <w:lvl w:ilvl="2" w:tplc="40090005" w:tentative="1">
      <w:start w:val="1"/>
      <w:numFmt w:val="lowerRoman"/>
      <w:lvlText w:val="%3."/>
      <w:lvlJc w:val="right"/>
      <w:pPr>
        <w:tabs>
          <w:tab w:val="num" w:pos="2160"/>
        </w:tabs>
        <w:ind w:left="2160" w:hanging="180"/>
      </w:pPr>
    </w:lvl>
    <w:lvl w:ilvl="3" w:tplc="40090001" w:tentative="1">
      <w:start w:val="1"/>
      <w:numFmt w:val="decimal"/>
      <w:lvlText w:val="%4."/>
      <w:lvlJc w:val="left"/>
      <w:pPr>
        <w:tabs>
          <w:tab w:val="num" w:pos="2880"/>
        </w:tabs>
        <w:ind w:left="2880" w:hanging="360"/>
      </w:pPr>
    </w:lvl>
    <w:lvl w:ilvl="4" w:tplc="40090003" w:tentative="1">
      <w:start w:val="1"/>
      <w:numFmt w:val="lowerLetter"/>
      <w:lvlText w:val="%5."/>
      <w:lvlJc w:val="left"/>
      <w:pPr>
        <w:tabs>
          <w:tab w:val="num" w:pos="3600"/>
        </w:tabs>
        <w:ind w:left="3600" w:hanging="360"/>
      </w:pPr>
    </w:lvl>
    <w:lvl w:ilvl="5" w:tplc="40090005" w:tentative="1">
      <w:start w:val="1"/>
      <w:numFmt w:val="lowerRoman"/>
      <w:lvlText w:val="%6."/>
      <w:lvlJc w:val="right"/>
      <w:pPr>
        <w:tabs>
          <w:tab w:val="num" w:pos="4320"/>
        </w:tabs>
        <w:ind w:left="4320" w:hanging="180"/>
      </w:pPr>
    </w:lvl>
    <w:lvl w:ilvl="6" w:tplc="40090001" w:tentative="1">
      <w:start w:val="1"/>
      <w:numFmt w:val="decimal"/>
      <w:lvlText w:val="%7."/>
      <w:lvlJc w:val="left"/>
      <w:pPr>
        <w:tabs>
          <w:tab w:val="num" w:pos="5040"/>
        </w:tabs>
        <w:ind w:left="5040" w:hanging="360"/>
      </w:pPr>
    </w:lvl>
    <w:lvl w:ilvl="7" w:tplc="40090003" w:tentative="1">
      <w:start w:val="1"/>
      <w:numFmt w:val="lowerLetter"/>
      <w:lvlText w:val="%8."/>
      <w:lvlJc w:val="left"/>
      <w:pPr>
        <w:tabs>
          <w:tab w:val="num" w:pos="5760"/>
        </w:tabs>
        <w:ind w:left="5760" w:hanging="360"/>
      </w:pPr>
    </w:lvl>
    <w:lvl w:ilvl="8" w:tplc="40090005" w:tentative="1">
      <w:start w:val="1"/>
      <w:numFmt w:val="lowerRoman"/>
      <w:lvlText w:val="%9."/>
      <w:lvlJc w:val="right"/>
      <w:pPr>
        <w:tabs>
          <w:tab w:val="num" w:pos="6480"/>
        </w:tabs>
        <w:ind w:left="6480" w:hanging="180"/>
      </w:pPr>
    </w:lvl>
  </w:abstractNum>
  <w:abstractNum w:abstractNumId="19" w15:restartNumberingAfterBreak="0">
    <w:nsid w:val="57C3111F"/>
    <w:multiLevelType w:val="hybridMultilevel"/>
    <w:tmpl w:val="1CD2FE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7673A7"/>
    <w:multiLevelType w:val="hybridMultilevel"/>
    <w:tmpl w:val="49C812A8"/>
    <w:lvl w:ilvl="0" w:tplc="40090001">
      <w:start w:val="1"/>
      <w:numFmt w:val="bullet"/>
      <w:pStyle w:val="bullet1"/>
      <w:lvlText w:val=""/>
      <w:lvlJc w:val="left"/>
      <w:pPr>
        <w:tabs>
          <w:tab w:val="num" w:pos="1440"/>
        </w:tabs>
        <w:ind w:left="1440" w:hanging="360"/>
      </w:pPr>
      <w:rPr>
        <w:rFonts w:ascii="Wingdings" w:hAnsi="Wingdings" w:hint="default"/>
        <w:sz w:val="22"/>
        <w:szCs w:val="22"/>
      </w:rPr>
    </w:lvl>
    <w:lvl w:ilvl="1" w:tplc="40090003">
      <w:start w:val="1"/>
      <w:numFmt w:val="bullet"/>
      <w:lvlText w:val=""/>
      <w:lvlJc w:val="left"/>
      <w:pPr>
        <w:tabs>
          <w:tab w:val="num" w:pos="1440"/>
        </w:tabs>
        <w:ind w:left="1440" w:hanging="360"/>
      </w:pPr>
      <w:rPr>
        <w:rFonts w:ascii="Wingdings" w:hAnsi="Wingdings" w:hint="default"/>
      </w:rPr>
    </w:lvl>
    <w:lvl w:ilvl="2" w:tplc="40090005">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cs="Arial"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cs="Arial"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CED351B"/>
    <w:multiLevelType w:val="hybridMultilevel"/>
    <w:tmpl w:val="32A06B46"/>
    <w:name w:val="WW8Num142"/>
    <w:lvl w:ilvl="0" w:tplc="62BC4F1A">
      <w:start w:val="1"/>
      <w:numFmt w:val="decimal"/>
      <w:lvlText w:val="%1."/>
      <w:lvlJc w:val="left"/>
      <w:pPr>
        <w:ind w:left="720" w:hanging="360"/>
      </w:pPr>
    </w:lvl>
    <w:lvl w:ilvl="1" w:tplc="01D813E6" w:tentative="1">
      <w:start w:val="1"/>
      <w:numFmt w:val="lowerLetter"/>
      <w:lvlText w:val="%2."/>
      <w:lvlJc w:val="left"/>
      <w:pPr>
        <w:ind w:left="1440" w:hanging="360"/>
      </w:pPr>
    </w:lvl>
    <w:lvl w:ilvl="2" w:tplc="B79672D4" w:tentative="1">
      <w:start w:val="1"/>
      <w:numFmt w:val="lowerRoman"/>
      <w:lvlText w:val="%3."/>
      <w:lvlJc w:val="right"/>
      <w:pPr>
        <w:ind w:left="2160" w:hanging="180"/>
      </w:pPr>
    </w:lvl>
    <w:lvl w:ilvl="3" w:tplc="CEFEA5EE" w:tentative="1">
      <w:start w:val="1"/>
      <w:numFmt w:val="decimal"/>
      <w:lvlText w:val="%4."/>
      <w:lvlJc w:val="left"/>
      <w:pPr>
        <w:ind w:left="2880" w:hanging="360"/>
      </w:pPr>
    </w:lvl>
    <w:lvl w:ilvl="4" w:tplc="412CCB2C" w:tentative="1">
      <w:start w:val="1"/>
      <w:numFmt w:val="lowerLetter"/>
      <w:lvlText w:val="%5."/>
      <w:lvlJc w:val="left"/>
      <w:pPr>
        <w:ind w:left="3600" w:hanging="360"/>
      </w:pPr>
    </w:lvl>
    <w:lvl w:ilvl="5" w:tplc="ED86F79A" w:tentative="1">
      <w:start w:val="1"/>
      <w:numFmt w:val="lowerRoman"/>
      <w:lvlText w:val="%6."/>
      <w:lvlJc w:val="right"/>
      <w:pPr>
        <w:ind w:left="4320" w:hanging="180"/>
      </w:pPr>
    </w:lvl>
    <w:lvl w:ilvl="6" w:tplc="897AA932" w:tentative="1">
      <w:start w:val="1"/>
      <w:numFmt w:val="decimal"/>
      <w:lvlText w:val="%7."/>
      <w:lvlJc w:val="left"/>
      <w:pPr>
        <w:ind w:left="5040" w:hanging="360"/>
      </w:pPr>
    </w:lvl>
    <w:lvl w:ilvl="7" w:tplc="510A749A" w:tentative="1">
      <w:start w:val="1"/>
      <w:numFmt w:val="lowerLetter"/>
      <w:lvlText w:val="%8."/>
      <w:lvlJc w:val="left"/>
      <w:pPr>
        <w:ind w:left="5760" w:hanging="360"/>
      </w:pPr>
    </w:lvl>
    <w:lvl w:ilvl="8" w:tplc="A8C663C2" w:tentative="1">
      <w:start w:val="1"/>
      <w:numFmt w:val="lowerRoman"/>
      <w:lvlText w:val="%9."/>
      <w:lvlJc w:val="right"/>
      <w:pPr>
        <w:ind w:left="6480" w:hanging="180"/>
      </w:pPr>
    </w:lvl>
  </w:abstractNum>
  <w:abstractNum w:abstractNumId="22" w15:restartNumberingAfterBreak="0">
    <w:nsid w:val="5DE44D0B"/>
    <w:multiLevelType w:val="multilevel"/>
    <w:tmpl w:val="9BFE006A"/>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5EC86800"/>
    <w:multiLevelType w:val="multilevel"/>
    <w:tmpl w:val="5D52A442"/>
    <w:lvl w:ilvl="0">
      <w:start w:val="2"/>
      <w:numFmt w:val="none"/>
      <w:pStyle w:val="Heading1"/>
      <w:lvlText w:val="1"/>
      <w:lvlJc w:val="left"/>
      <w:pPr>
        <w:tabs>
          <w:tab w:val="num" w:pos="432"/>
        </w:tabs>
        <w:ind w:left="432" w:hanging="432"/>
      </w:pPr>
      <w:rPr>
        <w:rFonts w:hint="default"/>
        <w:vanish w:val="0"/>
        <w:u w:val="none"/>
      </w:rPr>
    </w:lvl>
    <w:lvl w:ilvl="1">
      <w:start w:val="1"/>
      <w:numFmt w:val="decimal"/>
      <w:pStyle w:val="Heading2"/>
      <w:lvlText w:val="1.%2"/>
      <w:lvlJc w:val="left"/>
      <w:pPr>
        <w:tabs>
          <w:tab w:val="num" w:pos="576"/>
        </w:tabs>
        <w:ind w:left="576" w:hanging="576"/>
      </w:pPr>
      <w:rPr>
        <w:rFonts w:hint="default"/>
        <w:u w:val="none"/>
      </w:rPr>
    </w:lvl>
    <w:lvl w:ilvl="2">
      <w:start w:val="1"/>
      <w:numFmt w:val="decimal"/>
      <w:pStyle w:val="Heading3"/>
      <w:lvlText w:val="1.1.%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402729D"/>
    <w:multiLevelType w:val="multilevel"/>
    <w:tmpl w:val="62F83FDA"/>
    <w:lvl w:ilvl="0">
      <w:start w:val="7"/>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64846892"/>
    <w:multiLevelType w:val="hybridMultilevel"/>
    <w:tmpl w:val="DF36A70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D45C4A"/>
    <w:multiLevelType w:val="hybridMultilevel"/>
    <w:tmpl w:val="67325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6926C5"/>
    <w:multiLevelType w:val="singleLevel"/>
    <w:tmpl w:val="1940303C"/>
    <w:lvl w:ilvl="0">
      <w:start w:val="1"/>
      <w:numFmt w:val="decimal"/>
      <w:pStyle w:val="PartHeading"/>
      <w:lvlText w:val="%1."/>
      <w:lvlJc w:val="left"/>
      <w:pPr>
        <w:tabs>
          <w:tab w:val="num" w:pos="360"/>
        </w:tabs>
        <w:ind w:left="360" w:hanging="360"/>
      </w:pPr>
    </w:lvl>
  </w:abstractNum>
  <w:abstractNum w:abstractNumId="28" w15:restartNumberingAfterBreak="0">
    <w:nsid w:val="69FC4579"/>
    <w:multiLevelType w:val="hybridMultilevel"/>
    <w:tmpl w:val="CE1E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894B44"/>
    <w:multiLevelType w:val="hybridMultilevel"/>
    <w:tmpl w:val="571E7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A26867"/>
    <w:multiLevelType w:val="hybridMultilevel"/>
    <w:tmpl w:val="ED544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23448D"/>
    <w:multiLevelType w:val="hybridMultilevel"/>
    <w:tmpl w:val="3A845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EF77B3"/>
    <w:multiLevelType w:val="hybridMultilevel"/>
    <w:tmpl w:val="CE844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753545"/>
    <w:multiLevelType w:val="multilevel"/>
    <w:tmpl w:val="6D386CF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15:restartNumberingAfterBreak="0">
    <w:nsid w:val="7F3618F5"/>
    <w:multiLevelType w:val="multilevel"/>
    <w:tmpl w:val="0040E450"/>
    <w:lvl w:ilvl="0">
      <w:start w:val="1"/>
      <w:numFmt w:val="decimal"/>
      <w:lvlText w:val="%1"/>
      <w:lvlJc w:val="left"/>
      <w:pPr>
        <w:tabs>
          <w:tab w:val="num" w:pos="432"/>
        </w:tabs>
        <w:ind w:left="432" w:hanging="432"/>
      </w:pPr>
      <w:rPr>
        <w:rFonts w:hint="default"/>
      </w:rPr>
    </w:lvl>
    <w:lvl w:ilvl="1">
      <w:start w:val="1"/>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F4F5FEA"/>
    <w:multiLevelType w:val="singleLevel"/>
    <w:tmpl w:val="8B329280"/>
    <w:lvl w:ilvl="0">
      <w:start w:val="1"/>
      <w:numFmt w:val="bullet"/>
      <w:pStyle w:val="Bullet2"/>
      <w:lvlText w:val=""/>
      <w:lvlJc w:val="left"/>
      <w:pPr>
        <w:tabs>
          <w:tab w:val="num" w:pos="360"/>
        </w:tabs>
        <w:ind w:left="360" w:hanging="360"/>
      </w:pPr>
      <w:rPr>
        <w:rFonts w:ascii="Wingdings" w:hAnsi="Wingdings" w:hint="default"/>
        <w:sz w:val="16"/>
      </w:rPr>
    </w:lvl>
  </w:abstractNum>
  <w:num w:numId="1">
    <w:abstractNumId w:val="35"/>
  </w:num>
  <w:num w:numId="2">
    <w:abstractNumId w:val="20"/>
  </w:num>
  <w:num w:numId="3">
    <w:abstractNumId w:val="9"/>
  </w:num>
  <w:num w:numId="4">
    <w:abstractNumId w:val="13"/>
  </w:num>
  <w:num w:numId="5">
    <w:abstractNumId w:val="23"/>
  </w:num>
  <w:num w:numId="6">
    <w:abstractNumId w:val="27"/>
  </w:num>
  <w:num w:numId="7">
    <w:abstractNumId w:val="6"/>
  </w:num>
  <w:num w:numId="8">
    <w:abstractNumId w:val="8"/>
  </w:num>
  <w:num w:numId="9">
    <w:abstractNumId w:val="34"/>
  </w:num>
  <w:num w:numId="10">
    <w:abstractNumId w:val="33"/>
  </w:num>
  <w:num w:numId="11">
    <w:abstractNumId w:val="18"/>
  </w:num>
  <w:num w:numId="12">
    <w:abstractNumId w:val="28"/>
  </w:num>
  <w:num w:numId="13">
    <w:abstractNumId w:val="31"/>
  </w:num>
  <w:num w:numId="14">
    <w:abstractNumId w:val="29"/>
  </w:num>
  <w:num w:numId="15">
    <w:abstractNumId w:val="22"/>
  </w:num>
  <w:num w:numId="16">
    <w:abstractNumId w:val="25"/>
  </w:num>
  <w:num w:numId="17">
    <w:abstractNumId w:val="11"/>
  </w:num>
  <w:num w:numId="18">
    <w:abstractNumId w:val="30"/>
  </w:num>
  <w:num w:numId="19">
    <w:abstractNumId w:val="19"/>
  </w:num>
  <w:num w:numId="20">
    <w:abstractNumId w:val="24"/>
  </w:num>
  <w:num w:numId="21">
    <w:abstractNumId w:val="13"/>
    <w:lvlOverride w:ilvl="0">
      <w:startOverride w:val="5"/>
    </w:lvlOverride>
  </w:num>
  <w:num w:numId="22">
    <w:abstractNumId w:val="17"/>
  </w:num>
  <w:num w:numId="23">
    <w:abstractNumId w:val="32"/>
  </w:num>
  <w:num w:numId="24">
    <w:abstractNumId w:val="15"/>
  </w:num>
  <w:num w:numId="25">
    <w:abstractNumId w:val="16"/>
  </w:num>
  <w:num w:numId="26">
    <w:abstractNumId w:val="7"/>
  </w:num>
  <w:num w:numId="27">
    <w:abstractNumId w:val="12"/>
  </w:num>
  <w:num w:numId="28">
    <w:abstractNumId w:val="26"/>
  </w:num>
  <w:num w:numId="29">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099" style="v-text-anchor:middle" fillcolor="silver" stroke="f">
      <v:fill color="silver"/>
      <v:stroke dashstyle="1 1" weight="4.5pt" linestyle="thickThin" on="f"/>
      <v:textbox inset="2.4065mm,1.20325mm,2.4065mm,1.20325mm"/>
      <o:colormru v:ext="edit" colors="#cc0,#006,#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866B0"/>
    <w:rsid w:val="0000049D"/>
    <w:rsid w:val="000004BB"/>
    <w:rsid w:val="000005F9"/>
    <w:rsid w:val="00000707"/>
    <w:rsid w:val="00000D3A"/>
    <w:rsid w:val="000015AC"/>
    <w:rsid w:val="00001B4D"/>
    <w:rsid w:val="00001F6C"/>
    <w:rsid w:val="00002199"/>
    <w:rsid w:val="0000232B"/>
    <w:rsid w:val="000026E4"/>
    <w:rsid w:val="00002928"/>
    <w:rsid w:val="00002A80"/>
    <w:rsid w:val="00002BAD"/>
    <w:rsid w:val="0000329D"/>
    <w:rsid w:val="00003BCF"/>
    <w:rsid w:val="00003F80"/>
    <w:rsid w:val="00003FF8"/>
    <w:rsid w:val="00004D8A"/>
    <w:rsid w:val="000050A6"/>
    <w:rsid w:val="00005274"/>
    <w:rsid w:val="0000541E"/>
    <w:rsid w:val="000059B6"/>
    <w:rsid w:val="00005DA5"/>
    <w:rsid w:val="000060B8"/>
    <w:rsid w:val="0000708A"/>
    <w:rsid w:val="00007AEA"/>
    <w:rsid w:val="00010132"/>
    <w:rsid w:val="00010215"/>
    <w:rsid w:val="000102BF"/>
    <w:rsid w:val="00010568"/>
    <w:rsid w:val="00011062"/>
    <w:rsid w:val="0001112A"/>
    <w:rsid w:val="00011140"/>
    <w:rsid w:val="00011558"/>
    <w:rsid w:val="000116FB"/>
    <w:rsid w:val="000118B9"/>
    <w:rsid w:val="00011E97"/>
    <w:rsid w:val="000120E0"/>
    <w:rsid w:val="00012C00"/>
    <w:rsid w:val="00012EDC"/>
    <w:rsid w:val="00013136"/>
    <w:rsid w:val="000135D2"/>
    <w:rsid w:val="00013AFD"/>
    <w:rsid w:val="00013BC6"/>
    <w:rsid w:val="00013DA2"/>
    <w:rsid w:val="00013DCA"/>
    <w:rsid w:val="00013DD6"/>
    <w:rsid w:val="00014646"/>
    <w:rsid w:val="000149B8"/>
    <w:rsid w:val="00014CA9"/>
    <w:rsid w:val="00015C39"/>
    <w:rsid w:val="00015F01"/>
    <w:rsid w:val="00016118"/>
    <w:rsid w:val="0001662B"/>
    <w:rsid w:val="0001696F"/>
    <w:rsid w:val="00016B75"/>
    <w:rsid w:val="000174BA"/>
    <w:rsid w:val="0001776F"/>
    <w:rsid w:val="00017F87"/>
    <w:rsid w:val="00020A33"/>
    <w:rsid w:val="00020EB1"/>
    <w:rsid w:val="0002102E"/>
    <w:rsid w:val="00021701"/>
    <w:rsid w:val="00021C11"/>
    <w:rsid w:val="00021C42"/>
    <w:rsid w:val="00021E28"/>
    <w:rsid w:val="000227C6"/>
    <w:rsid w:val="0002297D"/>
    <w:rsid w:val="00022A46"/>
    <w:rsid w:val="00022C4F"/>
    <w:rsid w:val="00022E84"/>
    <w:rsid w:val="00022E9B"/>
    <w:rsid w:val="0002320D"/>
    <w:rsid w:val="00023889"/>
    <w:rsid w:val="00023D02"/>
    <w:rsid w:val="00023D5C"/>
    <w:rsid w:val="00024367"/>
    <w:rsid w:val="0002475F"/>
    <w:rsid w:val="00024AC1"/>
    <w:rsid w:val="00024B08"/>
    <w:rsid w:val="00024BA8"/>
    <w:rsid w:val="00024CE1"/>
    <w:rsid w:val="00024DD5"/>
    <w:rsid w:val="00025723"/>
    <w:rsid w:val="00025797"/>
    <w:rsid w:val="00025F24"/>
    <w:rsid w:val="00025F9B"/>
    <w:rsid w:val="00026912"/>
    <w:rsid w:val="00026E78"/>
    <w:rsid w:val="00026F13"/>
    <w:rsid w:val="000270E5"/>
    <w:rsid w:val="00027457"/>
    <w:rsid w:val="000276C5"/>
    <w:rsid w:val="00027770"/>
    <w:rsid w:val="000279F1"/>
    <w:rsid w:val="00027C90"/>
    <w:rsid w:val="00027D16"/>
    <w:rsid w:val="00027F19"/>
    <w:rsid w:val="00030184"/>
    <w:rsid w:val="00030343"/>
    <w:rsid w:val="000307CF"/>
    <w:rsid w:val="00030FA4"/>
    <w:rsid w:val="0003135C"/>
    <w:rsid w:val="00031449"/>
    <w:rsid w:val="000318C7"/>
    <w:rsid w:val="00031C0D"/>
    <w:rsid w:val="000321E6"/>
    <w:rsid w:val="00032214"/>
    <w:rsid w:val="0003249C"/>
    <w:rsid w:val="000324E2"/>
    <w:rsid w:val="0003252E"/>
    <w:rsid w:val="00032A15"/>
    <w:rsid w:val="000331CC"/>
    <w:rsid w:val="00033212"/>
    <w:rsid w:val="000336A1"/>
    <w:rsid w:val="00033B24"/>
    <w:rsid w:val="000340BA"/>
    <w:rsid w:val="00034C59"/>
    <w:rsid w:val="00034C5D"/>
    <w:rsid w:val="00034D70"/>
    <w:rsid w:val="00034E8F"/>
    <w:rsid w:val="00034FAA"/>
    <w:rsid w:val="00035114"/>
    <w:rsid w:val="00035409"/>
    <w:rsid w:val="0003544A"/>
    <w:rsid w:val="00035502"/>
    <w:rsid w:val="000355BA"/>
    <w:rsid w:val="00035761"/>
    <w:rsid w:val="00035B57"/>
    <w:rsid w:val="00035FAD"/>
    <w:rsid w:val="000362F9"/>
    <w:rsid w:val="00036762"/>
    <w:rsid w:val="00036BB7"/>
    <w:rsid w:val="000371F2"/>
    <w:rsid w:val="00037213"/>
    <w:rsid w:val="000372AC"/>
    <w:rsid w:val="00037720"/>
    <w:rsid w:val="00037AFE"/>
    <w:rsid w:val="000400AE"/>
    <w:rsid w:val="000400F9"/>
    <w:rsid w:val="0004020E"/>
    <w:rsid w:val="000402F6"/>
    <w:rsid w:val="00040325"/>
    <w:rsid w:val="00040406"/>
    <w:rsid w:val="0004041A"/>
    <w:rsid w:val="00040731"/>
    <w:rsid w:val="00040983"/>
    <w:rsid w:val="00040A20"/>
    <w:rsid w:val="00040B1E"/>
    <w:rsid w:val="00041236"/>
    <w:rsid w:val="00041252"/>
    <w:rsid w:val="0004138C"/>
    <w:rsid w:val="000413E1"/>
    <w:rsid w:val="000414AC"/>
    <w:rsid w:val="0004160C"/>
    <w:rsid w:val="00041859"/>
    <w:rsid w:val="00041CD6"/>
    <w:rsid w:val="00041D09"/>
    <w:rsid w:val="00041FCF"/>
    <w:rsid w:val="000423A8"/>
    <w:rsid w:val="000423F7"/>
    <w:rsid w:val="00043028"/>
    <w:rsid w:val="0004349B"/>
    <w:rsid w:val="00043F9E"/>
    <w:rsid w:val="00044370"/>
    <w:rsid w:val="000444A8"/>
    <w:rsid w:val="000444C4"/>
    <w:rsid w:val="00044C14"/>
    <w:rsid w:val="00044EF7"/>
    <w:rsid w:val="0004580C"/>
    <w:rsid w:val="00045997"/>
    <w:rsid w:val="00045CDB"/>
    <w:rsid w:val="00045DE9"/>
    <w:rsid w:val="000460B8"/>
    <w:rsid w:val="00046739"/>
    <w:rsid w:val="000467A9"/>
    <w:rsid w:val="000467AD"/>
    <w:rsid w:val="00046D46"/>
    <w:rsid w:val="00046F22"/>
    <w:rsid w:val="00046F4A"/>
    <w:rsid w:val="00047040"/>
    <w:rsid w:val="000471C8"/>
    <w:rsid w:val="000472A8"/>
    <w:rsid w:val="00047AF9"/>
    <w:rsid w:val="000502B0"/>
    <w:rsid w:val="00050488"/>
    <w:rsid w:val="000508F0"/>
    <w:rsid w:val="00050965"/>
    <w:rsid w:val="00050A8F"/>
    <w:rsid w:val="00051578"/>
    <w:rsid w:val="000517E3"/>
    <w:rsid w:val="00051A9E"/>
    <w:rsid w:val="00051E3B"/>
    <w:rsid w:val="00052387"/>
    <w:rsid w:val="000528F6"/>
    <w:rsid w:val="00052A48"/>
    <w:rsid w:val="00052E79"/>
    <w:rsid w:val="00053B02"/>
    <w:rsid w:val="00053C11"/>
    <w:rsid w:val="00053DFF"/>
    <w:rsid w:val="00053E36"/>
    <w:rsid w:val="00053F54"/>
    <w:rsid w:val="00053F82"/>
    <w:rsid w:val="00054170"/>
    <w:rsid w:val="00054CFF"/>
    <w:rsid w:val="00054DE5"/>
    <w:rsid w:val="000554C2"/>
    <w:rsid w:val="000555BB"/>
    <w:rsid w:val="00055752"/>
    <w:rsid w:val="00055AC4"/>
    <w:rsid w:val="00055F1B"/>
    <w:rsid w:val="00055F9B"/>
    <w:rsid w:val="0005627E"/>
    <w:rsid w:val="000568C5"/>
    <w:rsid w:val="00056B55"/>
    <w:rsid w:val="00056C9E"/>
    <w:rsid w:val="00056DE9"/>
    <w:rsid w:val="00056E6E"/>
    <w:rsid w:val="00057106"/>
    <w:rsid w:val="00057364"/>
    <w:rsid w:val="00057648"/>
    <w:rsid w:val="00057C86"/>
    <w:rsid w:val="00060441"/>
    <w:rsid w:val="00060769"/>
    <w:rsid w:val="0006100E"/>
    <w:rsid w:val="000622A4"/>
    <w:rsid w:val="000624DF"/>
    <w:rsid w:val="00062766"/>
    <w:rsid w:val="00062784"/>
    <w:rsid w:val="00062DF9"/>
    <w:rsid w:val="000631D2"/>
    <w:rsid w:val="000633BA"/>
    <w:rsid w:val="00063418"/>
    <w:rsid w:val="000634C7"/>
    <w:rsid w:val="0006389D"/>
    <w:rsid w:val="00063EBF"/>
    <w:rsid w:val="00064D91"/>
    <w:rsid w:val="00065136"/>
    <w:rsid w:val="00065431"/>
    <w:rsid w:val="00065AB9"/>
    <w:rsid w:val="00065D5F"/>
    <w:rsid w:val="00066051"/>
    <w:rsid w:val="00066165"/>
    <w:rsid w:val="000662E5"/>
    <w:rsid w:val="0006674A"/>
    <w:rsid w:val="0006687B"/>
    <w:rsid w:val="00066B97"/>
    <w:rsid w:val="00067923"/>
    <w:rsid w:val="00067B8F"/>
    <w:rsid w:val="00067CFA"/>
    <w:rsid w:val="000702E5"/>
    <w:rsid w:val="00070450"/>
    <w:rsid w:val="000713E2"/>
    <w:rsid w:val="0007162E"/>
    <w:rsid w:val="00071857"/>
    <w:rsid w:val="00071C87"/>
    <w:rsid w:val="00071E93"/>
    <w:rsid w:val="00072AA0"/>
    <w:rsid w:val="00072B7F"/>
    <w:rsid w:val="00072EEA"/>
    <w:rsid w:val="00073046"/>
    <w:rsid w:val="00073546"/>
    <w:rsid w:val="000735D6"/>
    <w:rsid w:val="000735DC"/>
    <w:rsid w:val="00073DAC"/>
    <w:rsid w:val="00074533"/>
    <w:rsid w:val="00074591"/>
    <w:rsid w:val="00074708"/>
    <w:rsid w:val="00074897"/>
    <w:rsid w:val="0007494C"/>
    <w:rsid w:val="00074AEA"/>
    <w:rsid w:val="00074C66"/>
    <w:rsid w:val="00074DEC"/>
    <w:rsid w:val="00074F4F"/>
    <w:rsid w:val="00075BA8"/>
    <w:rsid w:val="00075BF9"/>
    <w:rsid w:val="00075C85"/>
    <w:rsid w:val="00075F91"/>
    <w:rsid w:val="000778CD"/>
    <w:rsid w:val="000806C2"/>
    <w:rsid w:val="00080761"/>
    <w:rsid w:val="00080D08"/>
    <w:rsid w:val="00080E8E"/>
    <w:rsid w:val="00080ECE"/>
    <w:rsid w:val="00081141"/>
    <w:rsid w:val="0008154E"/>
    <w:rsid w:val="000816FD"/>
    <w:rsid w:val="00081749"/>
    <w:rsid w:val="000821BF"/>
    <w:rsid w:val="000821EF"/>
    <w:rsid w:val="0008295C"/>
    <w:rsid w:val="00082B24"/>
    <w:rsid w:val="00082BBA"/>
    <w:rsid w:val="00082F76"/>
    <w:rsid w:val="00083F07"/>
    <w:rsid w:val="000842C7"/>
    <w:rsid w:val="0008449E"/>
    <w:rsid w:val="00084652"/>
    <w:rsid w:val="000847DA"/>
    <w:rsid w:val="00084FFC"/>
    <w:rsid w:val="000856D0"/>
    <w:rsid w:val="0008583E"/>
    <w:rsid w:val="00085FE9"/>
    <w:rsid w:val="00086613"/>
    <w:rsid w:val="000866D3"/>
    <w:rsid w:val="0008698A"/>
    <w:rsid w:val="00086ABE"/>
    <w:rsid w:val="00086F36"/>
    <w:rsid w:val="00087556"/>
    <w:rsid w:val="00087709"/>
    <w:rsid w:val="00087B08"/>
    <w:rsid w:val="00087FD7"/>
    <w:rsid w:val="00090085"/>
    <w:rsid w:val="000901A0"/>
    <w:rsid w:val="0009053A"/>
    <w:rsid w:val="0009092D"/>
    <w:rsid w:val="00090C4E"/>
    <w:rsid w:val="00090C7E"/>
    <w:rsid w:val="00090FEA"/>
    <w:rsid w:val="0009137D"/>
    <w:rsid w:val="00091386"/>
    <w:rsid w:val="00091419"/>
    <w:rsid w:val="0009155C"/>
    <w:rsid w:val="00091732"/>
    <w:rsid w:val="00091BE4"/>
    <w:rsid w:val="00091D5E"/>
    <w:rsid w:val="00092678"/>
    <w:rsid w:val="00092F70"/>
    <w:rsid w:val="00093111"/>
    <w:rsid w:val="00093118"/>
    <w:rsid w:val="00093884"/>
    <w:rsid w:val="00093B29"/>
    <w:rsid w:val="00094BA3"/>
    <w:rsid w:val="0009502C"/>
    <w:rsid w:val="000950DA"/>
    <w:rsid w:val="000952DA"/>
    <w:rsid w:val="00095350"/>
    <w:rsid w:val="0009561D"/>
    <w:rsid w:val="00095A11"/>
    <w:rsid w:val="00095E0F"/>
    <w:rsid w:val="00096234"/>
    <w:rsid w:val="000963A7"/>
    <w:rsid w:val="000966A2"/>
    <w:rsid w:val="000967F2"/>
    <w:rsid w:val="00096869"/>
    <w:rsid w:val="00096C3C"/>
    <w:rsid w:val="00096FC6"/>
    <w:rsid w:val="0009725D"/>
    <w:rsid w:val="00097B37"/>
    <w:rsid w:val="000A03DA"/>
    <w:rsid w:val="000A0973"/>
    <w:rsid w:val="000A0DEA"/>
    <w:rsid w:val="000A12FF"/>
    <w:rsid w:val="000A144E"/>
    <w:rsid w:val="000A1DAC"/>
    <w:rsid w:val="000A1EC5"/>
    <w:rsid w:val="000A1FDA"/>
    <w:rsid w:val="000A2251"/>
    <w:rsid w:val="000A28D7"/>
    <w:rsid w:val="000A296E"/>
    <w:rsid w:val="000A2B00"/>
    <w:rsid w:val="000A2B8E"/>
    <w:rsid w:val="000A3363"/>
    <w:rsid w:val="000A36DD"/>
    <w:rsid w:val="000A453D"/>
    <w:rsid w:val="000A4E2C"/>
    <w:rsid w:val="000A501C"/>
    <w:rsid w:val="000A52CD"/>
    <w:rsid w:val="000A59AE"/>
    <w:rsid w:val="000A64F5"/>
    <w:rsid w:val="000A666C"/>
    <w:rsid w:val="000A6772"/>
    <w:rsid w:val="000A6AC6"/>
    <w:rsid w:val="000A6AEE"/>
    <w:rsid w:val="000A6C55"/>
    <w:rsid w:val="000A6E7C"/>
    <w:rsid w:val="000A6F91"/>
    <w:rsid w:val="000A7661"/>
    <w:rsid w:val="000A7E82"/>
    <w:rsid w:val="000A7E8F"/>
    <w:rsid w:val="000B002A"/>
    <w:rsid w:val="000B00A4"/>
    <w:rsid w:val="000B0217"/>
    <w:rsid w:val="000B0292"/>
    <w:rsid w:val="000B0E22"/>
    <w:rsid w:val="000B0E88"/>
    <w:rsid w:val="000B103E"/>
    <w:rsid w:val="000B1571"/>
    <w:rsid w:val="000B15D4"/>
    <w:rsid w:val="000B1796"/>
    <w:rsid w:val="000B1AE1"/>
    <w:rsid w:val="000B1F35"/>
    <w:rsid w:val="000B2193"/>
    <w:rsid w:val="000B21B1"/>
    <w:rsid w:val="000B23BE"/>
    <w:rsid w:val="000B2E3A"/>
    <w:rsid w:val="000B3740"/>
    <w:rsid w:val="000B3838"/>
    <w:rsid w:val="000B4041"/>
    <w:rsid w:val="000B44C0"/>
    <w:rsid w:val="000B44E1"/>
    <w:rsid w:val="000B4A01"/>
    <w:rsid w:val="000B4E5B"/>
    <w:rsid w:val="000B52DC"/>
    <w:rsid w:val="000B57D7"/>
    <w:rsid w:val="000B5A02"/>
    <w:rsid w:val="000B5AAC"/>
    <w:rsid w:val="000B5CDC"/>
    <w:rsid w:val="000B5DB8"/>
    <w:rsid w:val="000B61D8"/>
    <w:rsid w:val="000B696E"/>
    <w:rsid w:val="000B6A4C"/>
    <w:rsid w:val="000B75CB"/>
    <w:rsid w:val="000B7CA5"/>
    <w:rsid w:val="000B7D48"/>
    <w:rsid w:val="000C0260"/>
    <w:rsid w:val="000C0658"/>
    <w:rsid w:val="000C0AAA"/>
    <w:rsid w:val="000C119C"/>
    <w:rsid w:val="000C12A5"/>
    <w:rsid w:val="000C12EB"/>
    <w:rsid w:val="000C1584"/>
    <w:rsid w:val="000C184D"/>
    <w:rsid w:val="000C1AFE"/>
    <w:rsid w:val="000C1D03"/>
    <w:rsid w:val="000C21D6"/>
    <w:rsid w:val="000C27C8"/>
    <w:rsid w:val="000C2855"/>
    <w:rsid w:val="000C2BBB"/>
    <w:rsid w:val="000C303C"/>
    <w:rsid w:val="000C30AC"/>
    <w:rsid w:val="000C3543"/>
    <w:rsid w:val="000C3D7B"/>
    <w:rsid w:val="000C524B"/>
    <w:rsid w:val="000C53D7"/>
    <w:rsid w:val="000C559B"/>
    <w:rsid w:val="000C5609"/>
    <w:rsid w:val="000C56CC"/>
    <w:rsid w:val="000C5F04"/>
    <w:rsid w:val="000C6653"/>
    <w:rsid w:val="000C667F"/>
    <w:rsid w:val="000C7092"/>
    <w:rsid w:val="000C7119"/>
    <w:rsid w:val="000C74AB"/>
    <w:rsid w:val="000C7688"/>
    <w:rsid w:val="000C78A3"/>
    <w:rsid w:val="000C7CBC"/>
    <w:rsid w:val="000C7F3E"/>
    <w:rsid w:val="000C7F3F"/>
    <w:rsid w:val="000D026B"/>
    <w:rsid w:val="000D0613"/>
    <w:rsid w:val="000D0C62"/>
    <w:rsid w:val="000D1A34"/>
    <w:rsid w:val="000D1BF5"/>
    <w:rsid w:val="000D1C3A"/>
    <w:rsid w:val="000D1DFE"/>
    <w:rsid w:val="000D2374"/>
    <w:rsid w:val="000D25EB"/>
    <w:rsid w:val="000D2784"/>
    <w:rsid w:val="000D2CB2"/>
    <w:rsid w:val="000D2ED5"/>
    <w:rsid w:val="000D4703"/>
    <w:rsid w:val="000D4BEB"/>
    <w:rsid w:val="000D4DAC"/>
    <w:rsid w:val="000D4F22"/>
    <w:rsid w:val="000D521F"/>
    <w:rsid w:val="000D5D12"/>
    <w:rsid w:val="000D5D4C"/>
    <w:rsid w:val="000D5DCD"/>
    <w:rsid w:val="000D5EB1"/>
    <w:rsid w:val="000D5ECA"/>
    <w:rsid w:val="000D6625"/>
    <w:rsid w:val="000D6B14"/>
    <w:rsid w:val="000D6EEC"/>
    <w:rsid w:val="000D704E"/>
    <w:rsid w:val="000D7949"/>
    <w:rsid w:val="000D7C40"/>
    <w:rsid w:val="000D7E79"/>
    <w:rsid w:val="000E0131"/>
    <w:rsid w:val="000E01EF"/>
    <w:rsid w:val="000E02D3"/>
    <w:rsid w:val="000E064B"/>
    <w:rsid w:val="000E0690"/>
    <w:rsid w:val="000E0B96"/>
    <w:rsid w:val="000E0CD6"/>
    <w:rsid w:val="000E0DEA"/>
    <w:rsid w:val="000E0E87"/>
    <w:rsid w:val="000E11B4"/>
    <w:rsid w:val="000E11EA"/>
    <w:rsid w:val="000E121E"/>
    <w:rsid w:val="000E13FC"/>
    <w:rsid w:val="000E1609"/>
    <w:rsid w:val="000E18F3"/>
    <w:rsid w:val="000E1936"/>
    <w:rsid w:val="000E1F13"/>
    <w:rsid w:val="000E1FC1"/>
    <w:rsid w:val="000E2593"/>
    <w:rsid w:val="000E2751"/>
    <w:rsid w:val="000E315A"/>
    <w:rsid w:val="000E3604"/>
    <w:rsid w:val="000E361A"/>
    <w:rsid w:val="000E36F0"/>
    <w:rsid w:val="000E3E07"/>
    <w:rsid w:val="000E497E"/>
    <w:rsid w:val="000E51CA"/>
    <w:rsid w:val="000E5C11"/>
    <w:rsid w:val="000E5EAB"/>
    <w:rsid w:val="000E6122"/>
    <w:rsid w:val="000E6162"/>
    <w:rsid w:val="000E63F9"/>
    <w:rsid w:val="000E67E8"/>
    <w:rsid w:val="000E7146"/>
    <w:rsid w:val="000E73B5"/>
    <w:rsid w:val="000E7538"/>
    <w:rsid w:val="000E75E8"/>
    <w:rsid w:val="000E76F5"/>
    <w:rsid w:val="000E781F"/>
    <w:rsid w:val="000E7827"/>
    <w:rsid w:val="000E7AE9"/>
    <w:rsid w:val="000E7EE3"/>
    <w:rsid w:val="000F0623"/>
    <w:rsid w:val="000F063A"/>
    <w:rsid w:val="000F0F25"/>
    <w:rsid w:val="000F0FE7"/>
    <w:rsid w:val="000F10D6"/>
    <w:rsid w:val="000F1128"/>
    <w:rsid w:val="000F135D"/>
    <w:rsid w:val="000F138B"/>
    <w:rsid w:val="000F14A0"/>
    <w:rsid w:val="000F16B4"/>
    <w:rsid w:val="000F1979"/>
    <w:rsid w:val="000F1F9C"/>
    <w:rsid w:val="000F219F"/>
    <w:rsid w:val="000F21D3"/>
    <w:rsid w:val="000F2607"/>
    <w:rsid w:val="000F30E3"/>
    <w:rsid w:val="000F3AFB"/>
    <w:rsid w:val="000F3D69"/>
    <w:rsid w:val="000F46EC"/>
    <w:rsid w:val="000F4897"/>
    <w:rsid w:val="000F4900"/>
    <w:rsid w:val="000F4A6D"/>
    <w:rsid w:val="000F5085"/>
    <w:rsid w:val="000F53AF"/>
    <w:rsid w:val="000F5541"/>
    <w:rsid w:val="000F559D"/>
    <w:rsid w:val="000F5844"/>
    <w:rsid w:val="000F5994"/>
    <w:rsid w:val="000F65E5"/>
    <w:rsid w:val="000F6972"/>
    <w:rsid w:val="000F6A8D"/>
    <w:rsid w:val="000F6F1A"/>
    <w:rsid w:val="000F71F2"/>
    <w:rsid w:val="0010064C"/>
    <w:rsid w:val="0010068D"/>
    <w:rsid w:val="001006C6"/>
    <w:rsid w:val="00100CD5"/>
    <w:rsid w:val="0010105E"/>
    <w:rsid w:val="001011E2"/>
    <w:rsid w:val="001013D2"/>
    <w:rsid w:val="001013FB"/>
    <w:rsid w:val="00101739"/>
    <w:rsid w:val="00101967"/>
    <w:rsid w:val="00101B26"/>
    <w:rsid w:val="00101B52"/>
    <w:rsid w:val="00101BED"/>
    <w:rsid w:val="00101BF0"/>
    <w:rsid w:val="001029FB"/>
    <w:rsid w:val="00102B8C"/>
    <w:rsid w:val="00102D20"/>
    <w:rsid w:val="00103202"/>
    <w:rsid w:val="00103974"/>
    <w:rsid w:val="00103ACB"/>
    <w:rsid w:val="00103F1E"/>
    <w:rsid w:val="00104097"/>
    <w:rsid w:val="0010507C"/>
    <w:rsid w:val="00105286"/>
    <w:rsid w:val="00105534"/>
    <w:rsid w:val="00105E1F"/>
    <w:rsid w:val="00105FD1"/>
    <w:rsid w:val="001067C5"/>
    <w:rsid w:val="00106E6F"/>
    <w:rsid w:val="00107093"/>
    <w:rsid w:val="0010777F"/>
    <w:rsid w:val="00107883"/>
    <w:rsid w:val="00107E3A"/>
    <w:rsid w:val="0011018E"/>
    <w:rsid w:val="00110A89"/>
    <w:rsid w:val="00110CE1"/>
    <w:rsid w:val="00110ECF"/>
    <w:rsid w:val="00111636"/>
    <w:rsid w:val="001119D3"/>
    <w:rsid w:val="00111BB4"/>
    <w:rsid w:val="00112057"/>
    <w:rsid w:val="00112522"/>
    <w:rsid w:val="001125A7"/>
    <w:rsid w:val="001125D7"/>
    <w:rsid w:val="00113542"/>
    <w:rsid w:val="00114430"/>
    <w:rsid w:val="001146C4"/>
    <w:rsid w:val="001146C6"/>
    <w:rsid w:val="00114B12"/>
    <w:rsid w:val="00115210"/>
    <w:rsid w:val="0011522A"/>
    <w:rsid w:val="0011530B"/>
    <w:rsid w:val="00115362"/>
    <w:rsid w:val="00115B08"/>
    <w:rsid w:val="0011656A"/>
    <w:rsid w:val="001165EA"/>
    <w:rsid w:val="001168C9"/>
    <w:rsid w:val="00116D85"/>
    <w:rsid w:val="001172C5"/>
    <w:rsid w:val="00117796"/>
    <w:rsid w:val="00121542"/>
    <w:rsid w:val="001215E1"/>
    <w:rsid w:val="00121FB2"/>
    <w:rsid w:val="001220FF"/>
    <w:rsid w:val="001228CA"/>
    <w:rsid w:val="00122CE4"/>
    <w:rsid w:val="00123EFC"/>
    <w:rsid w:val="0012426F"/>
    <w:rsid w:val="00124546"/>
    <w:rsid w:val="001251C4"/>
    <w:rsid w:val="001253FA"/>
    <w:rsid w:val="00125A7E"/>
    <w:rsid w:val="00126801"/>
    <w:rsid w:val="0012692C"/>
    <w:rsid w:val="00126AF3"/>
    <w:rsid w:val="00126D9D"/>
    <w:rsid w:val="00127145"/>
    <w:rsid w:val="001271EF"/>
    <w:rsid w:val="001279E6"/>
    <w:rsid w:val="00127E05"/>
    <w:rsid w:val="00127F58"/>
    <w:rsid w:val="001300FA"/>
    <w:rsid w:val="00130C16"/>
    <w:rsid w:val="00130EEC"/>
    <w:rsid w:val="00130F7B"/>
    <w:rsid w:val="00131044"/>
    <w:rsid w:val="001312FD"/>
    <w:rsid w:val="001313FC"/>
    <w:rsid w:val="0013187C"/>
    <w:rsid w:val="001318D4"/>
    <w:rsid w:val="001319AA"/>
    <w:rsid w:val="00131B33"/>
    <w:rsid w:val="00131DF9"/>
    <w:rsid w:val="00131E42"/>
    <w:rsid w:val="00131E76"/>
    <w:rsid w:val="00131FCC"/>
    <w:rsid w:val="00132098"/>
    <w:rsid w:val="00132155"/>
    <w:rsid w:val="00132AC6"/>
    <w:rsid w:val="00132F2F"/>
    <w:rsid w:val="0013301D"/>
    <w:rsid w:val="00133055"/>
    <w:rsid w:val="001332C3"/>
    <w:rsid w:val="001333BC"/>
    <w:rsid w:val="00133412"/>
    <w:rsid w:val="0013355F"/>
    <w:rsid w:val="001335C5"/>
    <w:rsid w:val="0013360F"/>
    <w:rsid w:val="001337BC"/>
    <w:rsid w:val="001340BF"/>
    <w:rsid w:val="00134235"/>
    <w:rsid w:val="001348E4"/>
    <w:rsid w:val="00134EAF"/>
    <w:rsid w:val="001353AF"/>
    <w:rsid w:val="00135FA2"/>
    <w:rsid w:val="00135FFE"/>
    <w:rsid w:val="0013654D"/>
    <w:rsid w:val="00136D89"/>
    <w:rsid w:val="00136DB7"/>
    <w:rsid w:val="00136FCC"/>
    <w:rsid w:val="00137111"/>
    <w:rsid w:val="00137589"/>
    <w:rsid w:val="00137ADA"/>
    <w:rsid w:val="00137BE9"/>
    <w:rsid w:val="00137F7C"/>
    <w:rsid w:val="00140004"/>
    <w:rsid w:val="001402F3"/>
    <w:rsid w:val="001407E3"/>
    <w:rsid w:val="00140833"/>
    <w:rsid w:val="00140B52"/>
    <w:rsid w:val="00140D8A"/>
    <w:rsid w:val="00141997"/>
    <w:rsid w:val="00141B37"/>
    <w:rsid w:val="00141BF7"/>
    <w:rsid w:val="00141D62"/>
    <w:rsid w:val="00141F75"/>
    <w:rsid w:val="001422C6"/>
    <w:rsid w:val="001427CD"/>
    <w:rsid w:val="00143151"/>
    <w:rsid w:val="0014340A"/>
    <w:rsid w:val="0014341A"/>
    <w:rsid w:val="0014361A"/>
    <w:rsid w:val="00143852"/>
    <w:rsid w:val="00143B10"/>
    <w:rsid w:val="00143DFE"/>
    <w:rsid w:val="00143EF3"/>
    <w:rsid w:val="001442E9"/>
    <w:rsid w:val="00144541"/>
    <w:rsid w:val="001447E5"/>
    <w:rsid w:val="00145033"/>
    <w:rsid w:val="0014518C"/>
    <w:rsid w:val="001451C9"/>
    <w:rsid w:val="00145409"/>
    <w:rsid w:val="00145907"/>
    <w:rsid w:val="0014620F"/>
    <w:rsid w:val="0014665D"/>
    <w:rsid w:val="00146CD9"/>
    <w:rsid w:val="00146EFE"/>
    <w:rsid w:val="00147220"/>
    <w:rsid w:val="001478A9"/>
    <w:rsid w:val="00147ACB"/>
    <w:rsid w:val="00147EDD"/>
    <w:rsid w:val="001501BC"/>
    <w:rsid w:val="001501E1"/>
    <w:rsid w:val="0015055D"/>
    <w:rsid w:val="0015067B"/>
    <w:rsid w:val="001507E3"/>
    <w:rsid w:val="00150BCB"/>
    <w:rsid w:val="00150C0D"/>
    <w:rsid w:val="00150F0A"/>
    <w:rsid w:val="00150F69"/>
    <w:rsid w:val="00150FB0"/>
    <w:rsid w:val="00151834"/>
    <w:rsid w:val="00151A6F"/>
    <w:rsid w:val="00151AB9"/>
    <w:rsid w:val="00151B16"/>
    <w:rsid w:val="00151DC6"/>
    <w:rsid w:val="00151DEF"/>
    <w:rsid w:val="001527A7"/>
    <w:rsid w:val="00152811"/>
    <w:rsid w:val="001528E7"/>
    <w:rsid w:val="001532F9"/>
    <w:rsid w:val="00153688"/>
    <w:rsid w:val="001538A4"/>
    <w:rsid w:val="00153D20"/>
    <w:rsid w:val="00153F03"/>
    <w:rsid w:val="00154040"/>
    <w:rsid w:val="00154794"/>
    <w:rsid w:val="001548DB"/>
    <w:rsid w:val="00154E51"/>
    <w:rsid w:val="00154E94"/>
    <w:rsid w:val="00154F7A"/>
    <w:rsid w:val="00155463"/>
    <w:rsid w:val="001555A6"/>
    <w:rsid w:val="0015565D"/>
    <w:rsid w:val="001559B7"/>
    <w:rsid w:val="00155E1C"/>
    <w:rsid w:val="00155F0E"/>
    <w:rsid w:val="001562FA"/>
    <w:rsid w:val="00156418"/>
    <w:rsid w:val="0015669C"/>
    <w:rsid w:val="00156B4E"/>
    <w:rsid w:val="00156C3C"/>
    <w:rsid w:val="00156DB5"/>
    <w:rsid w:val="00156FA1"/>
    <w:rsid w:val="00157040"/>
    <w:rsid w:val="00157819"/>
    <w:rsid w:val="00157E7B"/>
    <w:rsid w:val="001601AB"/>
    <w:rsid w:val="00160214"/>
    <w:rsid w:val="0016084F"/>
    <w:rsid w:val="001608EC"/>
    <w:rsid w:val="00160B8C"/>
    <w:rsid w:val="0016118E"/>
    <w:rsid w:val="001613F0"/>
    <w:rsid w:val="001614B7"/>
    <w:rsid w:val="001615AA"/>
    <w:rsid w:val="00161B0A"/>
    <w:rsid w:val="0016211E"/>
    <w:rsid w:val="00162AD3"/>
    <w:rsid w:val="001630B3"/>
    <w:rsid w:val="00163348"/>
    <w:rsid w:val="0016350A"/>
    <w:rsid w:val="00163660"/>
    <w:rsid w:val="001639E7"/>
    <w:rsid w:val="00163C6B"/>
    <w:rsid w:val="001644F5"/>
    <w:rsid w:val="00164AAC"/>
    <w:rsid w:val="00164C6C"/>
    <w:rsid w:val="00164DB8"/>
    <w:rsid w:val="00164DCB"/>
    <w:rsid w:val="00164F13"/>
    <w:rsid w:val="0016555C"/>
    <w:rsid w:val="001655DE"/>
    <w:rsid w:val="001656B0"/>
    <w:rsid w:val="001656B3"/>
    <w:rsid w:val="001657CA"/>
    <w:rsid w:val="00165930"/>
    <w:rsid w:val="0016656E"/>
    <w:rsid w:val="00166642"/>
    <w:rsid w:val="00166655"/>
    <w:rsid w:val="001667A8"/>
    <w:rsid w:val="00166BF8"/>
    <w:rsid w:val="00166D6A"/>
    <w:rsid w:val="001674F8"/>
    <w:rsid w:val="0016776C"/>
    <w:rsid w:val="00167CB7"/>
    <w:rsid w:val="00167D6A"/>
    <w:rsid w:val="00167DD2"/>
    <w:rsid w:val="0017018C"/>
    <w:rsid w:val="0017097B"/>
    <w:rsid w:val="001709DE"/>
    <w:rsid w:val="00170C00"/>
    <w:rsid w:val="00170CC3"/>
    <w:rsid w:val="00171252"/>
    <w:rsid w:val="00171362"/>
    <w:rsid w:val="00171441"/>
    <w:rsid w:val="00171682"/>
    <w:rsid w:val="00171A44"/>
    <w:rsid w:val="00171D71"/>
    <w:rsid w:val="00171E18"/>
    <w:rsid w:val="00172178"/>
    <w:rsid w:val="0017253F"/>
    <w:rsid w:val="001725FA"/>
    <w:rsid w:val="00172703"/>
    <w:rsid w:val="0017317A"/>
    <w:rsid w:val="00173299"/>
    <w:rsid w:val="00173DCE"/>
    <w:rsid w:val="00173EEF"/>
    <w:rsid w:val="00174213"/>
    <w:rsid w:val="00174232"/>
    <w:rsid w:val="00174261"/>
    <w:rsid w:val="00174630"/>
    <w:rsid w:val="00175257"/>
    <w:rsid w:val="001753DA"/>
    <w:rsid w:val="00175949"/>
    <w:rsid w:val="00175A8C"/>
    <w:rsid w:val="00175D58"/>
    <w:rsid w:val="0017644F"/>
    <w:rsid w:val="0017686D"/>
    <w:rsid w:val="001768C1"/>
    <w:rsid w:val="00176AA6"/>
    <w:rsid w:val="00176DB9"/>
    <w:rsid w:val="001773DA"/>
    <w:rsid w:val="001778D3"/>
    <w:rsid w:val="001779DC"/>
    <w:rsid w:val="00177B29"/>
    <w:rsid w:val="00177B3F"/>
    <w:rsid w:val="00177C02"/>
    <w:rsid w:val="0018003D"/>
    <w:rsid w:val="0018021C"/>
    <w:rsid w:val="001807D4"/>
    <w:rsid w:val="001807D9"/>
    <w:rsid w:val="0018091C"/>
    <w:rsid w:val="00180E86"/>
    <w:rsid w:val="00181694"/>
    <w:rsid w:val="00181924"/>
    <w:rsid w:val="001820C4"/>
    <w:rsid w:val="00182562"/>
    <w:rsid w:val="001826FC"/>
    <w:rsid w:val="001830A4"/>
    <w:rsid w:val="0018349C"/>
    <w:rsid w:val="001839A3"/>
    <w:rsid w:val="00184376"/>
    <w:rsid w:val="00184C20"/>
    <w:rsid w:val="00184F04"/>
    <w:rsid w:val="00185035"/>
    <w:rsid w:val="001852C4"/>
    <w:rsid w:val="00185367"/>
    <w:rsid w:val="00185433"/>
    <w:rsid w:val="00185436"/>
    <w:rsid w:val="00185A75"/>
    <w:rsid w:val="00185E5D"/>
    <w:rsid w:val="001861D7"/>
    <w:rsid w:val="001865E8"/>
    <w:rsid w:val="001866A7"/>
    <w:rsid w:val="00186771"/>
    <w:rsid w:val="001869B0"/>
    <w:rsid w:val="00186A74"/>
    <w:rsid w:val="00186BBD"/>
    <w:rsid w:val="00186D38"/>
    <w:rsid w:val="00186F7E"/>
    <w:rsid w:val="001872FF"/>
    <w:rsid w:val="0019029F"/>
    <w:rsid w:val="001906A1"/>
    <w:rsid w:val="0019071B"/>
    <w:rsid w:val="00190ACA"/>
    <w:rsid w:val="00190AD0"/>
    <w:rsid w:val="00190C32"/>
    <w:rsid w:val="001910B4"/>
    <w:rsid w:val="001910D6"/>
    <w:rsid w:val="00191CB8"/>
    <w:rsid w:val="00191D71"/>
    <w:rsid w:val="001920F1"/>
    <w:rsid w:val="001921F9"/>
    <w:rsid w:val="00192508"/>
    <w:rsid w:val="001929C2"/>
    <w:rsid w:val="00192EB3"/>
    <w:rsid w:val="00192F7F"/>
    <w:rsid w:val="00193008"/>
    <w:rsid w:val="00193190"/>
    <w:rsid w:val="00193371"/>
    <w:rsid w:val="001933DE"/>
    <w:rsid w:val="001939CC"/>
    <w:rsid w:val="00193B24"/>
    <w:rsid w:val="00193BFB"/>
    <w:rsid w:val="00193D67"/>
    <w:rsid w:val="00193ED2"/>
    <w:rsid w:val="00193FC0"/>
    <w:rsid w:val="001944DE"/>
    <w:rsid w:val="001945EC"/>
    <w:rsid w:val="00194DDF"/>
    <w:rsid w:val="001956BF"/>
    <w:rsid w:val="00195ABA"/>
    <w:rsid w:val="00195EF8"/>
    <w:rsid w:val="00196030"/>
    <w:rsid w:val="00196CF2"/>
    <w:rsid w:val="00197039"/>
    <w:rsid w:val="00197319"/>
    <w:rsid w:val="0019744F"/>
    <w:rsid w:val="001974E0"/>
    <w:rsid w:val="001975EE"/>
    <w:rsid w:val="001978C1"/>
    <w:rsid w:val="00197DEC"/>
    <w:rsid w:val="00197F0B"/>
    <w:rsid w:val="00197F5C"/>
    <w:rsid w:val="001A01AC"/>
    <w:rsid w:val="001A01D8"/>
    <w:rsid w:val="001A037E"/>
    <w:rsid w:val="001A068E"/>
    <w:rsid w:val="001A07D0"/>
    <w:rsid w:val="001A09B8"/>
    <w:rsid w:val="001A0A69"/>
    <w:rsid w:val="001A156A"/>
    <w:rsid w:val="001A1AEA"/>
    <w:rsid w:val="001A1BE9"/>
    <w:rsid w:val="001A1D38"/>
    <w:rsid w:val="001A1E3E"/>
    <w:rsid w:val="001A1F8F"/>
    <w:rsid w:val="001A2CEC"/>
    <w:rsid w:val="001A374F"/>
    <w:rsid w:val="001A3B12"/>
    <w:rsid w:val="001A3D92"/>
    <w:rsid w:val="001A3F24"/>
    <w:rsid w:val="001A3F25"/>
    <w:rsid w:val="001A4A96"/>
    <w:rsid w:val="001A4B7C"/>
    <w:rsid w:val="001A5636"/>
    <w:rsid w:val="001A59C9"/>
    <w:rsid w:val="001A5B7D"/>
    <w:rsid w:val="001A6147"/>
    <w:rsid w:val="001A6170"/>
    <w:rsid w:val="001A6EF7"/>
    <w:rsid w:val="001A729D"/>
    <w:rsid w:val="001A7971"/>
    <w:rsid w:val="001A7A8B"/>
    <w:rsid w:val="001A7BFE"/>
    <w:rsid w:val="001A7CE2"/>
    <w:rsid w:val="001B033F"/>
    <w:rsid w:val="001B0B47"/>
    <w:rsid w:val="001B0E5E"/>
    <w:rsid w:val="001B1094"/>
    <w:rsid w:val="001B145F"/>
    <w:rsid w:val="001B19C5"/>
    <w:rsid w:val="001B200C"/>
    <w:rsid w:val="001B23C3"/>
    <w:rsid w:val="001B24E7"/>
    <w:rsid w:val="001B2902"/>
    <w:rsid w:val="001B2C5F"/>
    <w:rsid w:val="001B2DC7"/>
    <w:rsid w:val="001B30AB"/>
    <w:rsid w:val="001B33A3"/>
    <w:rsid w:val="001B35F7"/>
    <w:rsid w:val="001B373B"/>
    <w:rsid w:val="001B3DF5"/>
    <w:rsid w:val="001B4193"/>
    <w:rsid w:val="001B43F2"/>
    <w:rsid w:val="001B4422"/>
    <w:rsid w:val="001B4436"/>
    <w:rsid w:val="001B449C"/>
    <w:rsid w:val="001B44D6"/>
    <w:rsid w:val="001B4EF2"/>
    <w:rsid w:val="001B4F69"/>
    <w:rsid w:val="001B55CB"/>
    <w:rsid w:val="001B6560"/>
    <w:rsid w:val="001B69BB"/>
    <w:rsid w:val="001B6CD7"/>
    <w:rsid w:val="001B6F9A"/>
    <w:rsid w:val="001B78A2"/>
    <w:rsid w:val="001C00FF"/>
    <w:rsid w:val="001C046C"/>
    <w:rsid w:val="001C0536"/>
    <w:rsid w:val="001C081B"/>
    <w:rsid w:val="001C0F41"/>
    <w:rsid w:val="001C1135"/>
    <w:rsid w:val="001C1307"/>
    <w:rsid w:val="001C1A58"/>
    <w:rsid w:val="001C1CEB"/>
    <w:rsid w:val="001C1D81"/>
    <w:rsid w:val="001C2156"/>
    <w:rsid w:val="001C39C2"/>
    <w:rsid w:val="001C3BB4"/>
    <w:rsid w:val="001C3D66"/>
    <w:rsid w:val="001C4053"/>
    <w:rsid w:val="001C44D1"/>
    <w:rsid w:val="001C4719"/>
    <w:rsid w:val="001C491A"/>
    <w:rsid w:val="001C498B"/>
    <w:rsid w:val="001C4A8E"/>
    <w:rsid w:val="001C4D72"/>
    <w:rsid w:val="001C5108"/>
    <w:rsid w:val="001C53C9"/>
    <w:rsid w:val="001C599B"/>
    <w:rsid w:val="001C6164"/>
    <w:rsid w:val="001C6170"/>
    <w:rsid w:val="001C6659"/>
    <w:rsid w:val="001C6B8A"/>
    <w:rsid w:val="001C6D1A"/>
    <w:rsid w:val="001C6D75"/>
    <w:rsid w:val="001C70F7"/>
    <w:rsid w:val="001C7506"/>
    <w:rsid w:val="001D05E5"/>
    <w:rsid w:val="001D0668"/>
    <w:rsid w:val="001D076F"/>
    <w:rsid w:val="001D0BC6"/>
    <w:rsid w:val="001D0DC6"/>
    <w:rsid w:val="001D111B"/>
    <w:rsid w:val="001D1873"/>
    <w:rsid w:val="001D1A73"/>
    <w:rsid w:val="001D1BF7"/>
    <w:rsid w:val="001D287D"/>
    <w:rsid w:val="001D29F7"/>
    <w:rsid w:val="001D2B23"/>
    <w:rsid w:val="001D2BA6"/>
    <w:rsid w:val="001D30D8"/>
    <w:rsid w:val="001D3159"/>
    <w:rsid w:val="001D3527"/>
    <w:rsid w:val="001D3691"/>
    <w:rsid w:val="001D40C3"/>
    <w:rsid w:val="001D41EA"/>
    <w:rsid w:val="001D43F8"/>
    <w:rsid w:val="001D468F"/>
    <w:rsid w:val="001D4B7C"/>
    <w:rsid w:val="001D4C9F"/>
    <w:rsid w:val="001D4CE1"/>
    <w:rsid w:val="001D5036"/>
    <w:rsid w:val="001D5489"/>
    <w:rsid w:val="001D555D"/>
    <w:rsid w:val="001D63D6"/>
    <w:rsid w:val="001D6A03"/>
    <w:rsid w:val="001D6BA0"/>
    <w:rsid w:val="001D6DB8"/>
    <w:rsid w:val="001D6DF2"/>
    <w:rsid w:val="001D7484"/>
    <w:rsid w:val="001D7536"/>
    <w:rsid w:val="001D7AB8"/>
    <w:rsid w:val="001E0498"/>
    <w:rsid w:val="001E054B"/>
    <w:rsid w:val="001E0841"/>
    <w:rsid w:val="001E0D77"/>
    <w:rsid w:val="001E0F78"/>
    <w:rsid w:val="001E1547"/>
    <w:rsid w:val="001E18CD"/>
    <w:rsid w:val="001E1AC2"/>
    <w:rsid w:val="001E1EB1"/>
    <w:rsid w:val="001E202E"/>
    <w:rsid w:val="001E24CF"/>
    <w:rsid w:val="001E2B26"/>
    <w:rsid w:val="001E2C21"/>
    <w:rsid w:val="001E2D5A"/>
    <w:rsid w:val="001E3208"/>
    <w:rsid w:val="001E332A"/>
    <w:rsid w:val="001E339C"/>
    <w:rsid w:val="001E3419"/>
    <w:rsid w:val="001E36ED"/>
    <w:rsid w:val="001E394F"/>
    <w:rsid w:val="001E3983"/>
    <w:rsid w:val="001E39FB"/>
    <w:rsid w:val="001E3C82"/>
    <w:rsid w:val="001E3DC3"/>
    <w:rsid w:val="001E3E92"/>
    <w:rsid w:val="001E456A"/>
    <w:rsid w:val="001E465C"/>
    <w:rsid w:val="001E51D3"/>
    <w:rsid w:val="001E58A4"/>
    <w:rsid w:val="001E5A9B"/>
    <w:rsid w:val="001E5CDD"/>
    <w:rsid w:val="001E5FDC"/>
    <w:rsid w:val="001E68A7"/>
    <w:rsid w:val="001E6C0E"/>
    <w:rsid w:val="001E700F"/>
    <w:rsid w:val="001E7290"/>
    <w:rsid w:val="001E758F"/>
    <w:rsid w:val="001E7925"/>
    <w:rsid w:val="001E7A09"/>
    <w:rsid w:val="001E7EC4"/>
    <w:rsid w:val="001E7F75"/>
    <w:rsid w:val="001F008F"/>
    <w:rsid w:val="001F04E1"/>
    <w:rsid w:val="001F05A4"/>
    <w:rsid w:val="001F05AB"/>
    <w:rsid w:val="001F0628"/>
    <w:rsid w:val="001F07C9"/>
    <w:rsid w:val="001F07D5"/>
    <w:rsid w:val="001F0857"/>
    <w:rsid w:val="001F0EC8"/>
    <w:rsid w:val="001F1145"/>
    <w:rsid w:val="001F1590"/>
    <w:rsid w:val="001F15CA"/>
    <w:rsid w:val="001F16B4"/>
    <w:rsid w:val="001F1977"/>
    <w:rsid w:val="001F1F31"/>
    <w:rsid w:val="001F24A3"/>
    <w:rsid w:val="001F2505"/>
    <w:rsid w:val="001F2792"/>
    <w:rsid w:val="001F2848"/>
    <w:rsid w:val="001F2D5B"/>
    <w:rsid w:val="001F3026"/>
    <w:rsid w:val="001F3056"/>
    <w:rsid w:val="001F309C"/>
    <w:rsid w:val="001F30DE"/>
    <w:rsid w:val="001F33E5"/>
    <w:rsid w:val="001F352C"/>
    <w:rsid w:val="001F3B7A"/>
    <w:rsid w:val="001F3C14"/>
    <w:rsid w:val="001F3D71"/>
    <w:rsid w:val="001F3E54"/>
    <w:rsid w:val="001F40B6"/>
    <w:rsid w:val="001F43C0"/>
    <w:rsid w:val="001F4B81"/>
    <w:rsid w:val="001F5120"/>
    <w:rsid w:val="001F55F3"/>
    <w:rsid w:val="001F6070"/>
    <w:rsid w:val="001F60FC"/>
    <w:rsid w:val="001F6560"/>
    <w:rsid w:val="001F6799"/>
    <w:rsid w:val="001F6D22"/>
    <w:rsid w:val="001F6FAF"/>
    <w:rsid w:val="001F70C3"/>
    <w:rsid w:val="001F70E5"/>
    <w:rsid w:val="001F71A8"/>
    <w:rsid w:val="001F7695"/>
    <w:rsid w:val="001F7813"/>
    <w:rsid w:val="001F78CA"/>
    <w:rsid w:val="001F7BF0"/>
    <w:rsid w:val="0020037F"/>
    <w:rsid w:val="0020046E"/>
    <w:rsid w:val="00200E75"/>
    <w:rsid w:val="002012D4"/>
    <w:rsid w:val="00201318"/>
    <w:rsid w:val="0020199F"/>
    <w:rsid w:val="00201D8B"/>
    <w:rsid w:val="00202395"/>
    <w:rsid w:val="00202C77"/>
    <w:rsid w:val="00202C89"/>
    <w:rsid w:val="0020305F"/>
    <w:rsid w:val="002032BD"/>
    <w:rsid w:val="002032F6"/>
    <w:rsid w:val="002034BB"/>
    <w:rsid w:val="002039A3"/>
    <w:rsid w:val="00203A28"/>
    <w:rsid w:val="00203AA4"/>
    <w:rsid w:val="0020471F"/>
    <w:rsid w:val="00204A74"/>
    <w:rsid w:val="00204D4F"/>
    <w:rsid w:val="00204E7D"/>
    <w:rsid w:val="00204F75"/>
    <w:rsid w:val="00205452"/>
    <w:rsid w:val="00205919"/>
    <w:rsid w:val="00205A07"/>
    <w:rsid w:val="0020610C"/>
    <w:rsid w:val="00206531"/>
    <w:rsid w:val="00206732"/>
    <w:rsid w:val="00206D9D"/>
    <w:rsid w:val="00206F54"/>
    <w:rsid w:val="002079DD"/>
    <w:rsid w:val="00207A2D"/>
    <w:rsid w:val="00207DCD"/>
    <w:rsid w:val="0021011B"/>
    <w:rsid w:val="00210217"/>
    <w:rsid w:val="00210330"/>
    <w:rsid w:val="00211A1B"/>
    <w:rsid w:val="00211DE3"/>
    <w:rsid w:val="00211FE9"/>
    <w:rsid w:val="0021206A"/>
    <w:rsid w:val="002124CD"/>
    <w:rsid w:val="00212509"/>
    <w:rsid w:val="00212533"/>
    <w:rsid w:val="00212561"/>
    <w:rsid w:val="002126C4"/>
    <w:rsid w:val="002126D6"/>
    <w:rsid w:val="0021273D"/>
    <w:rsid w:val="00212B69"/>
    <w:rsid w:val="002137D4"/>
    <w:rsid w:val="00213990"/>
    <w:rsid w:val="00213BE0"/>
    <w:rsid w:val="00213D7C"/>
    <w:rsid w:val="00214189"/>
    <w:rsid w:val="00214771"/>
    <w:rsid w:val="002152C1"/>
    <w:rsid w:val="0021577A"/>
    <w:rsid w:val="00215AB2"/>
    <w:rsid w:val="00215DD2"/>
    <w:rsid w:val="00215F43"/>
    <w:rsid w:val="00216141"/>
    <w:rsid w:val="002162D7"/>
    <w:rsid w:val="0021639A"/>
    <w:rsid w:val="002168B9"/>
    <w:rsid w:val="00216A6F"/>
    <w:rsid w:val="0021731C"/>
    <w:rsid w:val="0021756C"/>
    <w:rsid w:val="002176EC"/>
    <w:rsid w:val="002179AD"/>
    <w:rsid w:val="00217C8D"/>
    <w:rsid w:val="00217DF3"/>
    <w:rsid w:val="00217F14"/>
    <w:rsid w:val="0022026A"/>
    <w:rsid w:val="002205B7"/>
    <w:rsid w:val="0022067A"/>
    <w:rsid w:val="0022068A"/>
    <w:rsid w:val="00220923"/>
    <w:rsid w:val="00221CD3"/>
    <w:rsid w:val="00221E04"/>
    <w:rsid w:val="00221E11"/>
    <w:rsid w:val="00222408"/>
    <w:rsid w:val="00223330"/>
    <w:rsid w:val="0022387F"/>
    <w:rsid w:val="00224067"/>
    <w:rsid w:val="00224142"/>
    <w:rsid w:val="0022417B"/>
    <w:rsid w:val="00224459"/>
    <w:rsid w:val="00224505"/>
    <w:rsid w:val="002248B6"/>
    <w:rsid w:val="0022494E"/>
    <w:rsid w:val="00224C30"/>
    <w:rsid w:val="002250C3"/>
    <w:rsid w:val="00225181"/>
    <w:rsid w:val="00225632"/>
    <w:rsid w:val="00225643"/>
    <w:rsid w:val="00226144"/>
    <w:rsid w:val="00226B41"/>
    <w:rsid w:val="00226CCC"/>
    <w:rsid w:val="00226D37"/>
    <w:rsid w:val="0022701E"/>
    <w:rsid w:val="00227CC5"/>
    <w:rsid w:val="002306A1"/>
    <w:rsid w:val="00230897"/>
    <w:rsid w:val="00230B71"/>
    <w:rsid w:val="00230B87"/>
    <w:rsid w:val="00230D81"/>
    <w:rsid w:val="00230FD7"/>
    <w:rsid w:val="002311A2"/>
    <w:rsid w:val="0023140E"/>
    <w:rsid w:val="00231416"/>
    <w:rsid w:val="0023189B"/>
    <w:rsid w:val="00231FAF"/>
    <w:rsid w:val="00232C63"/>
    <w:rsid w:val="00232E63"/>
    <w:rsid w:val="00232F46"/>
    <w:rsid w:val="00233194"/>
    <w:rsid w:val="00233264"/>
    <w:rsid w:val="0023367A"/>
    <w:rsid w:val="00233A4A"/>
    <w:rsid w:val="00233C25"/>
    <w:rsid w:val="002340A2"/>
    <w:rsid w:val="00234714"/>
    <w:rsid w:val="00234815"/>
    <w:rsid w:val="00234AAD"/>
    <w:rsid w:val="00234E9E"/>
    <w:rsid w:val="00235036"/>
    <w:rsid w:val="002357CA"/>
    <w:rsid w:val="00235945"/>
    <w:rsid w:val="002359B8"/>
    <w:rsid w:val="00235AC7"/>
    <w:rsid w:val="002360AC"/>
    <w:rsid w:val="002360D0"/>
    <w:rsid w:val="002360FB"/>
    <w:rsid w:val="002368AE"/>
    <w:rsid w:val="00236D0D"/>
    <w:rsid w:val="00237D49"/>
    <w:rsid w:val="00237DBB"/>
    <w:rsid w:val="00237DEA"/>
    <w:rsid w:val="00240199"/>
    <w:rsid w:val="002403D2"/>
    <w:rsid w:val="00240623"/>
    <w:rsid w:val="002408E1"/>
    <w:rsid w:val="0024092E"/>
    <w:rsid w:val="00240A13"/>
    <w:rsid w:val="0024133A"/>
    <w:rsid w:val="00241C0C"/>
    <w:rsid w:val="00241C23"/>
    <w:rsid w:val="00242906"/>
    <w:rsid w:val="00242F76"/>
    <w:rsid w:val="00242FDD"/>
    <w:rsid w:val="002432E2"/>
    <w:rsid w:val="00243344"/>
    <w:rsid w:val="002437C6"/>
    <w:rsid w:val="00243C06"/>
    <w:rsid w:val="002444D3"/>
    <w:rsid w:val="002449BB"/>
    <w:rsid w:val="00244E5A"/>
    <w:rsid w:val="00244FB2"/>
    <w:rsid w:val="00245085"/>
    <w:rsid w:val="0024536B"/>
    <w:rsid w:val="0024599C"/>
    <w:rsid w:val="0024660B"/>
    <w:rsid w:val="0024692E"/>
    <w:rsid w:val="00246E13"/>
    <w:rsid w:val="00246F8E"/>
    <w:rsid w:val="00247227"/>
    <w:rsid w:val="002479C5"/>
    <w:rsid w:val="00247DB5"/>
    <w:rsid w:val="002504D7"/>
    <w:rsid w:val="002506FE"/>
    <w:rsid w:val="00250B7C"/>
    <w:rsid w:val="00250D69"/>
    <w:rsid w:val="00251349"/>
    <w:rsid w:val="0025176C"/>
    <w:rsid w:val="00251786"/>
    <w:rsid w:val="00251BD7"/>
    <w:rsid w:val="00251CD7"/>
    <w:rsid w:val="00252243"/>
    <w:rsid w:val="002522F4"/>
    <w:rsid w:val="002523FA"/>
    <w:rsid w:val="0025280D"/>
    <w:rsid w:val="00252A83"/>
    <w:rsid w:val="00252BFB"/>
    <w:rsid w:val="00252F12"/>
    <w:rsid w:val="0025353B"/>
    <w:rsid w:val="00254329"/>
    <w:rsid w:val="00254482"/>
    <w:rsid w:val="002546DD"/>
    <w:rsid w:val="002547F7"/>
    <w:rsid w:val="00254822"/>
    <w:rsid w:val="00254B30"/>
    <w:rsid w:val="00254C30"/>
    <w:rsid w:val="00255199"/>
    <w:rsid w:val="0025522D"/>
    <w:rsid w:val="00255C13"/>
    <w:rsid w:val="00255EAF"/>
    <w:rsid w:val="002565AC"/>
    <w:rsid w:val="0025672A"/>
    <w:rsid w:val="00256D4C"/>
    <w:rsid w:val="00256EA8"/>
    <w:rsid w:val="0025792E"/>
    <w:rsid w:val="00257CAA"/>
    <w:rsid w:val="002602A6"/>
    <w:rsid w:val="00260504"/>
    <w:rsid w:val="00260912"/>
    <w:rsid w:val="00260D89"/>
    <w:rsid w:val="00261078"/>
    <w:rsid w:val="002610C3"/>
    <w:rsid w:val="002617D0"/>
    <w:rsid w:val="00261AE2"/>
    <w:rsid w:val="00262151"/>
    <w:rsid w:val="0026220B"/>
    <w:rsid w:val="00262639"/>
    <w:rsid w:val="002629A9"/>
    <w:rsid w:val="00262A6A"/>
    <w:rsid w:val="002632AF"/>
    <w:rsid w:val="00263583"/>
    <w:rsid w:val="002635D9"/>
    <w:rsid w:val="002635DF"/>
    <w:rsid w:val="00263646"/>
    <w:rsid w:val="0026387D"/>
    <w:rsid w:val="00263981"/>
    <w:rsid w:val="00263B6C"/>
    <w:rsid w:val="00263D01"/>
    <w:rsid w:val="002649A5"/>
    <w:rsid w:val="00265438"/>
    <w:rsid w:val="002660C5"/>
    <w:rsid w:val="0026619C"/>
    <w:rsid w:val="00266482"/>
    <w:rsid w:val="00266821"/>
    <w:rsid w:val="002668B8"/>
    <w:rsid w:val="002671C1"/>
    <w:rsid w:val="0026743C"/>
    <w:rsid w:val="00267479"/>
    <w:rsid w:val="00267582"/>
    <w:rsid w:val="00267791"/>
    <w:rsid w:val="00267CCE"/>
    <w:rsid w:val="00270022"/>
    <w:rsid w:val="00270632"/>
    <w:rsid w:val="0027076E"/>
    <w:rsid w:val="00270A85"/>
    <w:rsid w:val="00270B4F"/>
    <w:rsid w:val="00270C59"/>
    <w:rsid w:val="002711CB"/>
    <w:rsid w:val="002713C4"/>
    <w:rsid w:val="00271F60"/>
    <w:rsid w:val="0027266D"/>
    <w:rsid w:val="0027381B"/>
    <w:rsid w:val="00273E5E"/>
    <w:rsid w:val="00273F27"/>
    <w:rsid w:val="00273FE4"/>
    <w:rsid w:val="002742F8"/>
    <w:rsid w:val="00274381"/>
    <w:rsid w:val="00274971"/>
    <w:rsid w:val="00274CBC"/>
    <w:rsid w:val="00274E0A"/>
    <w:rsid w:val="00275693"/>
    <w:rsid w:val="00275BA7"/>
    <w:rsid w:val="00276062"/>
    <w:rsid w:val="002769A7"/>
    <w:rsid w:val="00277003"/>
    <w:rsid w:val="002773FB"/>
    <w:rsid w:val="0027740A"/>
    <w:rsid w:val="00277F11"/>
    <w:rsid w:val="0028036C"/>
    <w:rsid w:val="00280577"/>
    <w:rsid w:val="002808A8"/>
    <w:rsid w:val="00280D92"/>
    <w:rsid w:val="002815A0"/>
    <w:rsid w:val="00281A5E"/>
    <w:rsid w:val="00281F87"/>
    <w:rsid w:val="00282310"/>
    <w:rsid w:val="00282437"/>
    <w:rsid w:val="002827F8"/>
    <w:rsid w:val="00282A2A"/>
    <w:rsid w:val="00282C19"/>
    <w:rsid w:val="00282ED4"/>
    <w:rsid w:val="00282F35"/>
    <w:rsid w:val="00283275"/>
    <w:rsid w:val="00283308"/>
    <w:rsid w:val="002834E8"/>
    <w:rsid w:val="0028375E"/>
    <w:rsid w:val="00283B9A"/>
    <w:rsid w:val="0028408A"/>
    <w:rsid w:val="002844FB"/>
    <w:rsid w:val="002849D5"/>
    <w:rsid w:val="00284B8F"/>
    <w:rsid w:val="00284C9C"/>
    <w:rsid w:val="00286640"/>
    <w:rsid w:val="00286830"/>
    <w:rsid w:val="002868DF"/>
    <w:rsid w:val="00286948"/>
    <w:rsid w:val="00286A90"/>
    <w:rsid w:val="00286B96"/>
    <w:rsid w:val="0028707D"/>
    <w:rsid w:val="00287462"/>
    <w:rsid w:val="002875E2"/>
    <w:rsid w:val="00287605"/>
    <w:rsid w:val="00287949"/>
    <w:rsid w:val="00287A0A"/>
    <w:rsid w:val="002901B4"/>
    <w:rsid w:val="00290378"/>
    <w:rsid w:val="00290420"/>
    <w:rsid w:val="00290544"/>
    <w:rsid w:val="002905FE"/>
    <w:rsid w:val="00290FDC"/>
    <w:rsid w:val="00291146"/>
    <w:rsid w:val="0029128A"/>
    <w:rsid w:val="002912DD"/>
    <w:rsid w:val="002916CC"/>
    <w:rsid w:val="002918F8"/>
    <w:rsid w:val="00291B14"/>
    <w:rsid w:val="00291FCF"/>
    <w:rsid w:val="00292090"/>
    <w:rsid w:val="00292094"/>
    <w:rsid w:val="002921F4"/>
    <w:rsid w:val="00292345"/>
    <w:rsid w:val="002926A3"/>
    <w:rsid w:val="00292A05"/>
    <w:rsid w:val="00292CE1"/>
    <w:rsid w:val="0029326A"/>
    <w:rsid w:val="00293C67"/>
    <w:rsid w:val="00293CB0"/>
    <w:rsid w:val="00293CC9"/>
    <w:rsid w:val="00293D64"/>
    <w:rsid w:val="00294044"/>
    <w:rsid w:val="00294193"/>
    <w:rsid w:val="002942F0"/>
    <w:rsid w:val="0029433D"/>
    <w:rsid w:val="00294D45"/>
    <w:rsid w:val="00294F3B"/>
    <w:rsid w:val="00295193"/>
    <w:rsid w:val="00295698"/>
    <w:rsid w:val="00295B8D"/>
    <w:rsid w:val="00296375"/>
    <w:rsid w:val="00296551"/>
    <w:rsid w:val="0029675F"/>
    <w:rsid w:val="00296A0C"/>
    <w:rsid w:val="00296ABC"/>
    <w:rsid w:val="00296D3A"/>
    <w:rsid w:val="00297017"/>
    <w:rsid w:val="00297C61"/>
    <w:rsid w:val="00297CA1"/>
    <w:rsid w:val="002A00BD"/>
    <w:rsid w:val="002A0110"/>
    <w:rsid w:val="002A1546"/>
    <w:rsid w:val="002A1BFF"/>
    <w:rsid w:val="002A1D33"/>
    <w:rsid w:val="002A1D51"/>
    <w:rsid w:val="002A1DB9"/>
    <w:rsid w:val="002A2694"/>
    <w:rsid w:val="002A26AB"/>
    <w:rsid w:val="002A26EA"/>
    <w:rsid w:val="002A2EAD"/>
    <w:rsid w:val="002A371B"/>
    <w:rsid w:val="002A38C0"/>
    <w:rsid w:val="002A4BC5"/>
    <w:rsid w:val="002A55F6"/>
    <w:rsid w:val="002A566B"/>
    <w:rsid w:val="002A5CC4"/>
    <w:rsid w:val="002A5CF6"/>
    <w:rsid w:val="002A5D1E"/>
    <w:rsid w:val="002A62CD"/>
    <w:rsid w:val="002A6446"/>
    <w:rsid w:val="002A6C19"/>
    <w:rsid w:val="002A6D8D"/>
    <w:rsid w:val="002A70B9"/>
    <w:rsid w:val="002A7156"/>
    <w:rsid w:val="002A7171"/>
    <w:rsid w:val="002A7FB5"/>
    <w:rsid w:val="002B042F"/>
    <w:rsid w:val="002B0E00"/>
    <w:rsid w:val="002B1058"/>
    <w:rsid w:val="002B11A5"/>
    <w:rsid w:val="002B1330"/>
    <w:rsid w:val="002B1454"/>
    <w:rsid w:val="002B2086"/>
    <w:rsid w:val="002B2489"/>
    <w:rsid w:val="002B283B"/>
    <w:rsid w:val="002B2AEF"/>
    <w:rsid w:val="002B2AFA"/>
    <w:rsid w:val="002B2FCC"/>
    <w:rsid w:val="002B300C"/>
    <w:rsid w:val="002B32F5"/>
    <w:rsid w:val="002B392E"/>
    <w:rsid w:val="002B39BC"/>
    <w:rsid w:val="002B3C39"/>
    <w:rsid w:val="002B3E99"/>
    <w:rsid w:val="002B4381"/>
    <w:rsid w:val="002B4947"/>
    <w:rsid w:val="002B499F"/>
    <w:rsid w:val="002B4D91"/>
    <w:rsid w:val="002B4E17"/>
    <w:rsid w:val="002B4ED8"/>
    <w:rsid w:val="002B5BD6"/>
    <w:rsid w:val="002B631C"/>
    <w:rsid w:val="002B6E32"/>
    <w:rsid w:val="002B70D8"/>
    <w:rsid w:val="002B7177"/>
    <w:rsid w:val="002B7503"/>
    <w:rsid w:val="002B7850"/>
    <w:rsid w:val="002B7A70"/>
    <w:rsid w:val="002B7BDF"/>
    <w:rsid w:val="002B7C46"/>
    <w:rsid w:val="002C0022"/>
    <w:rsid w:val="002C00D9"/>
    <w:rsid w:val="002C04AA"/>
    <w:rsid w:val="002C0621"/>
    <w:rsid w:val="002C0690"/>
    <w:rsid w:val="002C06B5"/>
    <w:rsid w:val="002C0C47"/>
    <w:rsid w:val="002C0D42"/>
    <w:rsid w:val="002C0DDC"/>
    <w:rsid w:val="002C1113"/>
    <w:rsid w:val="002C1795"/>
    <w:rsid w:val="002C1BDA"/>
    <w:rsid w:val="002C1DC9"/>
    <w:rsid w:val="002C215A"/>
    <w:rsid w:val="002C23B0"/>
    <w:rsid w:val="002C2510"/>
    <w:rsid w:val="002C266D"/>
    <w:rsid w:val="002C2B3E"/>
    <w:rsid w:val="002C3FEC"/>
    <w:rsid w:val="002C43FC"/>
    <w:rsid w:val="002C443D"/>
    <w:rsid w:val="002C44D8"/>
    <w:rsid w:val="002C4AC4"/>
    <w:rsid w:val="002C4C37"/>
    <w:rsid w:val="002C4FC2"/>
    <w:rsid w:val="002C5317"/>
    <w:rsid w:val="002C5605"/>
    <w:rsid w:val="002C583B"/>
    <w:rsid w:val="002C5915"/>
    <w:rsid w:val="002C5E1A"/>
    <w:rsid w:val="002C6C8B"/>
    <w:rsid w:val="002C6CC9"/>
    <w:rsid w:val="002C6E25"/>
    <w:rsid w:val="002C74F6"/>
    <w:rsid w:val="002C7710"/>
    <w:rsid w:val="002D0280"/>
    <w:rsid w:val="002D08FA"/>
    <w:rsid w:val="002D0D49"/>
    <w:rsid w:val="002D13E4"/>
    <w:rsid w:val="002D16AF"/>
    <w:rsid w:val="002D1897"/>
    <w:rsid w:val="002D1962"/>
    <w:rsid w:val="002D19D0"/>
    <w:rsid w:val="002D23E3"/>
    <w:rsid w:val="002D3188"/>
    <w:rsid w:val="002D32D0"/>
    <w:rsid w:val="002D34F1"/>
    <w:rsid w:val="002D3B87"/>
    <w:rsid w:val="002D3BCB"/>
    <w:rsid w:val="002D40A2"/>
    <w:rsid w:val="002D40AF"/>
    <w:rsid w:val="002D41D5"/>
    <w:rsid w:val="002D425F"/>
    <w:rsid w:val="002D431D"/>
    <w:rsid w:val="002D4631"/>
    <w:rsid w:val="002D4A1F"/>
    <w:rsid w:val="002D4FEC"/>
    <w:rsid w:val="002D5226"/>
    <w:rsid w:val="002D53F9"/>
    <w:rsid w:val="002D58A0"/>
    <w:rsid w:val="002D598A"/>
    <w:rsid w:val="002D5A86"/>
    <w:rsid w:val="002D5CC2"/>
    <w:rsid w:val="002D5EA0"/>
    <w:rsid w:val="002D60BD"/>
    <w:rsid w:val="002D6211"/>
    <w:rsid w:val="002D6713"/>
    <w:rsid w:val="002D6B7F"/>
    <w:rsid w:val="002D74F1"/>
    <w:rsid w:val="002D778B"/>
    <w:rsid w:val="002D78F8"/>
    <w:rsid w:val="002D7B72"/>
    <w:rsid w:val="002E0556"/>
    <w:rsid w:val="002E0FD0"/>
    <w:rsid w:val="002E1288"/>
    <w:rsid w:val="002E143E"/>
    <w:rsid w:val="002E146E"/>
    <w:rsid w:val="002E14FC"/>
    <w:rsid w:val="002E1680"/>
    <w:rsid w:val="002E1AD5"/>
    <w:rsid w:val="002E1AFF"/>
    <w:rsid w:val="002E1CE0"/>
    <w:rsid w:val="002E1D2E"/>
    <w:rsid w:val="002E21BE"/>
    <w:rsid w:val="002E2DA3"/>
    <w:rsid w:val="002E2EEB"/>
    <w:rsid w:val="002E48A8"/>
    <w:rsid w:val="002E4BF4"/>
    <w:rsid w:val="002E4F54"/>
    <w:rsid w:val="002E5520"/>
    <w:rsid w:val="002E5B08"/>
    <w:rsid w:val="002E5D83"/>
    <w:rsid w:val="002E5EBC"/>
    <w:rsid w:val="002E5F65"/>
    <w:rsid w:val="002E6073"/>
    <w:rsid w:val="002E6CD6"/>
    <w:rsid w:val="002E73A5"/>
    <w:rsid w:val="002E7528"/>
    <w:rsid w:val="002E7609"/>
    <w:rsid w:val="002E7A27"/>
    <w:rsid w:val="002E7B46"/>
    <w:rsid w:val="002E7B58"/>
    <w:rsid w:val="002F0BF2"/>
    <w:rsid w:val="002F10C4"/>
    <w:rsid w:val="002F1594"/>
    <w:rsid w:val="002F163F"/>
    <w:rsid w:val="002F1698"/>
    <w:rsid w:val="002F177C"/>
    <w:rsid w:val="002F189A"/>
    <w:rsid w:val="002F1ADA"/>
    <w:rsid w:val="002F1DF0"/>
    <w:rsid w:val="002F20D2"/>
    <w:rsid w:val="002F2123"/>
    <w:rsid w:val="002F2154"/>
    <w:rsid w:val="002F23A6"/>
    <w:rsid w:val="002F2593"/>
    <w:rsid w:val="002F2655"/>
    <w:rsid w:val="002F279E"/>
    <w:rsid w:val="002F2DCD"/>
    <w:rsid w:val="002F2FFD"/>
    <w:rsid w:val="002F32C9"/>
    <w:rsid w:val="002F33A9"/>
    <w:rsid w:val="002F4307"/>
    <w:rsid w:val="002F443E"/>
    <w:rsid w:val="002F473A"/>
    <w:rsid w:val="002F492C"/>
    <w:rsid w:val="002F4C2E"/>
    <w:rsid w:val="002F4F2C"/>
    <w:rsid w:val="002F5136"/>
    <w:rsid w:val="002F51C0"/>
    <w:rsid w:val="002F559E"/>
    <w:rsid w:val="002F614D"/>
    <w:rsid w:val="002F618A"/>
    <w:rsid w:val="002F6C2E"/>
    <w:rsid w:val="002F709B"/>
    <w:rsid w:val="002F76BA"/>
    <w:rsid w:val="002F7D27"/>
    <w:rsid w:val="002F7D47"/>
    <w:rsid w:val="002F7EF7"/>
    <w:rsid w:val="0030025F"/>
    <w:rsid w:val="003002A9"/>
    <w:rsid w:val="00300377"/>
    <w:rsid w:val="0030066B"/>
    <w:rsid w:val="00300B52"/>
    <w:rsid w:val="00300F0D"/>
    <w:rsid w:val="00301358"/>
    <w:rsid w:val="00301399"/>
    <w:rsid w:val="0030139C"/>
    <w:rsid w:val="003016B4"/>
    <w:rsid w:val="00302303"/>
    <w:rsid w:val="003024B1"/>
    <w:rsid w:val="003028A3"/>
    <w:rsid w:val="0030343A"/>
    <w:rsid w:val="00304518"/>
    <w:rsid w:val="00304700"/>
    <w:rsid w:val="003050DD"/>
    <w:rsid w:val="0030510B"/>
    <w:rsid w:val="00305148"/>
    <w:rsid w:val="003053D2"/>
    <w:rsid w:val="0030636B"/>
    <w:rsid w:val="00306889"/>
    <w:rsid w:val="00306B7E"/>
    <w:rsid w:val="00306D22"/>
    <w:rsid w:val="00306D6F"/>
    <w:rsid w:val="003077E1"/>
    <w:rsid w:val="00307F5D"/>
    <w:rsid w:val="003103FE"/>
    <w:rsid w:val="003104BD"/>
    <w:rsid w:val="003108F9"/>
    <w:rsid w:val="00310BCB"/>
    <w:rsid w:val="00310DB4"/>
    <w:rsid w:val="0031155C"/>
    <w:rsid w:val="00312485"/>
    <w:rsid w:val="0031263C"/>
    <w:rsid w:val="003127EA"/>
    <w:rsid w:val="00313406"/>
    <w:rsid w:val="003137CE"/>
    <w:rsid w:val="0031446B"/>
    <w:rsid w:val="00314CFD"/>
    <w:rsid w:val="00314E16"/>
    <w:rsid w:val="00314F55"/>
    <w:rsid w:val="003152F3"/>
    <w:rsid w:val="00315B65"/>
    <w:rsid w:val="00315D2E"/>
    <w:rsid w:val="003160F2"/>
    <w:rsid w:val="0031641F"/>
    <w:rsid w:val="0031667D"/>
    <w:rsid w:val="00316772"/>
    <w:rsid w:val="00316815"/>
    <w:rsid w:val="003169F9"/>
    <w:rsid w:val="00316F63"/>
    <w:rsid w:val="00317413"/>
    <w:rsid w:val="003174B0"/>
    <w:rsid w:val="00317C80"/>
    <w:rsid w:val="00320193"/>
    <w:rsid w:val="0032029F"/>
    <w:rsid w:val="0032034A"/>
    <w:rsid w:val="0032054A"/>
    <w:rsid w:val="00320722"/>
    <w:rsid w:val="003207AC"/>
    <w:rsid w:val="00320E8F"/>
    <w:rsid w:val="003212E5"/>
    <w:rsid w:val="00321600"/>
    <w:rsid w:val="003217A1"/>
    <w:rsid w:val="00321B2F"/>
    <w:rsid w:val="00322222"/>
    <w:rsid w:val="0032233F"/>
    <w:rsid w:val="003228DE"/>
    <w:rsid w:val="00322C53"/>
    <w:rsid w:val="00323070"/>
    <w:rsid w:val="003230D5"/>
    <w:rsid w:val="003234B9"/>
    <w:rsid w:val="00323659"/>
    <w:rsid w:val="0032386B"/>
    <w:rsid w:val="00324125"/>
    <w:rsid w:val="00324416"/>
    <w:rsid w:val="00324892"/>
    <w:rsid w:val="00324A25"/>
    <w:rsid w:val="00324BB4"/>
    <w:rsid w:val="00324D0E"/>
    <w:rsid w:val="00324D40"/>
    <w:rsid w:val="00324F88"/>
    <w:rsid w:val="00325212"/>
    <w:rsid w:val="0032556B"/>
    <w:rsid w:val="00326109"/>
    <w:rsid w:val="003265B5"/>
    <w:rsid w:val="003266FD"/>
    <w:rsid w:val="00326F1A"/>
    <w:rsid w:val="003270D7"/>
    <w:rsid w:val="003271AC"/>
    <w:rsid w:val="003278BF"/>
    <w:rsid w:val="00327BEF"/>
    <w:rsid w:val="003303BE"/>
    <w:rsid w:val="00330A99"/>
    <w:rsid w:val="00330F33"/>
    <w:rsid w:val="00330F53"/>
    <w:rsid w:val="0033109B"/>
    <w:rsid w:val="00331127"/>
    <w:rsid w:val="00331265"/>
    <w:rsid w:val="003313F1"/>
    <w:rsid w:val="0033171C"/>
    <w:rsid w:val="00331B9A"/>
    <w:rsid w:val="0033202F"/>
    <w:rsid w:val="00332784"/>
    <w:rsid w:val="0033279D"/>
    <w:rsid w:val="00332AF5"/>
    <w:rsid w:val="00333DBB"/>
    <w:rsid w:val="00333DFD"/>
    <w:rsid w:val="00334526"/>
    <w:rsid w:val="003345C4"/>
    <w:rsid w:val="00334A17"/>
    <w:rsid w:val="00334E3F"/>
    <w:rsid w:val="0033537E"/>
    <w:rsid w:val="00335BC0"/>
    <w:rsid w:val="00335C00"/>
    <w:rsid w:val="00335E78"/>
    <w:rsid w:val="00335F60"/>
    <w:rsid w:val="003365F2"/>
    <w:rsid w:val="003368DA"/>
    <w:rsid w:val="00336CC7"/>
    <w:rsid w:val="00336F0B"/>
    <w:rsid w:val="00337D52"/>
    <w:rsid w:val="00337EC2"/>
    <w:rsid w:val="0034008E"/>
    <w:rsid w:val="0034045F"/>
    <w:rsid w:val="003406A7"/>
    <w:rsid w:val="00340AF1"/>
    <w:rsid w:val="0034174D"/>
    <w:rsid w:val="00341994"/>
    <w:rsid w:val="00342467"/>
    <w:rsid w:val="003426F2"/>
    <w:rsid w:val="00342F18"/>
    <w:rsid w:val="00343272"/>
    <w:rsid w:val="00343753"/>
    <w:rsid w:val="0034380F"/>
    <w:rsid w:val="003438AD"/>
    <w:rsid w:val="00343AA4"/>
    <w:rsid w:val="00343FC3"/>
    <w:rsid w:val="00343FCD"/>
    <w:rsid w:val="0034415A"/>
    <w:rsid w:val="00344586"/>
    <w:rsid w:val="003449B0"/>
    <w:rsid w:val="00344AC5"/>
    <w:rsid w:val="00344D49"/>
    <w:rsid w:val="00344E67"/>
    <w:rsid w:val="00345E32"/>
    <w:rsid w:val="00345E85"/>
    <w:rsid w:val="00345EC0"/>
    <w:rsid w:val="00345EF8"/>
    <w:rsid w:val="00345FD5"/>
    <w:rsid w:val="003461C3"/>
    <w:rsid w:val="00346501"/>
    <w:rsid w:val="00346823"/>
    <w:rsid w:val="003469D5"/>
    <w:rsid w:val="00346BCA"/>
    <w:rsid w:val="00346CB3"/>
    <w:rsid w:val="003474AD"/>
    <w:rsid w:val="0034751C"/>
    <w:rsid w:val="00350649"/>
    <w:rsid w:val="00350688"/>
    <w:rsid w:val="0035076B"/>
    <w:rsid w:val="0035081C"/>
    <w:rsid w:val="003509B4"/>
    <w:rsid w:val="003510CB"/>
    <w:rsid w:val="003523AB"/>
    <w:rsid w:val="003525EB"/>
    <w:rsid w:val="003527ED"/>
    <w:rsid w:val="00352F3B"/>
    <w:rsid w:val="00353161"/>
    <w:rsid w:val="00353EAE"/>
    <w:rsid w:val="00354849"/>
    <w:rsid w:val="00355317"/>
    <w:rsid w:val="0035578C"/>
    <w:rsid w:val="00355C31"/>
    <w:rsid w:val="00355F79"/>
    <w:rsid w:val="003564F4"/>
    <w:rsid w:val="00356C2D"/>
    <w:rsid w:val="00356EE0"/>
    <w:rsid w:val="003570BE"/>
    <w:rsid w:val="0035728A"/>
    <w:rsid w:val="003573C9"/>
    <w:rsid w:val="00357EAF"/>
    <w:rsid w:val="00357F05"/>
    <w:rsid w:val="0036007F"/>
    <w:rsid w:val="003602AB"/>
    <w:rsid w:val="003603D0"/>
    <w:rsid w:val="003605EB"/>
    <w:rsid w:val="00360A6B"/>
    <w:rsid w:val="00360AD0"/>
    <w:rsid w:val="00360B0D"/>
    <w:rsid w:val="00361119"/>
    <w:rsid w:val="003613F0"/>
    <w:rsid w:val="003614A7"/>
    <w:rsid w:val="0036166D"/>
    <w:rsid w:val="00361932"/>
    <w:rsid w:val="00362281"/>
    <w:rsid w:val="0036259D"/>
    <w:rsid w:val="003625E6"/>
    <w:rsid w:val="0036271B"/>
    <w:rsid w:val="00362D81"/>
    <w:rsid w:val="00362E43"/>
    <w:rsid w:val="003632D2"/>
    <w:rsid w:val="00363313"/>
    <w:rsid w:val="00363381"/>
    <w:rsid w:val="00363A88"/>
    <w:rsid w:val="00363CA3"/>
    <w:rsid w:val="003640BF"/>
    <w:rsid w:val="00364398"/>
    <w:rsid w:val="003644C4"/>
    <w:rsid w:val="0036475A"/>
    <w:rsid w:val="00364B2B"/>
    <w:rsid w:val="00364E15"/>
    <w:rsid w:val="00364E5F"/>
    <w:rsid w:val="00364EA9"/>
    <w:rsid w:val="00365E8C"/>
    <w:rsid w:val="00366098"/>
    <w:rsid w:val="0036613F"/>
    <w:rsid w:val="00366532"/>
    <w:rsid w:val="00366BF6"/>
    <w:rsid w:val="00366F15"/>
    <w:rsid w:val="0036714D"/>
    <w:rsid w:val="003671E5"/>
    <w:rsid w:val="003672AF"/>
    <w:rsid w:val="00367501"/>
    <w:rsid w:val="003678CC"/>
    <w:rsid w:val="00367E47"/>
    <w:rsid w:val="00367F8C"/>
    <w:rsid w:val="003703FF"/>
    <w:rsid w:val="00371045"/>
    <w:rsid w:val="00371989"/>
    <w:rsid w:val="00371A09"/>
    <w:rsid w:val="00371A97"/>
    <w:rsid w:val="00371AC9"/>
    <w:rsid w:val="00371F17"/>
    <w:rsid w:val="00372330"/>
    <w:rsid w:val="003724B0"/>
    <w:rsid w:val="003726F4"/>
    <w:rsid w:val="00372795"/>
    <w:rsid w:val="00372A23"/>
    <w:rsid w:val="00373421"/>
    <w:rsid w:val="00373442"/>
    <w:rsid w:val="00373625"/>
    <w:rsid w:val="00373C19"/>
    <w:rsid w:val="00373E2A"/>
    <w:rsid w:val="00373F91"/>
    <w:rsid w:val="0037403A"/>
    <w:rsid w:val="0037497D"/>
    <w:rsid w:val="00374AB1"/>
    <w:rsid w:val="00375029"/>
    <w:rsid w:val="00375480"/>
    <w:rsid w:val="00375575"/>
    <w:rsid w:val="00375851"/>
    <w:rsid w:val="003758AA"/>
    <w:rsid w:val="00375E58"/>
    <w:rsid w:val="00376452"/>
    <w:rsid w:val="003766D3"/>
    <w:rsid w:val="00376B32"/>
    <w:rsid w:val="00376E6C"/>
    <w:rsid w:val="00376E77"/>
    <w:rsid w:val="00376E9F"/>
    <w:rsid w:val="003773D7"/>
    <w:rsid w:val="003803DB"/>
    <w:rsid w:val="003809AB"/>
    <w:rsid w:val="00380BF0"/>
    <w:rsid w:val="00380FB7"/>
    <w:rsid w:val="003810BC"/>
    <w:rsid w:val="003811FC"/>
    <w:rsid w:val="003813F8"/>
    <w:rsid w:val="00381497"/>
    <w:rsid w:val="00381CD5"/>
    <w:rsid w:val="00381D3A"/>
    <w:rsid w:val="00381EED"/>
    <w:rsid w:val="003823D3"/>
    <w:rsid w:val="00382589"/>
    <w:rsid w:val="003825D5"/>
    <w:rsid w:val="003826DA"/>
    <w:rsid w:val="00383275"/>
    <w:rsid w:val="003837F6"/>
    <w:rsid w:val="00383922"/>
    <w:rsid w:val="00383CFE"/>
    <w:rsid w:val="00384DE5"/>
    <w:rsid w:val="00385751"/>
    <w:rsid w:val="0038593C"/>
    <w:rsid w:val="00385A3A"/>
    <w:rsid w:val="00385CB2"/>
    <w:rsid w:val="0038612D"/>
    <w:rsid w:val="00386915"/>
    <w:rsid w:val="00386FCE"/>
    <w:rsid w:val="0038732D"/>
    <w:rsid w:val="003873D2"/>
    <w:rsid w:val="00387C23"/>
    <w:rsid w:val="003900E6"/>
    <w:rsid w:val="003903FD"/>
    <w:rsid w:val="003903FF"/>
    <w:rsid w:val="003906B4"/>
    <w:rsid w:val="003909C5"/>
    <w:rsid w:val="00390AB8"/>
    <w:rsid w:val="00390C52"/>
    <w:rsid w:val="00391489"/>
    <w:rsid w:val="003916F8"/>
    <w:rsid w:val="00391C3E"/>
    <w:rsid w:val="003920DB"/>
    <w:rsid w:val="00392400"/>
    <w:rsid w:val="00392B0B"/>
    <w:rsid w:val="00392C7A"/>
    <w:rsid w:val="003936BA"/>
    <w:rsid w:val="003939EE"/>
    <w:rsid w:val="003940AD"/>
    <w:rsid w:val="0039419B"/>
    <w:rsid w:val="00394219"/>
    <w:rsid w:val="0039423B"/>
    <w:rsid w:val="0039448F"/>
    <w:rsid w:val="0039456B"/>
    <w:rsid w:val="00394E26"/>
    <w:rsid w:val="00394F6F"/>
    <w:rsid w:val="00395277"/>
    <w:rsid w:val="003955A5"/>
    <w:rsid w:val="003955B0"/>
    <w:rsid w:val="0039563A"/>
    <w:rsid w:val="00396704"/>
    <w:rsid w:val="00396D9B"/>
    <w:rsid w:val="00396F82"/>
    <w:rsid w:val="003977D4"/>
    <w:rsid w:val="003A0133"/>
    <w:rsid w:val="003A03DB"/>
    <w:rsid w:val="003A0B94"/>
    <w:rsid w:val="003A0F75"/>
    <w:rsid w:val="003A1B24"/>
    <w:rsid w:val="003A1F32"/>
    <w:rsid w:val="003A226A"/>
    <w:rsid w:val="003A250E"/>
    <w:rsid w:val="003A2A58"/>
    <w:rsid w:val="003A2C06"/>
    <w:rsid w:val="003A2CAD"/>
    <w:rsid w:val="003A2CC4"/>
    <w:rsid w:val="003A34EB"/>
    <w:rsid w:val="003A370D"/>
    <w:rsid w:val="003A3988"/>
    <w:rsid w:val="003A3C8C"/>
    <w:rsid w:val="003A41EA"/>
    <w:rsid w:val="003A44B6"/>
    <w:rsid w:val="003A45D6"/>
    <w:rsid w:val="003A4D4C"/>
    <w:rsid w:val="003A4DBB"/>
    <w:rsid w:val="003A5002"/>
    <w:rsid w:val="003A56B6"/>
    <w:rsid w:val="003A57FA"/>
    <w:rsid w:val="003A5A9F"/>
    <w:rsid w:val="003A6145"/>
    <w:rsid w:val="003A618E"/>
    <w:rsid w:val="003A619F"/>
    <w:rsid w:val="003A687D"/>
    <w:rsid w:val="003A6A49"/>
    <w:rsid w:val="003A6E60"/>
    <w:rsid w:val="003A7220"/>
    <w:rsid w:val="003A7422"/>
    <w:rsid w:val="003A748C"/>
    <w:rsid w:val="003A77B5"/>
    <w:rsid w:val="003A7BF6"/>
    <w:rsid w:val="003B00D0"/>
    <w:rsid w:val="003B00F0"/>
    <w:rsid w:val="003B0928"/>
    <w:rsid w:val="003B0C43"/>
    <w:rsid w:val="003B0DED"/>
    <w:rsid w:val="003B0E9F"/>
    <w:rsid w:val="003B106C"/>
    <w:rsid w:val="003B1672"/>
    <w:rsid w:val="003B1759"/>
    <w:rsid w:val="003B1BBE"/>
    <w:rsid w:val="003B1E4E"/>
    <w:rsid w:val="003B1FA0"/>
    <w:rsid w:val="003B2A6E"/>
    <w:rsid w:val="003B2C8E"/>
    <w:rsid w:val="003B3003"/>
    <w:rsid w:val="003B3538"/>
    <w:rsid w:val="003B36D6"/>
    <w:rsid w:val="003B37A2"/>
    <w:rsid w:val="003B3AEF"/>
    <w:rsid w:val="003B448C"/>
    <w:rsid w:val="003B450E"/>
    <w:rsid w:val="003B4648"/>
    <w:rsid w:val="003B46DA"/>
    <w:rsid w:val="003B47CF"/>
    <w:rsid w:val="003B4AB6"/>
    <w:rsid w:val="003B520F"/>
    <w:rsid w:val="003B561F"/>
    <w:rsid w:val="003B56AD"/>
    <w:rsid w:val="003B6020"/>
    <w:rsid w:val="003B692F"/>
    <w:rsid w:val="003B6BC6"/>
    <w:rsid w:val="003B6ECD"/>
    <w:rsid w:val="003B7997"/>
    <w:rsid w:val="003B7C57"/>
    <w:rsid w:val="003C0769"/>
    <w:rsid w:val="003C0A9F"/>
    <w:rsid w:val="003C1083"/>
    <w:rsid w:val="003C1172"/>
    <w:rsid w:val="003C1855"/>
    <w:rsid w:val="003C197C"/>
    <w:rsid w:val="003C19AF"/>
    <w:rsid w:val="003C1CD1"/>
    <w:rsid w:val="003C2362"/>
    <w:rsid w:val="003C2437"/>
    <w:rsid w:val="003C29C3"/>
    <w:rsid w:val="003C3232"/>
    <w:rsid w:val="003C3525"/>
    <w:rsid w:val="003C3780"/>
    <w:rsid w:val="003C3961"/>
    <w:rsid w:val="003C39BD"/>
    <w:rsid w:val="003C3E90"/>
    <w:rsid w:val="003C436D"/>
    <w:rsid w:val="003C44A8"/>
    <w:rsid w:val="003C44B9"/>
    <w:rsid w:val="003C44CB"/>
    <w:rsid w:val="003C4927"/>
    <w:rsid w:val="003C4FAC"/>
    <w:rsid w:val="003C5478"/>
    <w:rsid w:val="003C565D"/>
    <w:rsid w:val="003C576A"/>
    <w:rsid w:val="003C5A3E"/>
    <w:rsid w:val="003C5C76"/>
    <w:rsid w:val="003C650A"/>
    <w:rsid w:val="003C6692"/>
    <w:rsid w:val="003C6728"/>
    <w:rsid w:val="003C699F"/>
    <w:rsid w:val="003C6D38"/>
    <w:rsid w:val="003C6F93"/>
    <w:rsid w:val="003C7647"/>
    <w:rsid w:val="003C78BA"/>
    <w:rsid w:val="003C7E61"/>
    <w:rsid w:val="003D00F4"/>
    <w:rsid w:val="003D0181"/>
    <w:rsid w:val="003D058B"/>
    <w:rsid w:val="003D0A25"/>
    <w:rsid w:val="003D0A7E"/>
    <w:rsid w:val="003D1498"/>
    <w:rsid w:val="003D17FF"/>
    <w:rsid w:val="003D1D93"/>
    <w:rsid w:val="003D2183"/>
    <w:rsid w:val="003D241A"/>
    <w:rsid w:val="003D24F1"/>
    <w:rsid w:val="003D28C1"/>
    <w:rsid w:val="003D29D2"/>
    <w:rsid w:val="003D2BD5"/>
    <w:rsid w:val="003D2E90"/>
    <w:rsid w:val="003D2ED2"/>
    <w:rsid w:val="003D2F6E"/>
    <w:rsid w:val="003D317E"/>
    <w:rsid w:val="003D414E"/>
    <w:rsid w:val="003D430F"/>
    <w:rsid w:val="003D43AB"/>
    <w:rsid w:val="003D443B"/>
    <w:rsid w:val="003D4C65"/>
    <w:rsid w:val="003D5A46"/>
    <w:rsid w:val="003D628A"/>
    <w:rsid w:val="003D62E1"/>
    <w:rsid w:val="003D638E"/>
    <w:rsid w:val="003D7141"/>
    <w:rsid w:val="003D79D1"/>
    <w:rsid w:val="003D7BBC"/>
    <w:rsid w:val="003E01BD"/>
    <w:rsid w:val="003E0550"/>
    <w:rsid w:val="003E0662"/>
    <w:rsid w:val="003E0834"/>
    <w:rsid w:val="003E0D35"/>
    <w:rsid w:val="003E0D37"/>
    <w:rsid w:val="003E10BC"/>
    <w:rsid w:val="003E116A"/>
    <w:rsid w:val="003E12C4"/>
    <w:rsid w:val="003E135A"/>
    <w:rsid w:val="003E17DB"/>
    <w:rsid w:val="003E1CFC"/>
    <w:rsid w:val="003E20D1"/>
    <w:rsid w:val="003E24A1"/>
    <w:rsid w:val="003E28B5"/>
    <w:rsid w:val="003E2A5B"/>
    <w:rsid w:val="003E30A7"/>
    <w:rsid w:val="003E32BB"/>
    <w:rsid w:val="003E33CD"/>
    <w:rsid w:val="003E3634"/>
    <w:rsid w:val="003E3E2C"/>
    <w:rsid w:val="003E3EF7"/>
    <w:rsid w:val="003E3FB3"/>
    <w:rsid w:val="003E40A7"/>
    <w:rsid w:val="003E44D7"/>
    <w:rsid w:val="003E4B36"/>
    <w:rsid w:val="003E5640"/>
    <w:rsid w:val="003E5A92"/>
    <w:rsid w:val="003E6B15"/>
    <w:rsid w:val="003E70E8"/>
    <w:rsid w:val="003E79C9"/>
    <w:rsid w:val="003E79E9"/>
    <w:rsid w:val="003E7A4B"/>
    <w:rsid w:val="003E7AD8"/>
    <w:rsid w:val="003E7B64"/>
    <w:rsid w:val="003F0351"/>
    <w:rsid w:val="003F0D06"/>
    <w:rsid w:val="003F11D9"/>
    <w:rsid w:val="003F122E"/>
    <w:rsid w:val="003F12FD"/>
    <w:rsid w:val="003F13D9"/>
    <w:rsid w:val="003F14C4"/>
    <w:rsid w:val="003F19BA"/>
    <w:rsid w:val="003F20F8"/>
    <w:rsid w:val="003F23B7"/>
    <w:rsid w:val="003F251D"/>
    <w:rsid w:val="003F2603"/>
    <w:rsid w:val="003F2618"/>
    <w:rsid w:val="003F27DF"/>
    <w:rsid w:val="003F2B2E"/>
    <w:rsid w:val="003F3242"/>
    <w:rsid w:val="003F33DD"/>
    <w:rsid w:val="003F34B8"/>
    <w:rsid w:val="003F3829"/>
    <w:rsid w:val="003F3CE3"/>
    <w:rsid w:val="003F4058"/>
    <w:rsid w:val="003F47E2"/>
    <w:rsid w:val="003F484A"/>
    <w:rsid w:val="003F488E"/>
    <w:rsid w:val="003F4D05"/>
    <w:rsid w:val="003F4F3D"/>
    <w:rsid w:val="003F4FC7"/>
    <w:rsid w:val="003F5156"/>
    <w:rsid w:val="003F5427"/>
    <w:rsid w:val="003F5643"/>
    <w:rsid w:val="003F56D8"/>
    <w:rsid w:val="003F5C49"/>
    <w:rsid w:val="003F5CD1"/>
    <w:rsid w:val="003F6116"/>
    <w:rsid w:val="003F627D"/>
    <w:rsid w:val="003F63A0"/>
    <w:rsid w:val="003F668D"/>
    <w:rsid w:val="003F6C5B"/>
    <w:rsid w:val="003F6D65"/>
    <w:rsid w:val="004002C7"/>
    <w:rsid w:val="0040039D"/>
    <w:rsid w:val="004007DA"/>
    <w:rsid w:val="00400FA7"/>
    <w:rsid w:val="004010F0"/>
    <w:rsid w:val="00401182"/>
    <w:rsid w:val="004012FE"/>
    <w:rsid w:val="004015AD"/>
    <w:rsid w:val="00401CA2"/>
    <w:rsid w:val="00401EE8"/>
    <w:rsid w:val="00402209"/>
    <w:rsid w:val="004023F2"/>
    <w:rsid w:val="004028C7"/>
    <w:rsid w:val="004029B5"/>
    <w:rsid w:val="00402B0F"/>
    <w:rsid w:val="00402E5F"/>
    <w:rsid w:val="00403BC9"/>
    <w:rsid w:val="00403C7F"/>
    <w:rsid w:val="00404729"/>
    <w:rsid w:val="004049F2"/>
    <w:rsid w:val="00404BEC"/>
    <w:rsid w:val="00404EB1"/>
    <w:rsid w:val="00404F0C"/>
    <w:rsid w:val="00405183"/>
    <w:rsid w:val="00405398"/>
    <w:rsid w:val="004056B6"/>
    <w:rsid w:val="00405C1A"/>
    <w:rsid w:val="00405E92"/>
    <w:rsid w:val="004068D7"/>
    <w:rsid w:val="00406DD0"/>
    <w:rsid w:val="004071E0"/>
    <w:rsid w:val="00407757"/>
    <w:rsid w:val="00407760"/>
    <w:rsid w:val="004077ED"/>
    <w:rsid w:val="00407882"/>
    <w:rsid w:val="004078C4"/>
    <w:rsid w:val="00407CFB"/>
    <w:rsid w:val="0041037E"/>
    <w:rsid w:val="004107B8"/>
    <w:rsid w:val="004108DD"/>
    <w:rsid w:val="00410C54"/>
    <w:rsid w:val="00410C99"/>
    <w:rsid w:val="004110DC"/>
    <w:rsid w:val="0041117F"/>
    <w:rsid w:val="00411469"/>
    <w:rsid w:val="004116E9"/>
    <w:rsid w:val="004119D0"/>
    <w:rsid w:val="00412751"/>
    <w:rsid w:val="00412CEC"/>
    <w:rsid w:val="00412D4C"/>
    <w:rsid w:val="00412F48"/>
    <w:rsid w:val="00412F72"/>
    <w:rsid w:val="004132D4"/>
    <w:rsid w:val="004133D3"/>
    <w:rsid w:val="0041352D"/>
    <w:rsid w:val="00413AD1"/>
    <w:rsid w:val="00413B2D"/>
    <w:rsid w:val="00413C91"/>
    <w:rsid w:val="00413DC1"/>
    <w:rsid w:val="00414120"/>
    <w:rsid w:val="0041442D"/>
    <w:rsid w:val="004147B3"/>
    <w:rsid w:val="00414A6A"/>
    <w:rsid w:val="00414D28"/>
    <w:rsid w:val="00414DBA"/>
    <w:rsid w:val="004150E1"/>
    <w:rsid w:val="00415264"/>
    <w:rsid w:val="0041551C"/>
    <w:rsid w:val="00415D93"/>
    <w:rsid w:val="00415DE1"/>
    <w:rsid w:val="0041615A"/>
    <w:rsid w:val="00416506"/>
    <w:rsid w:val="0041691E"/>
    <w:rsid w:val="00416947"/>
    <w:rsid w:val="00416EEB"/>
    <w:rsid w:val="00416F04"/>
    <w:rsid w:val="0041727A"/>
    <w:rsid w:val="00417585"/>
    <w:rsid w:val="004176B8"/>
    <w:rsid w:val="00417BD8"/>
    <w:rsid w:val="00417ED8"/>
    <w:rsid w:val="00420B9A"/>
    <w:rsid w:val="00420D80"/>
    <w:rsid w:val="00421117"/>
    <w:rsid w:val="004212A0"/>
    <w:rsid w:val="004213A2"/>
    <w:rsid w:val="00422039"/>
    <w:rsid w:val="004220DF"/>
    <w:rsid w:val="00422258"/>
    <w:rsid w:val="00422D6E"/>
    <w:rsid w:val="00423028"/>
    <w:rsid w:val="00423305"/>
    <w:rsid w:val="0042338D"/>
    <w:rsid w:val="004239EC"/>
    <w:rsid w:val="00423AB7"/>
    <w:rsid w:val="00423B3B"/>
    <w:rsid w:val="00423D6E"/>
    <w:rsid w:val="00423EBC"/>
    <w:rsid w:val="00423EFD"/>
    <w:rsid w:val="004240DA"/>
    <w:rsid w:val="00424430"/>
    <w:rsid w:val="004247BD"/>
    <w:rsid w:val="004247C5"/>
    <w:rsid w:val="0042484F"/>
    <w:rsid w:val="00424BD9"/>
    <w:rsid w:val="00424EB6"/>
    <w:rsid w:val="00424EFB"/>
    <w:rsid w:val="00424F94"/>
    <w:rsid w:val="0042501D"/>
    <w:rsid w:val="004250B9"/>
    <w:rsid w:val="0042515C"/>
    <w:rsid w:val="00425437"/>
    <w:rsid w:val="004256CF"/>
    <w:rsid w:val="00425766"/>
    <w:rsid w:val="0042586F"/>
    <w:rsid w:val="004258BE"/>
    <w:rsid w:val="00425B09"/>
    <w:rsid w:val="0042631F"/>
    <w:rsid w:val="00426324"/>
    <w:rsid w:val="00426440"/>
    <w:rsid w:val="004279F6"/>
    <w:rsid w:val="00427B26"/>
    <w:rsid w:val="00430202"/>
    <w:rsid w:val="00430567"/>
    <w:rsid w:val="004305D3"/>
    <w:rsid w:val="004307F1"/>
    <w:rsid w:val="00430A7C"/>
    <w:rsid w:val="004318EE"/>
    <w:rsid w:val="00431AEB"/>
    <w:rsid w:val="00431BE7"/>
    <w:rsid w:val="00431DDC"/>
    <w:rsid w:val="00431E5A"/>
    <w:rsid w:val="00432002"/>
    <w:rsid w:val="004320C1"/>
    <w:rsid w:val="00432696"/>
    <w:rsid w:val="00432A70"/>
    <w:rsid w:val="00433000"/>
    <w:rsid w:val="004339C5"/>
    <w:rsid w:val="00433A2B"/>
    <w:rsid w:val="00433C06"/>
    <w:rsid w:val="00433C27"/>
    <w:rsid w:val="00433CC8"/>
    <w:rsid w:val="00433D3B"/>
    <w:rsid w:val="00433FAD"/>
    <w:rsid w:val="004340AB"/>
    <w:rsid w:val="004342CC"/>
    <w:rsid w:val="0043493A"/>
    <w:rsid w:val="00434A55"/>
    <w:rsid w:val="00435276"/>
    <w:rsid w:val="0043572B"/>
    <w:rsid w:val="00435730"/>
    <w:rsid w:val="00435902"/>
    <w:rsid w:val="00435A7D"/>
    <w:rsid w:val="00435AF1"/>
    <w:rsid w:val="0043613F"/>
    <w:rsid w:val="004363B7"/>
    <w:rsid w:val="004363FE"/>
    <w:rsid w:val="0043641C"/>
    <w:rsid w:val="0043669D"/>
    <w:rsid w:val="004367D0"/>
    <w:rsid w:val="00436B8A"/>
    <w:rsid w:val="00436DB5"/>
    <w:rsid w:val="00437759"/>
    <w:rsid w:val="004377B0"/>
    <w:rsid w:val="00437DD9"/>
    <w:rsid w:val="004403AE"/>
    <w:rsid w:val="0044040D"/>
    <w:rsid w:val="004404B4"/>
    <w:rsid w:val="0044062C"/>
    <w:rsid w:val="004406AB"/>
    <w:rsid w:val="004408B4"/>
    <w:rsid w:val="00440A7A"/>
    <w:rsid w:val="00440BDD"/>
    <w:rsid w:val="00441145"/>
    <w:rsid w:val="004413BE"/>
    <w:rsid w:val="0044143B"/>
    <w:rsid w:val="004419B3"/>
    <w:rsid w:val="00441BA7"/>
    <w:rsid w:val="0044205E"/>
    <w:rsid w:val="00442880"/>
    <w:rsid w:val="00442A50"/>
    <w:rsid w:val="00442A92"/>
    <w:rsid w:val="00442DFB"/>
    <w:rsid w:val="00442F36"/>
    <w:rsid w:val="0044327C"/>
    <w:rsid w:val="0044345B"/>
    <w:rsid w:val="00443734"/>
    <w:rsid w:val="00444375"/>
    <w:rsid w:val="004445F9"/>
    <w:rsid w:val="0044490A"/>
    <w:rsid w:val="00444EDE"/>
    <w:rsid w:val="00445AB5"/>
    <w:rsid w:val="00445BEC"/>
    <w:rsid w:val="00445C6F"/>
    <w:rsid w:val="0044604F"/>
    <w:rsid w:val="00446352"/>
    <w:rsid w:val="004466D7"/>
    <w:rsid w:val="00447014"/>
    <w:rsid w:val="00447108"/>
    <w:rsid w:val="0044740C"/>
    <w:rsid w:val="0044776B"/>
    <w:rsid w:val="004501CB"/>
    <w:rsid w:val="004505E4"/>
    <w:rsid w:val="0045060C"/>
    <w:rsid w:val="0045071B"/>
    <w:rsid w:val="004507B7"/>
    <w:rsid w:val="00450CC8"/>
    <w:rsid w:val="00451076"/>
    <w:rsid w:val="00451667"/>
    <w:rsid w:val="00451D1D"/>
    <w:rsid w:val="0045212D"/>
    <w:rsid w:val="00452220"/>
    <w:rsid w:val="00453851"/>
    <w:rsid w:val="004538E7"/>
    <w:rsid w:val="0045403C"/>
    <w:rsid w:val="00454108"/>
    <w:rsid w:val="00454820"/>
    <w:rsid w:val="0045497B"/>
    <w:rsid w:val="0045556F"/>
    <w:rsid w:val="004558BD"/>
    <w:rsid w:val="00455982"/>
    <w:rsid w:val="004559AC"/>
    <w:rsid w:val="00455A87"/>
    <w:rsid w:val="004561AB"/>
    <w:rsid w:val="00456937"/>
    <w:rsid w:val="00456CDC"/>
    <w:rsid w:val="00456D95"/>
    <w:rsid w:val="00457289"/>
    <w:rsid w:val="00457AF8"/>
    <w:rsid w:val="00457B72"/>
    <w:rsid w:val="00457C3B"/>
    <w:rsid w:val="00457C55"/>
    <w:rsid w:val="00457FBB"/>
    <w:rsid w:val="0046049A"/>
    <w:rsid w:val="0046087E"/>
    <w:rsid w:val="00460AFD"/>
    <w:rsid w:val="00460C65"/>
    <w:rsid w:val="00460F35"/>
    <w:rsid w:val="004610E0"/>
    <w:rsid w:val="00461128"/>
    <w:rsid w:val="004612CF"/>
    <w:rsid w:val="00461664"/>
    <w:rsid w:val="00461E52"/>
    <w:rsid w:val="004622FA"/>
    <w:rsid w:val="00462AD6"/>
    <w:rsid w:val="00462B23"/>
    <w:rsid w:val="00462B43"/>
    <w:rsid w:val="00462D19"/>
    <w:rsid w:val="00462E62"/>
    <w:rsid w:val="00462ECC"/>
    <w:rsid w:val="004631B3"/>
    <w:rsid w:val="0046358C"/>
    <w:rsid w:val="0046364D"/>
    <w:rsid w:val="00463878"/>
    <w:rsid w:val="00463F20"/>
    <w:rsid w:val="00463FE7"/>
    <w:rsid w:val="004640BD"/>
    <w:rsid w:val="004640F4"/>
    <w:rsid w:val="004641E4"/>
    <w:rsid w:val="00464501"/>
    <w:rsid w:val="004645FF"/>
    <w:rsid w:val="00464700"/>
    <w:rsid w:val="00464B48"/>
    <w:rsid w:val="00464B91"/>
    <w:rsid w:val="00464C35"/>
    <w:rsid w:val="00464EF5"/>
    <w:rsid w:val="00465638"/>
    <w:rsid w:val="004656F8"/>
    <w:rsid w:val="00465B69"/>
    <w:rsid w:val="00465F5C"/>
    <w:rsid w:val="004661F8"/>
    <w:rsid w:val="00466327"/>
    <w:rsid w:val="00466674"/>
    <w:rsid w:val="00466682"/>
    <w:rsid w:val="00466866"/>
    <w:rsid w:val="00466E05"/>
    <w:rsid w:val="0046711C"/>
    <w:rsid w:val="00467751"/>
    <w:rsid w:val="00467CBD"/>
    <w:rsid w:val="00467DA6"/>
    <w:rsid w:val="00470155"/>
    <w:rsid w:val="004701A9"/>
    <w:rsid w:val="0047036C"/>
    <w:rsid w:val="0047060D"/>
    <w:rsid w:val="00470812"/>
    <w:rsid w:val="004709E0"/>
    <w:rsid w:val="00470A2A"/>
    <w:rsid w:val="00470F09"/>
    <w:rsid w:val="00471166"/>
    <w:rsid w:val="00471358"/>
    <w:rsid w:val="0047151B"/>
    <w:rsid w:val="00471756"/>
    <w:rsid w:val="00471B54"/>
    <w:rsid w:val="00471CDA"/>
    <w:rsid w:val="00472499"/>
    <w:rsid w:val="0047263B"/>
    <w:rsid w:val="004726BA"/>
    <w:rsid w:val="00472A26"/>
    <w:rsid w:val="00472B53"/>
    <w:rsid w:val="00472EF1"/>
    <w:rsid w:val="0047319F"/>
    <w:rsid w:val="00473C1D"/>
    <w:rsid w:val="00474690"/>
    <w:rsid w:val="00474691"/>
    <w:rsid w:val="0047476F"/>
    <w:rsid w:val="00474D5E"/>
    <w:rsid w:val="0047585F"/>
    <w:rsid w:val="004760C4"/>
    <w:rsid w:val="00476A74"/>
    <w:rsid w:val="00476BB7"/>
    <w:rsid w:val="00476D7A"/>
    <w:rsid w:val="0047738E"/>
    <w:rsid w:val="004779D0"/>
    <w:rsid w:val="00477D47"/>
    <w:rsid w:val="00477DD8"/>
    <w:rsid w:val="00480142"/>
    <w:rsid w:val="0048074F"/>
    <w:rsid w:val="00480C89"/>
    <w:rsid w:val="00480DA6"/>
    <w:rsid w:val="00481900"/>
    <w:rsid w:val="004826CE"/>
    <w:rsid w:val="004827C3"/>
    <w:rsid w:val="00482AB8"/>
    <w:rsid w:val="00482EA7"/>
    <w:rsid w:val="00483BC7"/>
    <w:rsid w:val="00483FC2"/>
    <w:rsid w:val="00484064"/>
    <w:rsid w:val="00484897"/>
    <w:rsid w:val="00484D2C"/>
    <w:rsid w:val="004851C5"/>
    <w:rsid w:val="004851FF"/>
    <w:rsid w:val="00485242"/>
    <w:rsid w:val="00485580"/>
    <w:rsid w:val="004856C8"/>
    <w:rsid w:val="00485917"/>
    <w:rsid w:val="00485CC5"/>
    <w:rsid w:val="00485E2B"/>
    <w:rsid w:val="00486E86"/>
    <w:rsid w:val="00487398"/>
    <w:rsid w:val="00487BC2"/>
    <w:rsid w:val="004900F5"/>
    <w:rsid w:val="00490C78"/>
    <w:rsid w:val="00490EC8"/>
    <w:rsid w:val="004910C5"/>
    <w:rsid w:val="00491581"/>
    <w:rsid w:val="00491F36"/>
    <w:rsid w:val="00491F56"/>
    <w:rsid w:val="004921EB"/>
    <w:rsid w:val="004922DD"/>
    <w:rsid w:val="00492916"/>
    <w:rsid w:val="00492C30"/>
    <w:rsid w:val="00493811"/>
    <w:rsid w:val="00494158"/>
    <w:rsid w:val="00494371"/>
    <w:rsid w:val="00494697"/>
    <w:rsid w:val="004946D7"/>
    <w:rsid w:val="00495739"/>
    <w:rsid w:val="00495945"/>
    <w:rsid w:val="00496487"/>
    <w:rsid w:val="00496538"/>
    <w:rsid w:val="004969F8"/>
    <w:rsid w:val="00497363"/>
    <w:rsid w:val="00497738"/>
    <w:rsid w:val="00497AE0"/>
    <w:rsid w:val="00497D8C"/>
    <w:rsid w:val="004A0064"/>
    <w:rsid w:val="004A0199"/>
    <w:rsid w:val="004A04A1"/>
    <w:rsid w:val="004A0844"/>
    <w:rsid w:val="004A0D46"/>
    <w:rsid w:val="004A0D72"/>
    <w:rsid w:val="004A0F94"/>
    <w:rsid w:val="004A14C4"/>
    <w:rsid w:val="004A1E29"/>
    <w:rsid w:val="004A24E7"/>
    <w:rsid w:val="004A2679"/>
    <w:rsid w:val="004A29F1"/>
    <w:rsid w:val="004A2D03"/>
    <w:rsid w:val="004A2EEB"/>
    <w:rsid w:val="004A2F51"/>
    <w:rsid w:val="004A3097"/>
    <w:rsid w:val="004A33B8"/>
    <w:rsid w:val="004A33FE"/>
    <w:rsid w:val="004A381B"/>
    <w:rsid w:val="004A3B79"/>
    <w:rsid w:val="004A48A9"/>
    <w:rsid w:val="004A4D14"/>
    <w:rsid w:val="004A51AB"/>
    <w:rsid w:val="004A53B3"/>
    <w:rsid w:val="004A5656"/>
    <w:rsid w:val="004A586F"/>
    <w:rsid w:val="004A59CA"/>
    <w:rsid w:val="004A5ECF"/>
    <w:rsid w:val="004A5FE9"/>
    <w:rsid w:val="004A61C4"/>
    <w:rsid w:val="004A6488"/>
    <w:rsid w:val="004A6552"/>
    <w:rsid w:val="004A67E6"/>
    <w:rsid w:val="004A71F1"/>
    <w:rsid w:val="004A7AB9"/>
    <w:rsid w:val="004A7C38"/>
    <w:rsid w:val="004B0115"/>
    <w:rsid w:val="004B050F"/>
    <w:rsid w:val="004B06F9"/>
    <w:rsid w:val="004B0B47"/>
    <w:rsid w:val="004B0C0C"/>
    <w:rsid w:val="004B0E6E"/>
    <w:rsid w:val="004B1414"/>
    <w:rsid w:val="004B154B"/>
    <w:rsid w:val="004B158F"/>
    <w:rsid w:val="004B161D"/>
    <w:rsid w:val="004B1A20"/>
    <w:rsid w:val="004B2192"/>
    <w:rsid w:val="004B2241"/>
    <w:rsid w:val="004B242C"/>
    <w:rsid w:val="004B2574"/>
    <w:rsid w:val="004B26A2"/>
    <w:rsid w:val="004B2D4C"/>
    <w:rsid w:val="004B3129"/>
    <w:rsid w:val="004B3759"/>
    <w:rsid w:val="004B3DFD"/>
    <w:rsid w:val="004B424F"/>
    <w:rsid w:val="004B45C8"/>
    <w:rsid w:val="004B4888"/>
    <w:rsid w:val="004B4CD3"/>
    <w:rsid w:val="004B5047"/>
    <w:rsid w:val="004B50C1"/>
    <w:rsid w:val="004B51A5"/>
    <w:rsid w:val="004B5278"/>
    <w:rsid w:val="004B55FD"/>
    <w:rsid w:val="004B5B19"/>
    <w:rsid w:val="004B5B3E"/>
    <w:rsid w:val="004B5C64"/>
    <w:rsid w:val="004B6787"/>
    <w:rsid w:val="004B68DA"/>
    <w:rsid w:val="004B6A9F"/>
    <w:rsid w:val="004B6DC1"/>
    <w:rsid w:val="004B73AA"/>
    <w:rsid w:val="004B750B"/>
    <w:rsid w:val="004B7608"/>
    <w:rsid w:val="004B77AB"/>
    <w:rsid w:val="004B7820"/>
    <w:rsid w:val="004B7B06"/>
    <w:rsid w:val="004B7B8E"/>
    <w:rsid w:val="004B7DA0"/>
    <w:rsid w:val="004C02C4"/>
    <w:rsid w:val="004C0B32"/>
    <w:rsid w:val="004C0E10"/>
    <w:rsid w:val="004C1410"/>
    <w:rsid w:val="004C1717"/>
    <w:rsid w:val="004C1E33"/>
    <w:rsid w:val="004C1F3A"/>
    <w:rsid w:val="004C21D5"/>
    <w:rsid w:val="004C238B"/>
    <w:rsid w:val="004C23DC"/>
    <w:rsid w:val="004C25EC"/>
    <w:rsid w:val="004C2B0C"/>
    <w:rsid w:val="004C2B38"/>
    <w:rsid w:val="004C2E66"/>
    <w:rsid w:val="004C3229"/>
    <w:rsid w:val="004C324A"/>
    <w:rsid w:val="004C336D"/>
    <w:rsid w:val="004C3376"/>
    <w:rsid w:val="004C3730"/>
    <w:rsid w:val="004C3B14"/>
    <w:rsid w:val="004C3B46"/>
    <w:rsid w:val="004C3E70"/>
    <w:rsid w:val="004C4756"/>
    <w:rsid w:val="004C47EC"/>
    <w:rsid w:val="004C4A33"/>
    <w:rsid w:val="004C4B2A"/>
    <w:rsid w:val="004C4B67"/>
    <w:rsid w:val="004C4B71"/>
    <w:rsid w:val="004C4C00"/>
    <w:rsid w:val="004C4C38"/>
    <w:rsid w:val="004C4E57"/>
    <w:rsid w:val="004C535C"/>
    <w:rsid w:val="004C5A91"/>
    <w:rsid w:val="004C5B27"/>
    <w:rsid w:val="004C5D6A"/>
    <w:rsid w:val="004C61D3"/>
    <w:rsid w:val="004C62FA"/>
    <w:rsid w:val="004C65BA"/>
    <w:rsid w:val="004C7380"/>
    <w:rsid w:val="004C7470"/>
    <w:rsid w:val="004C7756"/>
    <w:rsid w:val="004C79DF"/>
    <w:rsid w:val="004C7CF2"/>
    <w:rsid w:val="004C7EA3"/>
    <w:rsid w:val="004C7F24"/>
    <w:rsid w:val="004D007F"/>
    <w:rsid w:val="004D038B"/>
    <w:rsid w:val="004D1802"/>
    <w:rsid w:val="004D188C"/>
    <w:rsid w:val="004D1DB4"/>
    <w:rsid w:val="004D1F96"/>
    <w:rsid w:val="004D253F"/>
    <w:rsid w:val="004D28E8"/>
    <w:rsid w:val="004D2C64"/>
    <w:rsid w:val="004D2CC3"/>
    <w:rsid w:val="004D3684"/>
    <w:rsid w:val="004D39F8"/>
    <w:rsid w:val="004D3C26"/>
    <w:rsid w:val="004D3E14"/>
    <w:rsid w:val="004D3E23"/>
    <w:rsid w:val="004D3F03"/>
    <w:rsid w:val="004D3F23"/>
    <w:rsid w:val="004D3F32"/>
    <w:rsid w:val="004D400A"/>
    <w:rsid w:val="004D4091"/>
    <w:rsid w:val="004D4543"/>
    <w:rsid w:val="004D4792"/>
    <w:rsid w:val="004D47F9"/>
    <w:rsid w:val="004D5457"/>
    <w:rsid w:val="004D5630"/>
    <w:rsid w:val="004D59C2"/>
    <w:rsid w:val="004D5C2E"/>
    <w:rsid w:val="004D658F"/>
    <w:rsid w:val="004D6B5F"/>
    <w:rsid w:val="004D6CF6"/>
    <w:rsid w:val="004D71A4"/>
    <w:rsid w:val="004D744E"/>
    <w:rsid w:val="004D74C0"/>
    <w:rsid w:val="004D7647"/>
    <w:rsid w:val="004D78E9"/>
    <w:rsid w:val="004D7937"/>
    <w:rsid w:val="004D79BE"/>
    <w:rsid w:val="004D7DC5"/>
    <w:rsid w:val="004D7FA6"/>
    <w:rsid w:val="004E0640"/>
    <w:rsid w:val="004E072F"/>
    <w:rsid w:val="004E0C04"/>
    <w:rsid w:val="004E1141"/>
    <w:rsid w:val="004E119D"/>
    <w:rsid w:val="004E1361"/>
    <w:rsid w:val="004E1778"/>
    <w:rsid w:val="004E177F"/>
    <w:rsid w:val="004E179A"/>
    <w:rsid w:val="004E1806"/>
    <w:rsid w:val="004E19DB"/>
    <w:rsid w:val="004E1C03"/>
    <w:rsid w:val="004E1E77"/>
    <w:rsid w:val="004E1EA2"/>
    <w:rsid w:val="004E1EB9"/>
    <w:rsid w:val="004E227C"/>
    <w:rsid w:val="004E2473"/>
    <w:rsid w:val="004E2697"/>
    <w:rsid w:val="004E28D3"/>
    <w:rsid w:val="004E32F6"/>
    <w:rsid w:val="004E3389"/>
    <w:rsid w:val="004E35AB"/>
    <w:rsid w:val="004E35DF"/>
    <w:rsid w:val="004E36DA"/>
    <w:rsid w:val="004E37D3"/>
    <w:rsid w:val="004E43AD"/>
    <w:rsid w:val="004E43EC"/>
    <w:rsid w:val="004E455C"/>
    <w:rsid w:val="004E4591"/>
    <w:rsid w:val="004E46B3"/>
    <w:rsid w:val="004E4C46"/>
    <w:rsid w:val="004E4D68"/>
    <w:rsid w:val="004E4D9B"/>
    <w:rsid w:val="004E4DD0"/>
    <w:rsid w:val="004E4E7C"/>
    <w:rsid w:val="004E52B0"/>
    <w:rsid w:val="004E544B"/>
    <w:rsid w:val="004E58BF"/>
    <w:rsid w:val="004E5B2B"/>
    <w:rsid w:val="004E608B"/>
    <w:rsid w:val="004E64D7"/>
    <w:rsid w:val="004E6523"/>
    <w:rsid w:val="004E70A3"/>
    <w:rsid w:val="004E7693"/>
    <w:rsid w:val="004E77B3"/>
    <w:rsid w:val="004E7865"/>
    <w:rsid w:val="004E7925"/>
    <w:rsid w:val="004E7AFC"/>
    <w:rsid w:val="004F0639"/>
    <w:rsid w:val="004F068D"/>
    <w:rsid w:val="004F0A12"/>
    <w:rsid w:val="004F0B7A"/>
    <w:rsid w:val="004F1205"/>
    <w:rsid w:val="004F17F1"/>
    <w:rsid w:val="004F1DC8"/>
    <w:rsid w:val="004F1E36"/>
    <w:rsid w:val="004F1FF8"/>
    <w:rsid w:val="004F2100"/>
    <w:rsid w:val="004F2169"/>
    <w:rsid w:val="004F230F"/>
    <w:rsid w:val="004F24C3"/>
    <w:rsid w:val="004F26F5"/>
    <w:rsid w:val="004F27B5"/>
    <w:rsid w:val="004F29B7"/>
    <w:rsid w:val="004F2E76"/>
    <w:rsid w:val="004F2EE5"/>
    <w:rsid w:val="004F2F2B"/>
    <w:rsid w:val="004F3224"/>
    <w:rsid w:val="004F385E"/>
    <w:rsid w:val="004F3D47"/>
    <w:rsid w:val="004F3D85"/>
    <w:rsid w:val="004F43BE"/>
    <w:rsid w:val="004F471C"/>
    <w:rsid w:val="004F4799"/>
    <w:rsid w:val="004F4830"/>
    <w:rsid w:val="004F4A31"/>
    <w:rsid w:val="004F4B8C"/>
    <w:rsid w:val="004F5268"/>
    <w:rsid w:val="004F5709"/>
    <w:rsid w:val="004F5C90"/>
    <w:rsid w:val="004F622D"/>
    <w:rsid w:val="004F62F8"/>
    <w:rsid w:val="004F63B7"/>
    <w:rsid w:val="004F64A4"/>
    <w:rsid w:val="004F6797"/>
    <w:rsid w:val="004F688D"/>
    <w:rsid w:val="004F7090"/>
    <w:rsid w:val="004F7DE5"/>
    <w:rsid w:val="004F7ECC"/>
    <w:rsid w:val="0050009D"/>
    <w:rsid w:val="005002FA"/>
    <w:rsid w:val="0050050C"/>
    <w:rsid w:val="00500C74"/>
    <w:rsid w:val="00500D67"/>
    <w:rsid w:val="00500F6A"/>
    <w:rsid w:val="0050181E"/>
    <w:rsid w:val="00502A0F"/>
    <w:rsid w:val="00502EB1"/>
    <w:rsid w:val="005030BE"/>
    <w:rsid w:val="005037B6"/>
    <w:rsid w:val="005039E2"/>
    <w:rsid w:val="005044E8"/>
    <w:rsid w:val="00504C17"/>
    <w:rsid w:val="00505332"/>
    <w:rsid w:val="00505468"/>
    <w:rsid w:val="005055AA"/>
    <w:rsid w:val="005055EF"/>
    <w:rsid w:val="00505F14"/>
    <w:rsid w:val="00506497"/>
    <w:rsid w:val="00506D7E"/>
    <w:rsid w:val="00506EB5"/>
    <w:rsid w:val="005072AC"/>
    <w:rsid w:val="005073B8"/>
    <w:rsid w:val="00507532"/>
    <w:rsid w:val="00507548"/>
    <w:rsid w:val="00507677"/>
    <w:rsid w:val="00507A96"/>
    <w:rsid w:val="00507EA4"/>
    <w:rsid w:val="00510399"/>
    <w:rsid w:val="00510560"/>
    <w:rsid w:val="0051079E"/>
    <w:rsid w:val="00510CA1"/>
    <w:rsid w:val="00510D2F"/>
    <w:rsid w:val="00511853"/>
    <w:rsid w:val="00511939"/>
    <w:rsid w:val="00511AEA"/>
    <w:rsid w:val="00511C6C"/>
    <w:rsid w:val="00512750"/>
    <w:rsid w:val="00512A02"/>
    <w:rsid w:val="00513186"/>
    <w:rsid w:val="005138D6"/>
    <w:rsid w:val="00513CEE"/>
    <w:rsid w:val="0051476F"/>
    <w:rsid w:val="00514B15"/>
    <w:rsid w:val="00514BEC"/>
    <w:rsid w:val="0051519C"/>
    <w:rsid w:val="00515981"/>
    <w:rsid w:val="00515F92"/>
    <w:rsid w:val="0051602B"/>
    <w:rsid w:val="00516205"/>
    <w:rsid w:val="005164E6"/>
    <w:rsid w:val="005166AF"/>
    <w:rsid w:val="005167A0"/>
    <w:rsid w:val="00516BF0"/>
    <w:rsid w:val="00516E74"/>
    <w:rsid w:val="00516EDF"/>
    <w:rsid w:val="00516EE4"/>
    <w:rsid w:val="00516F95"/>
    <w:rsid w:val="005171EE"/>
    <w:rsid w:val="005173A4"/>
    <w:rsid w:val="00517663"/>
    <w:rsid w:val="00517BC6"/>
    <w:rsid w:val="00517F50"/>
    <w:rsid w:val="00517FC5"/>
    <w:rsid w:val="0052024C"/>
    <w:rsid w:val="0052039F"/>
    <w:rsid w:val="005205DA"/>
    <w:rsid w:val="00520679"/>
    <w:rsid w:val="00520E75"/>
    <w:rsid w:val="00521034"/>
    <w:rsid w:val="005215A0"/>
    <w:rsid w:val="005218B2"/>
    <w:rsid w:val="00521FDF"/>
    <w:rsid w:val="00522127"/>
    <w:rsid w:val="00522285"/>
    <w:rsid w:val="005222A6"/>
    <w:rsid w:val="00522466"/>
    <w:rsid w:val="00522AEF"/>
    <w:rsid w:val="00522D94"/>
    <w:rsid w:val="00522F79"/>
    <w:rsid w:val="00523503"/>
    <w:rsid w:val="00523703"/>
    <w:rsid w:val="00523A33"/>
    <w:rsid w:val="00524247"/>
    <w:rsid w:val="00524358"/>
    <w:rsid w:val="0052454D"/>
    <w:rsid w:val="0052466C"/>
    <w:rsid w:val="005248A1"/>
    <w:rsid w:val="005252DB"/>
    <w:rsid w:val="005252E5"/>
    <w:rsid w:val="0052552E"/>
    <w:rsid w:val="0052569F"/>
    <w:rsid w:val="005257E0"/>
    <w:rsid w:val="00525D60"/>
    <w:rsid w:val="00525DBA"/>
    <w:rsid w:val="00526B20"/>
    <w:rsid w:val="00526D16"/>
    <w:rsid w:val="00526F8B"/>
    <w:rsid w:val="00527072"/>
    <w:rsid w:val="0052728D"/>
    <w:rsid w:val="005273FB"/>
    <w:rsid w:val="00527468"/>
    <w:rsid w:val="00530092"/>
    <w:rsid w:val="005302B0"/>
    <w:rsid w:val="00530D4E"/>
    <w:rsid w:val="00530E29"/>
    <w:rsid w:val="00531B68"/>
    <w:rsid w:val="00531BAC"/>
    <w:rsid w:val="005327E0"/>
    <w:rsid w:val="00532CB9"/>
    <w:rsid w:val="00532DDC"/>
    <w:rsid w:val="00532EB5"/>
    <w:rsid w:val="005336B3"/>
    <w:rsid w:val="00533797"/>
    <w:rsid w:val="0053394E"/>
    <w:rsid w:val="0053409C"/>
    <w:rsid w:val="0053413C"/>
    <w:rsid w:val="005347B0"/>
    <w:rsid w:val="0053495B"/>
    <w:rsid w:val="00534BA5"/>
    <w:rsid w:val="0053523B"/>
    <w:rsid w:val="00535725"/>
    <w:rsid w:val="00535E7A"/>
    <w:rsid w:val="00535F4B"/>
    <w:rsid w:val="005369E9"/>
    <w:rsid w:val="00536D98"/>
    <w:rsid w:val="0053703C"/>
    <w:rsid w:val="00537512"/>
    <w:rsid w:val="00537750"/>
    <w:rsid w:val="0054002A"/>
    <w:rsid w:val="00540495"/>
    <w:rsid w:val="00540BB5"/>
    <w:rsid w:val="00540E50"/>
    <w:rsid w:val="005413F5"/>
    <w:rsid w:val="0054206E"/>
    <w:rsid w:val="0054208E"/>
    <w:rsid w:val="00542245"/>
    <w:rsid w:val="005423C3"/>
    <w:rsid w:val="005425CA"/>
    <w:rsid w:val="005429D9"/>
    <w:rsid w:val="00542C29"/>
    <w:rsid w:val="00542CED"/>
    <w:rsid w:val="0054324F"/>
    <w:rsid w:val="0054342C"/>
    <w:rsid w:val="0054386C"/>
    <w:rsid w:val="00543CC9"/>
    <w:rsid w:val="00543D33"/>
    <w:rsid w:val="00544251"/>
    <w:rsid w:val="005446DC"/>
    <w:rsid w:val="005449E8"/>
    <w:rsid w:val="00544B70"/>
    <w:rsid w:val="00544C45"/>
    <w:rsid w:val="00544C80"/>
    <w:rsid w:val="00545248"/>
    <w:rsid w:val="005456CF"/>
    <w:rsid w:val="00545A15"/>
    <w:rsid w:val="005462D9"/>
    <w:rsid w:val="00546B8B"/>
    <w:rsid w:val="00546EEC"/>
    <w:rsid w:val="00546FEE"/>
    <w:rsid w:val="00547215"/>
    <w:rsid w:val="00547337"/>
    <w:rsid w:val="00547A6A"/>
    <w:rsid w:val="00547D05"/>
    <w:rsid w:val="00547D40"/>
    <w:rsid w:val="00547DCC"/>
    <w:rsid w:val="00547F2B"/>
    <w:rsid w:val="00550188"/>
    <w:rsid w:val="005502B1"/>
    <w:rsid w:val="00550499"/>
    <w:rsid w:val="00550896"/>
    <w:rsid w:val="00550960"/>
    <w:rsid w:val="00550DB5"/>
    <w:rsid w:val="00551004"/>
    <w:rsid w:val="00551071"/>
    <w:rsid w:val="0055109C"/>
    <w:rsid w:val="005510EF"/>
    <w:rsid w:val="00551126"/>
    <w:rsid w:val="00551612"/>
    <w:rsid w:val="005520D7"/>
    <w:rsid w:val="00552141"/>
    <w:rsid w:val="005522AE"/>
    <w:rsid w:val="00552D61"/>
    <w:rsid w:val="00552E35"/>
    <w:rsid w:val="00553297"/>
    <w:rsid w:val="005534AE"/>
    <w:rsid w:val="005534BA"/>
    <w:rsid w:val="00553CA4"/>
    <w:rsid w:val="00554214"/>
    <w:rsid w:val="00554578"/>
    <w:rsid w:val="00554700"/>
    <w:rsid w:val="00554B6D"/>
    <w:rsid w:val="00554FB3"/>
    <w:rsid w:val="0055551B"/>
    <w:rsid w:val="0055579D"/>
    <w:rsid w:val="00555E5C"/>
    <w:rsid w:val="00556503"/>
    <w:rsid w:val="0055656C"/>
    <w:rsid w:val="005566A1"/>
    <w:rsid w:val="0055701E"/>
    <w:rsid w:val="005577E6"/>
    <w:rsid w:val="00557A39"/>
    <w:rsid w:val="00557C5E"/>
    <w:rsid w:val="00557F00"/>
    <w:rsid w:val="00560138"/>
    <w:rsid w:val="005601E8"/>
    <w:rsid w:val="00560366"/>
    <w:rsid w:val="00560529"/>
    <w:rsid w:val="005607C1"/>
    <w:rsid w:val="00560998"/>
    <w:rsid w:val="00560C3B"/>
    <w:rsid w:val="00561160"/>
    <w:rsid w:val="00561284"/>
    <w:rsid w:val="005613EB"/>
    <w:rsid w:val="00561598"/>
    <w:rsid w:val="00561813"/>
    <w:rsid w:val="00561A5D"/>
    <w:rsid w:val="00561CE4"/>
    <w:rsid w:val="00561F79"/>
    <w:rsid w:val="00562108"/>
    <w:rsid w:val="0056223F"/>
    <w:rsid w:val="005625D7"/>
    <w:rsid w:val="00562DCC"/>
    <w:rsid w:val="00563126"/>
    <w:rsid w:val="00563422"/>
    <w:rsid w:val="00563877"/>
    <w:rsid w:val="00564330"/>
    <w:rsid w:val="00564CA5"/>
    <w:rsid w:val="005650BD"/>
    <w:rsid w:val="005653C2"/>
    <w:rsid w:val="00565680"/>
    <w:rsid w:val="005657A4"/>
    <w:rsid w:val="0056581A"/>
    <w:rsid w:val="00565B79"/>
    <w:rsid w:val="00565CB1"/>
    <w:rsid w:val="00565D0D"/>
    <w:rsid w:val="00565E55"/>
    <w:rsid w:val="00566054"/>
    <w:rsid w:val="00566A9F"/>
    <w:rsid w:val="0056726F"/>
    <w:rsid w:val="005678FC"/>
    <w:rsid w:val="00567919"/>
    <w:rsid w:val="00567DBE"/>
    <w:rsid w:val="00570050"/>
    <w:rsid w:val="005703EB"/>
    <w:rsid w:val="005705D9"/>
    <w:rsid w:val="00570A82"/>
    <w:rsid w:val="00570C43"/>
    <w:rsid w:val="00570D63"/>
    <w:rsid w:val="00570D68"/>
    <w:rsid w:val="005711B1"/>
    <w:rsid w:val="005711F5"/>
    <w:rsid w:val="00571B4C"/>
    <w:rsid w:val="00571D7C"/>
    <w:rsid w:val="00571F5B"/>
    <w:rsid w:val="00572160"/>
    <w:rsid w:val="0057280C"/>
    <w:rsid w:val="00572C31"/>
    <w:rsid w:val="005734DC"/>
    <w:rsid w:val="0057359A"/>
    <w:rsid w:val="00573776"/>
    <w:rsid w:val="005737E7"/>
    <w:rsid w:val="0057388D"/>
    <w:rsid w:val="00573F03"/>
    <w:rsid w:val="00573F5E"/>
    <w:rsid w:val="00574288"/>
    <w:rsid w:val="005746CA"/>
    <w:rsid w:val="00574C36"/>
    <w:rsid w:val="00574D86"/>
    <w:rsid w:val="00574DD6"/>
    <w:rsid w:val="005751A4"/>
    <w:rsid w:val="00575BCE"/>
    <w:rsid w:val="00575E71"/>
    <w:rsid w:val="00575EEF"/>
    <w:rsid w:val="00576755"/>
    <w:rsid w:val="00576765"/>
    <w:rsid w:val="00576B6E"/>
    <w:rsid w:val="00576E35"/>
    <w:rsid w:val="00577368"/>
    <w:rsid w:val="005773EA"/>
    <w:rsid w:val="005777E8"/>
    <w:rsid w:val="005779E0"/>
    <w:rsid w:val="00577A2A"/>
    <w:rsid w:val="005803FA"/>
    <w:rsid w:val="00580840"/>
    <w:rsid w:val="00580C7A"/>
    <w:rsid w:val="00580E36"/>
    <w:rsid w:val="00580F02"/>
    <w:rsid w:val="00581518"/>
    <w:rsid w:val="0058151E"/>
    <w:rsid w:val="00581792"/>
    <w:rsid w:val="005818E1"/>
    <w:rsid w:val="00581A19"/>
    <w:rsid w:val="00581C72"/>
    <w:rsid w:val="00581CE7"/>
    <w:rsid w:val="00582CCD"/>
    <w:rsid w:val="00582FF1"/>
    <w:rsid w:val="005833D8"/>
    <w:rsid w:val="00583723"/>
    <w:rsid w:val="0058387F"/>
    <w:rsid w:val="00583B62"/>
    <w:rsid w:val="00583B6D"/>
    <w:rsid w:val="00583BC1"/>
    <w:rsid w:val="00583CFE"/>
    <w:rsid w:val="005845E1"/>
    <w:rsid w:val="005846F6"/>
    <w:rsid w:val="005849A5"/>
    <w:rsid w:val="00584DC0"/>
    <w:rsid w:val="00584DD2"/>
    <w:rsid w:val="00585129"/>
    <w:rsid w:val="0058527E"/>
    <w:rsid w:val="005853B3"/>
    <w:rsid w:val="005854CC"/>
    <w:rsid w:val="005856AD"/>
    <w:rsid w:val="00585763"/>
    <w:rsid w:val="00585A5D"/>
    <w:rsid w:val="005864BA"/>
    <w:rsid w:val="00586723"/>
    <w:rsid w:val="0058676C"/>
    <w:rsid w:val="00587378"/>
    <w:rsid w:val="00587486"/>
    <w:rsid w:val="00587CA9"/>
    <w:rsid w:val="0059055E"/>
    <w:rsid w:val="005906D1"/>
    <w:rsid w:val="00590BD9"/>
    <w:rsid w:val="00590EA9"/>
    <w:rsid w:val="00590F15"/>
    <w:rsid w:val="005912B9"/>
    <w:rsid w:val="005918B8"/>
    <w:rsid w:val="0059253F"/>
    <w:rsid w:val="005927B8"/>
    <w:rsid w:val="005929A1"/>
    <w:rsid w:val="005929A5"/>
    <w:rsid w:val="00592DB6"/>
    <w:rsid w:val="00592DCD"/>
    <w:rsid w:val="00593650"/>
    <w:rsid w:val="005937CF"/>
    <w:rsid w:val="005937D1"/>
    <w:rsid w:val="00593856"/>
    <w:rsid w:val="00593943"/>
    <w:rsid w:val="00593A5E"/>
    <w:rsid w:val="00593B87"/>
    <w:rsid w:val="00593DB5"/>
    <w:rsid w:val="0059430F"/>
    <w:rsid w:val="0059443B"/>
    <w:rsid w:val="00594A2D"/>
    <w:rsid w:val="00594A5A"/>
    <w:rsid w:val="00594CC3"/>
    <w:rsid w:val="00594D6E"/>
    <w:rsid w:val="005951C7"/>
    <w:rsid w:val="00595E7D"/>
    <w:rsid w:val="00596061"/>
    <w:rsid w:val="005964A1"/>
    <w:rsid w:val="00596540"/>
    <w:rsid w:val="0059681D"/>
    <w:rsid w:val="00596CDF"/>
    <w:rsid w:val="00596EEA"/>
    <w:rsid w:val="00596F6F"/>
    <w:rsid w:val="00597050"/>
    <w:rsid w:val="00597605"/>
    <w:rsid w:val="0059769B"/>
    <w:rsid w:val="005A0018"/>
    <w:rsid w:val="005A03C0"/>
    <w:rsid w:val="005A099B"/>
    <w:rsid w:val="005A0C84"/>
    <w:rsid w:val="005A0D78"/>
    <w:rsid w:val="005A0E21"/>
    <w:rsid w:val="005A0ED3"/>
    <w:rsid w:val="005A10E0"/>
    <w:rsid w:val="005A1708"/>
    <w:rsid w:val="005A1725"/>
    <w:rsid w:val="005A1CC0"/>
    <w:rsid w:val="005A1DFB"/>
    <w:rsid w:val="005A23A7"/>
    <w:rsid w:val="005A269F"/>
    <w:rsid w:val="005A2935"/>
    <w:rsid w:val="005A2C61"/>
    <w:rsid w:val="005A2FB0"/>
    <w:rsid w:val="005A34CE"/>
    <w:rsid w:val="005A35BC"/>
    <w:rsid w:val="005A3886"/>
    <w:rsid w:val="005A3917"/>
    <w:rsid w:val="005A3CE3"/>
    <w:rsid w:val="005A3FA9"/>
    <w:rsid w:val="005A4264"/>
    <w:rsid w:val="005A43A9"/>
    <w:rsid w:val="005A4F6F"/>
    <w:rsid w:val="005A520B"/>
    <w:rsid w:val="005A54DE"/>
    <w:rsid w:val="005A5D36"/>
    <w:rsid w:val="005A7873"/>
    <w:rsid w:val="005A78F2"/>
    <w:rsid w:val="005A7B50"/>
    <w:rsid w:val="005B0130"/>
    <w:rsid w:val="005B0231"/>
    <w:rsid w:val="005B0303"/>
    <w:rsid w:val="005B05C4"/>
    <w:rsid w:val="005B05D4"/>
    <w:rsid w:val="005B0C28"/>
    <w:rsid w:val="005B12E4"/>
    <w:rsid w:val="005B14F0"/>
    <w:rsid w:val="005B1C66"/>
    <w:rsid w:val="005B25FC"/>
    <w:rsid w:val="005B269B"/>
    <w:rsid w:val="005B2DEA"/>
    <w:rsid w:val="005B3136"/>
    <w:rsid w:val="005B39F9"/>
    <w:rsid w:val="005B3AE0"/>
    <w:rsid w:val="005B3B01"/>
    <w:rsid w:val="005B3B0A"/>
    <w:rsid w:val="005B3C5C"/>
    <w:rsid w:val="005B3C71"/>
    <w:rsid w:val="005B3C85"/>
    <w:rsid w:val="005B4153"/>
    <w:rsid w:val="005B419E"/>
    <w:rsid w:val="005B4959"/>
    <w:rsid w:val="005B49F1"/>
    <w:rsid w:val="005B4D9B"/>
    <w:rsid w:val="005B4EA3"/>
    <w:rsid w:val="005B522C"/>
    <w:rsid w:val="005B53C7"/>
    <w:rsid w:val="005B58E2"/>
    <w:rsid w:val="005B5DF4"/>
    <w:rsid w:val="005B60A7"/>
    <w:rsid w:val="005B6A09"/>
    <w:rsid w:val="005B6C75"/>
    <w:rsid w:val="005B6E11"/>
    <w:rsid w:val="005B722B"/>
    <w:rsid w:val="005B7760"/>
    <w:rsid w:val="005C02E8"/>
    <w:rsid w:val="005C0944"/>
    <w:rsid w:val="005C156C"/>
    <w:rsid w:val="005C158A"/>
    <w:rsid w:val="005C16AE"/>
    <w:rsid w:val="005C1785"/>
    <w:rsid w:val="005C17D6"/>
    <w:rsid w:val="005C1A40"/>
    <w:rsid w:val="005C1AA1"/>
    <w:rsid w:val="005C2159"/>
    <w:rsid w:val="005C2200"/>
    <w:rsid w:val="005C24AD"/>
    <w:rsid w:val="005C2B9E"/>
    <w:rsid w:val="005C2C76"/>
    <w:rsid w:val="005C2D73"/>
    <w:rsid w:val="005C3FE3"/>
    <w:rsid w:val="005C4130"/>
    <w:rsid w:val="005C43B2"/>
    <w:rsid w:val="005C4899"/>
    <w:rsid w:val="005C53E4"/>
    <w:rsid w:val="005C5456"/>
    <w:rsid w:val="005C5642"/>
    <w:rsid w:val="005C5AE2"/>
    <w:rsid w:val="005C5C69"/>
    <w:rsid w:val="005C60F3"/>
    <w:rsid w:val="005C63DD"/>
    <w:rsid w:val="005C6492"/>
    <w:rsid w:val="005C6965"/>
    <w:rsid w:val="005C6BA1"/>
    <w:rsid w:val="005C6C39"/>
    <w:rsid w:val="005C7AAD"/>
    <w:rsid w:val="005C7E4A"/>
    <w:rsid w:val="005C7F55"/>
    <w:rsid w:val="005D07E0"/>
    <w:rsid w:val="005D0CA5"/>
    <w:rsid w:val="005D113B"/>
    <w:rsid w:val="005D11B5"/>
    <w:rsid w:val="005D11EE"/>
    <w:rsid w:val="005D15B3"/>
    <w:rsid w:val="005D1752"/>
    <w:rsid w:val="005D1C04"/>
    <w:rsid w:val="005D1F1C"/>
    <w:rsid w:val="005D2E79"/>
    <w:rsid w:val="005D2FC6"/>
    <w:rsid w:val="005D30E3"/>
    <w:rsid w:val="005D35D4"/>
    <w:rsid w:val="005D376A"/>
    <w:rsid w:val="005D3B81"/>
    <w:rsid w:val="005D3CA5"/>
    <w:rsid w:val="005D3E9B"/>
    <w:rsid w:val="005D4042"/>
    <w:rsid w:val="005D4048"/>
    <w:rsid w:val="005D422B"/>
    <w:rsid w:val="005D4325"/>
    <w:rsid w:val="005D458F"/>
    <w:rsid w:val="005D4AE3"/>
    <w:rsid w:val="005D4D9B"/>
    <w:rsid w:val="005D4E32"/>
    <w:rsid w:val="005D518C"/>
    <w:rsid w:val="005D51BA"/>
    <w:rsid w:val="005D5250"/>
    <w:rsid w:val="005D53A5"/>
    <w:rsid w:val="005D562D"/>
    <w:rsid w:val="005D58F8"/>
    <w:rsid w:val="005D5AB3"/>
    <w:rsid w:val="005D5E93"/>
    <w:rsid w:val="005D601B"/>
    <w:rsid w:val="005D6104"/>
    <w:rsid w:val="005D61A0"/>
    <w:rsid w:val="005D620B"/>
    <w:rsid w:val="005D6AA9"/>
    <w:rsid w:val="005D75F0"/>
    <w:rsid w:val="005D7FC4"/>
    <w:rsid w:val="005E00FA"/>
    <w:rsid w:val="005E01B8"/>
    <w:rsid w:val="005E03BE"/>
    <w:rsid w:val="005E0914"/>
    <w:rsid w:val="005E0C0D"/>
    <w:rsid w:val="005E12B9"/>
    <w:rsid w:val="005E1636"/>
    <w:rsid w:val="005E1937"/>
    <w:rsid w:val="005E1FFA"/>
    <w:rsid w:val="005E228A"/>
    <w:rsid w:val="005E22BD"/>
    <w:rsid w:val="005E2496"/>
    <w:rsid w:val="005E2593"/>
    <w:rsid w:val="005E284C"/>
    <w:rsid w:val="005E2D90"/>
    <w:rsid w:val="005E3319"/>
    <w:rsid w:val="005E429B"/>
    <w:rsid w:val="005E45AD"/>
    <w:rsid w:val="005E4643"/>
    <w:rsid w:val="005E4D6C"/>
    <w:rsid w:val="005E4F5B"/>
    <w:rsid w:val="005E5062"/>
    <w:rsid w:val="005E5258"/>
    <w:rsid w:val="005E52E9"/>
    <w:rsid w:val="005E5336"/>
    <w:rsid w:val="005E56C2"/>
    <w:rsid w:val="005E5B01"/>
    <w:rsid w:val="005E5E7B"/>
    <w:rsid w:val="005E622B"/>
    <w:rsid w:val="005E62FD"/>
    <w:rsid w:val="005E6390"/>
    <w:rsid w:val="005E67C3"/>
    <w:rsid w:val="005E7282"/>
    <w:rsid w:val="005E7B10"/>
    <w:rsid w:val="005E7BA9"/>
    <w:rsid w:val="005E7C15"/>
    <w:rsid w:val="005F0159"/>
    <w:rsid w:val="005F04CE"/>
    <w:rsid w:val="005F0A29"/>
    <w:rsid w:val="005F0AB5"/>
    <w:rsid w:val="005F0F67"/>
    <w:rsid w:val="005F103E"/>
    <w:rsid w:val="005F157B"/>
    <w:rsid w:val="005F1702"/>
    <w:rsid w:val="005F17B1"/>
    <w:rsid w:val="005F18ED"/>
    <w:rsid w:val="005F19BA"/>
    <w:rsid w:val="005F1A62"/>
    <w:rsid w:val="005F2287"/>
    <w:rsid w:val="005F2801"/>
    <w:rsid w:val="005F2F25"/>
    <w:rsid w:val="005F30B2"/>
    <w:rsid w:val="005F350B"/>
    <w:rsid w:val="005F3C3B"/>
    <w:rsid w:val="005F3EBD"/>
    <w:rsid w:val="005F3F06"/>
    <w:rsid w:val="005F4092"/>
    <w:rsid w:val="005F418C"/>
    <w:rsid w:val="005F431F"/>
    <w:rsid w:val="005F44C8"/>
    <w:rsid w:val="005F4852"/>
    <w:rsid w:val="005F4969"/>
    <w:rsid w:val="005F4DEF"/>
    <w:rsid w:val="005F5207"/>
    <w:rsid w:val="005F5417"/>
    <w:rsid w:val="005F5704"/>
    <w:rsid w:val="005F57CE"/>
    <w:rsid w:val="005F5B0F"/>
    <w:rsid w:val="005F5DA2"/>
    <w:rsid w:val="005F6930"/>
    <w:rsid w:val="005F696D"/>
    <w:rsid w:val="005F6EE6"/>
    <w:rsid w:val="005F7084"/>
    <w:rsid w:val="005F713F"/>
    <w:rsid w:val="005F7483"/>
    <w:rsid w:val="005F7710"/>
    <w:rsid w:val="005F7890"/>
    <w:rsid w:val="005F7AE4"/>
    <w:rsid w:val="005F7D78"/>
    <w:rsid w:val="006000F2"/>
    <w:rsid w:val="0060055B"/>
    <w:rsid w:val="00600598"/>
    <w:rsid w:val="00600613"/>
    <w:rsid w:val="006006BB"/>
    <w:rsid w:val="006009F3"/>
    <w:rsid w:val="00600C32"/>
    <w:rsid w:val="00600F8C"/>
    <w:rsid w:val="006013E4"/>
    <w:rsid w:val="00601680"/>
    <w:rsid w:val="006017DA"/>
    <w:rsid w:val="006019FD"/>
    <w:rsid w:val="00602283"/>
    <w:rsid w:val="0060232B"/>
    <w:rsid w:val="00602DAC"/>
    <w:rsid w:val="0060356B"/>
    <w:rsid w:val="00603A79"/>
    <w:rsid w:val="00603F59"/>
    <w:rsid w:val="0060402E"/>
    <w:rsid w:val="0060419F"/>
    <w:rsid w:val="00604758"/>
    <w:rsid w:val="00604A3D"/>
    <w:rsid w:val="00604D46"/>
    <w:rsid w:val="00604E11"/>
    <w:rsid w:val="0060536A"/>
    <w:rsid w:val="006053E4"/>
    <w:rsid w:val="006053EF"/>
    <w:rsid w:val="00605484"/>
    <w:rsid w:val="00605FCB"/>
    <w:rsid w:val="006064AB"/>
    <w:rsid w:val="006065F2"/>
    <w:rsid w:val="0060672B"/>
    <w:rsid w:val="00606A39"/>
    <w:rsid w:val="00606AB4"/>
    <w:rsid w:val="00606ABF"/>
    <w:rsid w:val="00606CE0"/>
    <w:rsid w:val="00606F69"/>
    <w:rsid w:val="00607024"/>
    <w:rsid w:val="0060717B"/>
    <w:rsid w:val="006074AD"/>
    <w:rsid w:val="00607725"/>
    <w:rsid w:val="006079F2"/>
    <w:rsid w:val="00610426"/>
    <w:rsid w:val="006106CC"/>
    <w:rsid w:val="00610D9A"/>
    <w:rsid w:val="00610EAA"/>
    <w:rsid w:val="00611158"/>
    <w:rsid w:val="0061122E"/>
    <w:rsid w:val="00611374"/>
    <w:rsid w:val="00611415"/>
    <w:rsid w:val="006116F2"/>
    <w:rsid w:val="00611C6E"/>
    <w:rsid w:val="00612199"/>
    <w:rsid w:val="0061236F"/>
    <w:rsid w:val="00612AE5"/>
    <w:rsid w:val="00612AFE"/>
    <w:rsid w:val="00612B5B"/>
    <w:rsid w:val="0061305B"/>
    <w:rsid w:val="0061399D"/>
    <w:rsid w:val="006141DA"/>
    <w:rsid w:val="00614854"/>
    <w:rsid w:val="00614A76"/>
    <w:rsid w:val="00614B40"/>
    <w:rsid w:val="006158C0"/>
    <w:rsid w:val="00615DEC"/>
    <w:rsid w:val="00616589"/>
    <w:rsid w:val="006171A6"/>
    <w:rsid w:val="006173D9"/>
    <w:rsid w:val="006175B4"/>
    <w:rsid w:val="006175BC"/>
    <w:rsid w:val="00617611"/>
    <w:rsid w:val="00617B34"/>
    <w:rsid w:val="0062023A"/>
    <w:rsid w:val="006202BF"/>
    <w:rsid w:val="0062052D"/>
    <w:rsid w:val="0062092F"/>
    <w:rsid w:val="00620F1F"/>
    <w:rsid w:val="00620F58"/>
    <w:rsid w:val="006212D8"/>
    <w:rsid w:val="00621385"/>
    <w:rsid w:val="006215F9"/>
    <w:rsid w:val="00621F18"/>
    <w:rsid w:val="00621FBC"/>
    <w:rsid w:val="0062203A"/>
    <w:rsid w:val="006220E2"/>
    <w:rsid w:val="006228E9"/>
    <w:rsid w:val="006229EE"/>
    <w:rsid w:val="00622B0D"/>
    <w:rsid w:val="00622D43"/>
    <w:rsid w:val="00623BFA"/>
    <w:rsid w:val="00624108"/>
    <w:rsid w:val="00624654"/>
    <w:rsid w:val="006246DC"/>
    <w:rsid w:val="00624873"/>
    <w:rsid w:val="00624925"/>
    <w:rsid w:val="00624A1E"/>
    <w:rsid w:val="00624AC1"/>
    <w:rsid w:val="006255CF"/>
    <w:rsid w:val="00625951"/>
    <w:rsid w:val="006262F7"/>
    <w:rsid w:val="006263A6"/>
    <w:rsid w:val="00626607"/>
    <w:rsid w:val="00626C34"/>
    <w:rsid w:val="006274C2"/>
    <w:rsid w:val="0062777E"/>
    <w:rsid w:val="00627B27"/>
    <w:rsid w:val="00627C4C"/>
    <w:rsid w:val="006301FE"/>
    <w:rsid w:val="00630291"/>
    <w:rsid w:val="0063032A"/>
    <w:rsid w:val="0063065F"/>
    <w:rsid w:val="00630744"/>
    <w:rsid w:val="006307A6"/>
    <w:rsid w:val="00630A29"/>
    <w:rsid w:val="00631016"/>
    <w:rsid w:val="006316EB"/>
    <w:rsid w:val="0063185F"/>
    <w:rsid w:val="00631B37"/>
    <w:rsid w:val="00631D4B"/>
    <w:rsid w:val="00631E1F"/>
    <w:rsid w:val="00631F4A"/>
    <w:rsid w:val="0063201B"/>
    <w:rsid w:val="0063213F"/>
    <w:rsid w:val="006325CD"/>
    <w:rsid w:val="00632DA5"/>
    <w:rsid w:val="006333EF"/>
    <w:rsid w:val="00633CA0"/>
    <w:rsid w:val="006341DB"/>
    <w:rsid w:val="00634A2C"/>
    <w:rsid w:val="00634FBB"/>
    <w:rsid w:val="0063546B"/>
    <w:rsid w:val="006357D3"/>
    <w:rsid w:val="006357DF"/>
    <w:rsid w:val="006358C2"/>
    <w:rsid w:val="00635A12"/>
    <w:rsid w:val="00635C95"/>
    <w:rsid w:val="00635F32"/>
    <w:rsid w:val="00636004"/>
    <w:rsid w:val="00636D3B"/>
    <w:rsid w:val="00636E87"/>
    <w:rsid w:val="0063707E"/>
    <w:rsid w:val="006370C2"/>
    <w:rsid w:val="00637528"/>
    <w:rsid w:val="00637606"/>
    <w:rsid w:val="0063784A"/>
    <w:rsid w:val="00637974"/>
    <w:rsid w:val="006402DA"/>
    <w:rsid w:val="00640501"/>
    <w:rsid w:val="0064087B"/>
    <w:rsid w:val="00640D35"/>
    <w:rsid w:val="0064229A"/>
    <w:rsid w:val="0064288B"/>
    <w:rsid w:val="00642B92"/>
    <w:rsid w:val="00642E79"/>
    <w:rsid w:val="006430B1"/>
    <w:rsid w:val="00643839"/>
    <w:rsid w:val="00643E45"/>
    <w:rsid w:val="00643E65"/>
    <w:rsid w:val="00644428"/>
    <w:rsid w:val="006447FB"/>
    <w:rsid w:val="006448BF"/>
    <w:rsid w:val="00644C45"/>
    <w:rsid w:val="00645093"/>
    <w:rsid w:val="00645758"/>
    <w:rsid w:val="0064593B"/>
    <w:rsid w:val="00645D1C"/>
    <w:rsid w:val="00645D69"/>
    <w:rsid w:val="006461AE"/>
    <w:rsid w:val="006467E0"/>
    <w:rsid w:val="00646942"/>
    <w:rsid w:val="0064699E"/>
    <w:rsid w:val="00646AB2"/>
    <w:rsid w:val="006471C8"/>
    <w:rsid w:val="0064737F"/>
    <w:rsid w:val="006473A9"/>
    <w:rsid w:val="00647578"/>
    <w:rsid w:val="0064799F"/>
    <w:rsid w:val="00647A8A"/>
    <w:rsid w:val="00647E42"/>
    <w:rsid w:val="00650746"/>
    <w:rsid w:val="00650B39"/>
    <w:rsid w:val="00650BD3"/>
    <w:rsid w:val="006511BE"/>
    <w:rsid w:val="00651F0D"/>
    <w:rsid w:val="00652491"/>
    <w:rsid w:val="006525E6"/>
    <w:rsid w:val="00652806"/>
    <w:rsid w:val="006528B8"/>
    <w:rsid w:val="00652A3E"/>
    <w:rsid w:val="00652A41"/>
    <w:rsid w:val="00653383"/>
    <w:rsid w:val="006534F4"/>
    <w:rsid w:val="0065370B"/>
    <w:rsid w:val="00653932"/>
    <w:rsid w:val="00653FB1"/>
    <w:rsid w:val="0065425C"/>
    <w:rsid w:val="006543C5"/>
    <w:rsid w:val="0065443F"/>
    <w:rsid w:val="006546C9"/>
    <w:rsid w:val="00654B32"/>
    <w:rsid w:val="00654B3E"/>
    <w:rsid w:val="006552AA"/>
    <w:rsid w:val="0065553C"/>
    <w:rsid w:val="00655E18"/>
    <w:rsid w:val="006562C5"/>
    <w:rsid w:val="00656352"/>
    <w:rsid w:val="00656616"/>
    <w:rsid w:val="006566B1"/>
    <w:rsid w:val="006569B8"/>
    <w:rsid w:val="00656D2C"/>
    <w:rsid w:val="00656E42"/>
    <w:rsid w:val="00656FB5"/>
    <w:rsid w:val="006571E0"/>
    <w:rsid w:val="006579BD"/>
    <w:rsid w:val="00657E31"/>
    <w:rsid w:val="0066030B"/>
    <w:rsid w:val="00660387"/>
    <w:rsid w:val="0066040D"/>
    <w:rsid w:val="00660D53"/>
    <w:rsid w:val="00660ED4"/>
    <w:rsid w:val="00661480"/>
    <w:rsid w:val="0066160C"/>
    <w:rsid w:val="0066181E"/>
    <w:rsid w:val="00661838"/>
    <w:rsid w:val="00661A63"/>
    <w:rsid w:val="00661FEA"/>
    <w:rsid w:val="006620AA"/>
    <w:rsid w:val="00662157"/>
    <w:rsid w:val="00662172"/>
    <w:rsid w:val="00662BF4"/>
    <w:rsid w:val="00662C12"/>
    <w:rsid w:val="00662EFC"/>
    <w:rsid w:val="00662F05"/>
    <w:rsid w:val="00663339"/>
    <w:rsid w:val="006634CC"/>
    <w:rsid w:val="0066351E"/>
    <w:rsid w:val="0066370D"/>
    <w:rsid w:val="00663737"/>
    <w:rsid w:val="00663963"/>
    <w:rsid w:val="00664331"/>
    <w:rsid w:val="006645A8"/>
    <w:rsid w:val="0066482F"/>
    <w:rsid w:val="00664BDA"/>
    <w:rsid w:val="00664C35"/>
    <w:rsid w:val="006654A5"/>
    <w:rsid w:val="0066558F"/>
    <w:rsid w:val="00665EE8"/>
    <w:rsid w:val="00666155"/>
    <w:rsid w:val="006662D2"/>
    <w:rsid w:val="006663E9"/>
    <w:rsid w:val="00666795"/>
    <w:rsid w:val="006668E8"/>
    <w:rsid w:val="00666EE5"/>
    <w:rsid w:val="00666FCD"/>
    <w:rsid w:val="00667275"/>
    <w:rsid w:val="006673B3"/>
    <w:rsid w:val="00667508"/>
    <w:rsid w:val="006679B0"/>
    <w:rsid w:val="00667AE5"/>
    <w:rsid w:val="00667D82"/>
    <w:rsid w:val="00667E97"/>
    <w:rsid w:val="00670A54"/>
    <w:rsid w:val="00670D80"/>
    <w:rsid w:val="00671384"/>
    <w:rsid w:val="006713F0"/>
    <w:rsid w:val="00671841"/>
    <w:rsid w:val="00671889"/>
    <w:rsid w:val="00672838"/>
    <w:rsid w:val="00672C78"/>
    <w:rsid w:val="00672D31"/>
    <w:rsid w:val="00673068"/>
    <w:rsid w:val="006731BA"/>
    <w:rsid w:val="00673F38"/>
    <w:rsid w:val="0067455C"/>
    <w:rsid w:val="00674BA2"/>
    <w:rsid w:val="00674E7B"/>
    <w:rsid w:val="00674FB5"/>
    <w:rsid w:val="0067521B"/>
    <w:rsid w:val="00675964"/>
    <w:rsid w:val="00675BC2"/>
    <w:rsid w:val="00675BEF"/>
    <w:rsid w:val="00675C6F"/>
    <w:rsid w:val="0067601A"/>
    <w:rsid w:val="00676029"/>
    <w:rsid w:val="00676523"/>
    <w:rsid w:val="00676892"/>
    <w:rsid w:val="006768DB"/>
    <w:rsid w:val="00676D2D"/>
    <w:rsid w:val="00677007"/>
    <w:rsid w:val="006775C3"/>
    <w:rsid w:val="00677977"/>
    <w:rsid w:val="00677ADB"/>
    <w:rsid w:val="00677B3D"/>
    <w:rsid w:val="006800BF"/>
    <w:rsid w:val="006801D6"/>
    <w:rsid w:val="006804CE"/>
    <w:rsid w:val="00680870"/>
    <w:rsid w:val="006809B5"/>
    <w:rsid w:val="00680BD9"/>
    <w:rsid w:val="00680BF6"/>
    <w:rsid w:val="00680EA0"/>
    <w:rsid w:val="0068126A"/>
    <w:rsid w:val="00682123"/>
    <w:rsid w:val="00682792"/>
    <w:rsid w:val="006838D5"/>
    <w:rsid w:val="00683D48"/>
    <w:rsid w:val="00685168"/>
    <w:rsid w:val="00685A01"/>
    <w:rsid w:val="0068600E"/>
    <w:rsid w:val="00686266"/>
    <w:rsid w:val="00686283"/>
    <w:rsid w:val="006867D1"/>
    <w:rsid w:val="00686909"/>
    <w:rsid w:val="00686CC3"/>
    <w:rsid w:val="00687244"/>
    <w:rsid w:val="0068762B"/>
    <w:rsid w:val="00687654"/>
    <w:rsid w:val="006876F3"/>
    <w:rsid w:val="00687848"/>
    <w:rsid w:val="00687890"/>
    <w:rsid w:val="0069002D"/>
    <w:rsid w:val="00690344"/>
    <w:rsid w:val="0069041F"/>
    <w:rsid w:val="00690524"/>
    <w:rsid w:val="00690B06"/>
    <w:rsid w:val="00690F99"/>
    <w:rsid w:val="00691361"/>
    <w:rsid w:val="006919EC"/>
    <w:rsid w:val="006925F2"/>
    <w:rsid w:val="006925F5"/>
    <w:rsid w:val="006926BB"/>
    <w:rsid w:val="0069279E"/>
    <w:rsid w:val="00692960"/>
    <w:rsid w:val="00692F9B"/>
    <w:rsid w:val="0069362B"/>
    <w:rsid w:val="00693C4E"/>
    <w:rsid w:val="00693F58"/>
    <w:rsid w:val="0069425E"/>
    <w:rsid w:val="006942C4"/>
    <w:rsid w:val="00694301"/>
    <w:rsid w:val="006946F5"/>
    <w:rsid w:val="00694886"/>
    <w:rsid w:val="00694B58"/>
    <w:rsid w:val="00694DEA"/>
    <w:rsid w:val="00695628"/>
    <w:rsid w:val="00696454"/>
    <w:rsid w:val="006965D7"/>
    <w:rsid w:val="00696B2E"/>
    <w:rsid w:val="006971C8"/>
    <w:rsid w:val="0069720A"/>
    <w:rsid w:val="00697384"/>
    <w:rsid w:val="00697A5B"/>
    <w:rsid w:val="00697E0C"/>
    <w:rsid w:val="00697F47"/>
    <w:rsid w:val="00697FF1"/>
    <w:rsid w:val="006A0CF0"/>
    <w:rsid w:val="006A1134"/>
    <w:rsid w:val="006A138B"/>
    <w:rsid w:val="006A1994"/>
    <w:rsid w:val="006A1BDC"/>
    <w:rsid w:val="006A1E3B"/>
    <w:rsid w:val="006A2117"/>
    <w:rsid w:val="006A2DED"/>
    <w:rsid w:val="006A312A"/>
    <w:rsid w:val="006A32C3"/>
    <w:rsid w:val="006A3A65"/>
    <w:rsid w:val="006A3C49"/>
    <w:rsid w:val="006A3D86"/>
    <w:rsid w:val="006A3EE4"/>
    <w:rsid w:val="006A4273"/>
    <w:rsid w:val="006A4FAD"/>
    <w:rsid w:val="006A5836"/>
    <w:rsid w:val="006A5BD3"/>
    <w:rsid w:val="006A5CBD"/>
    <w:rsid w:val="006A5E23"/>
    <w:rsid w:val="006A5F33"/>
    <w:rsid w:val="006A68D2"/>
    <w:rsid w:val="006A72C2"/>
    <w:rsid w:val="006A747D"/>
    <w:rsid w:val="006A74E8"/>
    <w:rsid w:val="006A76A1"/>
    <w:rsid w:val="006A76D8"/>
    <w:rsid w:val="006A7E3B"/>
    <w:rsid w:val="006A7F44"/>
    <w:rsid w:val="006B0027"/>
    <w:rsid w:val="006B0571"/>
    <w:rsid w:val="006B0B2C"/>
    <w:rsid w:val="006B0DFE"/>
    <w:rsid w:val="006B0F90"/>
    <w:rsid w:val="006B1A50"/>
    <w:rsid w:val="006B1B9A"/>
    <w:rsid w:val="006B218B"/>
    <w:rsid w:val="006B2642"/>
    <w:rsid w:val="006B279B"/>
    <w:rsid w:val="006B28D4"/>
    <w:rsid w:val="006B2971"/>
    <w:rsid w:val="006B2BC9"/>
    <w:rsid w:val="006B2E7E"/>
    <w:rsid w:val="006B2F4A"/>
    <w:rsid w:val="006B3321"/>
    <w:rsid w:val="006B33F3"/>
    <w:rsid w:val="006B3754"/>
    <w:rsid w:val="006B3DB0"/>
    <w:rsid w:val="006B3DEF"/>
    <w:rsid w:val="006B3EDF"/>
    <w:rsid w:val="006B40DC"/>
    <w:rsid w:val="006B41B3"/>
    <w:rsid w:val="006B4379"/>
    <w:rsid w:val="006B44A2"/>
    <w:rsid w:val="006B45D2"/>
    <w:rsid w:val="006B4865"/>
    <w:rsid w:val="006B4B7B"/>
    <w:rsid w:val="006B4E00"/>
    <w:rsid w:val="006B50AD"/>
    <w:rsid w:val="006B5212"/>
    <w:rsid w:val="006B546C"/>
    <w:rsid w:val="006B57B9"/>
    <w:rsid w:val="006B60E5"/>
    <w:rsid w:val="006B6464"/>
    <w:rsid w:val="006B6930"/>
    <w:rsid w:val="006B7011"/>
    <w:rsid w:val="006B781C"/>
    <w:rsid w:val="006B7869"/>
    <w:rsid w:val="006B7BA6"/>
    <w:rsid w:val="006B7C6A"/>
    <w:rsid w:val="006B7C78"/>
    <w:rsid w:val="006C03C8"/>
    <w:rsid w:val="006C05DC"/>
    <w:rsid w:val="006C0853"/>
    <w:rsid w:val="006C086B"/>
    <w:rsid w:val="006C0CCB"/>
    <w:rsid w:val="006C1153"/>
    <w:rsid w:val="006C13B4"/>
    <w:rsid w:val="006C14C2"/>
    <w:rsid w:val="006C18FC"/>
    <w:rsid w:val="006C1CF6"/>
    <w:rsid w:val="006C1ED7"/>
    <w:rsid w:val="006C2195"/>
    <w:rsid w:val="006C23BF"/>
    <w:rsid w:val="006C2906"/>
    <w:rsid w:val="006C2A5C"/>
    <w:rsid w:val="006C2E24"/>
    <w:rsid w:val="006C2E3F"/>
    <w:rsid w:val="006C3180"/>
    <w:rsid w:val="006C32B6"/>
    <w:rsid w:val="006C345C"/>
    <w:rsid w:val="006C3684"/>
    <w:rsid w:val="006C3929"/>
    <w:rsid w:val="006C3CBF"/>
    <w:rsid w:val="006C4274"/>
    <w:rsid w:val="006C47C1"/>
    <w:rsid w:val="006C4929"/>
    <w:rsid w:val="006C4D69"/>
    <w:rsid w:val="006C54B4"/>
    <w:rsid w:val="006C577F"/>
    <w:rsid w:val="006C57AB"/>
    <w:rsid w:val="006C5807"/>
    <w:rsid w:val="006C5A95"/>
    <w:rsid w:val="006C5DCD"/>
    <w:rsid w:val="006C5ECF"/>
    <w:rsid w:val="006C6203"/>
    <w:rsid w:val="006C632C"/>
    <w:rsid w:val="006C6335"/>
    <w:rsid w:val="006C6878"/>
    <w:rsid w:val="006C69A9"/>
    <w:rsid w:val="006C6A90"/>
    <w:rsid w:val="006C6AA4"/>
    <w:rsid w:val="006C6FE8"/>
    <w:rsid w:val="006C6FFC"/>
    <w:rsid w:val="006C7199"/>
    <w:rsid w:val="006C7327"/>
    <w:rsid w:val="006C7A4F"/>
    <w:rsid w:val="006C7E1F"/>
    <w:rsid w:val="006C7EE1"/>
    <w:rsid w:val="006D06F5"/>
    <w:rsid w:val="006D0919"/>
    <w:rsid w:val="006D0A63"/>
    <w:rsid w:val="006D0A7B"/>
    <w:rsid w:val="006D0CC3"/>
    <w:rsid w:val="006D15E8"/>
    <w:rsid w:val="006D1B95"/>
    <w:rsid w:val="006D1BCE"/>
    <w:rsid w:val="006D2095"/>
    <w:rsid w:val="006D2203"/>
    <w:rsid w:val="006D2217"/>
    <w:rsid w:val="006D24A5"/>
    <w:rsid w:val="006D25B0"/>
    <w:rsid w:val="006D2D7E"/>
    <w:rsid w:val="006D330B"/>
    <w:rsid w:val="006D33E0"/>
    <w:rsid w:val="006D3419"/>
    <w:rsid w:val="006D351D"/>
    <w:rsid w:val="006D38C2"/>
    <w:rsid w:val="006D3BE9"/>
    <w:rsid w:val="006D3C6D"/>
    <w:rsid w:val="006D4384"/>
    <w:rsid w:val="006D52F1"/>
    <w:rsid w:val="006D5366"/>
    <w:rsid w:val="006D567D"/>
    <w:rsid w:val="006D56EA"/>
    <w:rsid w:val="006D60D9"/>
    <w:rsid w:val="006D6345"/>
    <w:rsid w:val="006D6598"/>
    <w:rsid w:val="006D690F"/>
    <w:rsid w:val="006D69C5"/>
    <w:rsid w:val="006D69EC"/>
    <w:rsid w:val="006D6B8E"/>
    <w:rsid w:val="006D6E39"/>
    <w:rsid w:val="006D7C34"/>
    <w:rsid w:val="006E0126"/>
    <w:rsid w:val="006E03AE"/>
    <w:rsid w:val="006E105E"/>
    <w:rsid w:val="006E10C3"/>
    <w:rsid w:val="006E1372"/>
    <w:rsid w:val="006E1882"/>
    <w:rsid w:val="006E217B"/>
    <w:rsid w:val="006E2905"/>
    <w:rsid w:val="006E29B5"/>
    <w:rsid w:val="006E35EA"/>
    <w:rsid w:val="006E37BB"/>
    <w:rsid w:val="006E37CC"/>
    <w:rsid w:val="006E39A4"/>
    <w:rsid w:val="006E3C22"/>
    <w:rsid w:val="006E3E59"/>
    <w:rsid w:val="006E3F6F"/>
    <w:rsid w:val="006E4304"/>
    <w:rsid w:val="006E45BF"/>
    <w:rsid w:val="006E4953"/>
    <w:rsid w:val="006E49D7"/>
    <w:rsid w:val="006E5240"/>
    <w:rsid w:val="006E5477"/>
    <w:rsid w:val="006E586C"/>
    <w:rsid w:val="006E5C3F"/>
    <w:rsid w:val="006E5DFA"/>
    <w:rsid w:val="006E5F61"/>
    <w:rsid w:val="006E6035"/>
    <w:rsid w:val="006E63B4"/>
    <w:rsid w:val="006E6629"/>
    <w:rsid w:val="006E687F"/>
    <w:rsid w:val="006E6AB6"/>
    <w:rsid w:val="006E6B58"/>
    <w:rsid w:val="006E6B8D"/>
    <w:rsid w:val="006E6EFC"/>
    <w:rsid w:val="006E7CFF"/>
    <w:rsid w:val="006E7F3F"/>
    <w:rsid w:val="006F01BB"/>
    <w:rsid w:val="006F01F6"/>
    <w:rsid w:val="006F07CD"/>
    <w:rsid w:val="006F0E17"/>
    <w:rsid w:val="006F0F18"/>
    <w:rsid w:val="006F178F"/>
    <w:rsid w:val="006F1A3B"/>
    <w:rsid w:val="006F1A3C"/>
    <w:rsid w:val="006F1E91"/>
    <w:rsid w:val="006F1FA5"/>
    <w:rsid w:val="006F2505"/>
    <w:rsid w:val="006F2D5F"/>
    <w:rsid w:val="006F35AF"/>
    <w:rsid w:val="006F3721"/>
    <w:rsid w:val="006F3C7D"/>
    <w:rsid w:val="006F4252"/>
    <w:rsid w:val="006F458B"/>
    <w:rsid w:val="006F49BC"/>
    <w:rsid w:val="006F4E7F"/>
    <w:rsid w:val="006F5097"/>
    <w:rsid w:val="006F59A1"/>
    <w:rsid w:val="006F6B5F"/>
    <w:rsid w:val="006F6D6E"/>
    <w:rsid w:val="006F6D98"/>
    <w:rsid w:val="006F71DB"/>
    <w:rsid w:val="006F7296"/>
    <w:rsid w:val="006F72ED"/>
    <w:rsid w:val="006F7507"/>
    <w:rsid w:val="006F79BB"/>
    <w:rsid w:val="006F79F1"/>
    <w:rsid w:val="006F7A61"/>
    <w:rsid w:val="00700487"/>
    <w:rsid w:val="00700A77"/>
    <w:rsid w:val="00700C81"/>
    <w:rsid w:val="00701235"/>
    <w:rsid w:val="00701A65"/>
    <w:rsid w:val="0070204C"/>
    <w:rsid w:val="007022A8"/>
    <w:rsid w:val="00702A38"/>
    <w:rsid w:val="00702CA7"/>
    <w:rsid w:val="00702CB8"/>
    <w:rsid w:val="00703114"/>
    <w:rsid w:val="00703D24"/>
    <w:rsid w:val="0070405D"/>
    <w:rsid w:val="0070459C"/>
    <w:rsid w:val="007046DE"/>
    <w:rsid w:val="007052FA"/>
    <w:rsid w:val="007053BD"/>
    <w:rsid w:val="00705463"/>
    <w:rsid w:val="0070568C"/>
    <w:rsid w:val="007058D6"/>
    <w:rsid w:val="0070600D"/>
    <w:rsid w:val="007066C6"/>
    <w:rsid w:val="00706D65"/>
    <w:rsid w:val="0070715F"/>
    <w:rsid w:val="00707BE6"/>
    <w:rsid w:val="00707CC7"/>
    <w:rsid w:val="007103DD"/>
    <w:rsid w:val="007103E4"/>
    <w:rsid w:val="00710BCA"/>
    <w:rsid w:val="0071114D"/>
    <w:rsid w:val="00711627"/>
    <w:rsid w:val="007117D7"/>
    <w:rsid w:val="00711874"/>
    <w:rsid w:val="00712267"/>
    <w:rsid w:val="0071230A"/>
    <w:rsid w:val="00712FFE"/>
    <w:rsid w:val="007131B2"/>
    <w:rsid w:val="00713339"/>
    <w:rsid w:val="00713CBB"/>
    <w:rsid w:val="00713FFB"/>
    <w:rsid w:val="007146B7"/>
    <w:rsid w:val="00714761"/>
    <w:rsid w:val="00714C6A"/>
    <w:rsid w:val="0071581D"/>
    <w:rsid w:val="007158B5"/>
    <w:rsid w:val="00715AEB"/>
    <w:rsid w:val="007160D8"/>
    <w:rsid w:val="00716654"/>
    <w:rsid w:val="0071692B"/>
    <w:rsid w:val="00716B8B"/>
    <w:rsid w:val="007177A8"/>
    <w:rsid w:val="00717B94"/>
    <w:rsid w:val="00717D40"/>
    <w:rsid w:val="00717E06"/>
    <w:rsid w:val="00720071"/>
    <w:rsid w:val="00720386"/>
    <w:rsid w:val="007207CE"/>
    <w:rsid w:val="00720869"/>
    <w:rsid w:val="00720D63"/>
    <w:rsid w:val="00720E73"/>
    <w:rsid w:val="0072103C"/>
    <w:rsid w:val="00721418"/>
    <w:rsid w:val="007214DD"/>
    <w:rsid w:val="0072167F"/>
    <w:rsid w:val="0072198A"/>
    <w:rsid w:val="00722024"/>
    <w:rsid w:val="00722515"/>
    <w:rsid w:val="00722603"/>
    <w:rsid w:val="00722A62"/>
    <w:rsid w:val="00722CEE"/>
    <w:rsid w:val="00723027"/>
    <w:rsid w:val="0072395F"/>
    <w:rsid w:val="0072398A"/>
    <w:rsid w:val="0072445B"/>
    <w:rsid w:val="00724C7E"/>
    <w:rsid w:val="00725034"/>
    <w:rsid w:val="00725763"/>
    <w:rsid w:val="00725B1F"/>
    <w:rsid w:val="00725D47"/>
    <w:rsid w:val="00726197"/>
    <w:rsid w:val="00726239"/>
    <w:rsid w:val="007265EB"/>
    <w:rsid w:val="0072667B"/>
    <w:rsid w:val="00726948"/>
    <w:rsid w:val="00726A37"/>
    <w:rsid w:val="0072758A"/>
    <w:rsid w:val="00727711"/>
    <w:rsid w:val="00727BB0"/>
    <w:rsid w:val="00727E6F"/>
    <w:rsid w:val="007302C2"/>
    <w:rsid w:val="007302F3"/>
    <w:rsid w:val="0073087B"/>
    <w:rsid w:val="00730C4E"/>
    <w:rsid w:val="00730CC8"/>
    <w:rsid w:val="00730CDF"/>
    <w:rsid w:val="007317AE"/>
    <w:rsid w:val="007318F0"/>
    <w:rsid w:val="00731AA1"/>
    <w:rsid w:val="00731B44"/>
    <w:rsid w:val="0073200B"/>
    <w:rsid w:val="00732B75"/>
    <w:rsid w:val="00732ECF"/>
    <w:rsid w:val="0073327C"/>
    <w:rsid w:val="00733D7F"/>
    <w:rsid w:val="0073429F"/>
    <w:rsid w:val="007343E1"/>
    <w:rsid w:val="00734530"/>
    <w:rsid w:val="0073454C"/>
    <w:rsid w:val="00735234"/>
    <w:rsid w:val="00735B2F"/>
    <w:rsid w:val="00735BF8"/>
    <w:rsid w:val="007361F1"/>
    <w:rsid w:val="007362E6"/>
    <w:rsid w:val="007363D6"/>
    <w:rsid w:val="00737615"/>
    <w:rsid w:val="00737CB2"/>
    <w:rsid w:val="0074042E"/>
    <w:rsid w:val="007411C9"/>
    <w:rsid w:val="00741409"/>
    <w:rsid w:val="0074198D"/>
    <w:rsid w:val="00741C71"/>
    <w:rsid w:val="00741DD8"/>
    <w:rsid w:val="0074200E"/>
    <w:rsid w:val="00743936"/>
    <w:rsid w:val="00743AE7"/>
    <w:rsid w:val="007441F0"/>
    <w:rsid w:val="007448E5"/>
    <w:rsid w:val="00745638"/>
    <w:rsid w:val="00745867"/>
    <w:rsid w:val="007460A7"/>
    <w:rsid w:val="00746419"/>
    <w:rsid w:val="007468C6"/>
    <w:rsid w:val="007471D8"/>
    <w:rsid w:val="007473BC"/>
    <w:rsid w:val="007476F3"/>
    <w:rsid w:val="007476FA"/>
    <w:rsid w:val="0074796B"/>
    <w:rsid w:val="00747D91"/>
    <w:rsid w:val="0075010B"/>
    <w:rsid w:val="0075077E"/>
    <w:rsid w:val="00750A30"/>
    <w:rsid w:val="00750C7E"/>
    <w:rsid w:val="00750E0F"/>
    <w:rsid w:val="00750F00"/>
    <w:rsid w:val="007524EA"/>
    <w:rsid w:val="00753474"/>
    <w:rsid w:val="007539BE"/>
    <w:rsid w:val="00753BA5"/>
    <w:rsid w:val="00753C9D"/>
    <w:rsid w:val="00753DDB"/>
    <w:rsid w:val="007545C6"/>
    <w:rsid w:val="00754609"/>
    <w:rsid w:val="00754A05"/>
    <w:rsid w:val="00754CE6"/>
    <w:rsid w:val="00754E12"/>
    <w:rsid w:val="00754F0B"/>
    <w:rsid w:val="00755372"/>
    <w:rsid w:val="00755395"/>
    <w:rsid w:val="00755437"/>
    <w:rsid w:val="007556D1"/>
    <w:rsid w:val="0075570B"/>
    <w:rsid w:val="0075579D"/>
    <w:rsid w:val="00755DC9"/>
    <w:rsid w:val="00755FAF"/>
    <w:rsid w:val="0075645B"/>
    <w:rsid w:val="00756C69"/>
    <w:rsid w:val="00756D31"/>
    <w:rsid w:val="007571A0"/>
    <w:rsid w:val="007574A6"/>
    <w:rsid w:val="007575BF"/>
    <w:rsid w:val="00757C54"/>
    <w:rsid w:val="007601B7"/>
    <w:rsid w:val="0076033D"/>
    <w:rsid w:val="0076067A"/>
    <w:rsid w:val="00760F2B"/>
    <w:rsid w:val="0076107B"/>
    <w:rsid w:val="007610AA"/>
    <w:rsid w:val="0076110A"/>
    <w:rsid w:val="0076155C"/>
    <w:rsid w:val="007615EF"/>
    <w:rsid w:val="00761676"/>
    <w:rsid w:val="00761800"/>
    <w:rsid w:val="0076187A"/>
    <w:rsid w:val="007618B5"/>
    <w:rsid w:val="00761A0C"/>
    <w:rsid w:val="00761E1F"/>
    <w:rsid w:val="007620DA"/>
    <w:rsid w:val="0076226B"/>
    <w:rsid w:val="0076247F"/>
    <w:rsid w:val="007626D9"/>
    <w:rsid w:val="00762DC2"/>
    <w:rsid w:val="007632C0"/>
    <w:rsid w:val="00763923"/>
    <w:rsid w:val="00763A05"/>
    <w:rsid w:val="007640FF"/>
    <w:rsid w:val="0076467A"/>
    <w:rsid w:val="007649F9"/>
    <w:rsid w:val="00764D3A"/>
    <w:rsid w:val="00765024"/>
    <w:rsid w:val="007656B7"/>
    <w:rsid w:val="00765DB4"/>
    <w:rsid w:val="00765F46"/>
    <w:rsid w:val="007667FC"/>
    <w:rsid w:val="00766A8B"/>
    <w:rsid w:val="00766AA4"/>
    <w:rsid w:val="00767256"/>
    <w:rsid w:val="007674C6"/>
    <w:rsid w:val="00767B9E"/>
    <w:rsid w:val="00767F8E"/>
    <w:rsid w:val="007706A0"/>
    <w:rsid w:val="00770BE4"/>
    <w:rsid w:val="007711EA"/>
    <w:rsid w:val="00771845"/>
    <w:rsid w:val="00771AAC"/>
    <w:rsid w:val="007724C0"/>
    <w:rsid w:val="00772557"/>
    <w:rsid w:val="00772C9D"/>
    <w:rsid w:val="00772D15"/>
    <w:rsid w:val="00772FA2"/>
    <w:rsid w:val="00773495"/>
    <w:rsid w:val="00773542"/>
    <w:rsid w:val="00773751"/>
    <w:rsid w:val="00773850"/>
    <w:rsid w:val="00773968"/>
    <w:rsid w:val="00773DEF"/>
    <w:rsid w:val="00773FF1"/>
    <w:rsid w:val="00774440"/>
    <w:rsid w:val="00774A6C"/>
    <w:rsid w:val="00774AB3"/>
    <w:rsid w:val="00774B90"/>
    <w:rsid w:val="00774CC8"/>
    <w:rsid w:val="00774E30"/>
    <w:rsid w:val="007750CC"/>
    <w:rsid w:val="00775121"/>
    <w:rsid w:val="007753F6"/>
    <w:rsid w:val="007757B6"/>
    <w:rsid w:val="00775820"/>
    <w:rsid w:val="00775973"/>
    <w:rsid w:val="00775EF2"/>
    <w:rsid w:val="0077601C"/>
    <w:rsid w:val="007763E6"/>
    <w:rsid w:val="007764BA"/>
    <w:rsid w:val="0077675B"/>
    <w:rsid w:val="00776CF5"/>
    <w:rsid w:val="00776D4F"/>
    <w:rsid w:val="00776E24"/>
    <w:rsid w:val="00776E3F"/>
    <w:rsid w:val="00776E78"/>
    <w:rsid w:val="00776EED"/>
    <w:rsid w:val="007772B5"/>
    <w:rsid w:val="00777B83"/>
    <w:rsid w:val="00777FB4"/>
    <w:rsid w:val="0078022F"/>
    <w:rsid w:val="00780248"/>
    <w:rsid w:val="00780377"/>
    <w:rsid w:val="007807FD"/>
    <w:rsid w:val="007811D0"/>
    <w:rsid w:val="007811D8"/>
    <w:rsid w:val="007811E4"/>
    <w:rsid w:val="007814C3"/>
    <w:rsid w:val="00782194"/>
    <w:rsid w:val="0078250B"/>
    <w:rsid w:val="007828C7"/>
    <w:rsid w:val="00783078"/>
    <w:rsid w:val="00783105"/>
    <w:rsid w:val="00783762"/>
    <w:rsid w:val="00783D65"/>
    <w:rsid w:val="00783DB9"/>
    <w:rsid w:val="00784064"/>
    <w:rsid w:val="007846D9"/>
    <w:rsid w:val="007847B0"/>
    <w:rsid w:val="0078486C"/>
    <w:rsid w:val="00784AB1"/>
    <w:rsid w:val="00784CD0"/>
    <w:rsid w:val="0078529F"/>
    <w:rsid w:val="007852BD"/>
    <w:rsid w:val="00785343"/>
    <w:rsid w:val="007859FE"/>
    <w:rsid w:val="00786972"/>
    <w:rsid w:val="00786A19"/>
    <w:rsid w:val="00786A66"/>
    <w:rsid w:val="00786A94"/>
    <w:rsid w:val="00786B9A"/>
    <w:rsid w:val="00786CE7"/>
    <w:rsid w:val="00787352"/>
    <w:rsid w:val="00787D84"/>
    <w:rsid w:val="00790442"/>
    <w:rsid w:val="00790BDA"/>
    <w:rsid w:val="007912CE"/>
    <w:rsid w:val="00791441"/>
    <w:rsid w:val="00791605"/>
    <w:rsid w:val="00791632"/>
    <w:rsid w:val="00791A8E"/>
    <w:rsid w:val="00791B60"/>
    <w:rsid w:val="007929E6"/>
    <w:rsid w:val="007932A3"/>
    <w:rsid w:val="0079358E"/>
    <w:rsid w:val="007937C3"/>
    <w:rsid w:val="00793A60"/>
    <w:rsid w:val="0079407D"/>
    <w:rsid w:val="0079416D"/>
    <w:rsid w:val="007945D5"/>
    <w:rsid w:val="00794AC3"/>
    <w:rsid w:val="00794D73"/>
    <w:rsid w:val="00794FA0"/>
    <w:rsid w:val="00795F54"/>
    <w:rsid w:val="00795FF1"/>
    <w:rsid w:val="00796742"/>
    <w:rsid w:val="00796B70"/>
    <w:rsid w:val="00797494"/>
    <w:rsid w:val="00797828"/>
    <w:rsid w:val="00797903"/>
    <w:rsid w:val="00797C86"/>
    <w:rsid w:val="007A08FE"/>
    <w:rsid w:val="007A0E7A"/>
    <w:rsid w:val="007A0E8C"/>
    <w:rsid w:val="007A1041"/>
    <w:rsid w:val="007A10E9"/>
    <w:rsid w:val="007A190E"/>
    <w:rsid w:val="007A1E7F"/>
    <w:rsid w:val="007A260D"/>
    <w:rsid w:val="007A2A84"/>
    <w:rsid w:val="007A2B90"/>
    <w:rsid w:val="007A2D88"/>
    <w:rsid w:val="007A3255"/>
    <w:rsid w:val="007A3593"/>
    <w:rsid w:val="007A38A8"/>
    <w:rsid w:val="007A4121"/>
    <w:rsid w:val="007A44B4"/>
    <w:rsid w:val="007A4574"/>
    <w:rsid w:val="007A5718"/>
    <w:rsid w:val="007A59B3"/>
    <w:rsid w:val="007A62BE"/>
    <w:rsid w:val="007A6D22"/>
    <w:rsid w:val="007A6E25"/>
    <w:rsid w:val="007A6F93"/>
    <w:rsid w:val="007A724F"/>
    <w:rsid w:val="007A7794"/>
    <w:rsid w:val="007A7CEF"/>
    <w:rsid w:val="007A7E37"/>
    <w:rsid w:val="007B022A"/>
    <w:rsid w:val="007B0C6E"/>
    <w:rsid w:val="007B0D75"/>
    <w:rsid w:val="007B110E"/>
    <w:rsid w:val="007B13F6"/>
    <w:rsid w:val="007B1640"/>
    <w:rsid w:val="007B1B40"/>
    <w:rsid w:val="007B21D9"/>
    <w:rsid w:val="007B2256"/>
    <w:rsid w:val="007B29F9"/>
    <w:rsid w:val="007B2C7E"/>
    <w:rsid w:val="007B2D9C"/>
    <w:rsid w:val="007B2FD2"/>
    <w:rsid w:val="007B306F"/>
    <w:rsid w:val="007B30DE"/>
    <w:rsid w:val="007B32FD"/>
    <w:rsid w:val="007B39F4"/>
    <w:rsid w:val="007B3D60"/>
    <w:rsid w:val="007B460A"/>
    <w:rsid w:val="007B4817"/>
    <w:rsid w:val="007B50A2"/>
    <w:rsid w:val="007B5288"/>
    <w:rsid w:val="007B5650"/>
    <w:rsid w:val="007B574F"/>
    <w:rsid w:val="007B575B"/>
    <w:rsid w:val="007B5D0F"/>
    <w:rsid w:val="007B6118"/>
    <w:rsid w:val="007B622F"/>
    <w:rsid w:val="007B6F12"/>
    <w:rsid w:val="007B77B6"/>
    <w:rsid w:val="007B7897"/>
    <w:rsid w:val="007B7986"/>
    <w:rsid w:val="007B7EB8"/>
    <w:rsid w:val="007C01E2"/>
    <w:rsid w:val="007C0201"/>
    <w:rsid w:val="007C050E"/>
    <w:rsid w:val="007C059C"/>
    <w:rsid w:val="007C063D"/>
    <w:rsid w:val="007C1E22"/>
    <w:rsid w:val="007C1ED7"/>
    <w:rsid w:val="007C23A6"/>
    <w:rsid w:val="007C2B5B"/>
    <w:rsid w:val="007C32F2"/>
    <w:rsid w:val="007C3669"/>
    <w:rsid w:val="007C4476"/>
    <w:rsid w:val="007C4506"/>
    <w:rsid w:val="007C471E"/>
    <w:rsid w:val="007C4D78"/>
    <w:rsid w:val="007C5278"/>
    <w:rsid w:val="007C531E"/>
    <w:rsid w:val="007C53BB"/>
    <w:rsid w:val="007C53F1"/>
    <w:rsid w:val="007C548C"/>
    <w:rsid w:val="007C5540"/>
    <w:rsid w:val="007C5C39"/>
    <w:rsid w:val="007C5EE9"/>
    <w:rsid w:val="007C5FC5"/>
    <w:rsid w:val="007C66AE"/>
    <w:rsid w:val="007C68C1"/>
    <w:rsid w:val="007C6DAF"/>
    <w:rsid w:val="007C7217"/>
    <w:rsid w:val="007C7785"/>
    <w:rsid w:val="007C7997"/>
    <w:rsid w:val="007C7A92"/>
    <w:rsid w:val="007C7C2F"/>
    <w:rsid w:val="007C7DF8"/>
    <w:rsid w:val="007D0483"/>
    <w:rsid w:val="007D0A74"/>
    <w:rsid w:val="007D0C18"/>
    <w:rsid w:val="007D0C37"/>
    <w:rsid w:val="007D114C"/>
    <w:rsid w:val="007D151A"/>
    <w:rsid w:val="007D1C08"/>
    <w:rsid w:val="007D1CB4"/>
    <w:rsid w:val="007D1DF1"/>
    <w:rsid w:val="007D2219"/>
    <w:rsid w:val="007D2464"/>
    <w:rsid w:val="007D3136"/>
    <w:rsid w:val="007D3B0B"/>
    <w:rsid w:val="007D3E75"/>
    <w:rsid w:val="007D4076"/>
    <w:rsid w:val="007D4386"/>
    <w:rsid w:val="007D455F"/>
    <w:rsid w:val="007D46B5"/>
    <w:rsid w:val="007D4C30"/>
    <w:rsid w:val="007D4D63"/>
    <w:rsid w:val="007D4D92"/>
    <w:rsid w:val="007D4EE7"/>
    <w:rsid w:val="007D4FF1"/>
    <w:rsid w:val="007D6336"/>
    <w:rsid w:val="007D65A7"/>
    <w:rsid w:val="007D6A32"/>
    <w:rsid w:val="007D7D09"/>
    <w:rsid w:val="007D7E93"/>
    <w:rsid w:val="007E060D"/>
    <w:rsid w:val="007E095E"/>
    <w:rsid w:val="007E0FB6"/>
    <w:rsid w:val="007E14D2"/>
    <w:rsid w:val="007E152D"/>
    <w:rsid w:val="007E1662"/>
    <w:rsid w:val="007E18C8"/>
    <w:rsid w:val="007E18E9"/>
    <w:rsid w:val="007E1A7C"/>
    <w:rsid w:val="007E1B36"/>
    <w:rsid w:val="007E1EAA"/>
    <w:rsid w:val="007E1FD8"/>
    <w:rsid w:val="007E2493"/>
    <w:rsid w:val="007E2689"/>
    <w:rsid w:val="007E2EC1"/>
    <w:rsid w:val="007E2EC2"/>
    <w:rsid w:val="007E3127"/>
    <w:rsid w:val="007E3474"/>
    <w:rsid w:val="007E3500"/>
    <w:rsid w:val="007E38A2"/>
    <w:rsid w:val="007E3A4E"/>
    <w:rsid w:val="007E406D"/>
    <w:rsid w:val="007E4718"/>
    <w:rsid w:val="007E4856"/>
    <w:rsid w:val="007E4D39"/>
    <w:rsid w:val="007E4EC9"/>
    <w:rsid w:val="007E5882"/>
    <w:rsid w:val="007E61C0"/>
    <w:rsid w:val="007E651A"/>
    <w:rsid w:val="007E6792"/>
    <w:rsid w:val="007E69B6"/>
    <w:rsid w:val="007E7083"/>
    <w:rsid w:val="007E70FD"/>
    <w:rsid w:val="007E7160"/>
    <w:rsid w:val="007E7161"/>
    <w:rsid w:val="007E7305"/>
    <w:rsid w:val="007E7740"/>
    <w:rsid w:val="007E797D"/>
    <w:rsid w:val="007E7A36"/>
    <w:rsid w:val="007E7DEC"/>
    <w:rsid w:val="007F02A4"/>
    <w:rsid w:val="007F0358"/>
    <w:rsid w:val="007F114F"/>
    <w:rsid w:val="007F17B4"/>
    <w:rsid w:val="007F17CC"/>
    <w:rsid w:val="007F203D"/>
    <w:rsid w:val="007F22CC"/>
    <w:rsid w:val="007F28E1"/>
    <w:rsid w:val="007F2BFA"/>
    <w:rsid w:val="007F2F0C"/>
    <w:rsid w:val="007F305F"/>
    <w:rsid w:val="007F36A4"/>
    <w:rsid w:val="007F414A"/>
    <w:rsid w:val="007F44C2"/>
    <w:rsid w:val="007F4AA4"/>
    <w:rsid w:val="007F4E88"/>
    <w:rsid w:val="007F4E89"/>
    <w:rsid w:val="007F519E"/>
    <w:rsid w:val="007F51D4"/>
    <w:rsid w:val="007F55E9"/>
    <w:rsid w:val="007F58EB"/>
    <w:rsid w:val="007F5BCE"/>
    <w:rsid w:val="007F5E38"/>
    <w:rsid w:val="007F6310"/>
    <w:rsid w:val="007F63AA"/>
    <w:rsid w:val="007F689F"/>
    <w:rsid w:val="007F6922"/>
    <w:rsid w:val="007F6F87"/>
    <w:rsid w:val="007F71B3"/>
    <w:rsid w:val="007F750F"/>
    <w:rsid w:val="007F77CB"/>
    <w:rsid w:val="007F788F"/>
    <w:rsid w:val="007F7D90"/>
    <w:rsid w:val="007F7E4C"/>
    <w:rsid w:val="007F7F0F"/>
    <w:rsid w:val="008003C1"/>
    <w:rsid w:val="00800768"/>
    <w:rsid w:val="008007E9"/>
    <w:rsid w:val="0080088A"/>
    <w:rsid w:val="00800A3B"/>
    <w:rsid w:val="00800BD1"/>
    <w:rsid w:val="00801437"/>
    <w:rsid w:val="0080158A"/>
    <w:rsid w:val="00801E4C"/>
    <w:rsid w:val="00802182"/>
    <w:rsid w:val="008021C7"/>
    <w:rsid w:val="008025A4"/>
    <w:rsid w:val="00802C53"/>
    <w:rsid w:val="00802E31"/>
    <w:rsid w:val="00802FFA"/>
    <w:rsid w:val="008039B4"/>
    <w:rsid w:val="00803A02"/>
    <w:rsid w:val="00803A60"/>
    <w:rsid w:val="00803D85"/>
    <w:rsid w:val="00803DE3"/>
    <w:rsid w:val="00803DF1"/>
    <w:rsid w:val="00804185"/>
    <w:rsid w:val="008046A4"/>
    <w:rsid w:val="00804C62"/>
    <w:rsid w:val="00804CD4"/>
    <w:rsid w:val="00804D4A"/>
    <w:rsid w:val="00804D5A"/>
    <w:rsid w:val="0080513B"/>
    <w:rsid w:val="00805220"/>
    <w:rsid w:val="00805327"/>
    <w:rsid w:val="008055CF"/>
    <w:rsid w:val="00805F1F"/>
    <w:rsid w:val="00806AD8"/>
    <w:rsid w:val="00806AF9"/>
    <w:rsid w:val="008073D4"/>
    <w:rsid w:val="008073DE"/>
    <w:rsid w:val="008100BE"/>
    <w:rsid w:val="00811275"/>
    <w:rsid w:val="0081144D"/>
    <w:rsid w:val="00811C97"/>
    <w:rsid w:val="00811E4D"/>
    <w:rsid w:val="008122DB"/>
    <w:rsid w:val="00812386"/>
    <w:rsid w:val="008123F1"/>
    <w:rsid w:val="00812CC2"/>
    <w:rsid w:val="00812EEA"/>
    <w:rsid w:val="00812FA5"/>
    <w:rsid w:val="0081302B"/>
    <w:rsid w:val="0081307F"/>
    <w:rsid w:val="00813A1F"/>
    <w:rsid w:val="00813B5D"/>
    <w:rsid w:val="00813D36"/>
    <w:rsid w:val="0081409C"/>
    <w:rsid w:val="00814FEB"/>
    <w:rsid w:val="008158E2"/>
    <w:rsid w:val="00815A0E"/>
    <w:rsid w:val="00815DA0"/>
    <w:rsid w:val="008161C1"/>
    <w:rsid w:val="00816BD9"/>
    <w:rsid w:val="00816CB0"/>
    <w:rsid w:val="00817199"/>
    <w:rsid w:val="0082053D"/>
    <w:rsid w:val="00820FA1"/>
    <w:rsid w:val="00821C05"/>
    <w:rsid w:val="00821DF3"/>
    <w:rsid w:val="00822325"/>
    <w:rsid w:val="00822B4A"/>
    <w:rsid w:val="00822B4B"/>
    <w:rsid w:val="00822D00"/>
    <w:rsid w:val="00822E3F"/>
    <w:rsid w:val="00822E79"/>
    <w:rsid w:val="008233E4"/>
    <w:rsid w:val="008236B3"/>
    <w:rsid w:val="0082377C"/>
    <w:rsid w:val="008239CB"/>
    <w:rsid w:val="00823A5A"/>
    <w:rsid w:val="00823DD6"/>
    <w:rsid w:val="00823E6F"/>
    <w:rsid w:val="008244A9"/>
    <w:rsid w:val="008246DE"/>
    <w:rsid w:val="008252CB"/>
    <w:rsid w:val="00825385"/>
    <w:rsid w:val="0082587D"/>
    <w:rsid w:val="00825C1B"/>
    <w:rsid w:val="00825CC0"/>
    <w:rsid w:val="008263B8"/>
    <w:rsid w:val="008265D3"/>
    <w:rsid w:val="00826A5E"/>
    <w:rsid w:val="00827158"/>
    <w:rsid w:val="00827E2F"/>
    <w:rsid w:val="0083075D"/>
    <w:rsid w:val="00830D98"/>
    <w:rsid w:val="008311B7"/>
    <w:rsid w:val="0083179A"/>
    <w:rsid w:val="00832C81"/>
    <w:rsid w:val="00832CCE"/>
    <w:rsid w:val="00832E01"/>
    <w:rsid w:val="0083300A"/>
    <w:rsid w:val="0083335A"/>
    <w:rsid w:val="00833CFD"/>
    <w:rsid w:val="00834413"/>
    <w:rsid w:val="008345FF"/>
    <w:rsid w:val="008346BC"/>
    <w:rsid w:val="00834BC0"/>
    <w:rsid w:val="00834D4A"/>
    <w:rsid w:val="00834EB0"/>
    <w:rsid w:val="00834F2B"/>
    <w:rsid w:val="0083591A"/>
    <w:rsid w:val="0083591E"/>
    <w:rsid w:val="008359CC"/>
    <w:rsid w:val="00835DFB"/>
    <w:rsid w:val="00835E5D"/>
    <w:rsid w:val="00835F04"/>
    <w:rsid w:val="008363E2"/>
    <w:rsid w:val="008365BB"/>
    <w:rsid w:val="00836799"/>
    <w:rsid w:val="008368DC"/>
    <w:rsid w:val="00837246"/>
    <w:rsid w:val="00837254"/>
    <w:rsid w:val="008379A5"/>
    <w:rsid w:val="00837AD5"/>
    <w:rsid w:val="00837B14"/>
    <w:rsid w:val="00837B1A"/>
    <w:rsid w:val="008408A0"/>
    <w:rsid w:val="00840BCA"/>
    <w:rsid w:val="008413CB"/>
    <w:rsid w:val="00841487"/>
    <w:rsid w:val="008418AE"/>
    <w:rsid w:val="008418DA"/>
    <w:rsid w:val="00841A93"/>
    <w:rsid w:val="00841B91"/>
    <w:rsid w:val="00841FFA"/>
    <w:rsid w:val="0084227C"/>
    <w:rsid w:val="00842C75"/>
    <w:rsid w:val="00843423"/>
    <w:rsid w:val="00843435"/>
    <w:rsid w:val="008436FF"/>
    <w:rsid w:val="0084390F"/>
    <w:rsid w:val="00843EAB"/>
    <w:rsid w:val="00844D14"/>
    <w:rsid w:val="00844E92"/>
    <w:rsid w:val="008452A7"/>
    <w:rsid w:val="00845445"/>
    <w:rsid w:val="00845643"/>
    <w:rsid w:val="00845827"/>
    <w:rsid w:val="00845A9B"/>
    <w:rsid w:val="00845B3B"/>
    <w:rsid w:val="00846705"/>
    <w:rsid w:val="008469CB"/>
    <w:rsid w:val="00846C62"/>
    <w:rsid w:val="00846E70"/>
    <w:rsid w:val="0084713D"/>
    <w:rsid w:val="0084731F"/>
    <w:rsid w:val="0084764B"/>
    <w:rsid w:val="00847AAB"/>
    <w:rsid w:val="00847C90"/>
    <w:rsid w:val="00847DA2"/>
    <w:rsid w:val="008505A0"/>
    <w:rsid w:val="00850856"/>
    <w:rsid w:val="00850D6E"/>
    <w:rsid w:val="00851154"/>
    <w:rsid w:val="0085120C"/>
    <w:rsid w:val="008512AB"/>
    <w:rsid w:val="0085179D"/>
    <w:rsid w:val="00851868"/>
    <w:rsid w:val="00851C46"/>
    <w:rsid w:val="00851DDD"/>
    <w:rsid w:val="00851E53"/>
    <w:rsid w:val="00852045"/>
    <w:rsid w:val="008526C6"/>
    <w:rsid w:val="00852811"/>
    <w:rsid w:val="008529C9"/>
    <w:rsid w:val="00852B4B"/>
    <w:rsid w:val="00852EAE"/>
    <w:rsid w:val="008531D4"/>
    <w:rsid w:val="00853E28"/>
    <w:rsid w:val="00853EEE"/>
    <w:rsid w:val="0085437A"/>
    <w:rsid w:val="00854926"/>
    <w:rsid w:val="00854B81"/>
    <w:rsid w:val="00855129"/>
    <w:rsid w:val="008553A3"/>
    <w:rsid w:val="0085544B"/>
    <w:rsid w:val="008554C5"/>
    <w:rsid w:val="0085575A"/>
    <w:rsid w:val="008558A5"/>
    <w:rsid w:val="008559BA"/>
    <w:rsid w:val="00855E72"/>
    <w:rsid w:val="008560B9"/>
    <w:rsid w:val="00856DD1"/>
    <w:rsid w:val="008570D7"/>
    <w:rsid w:val="0085732D"/>
    <w:rsid w:val="0085742E"/>
    <w:rsid w:val="008577D8"/>
    <w:rsid w:val="00857B3D"/>
    <w:rsid w:val="00857D15"/>
    <w:rsid w:val="00857D98"/>
    <w:rsid w:val="00860143"/>
    <w:rsid w:val="0086037C"/>
    <w:rsid w:val="008603F9"/>
    <w:rsid w:val="00860696"/>
    <w:rsid w:val="00860E75"/>
    <w:rsid w:val="008613E9"/>
    <w:rsid w:val="00861A2D"/>
    <w:rsid w:val="008622AA"/>
    <w:rsid w:val="0086275C"/>
    <w:rsid w:val="00862EEF"/>
    <w:rsid w:val="00862FDD"/>
    <w:rsid w:val="0086336C"/>
    <w:rsid w:val="008633F9"/>
    <w:rsid w:val="008639A3"/>
    <w:rsid w:val="00863FA9"/>
    <w:rsid w:val="008646B7"/>
    <w:rsid w:val="00864874"/>
    <w:rsid w:val="008648CB"/>
    <w:rsid w:val="00864927"/>
    <w:rsid w:val="008658E5"/>
    <w:rsid w:val="00865B70"/>
    <w:rsid w:val="00865BAD"/>
    <w:rsid w:val="00865D17"/>
    <w:rsid w:val="008661AD"/>
    <w:rsid w:val="0086659F"/>
    <w:rsid w:val="00866C63"/>
    <w:rsid w:val="00866EE7"/>
    <w:rsid w:val="00867038"/>
    <w:rsid w:val="008670D6"/>
    <w:rsid w:val="0086722E"/>
    <w:rsid w:val="0086729F"/>
    <w:rsid w:val="0086766B"/>
    <w:rsid w:val="00867703"/>
    <w:rsid w:val="00867884"/>
    <w:rsid w:val="00867898"/>
    <w:rsid w:val="0087057F"/>
    <w:rsid w:val="008708FA"/>
    <w:rsid w:val="008709D7"/>
    <w:rsid w:val="00870F88"/>
    <w:rsid w:val="00871041"/>
    <w:rsid w:val="0087113C"/>
    <w:rsid w:val="00871647"/>
    <w:rsid w:val="00871893"/>
    <w:rsid w:val="008718A6"/>
    <w:rsid w:val="008720B7"/>
    <w:rsid w:val="00872140"/>
    <w:rsid w:val="00872191"/>
    <w:rsid w:val="00872491"/>
    <w:rsid w:val="008724C1"/>
    <w:rsid w:val="0087250E"/>
    <w:rsid w:val="00872AF4"/>
    <w:rsid w:val="00872B1C"/>
    <w:rsid w:val="00872B26"/>
    <w:rsid w:val="00873091"/>
    <w:rsid w:val="008730D5"/>
    <w:rsid w:val="008731C6"/>
    <w:rsid w:val="00873503"/>
    <w:rsid w:val="008735D2"/>
    <w:rsid w:val="008738DD"/>
    <w:rsid w:val="00873AB0"/>
    <w:rsid w:val="00873BD9"/>
    <w:rsid w:val="00873FF1"/>
    <w:rsid w:val="0087402D"/>
    <w:rsid w:val="008745E6"/>
    <w:rsid w:val="00874604"/>
    <w:rsid w:val="00874CA7"/>
    <w:rsid w:val="00874F7E"/>
    <w:rsid w:val="008750EF"/>
    <w:rsid w:val="008751B3"/>
    <w:rsid w:val="0087537A"/>
    <w:rsid w:val="0087553C"/>
    <w:rsid w:val="00875902"/>
    <w:rsid w:val="00875BC1"/>
    <w:rsid w:val="00875C92"/>
    <w:rsid w:val="0087644D"/>
    <w:rsid w:val="00876538"/>
    <w:rsid w:val="00876616"/>
    <w:rsid w:val="00876A69"/>
    <w:rsid w:val="00876BEA"/>
    <w:rsid w:val="00877202"/>
    <w:rsid w:val="00877410"/>
    <w:rsid w:val="008779DB"/>
    <w:rsid w:val="00877CAD"/>
    <w:rsid w:val="00877F5D"/>
    <w:rsid w:val="008801ED"/>
    <w:rsid w:val="00880245"/>
    <w:rsid w:val="008802F1"/>
    <w:rsid w:val="0088082C"/>
    <w:rsid w:val="00880916"/>
    <w:rsid w:val="00880F07"/>
    <w:rsid w:val="00880F2B"/>
    <w:rsid w:val="008814D1"/>
    <w:rsid w:val="008815C6"/>
    <w:rsid w:val="00881C8B"/>
    <w:rsid w:val="008823B9"/>
    <w:rsid w:val="00882778"/>
    <w:rsid w:val="008828E6"/>
    <w:rsid w:val="008829E9"/>
    <w:rsid w:val="00882D05"/>
    <w:rsid w:val="0088313E"/>
    <w:rsid w:val="00883506"/>
    <w:rsid w:val="00883557"/>
    <w:rsid w:val="00883F01"/>
    <w:rsid w:val="00884488"/>
    <w:rsid w:val="008844F1"/>
    <w:rsid w:val="0088454E"/>
    <w:rsid w:val="00884791"/>
    <w:rsid w:val="00884B9E"/>
    <w:rsid w:val="00884D22"/>
    <w:rsid w:val="00884F85"/>
    <w:rsid w:val="00885119"/>
    <w:rsid w:val="008856A7"/>
    <w:rsid w:val="008857D1"/>
    <w:rsid w:val="008858A0"/>
    <w:rsid w:val="00885DA5"/>
    <w:rsid w:val="00885E5F"/>
    <w:rsid w:val="00885EE2"/>
    <w:rsid w:val="0088611F"/>
    <w:rsid w:val="008864B2"/>
    <w:rsid w:val="008865BD"/>
    <w:rsid w:val="0088681B"/>
    <w:rsid w:val="008869CC"/>
    <w:rsid w:val="00887255"/>
    <w:rsid w:val="0088791A"/>
    <w:rsid w:val="008902D8"/>
    <w:rsid w:val="00890665"/>
    <w:rsid w:val="008909DC"/>
    <w:rsid w:val="00890B44"/>
    <w:rsid w:val="00891071"/>
    <w:rsid w:val="008923E6"/>
    <w:rsid w:val="008929D5"/>
    <w:rsid w:val="008929FB"/>
    <w:rsid w:val="00892AA6"/>
    <w:rsid w:val="00892EAF"/>
    <w:rsid w:val="00892F3A"/>
    <w:rsid w:val="00893B25"/>
    <w:rsid w:val="00893B33"/>
    <w:rsid w:val="00893BAD"/>
    <w:rsid w:val="008940D0"/>
    <w:rsid w:val="00894200"/>
    <w:rsid w:val="008944AF"/>
    <w:rsid w:val="00894621"/>
    <w:rsid w:val="00894DD6"/>
    <w:rsid w:val="00895254"/>
    <w:rsid w:val="0089526F"/>
    <w:rsid w:val="0089533C"/>
    <w:rsid w:val="00895A80"/>
    <w:rsid w:val="00895D38"/>
    <w:rsid w:val="0089702A"/>
    <w:rsid w:val="00897453"/>
    <w:rsid w:val="008975B9"/>
    <w:rsid w:val="008977AF"/>
    <w:rsid w:val="00897874"/>
    <w:rsid w:val="008979E7"/>
    <w:rsid w:val="008A041B"/>
    <w:rsid w:val="008A0437"/>
    <w:rsid w:val="008A065F"/>
    <w:rsid w:val="008A0D84"/>
    <w:rsid w:val="008A104C"/>
    <w:rsid w:val="008A10A7"/>
    <w:rsid w:val="008A19D3"/>
    <w:rsid w:val="008A1FD8"/>
    <w:rsid w:val="008A25DD"/>
    <w:rsid w:val="008A2621"/>
    <w:rsid w:val="008A281F"/>
    <w:rsid w:val="008A29AC"/>
    <w:rsid w:val="008A2D44"/>
    <w:rsid w:val="008A2E25"/>
    <w:rsid w:val="008A2FEB"/>
    <w:rsid w:val="008A391C"/>
    <w:rsid w:val="008A391E"/>
    <w:rsid w:val="008A3924"/>
    <w:rsid w:val="008A4221"/>
    <w:rsid w:val="008A43C4"/>
    <w:rsid w:val="008A4FD4"/>
    <w:rsid w:val="008A5295"/>
    <w:rsid w:val="008A5405"/>
    <w:rsid w:val="008A5472"/>
    <w:rsid w:val="008A560D"/>
    <w:rsid w:val="008A5C01"/>
    <w:rsid w:val="008A5E91"/>
    <w:rsid w:val="008A6530"/>
    <w:rsid w:val="008A66B9"/>
    <w:rsid w:val="008A6E18"/>
    <w:rsid w:val="008A7168"/>
    <w:rsid w:val="008A7861"/>
    <w:rsid w:val="008B0836"/>
    <w:rsid w:val="008B0AD5"/>
    <w:rsid w:val="008B0C8B"/>
    <w:rsid w:val="008B135E"/>
    <w:rsid w:val="008B1466"/>
    <w:rsid w:val="008B18BA"/>
    <w:rsid w:val="008B1EA0"/>
    <w:rsid w:val="008B22E5"/>
    <w:rsid w:val="008B323A"/>
    <w:rsid w:val="008B3376"/>
    <w:rsid w:val="008B371F"/>
    <w:rsid w:val="008B3866"/>
    <w:rsid w:val="008B3BA8"/>
    <w:rsid w:val="008B3C45"/>
    <w:rsid w:val="008B3E72"/>
    <w:rsid w:val="008B3E82"/>
    <w:rsid w:val="008B470D"/>
    <w:rsid w:val="008B4A44"/>
    <w:rsid w:val="008B4A7C"/>
    <w:rsid w:val="008B4C98"/>
    <w:rsid w:val="008B4ECC"/>
    <w:rsid w:val="008B523A"/>
    <w:rsid w:val="008B5816"/>
    <w:rsid w:val="008B58E9"/>
    <w:rsid w:val="008B5FE0"/>
    <w:rsid w:val="008B618B"/>
    <w:rsid w:val="008B64A3"/>
    <w:rsid w:val="008B6800"/>
    <w:rsid w:val="008B693A"/>
    <w:rsid w:val="008B6A6B"/>
    <w:rsid w:val="008B6BD6"/>
    <w:rsid w:val="008B6DC7"/>
    <w:rsid w:val="008B70FB"/>
    <w:rsid w:val="008B7518"/>
    <w:rsid w:val="008B78A5"/>
    <w:rsid w:val="008B7B4D"/>
    <w:rsid w:val="008C01EE"/>
    <w:rsid w:val="008C0290"/>
    <w:rsid w:val="008C02DF"/>
    <w:rsid w:val="008C03AD"/>
    <w:rsid w:val="008C0638"/>
    <w:rsid w:val="008C094F"/>
    <w:rsid w:val="008C0DA3"/>
    <w:rsid w:val="008C12C9"/>
    <w:rsid w:val="008C141B"/>
    <w:rsid w:val="008C15F4"/>
    <w:rsid w:val="008C17CF"/>
    <w:rsid w:val="008C1BF5"/>
    <w:rsid w:val="008C2048"/>
    <w:rsid w:val="008C2597"/>
    <w:rsid w:val="008C26D3"/>
    <w:rsid w:val="008C3006"/>
    <w:rsid w:val="008C318F"/>
    <w:rsid w:val="008C3261"/>
    <w:rsid w:val="008C451E"/>
    <w:rsid w:val="008C47EA"/>
    <w:rsid w:val="008C48A0"/>
    <w:rsid w:val="008C4DFB"/>
    <w:rsid w:val="008C4F3B"/>
    <w:rsid w:val="008C52C0"/>
    <w:rsid w:val="008C5332"/>
    <w:rsid w:val="008C54B1"/>
    <w:rsid w:val="008C54E2"/>
    <w:rsid w:val="008C5972"/>
    <w:rsid w:val="008C5F92"/>
    <w:rsid w:val="008C61CE"/>
    <w:rsid w:val="008C63A9"/>
    <w:rsid w:val="008C64CA"/>
    <w:rsid w:val="008C6634"/>
    <w:rsid w:val="008C69F0"/>
    <w:rsid w:val="008C7019"/>
    <w:rsid w:val="008C7077"/>
    <w:rsid w:val="008C719B"/>
    <w:rsid w:val="008C7474"/>
    <w:rsid w:val="008C7D95"/>
    <w:rsid w:val="008C7E46"/>
    <w:rsid w:val="008D06DD"/>
    <w:rsid w:val="008D0E2E"/>
    <w:rsid w:val="008D1986"/>
    <w:rsid w:val="008D1DAA"/>
    <w:rsid w:val="008D1EE1"/>
    <w:rsid w:val="008D2037"/>
    <w:rsid w:val="008D231B"/>
    <w:rsid w:val="008D2885"/>
    <w:rsid w:val="008D2CAB"/>
    <w:rsid w:val="008D2E01"/>
    <w:rsid w:val="008D2EF0"/>
    <w:rsid w:val="008D337B"/>
    <w:rsid w:val="008D3DAE"/>
    <w:rsid w:val="008D3DD0"/>
    <w:rsid w:val="008D41FC"/>
    <w:rsid w:val="008D4346"/>
    <w:rsid w:val="008D450E"/>
    <w:rsid w:val="008D460A"/>
    <w:rsid w:val="008D484C"/>
    <w:rsid w:val="008D5289"/>
    <w:rsid w:val="008D57F4"/>
    <w:rsid w:val="008D6739"/>
    <w:rsid w:val="008D6CDF"/>
    <w:rsid w:val="008D6D9D"/>
    <w:rsid w:val="008D6E59"/>
    <w:rsid w:val="008D79F2"/>
    <w:rsid w:val="008D7FDB"/>
    <w:rsid w:val="008E0472"/>
    <w:rsid w:val="008E061C"/>
    <w:rsid w:val="008E0AC1"/>
    <w:rsid w:val="008E10CA"/>
    <w:rsid w:val="008E12C5"/>
    <w:rsid w:val="008E1543"/>
    <w:rsid w:val="008E1649"/>
    <w:rsid w:val="008E16F1"/>
    <w:rsid w:val="008E17E6"/>
    <w:rsid w:val="008E17F2"/>
    <w:rsid w:val="008E1A9D"/>
    <w:rsid w:val="008E1C18"/>
    <w:rsid w:val="008E2272"/>
    <w:rsid w:val="008E31D7"/>
    <w:rsid w:val="008E32F9"/>
    <w:rsid w:val="008E3B2A"/>
    <w:rsid w:val="008E3BFB"/>
    <w:rsid w:val="008E4377"/>
    <w:rsid w:val="008E4621"/>
    <w:rsid w:val="008E48FB"/>
    <w:rsid w:val="008E4E91"/>
    <w:rsid w:val="008E523B"/>
    <w:rsid w:val="008E5735"/>
    <w:rsid w:val="008E5BC9"/>
    <w:rsid w:val="008E5F31"/>
    <w:rsid w:val="008E6C43"/>
    <w:rsid w:val="008E7718"/>
    <w:rsid w:val="008E789D"/>
    <w:rsid w:val="008F00F0"/>
    <w:rsid w:val="008F03E2"/>
    <w:rsid w:val="008F04F9"/>
    <w:rsid w:val="008F0A96"/>
    <w:rsid w:val="008F0B87"/>
    <w:rsid w:val="008F0EE4"/>
    <w:rsid w:val="008F11E4"/>
    <w:rsid w:val="008F1640"/>
    <w:rsid w:val="008F1E64"/>
    <w:rsid w:val="008F257D"/>
    <w:rsid w:val="008F29A9"/>
    <w:rsid w:val="008F2BBA"/>
    <w:rsid w:val="008F2CBC"/>
    <w:rsid w:val="008F3805"/>
    <w:rsid w:val="008F3B7C"/>
    <w:rsid w:val="008F4861"/>
    <w:rsid w:val="008F4A26"/>
    <w:rsid w:val="008F4CD7"/>
    <w:rsid w:val="008F4F7D"/>
    <w:rsid w:val="008F50D1"/>
    <w:rsid w:val="008F51DA"/>
    <w:rsid w:val="008F55E7"/>
    <w:rsid w:val="008F56CA"/>
    <w:rsid w:val="008F5CB5"/>
    <w:rsid w:val="008F5D1D"/>
    <w:rsid w:val="008F6176"/>
    <w:rsid w:val="008F6251"/>
    <w:rsid w:val="008F62E3"/>
    <w:rsid w:val="008F651A"/>
    <w:rsid w:val="008F686B"/>
    <w:rsid w:val="008F68FD"/>
    <w:rsid w:val="008F6B02"/>
    <w:rsid w:val="008F6D5E"/>
    <w:rsid w:val="008F7060"/>
    <w:rsid w:val="008F7222"/>
    <w:rsid w:val="008F731D"/>
    <w:rsid w:val="008F7858"/>
    <w:rsid w:val="008F7E13"/>
    <w:rsid w:val="008F7E65"/>
    <w:rsid w:val="00900A5C"/>
    <w:rsid w:val="00901D98"/>
    <w:rsid w:val="00901F15"/>
    <w:rsid w:val="009021D2"/>
    <w:rsid w:val="009021E9"/>
    <w:rsid w:val="009026A5"/>
    <w:rsid w:val="0090329A"/>
    <w:rsid w:val="0090332F"/>
    <w:rsid w:val="00903445"/>
    <w:rsid w:val="00903746"/>
    <w:rsid w:val="00903B10"/>
    <w:rsid w:val="00903C64"/>
    <w:rsid w:val="00903F5B"/>
    <w:rsid w:val="00904067"/>
    <w:rsid w:val="00904081"/>
    <w:rsid w:val="0090448A"/>
    <w:rsid w:val="00904510"/>
    <w:rsid w:val="00904A12"/>
    <w:rsid w:val="00904A71"/>
    <w:rsid w:val="00904FB6"/>
    <w:rsid w:val="00904FD2"/>
    <w:rsid w:val="00905D30"/>
    <w:rsid w:val="00905EA1"/>
    <w:rsid w:val="00906199"/>
    <w:rsid w:val="009061D2"/>
    <w:rsid w:val="00906D44"/>
    <w:rsid w:val="00906F47"/>
    <w:rsid w:val="00907506"/>
    <w:rsid w:val="00907896"/>
    <w:rsid w:val="009079B9"/>
    <w:rsid w:val="00907AD5"/>
    <w:rsid w:val="009105A4"/>
    <w:rsid w:val="00910C59"/>
    <w:rsid w:val="0091109B"/>
    <w:rsid w:val="009112A6"/>
    <w:rsid w:val="00911481"/>
    <w:rsid w:val="009114D1"/>
    <w:rsid w:val="009116CD"/>
    <w:rsid w:val="00911F76"/>
    <w:rsid w:val="0091254D"/>
    <w:rsid w:val="0091265A"/>
    <w:rsid w:val="00912709"/>
    <w:rsid w:val="009127B4"/>
    <w:rsid w:val="0091337D"/>
    <w:rsid w:val="009135CB"/>
    <w:rsid w:val="009139E3"/>
    <w:rsid w:val="00913BC0"/>
    <w:rsid w:val="00913CED"/>
    <w:rsid w:val="009144D2"/>
    <w:rsid w:val="00914545"/>
    <w:rsid w:val="00914DE5"/>
    <w:rsid w:val="00914E80"/>
    <w:rsid w:val="00914F14"/>
    <w:rsid w:val="009150BC"/>
    <w:rsid w:val="00915632"/>
    <w:rsid w:val="0091580E"/>
    <w:rsid w:val="00915A57"/>
    <w:rsid w:val="00915CB1"/>
    <w:rsid w:val="00915ED8"/>
    <w:rsid w:val="0091614B"/>
    <w:rsid w:val="0091627B"/>
    <w:rsid w:val="009163E5"/>
    <w:rsid w:val="00916759"/>
    <w:rsid w:val="00916D42"/>
    <w:rsid w:val="00916D6B"/>
    <w:rsid w:val="00916E80"/>
    <w:rsid w:val="00917D25"/>
    <w:rsid w:val="00920279"/>
    <w:rsid w:val="0092048C"/>
    <w:rsid w:val="00920506"/>
    <w:rsid w:val="00920634"/>
    <w:rsid w:val="00920B60"/>
    <w:rsid w:val="00921036"/>
    <w:rsid w:val="0092136B"/>
    <w:rsid w:val="009213AD"/>
    <w:rsid w:val="0092157E"/>
    <w:rsid w:val="0092183E"/>
    <w:rsid w:val="009218AB"/>
    <w:rsid w:val="00921925"/>
    <w:rsid w:val="009219C6"/>
    <w:rsid w:val="0092221F"/>
    <w:rsid w:val="0092228D"/>
    <w:rsid w:val="00922545"/>
    <w:rsid w:val="00922707"/>
    <w:rsid w:val="00922D68"/>
    <w:rsid w:val="00922D71"/>
    <w:rsid w:val="00922FF0"/>
    <w:rsid w:val="009231E9"/>
    <w:rsid w:val="0092323D"/>
    <w:rsid w:val="00923492"/>
    <w:rsid w:val="009236AA"/>
    <w:rsid w:val="00923716"/>
    <w:rsid w:val="009237F2"/>
    <w:rsid w:val="00924385"/>
    <w:rsid w:val="009249B3"/>
    <w:rsid w:val="00924C75"/>
    <w:rsid w:val="00924D2F"/>
    <w:rsid w:val="009250CC"/>
    <w:rsid w:val="00926436"/>
    <w:rsid w:val="0092657B"/>
    <w:rsid w:val="009265B9"/>
    <w:rsid w:val="00926B67"/>
    <w:rsid w:val="00927165"/>
    <w:rsid w:val="009277A0"/>
    <w:rsid w:val="00927C31"/>
    <w:rsid w:val="00930155"/>
    <w:rsid w:val="0093030E"/>
    <w:rsid w:val="00931FED"/>
    <w:rsid w:val="009321C3"/>
    <w:rsid w:val="00932E4B"/>
    <w:rsid w:val="00933541"/>
    <w:rsid w:val="009339EB"/>
    <w:rsid w:val="00933B18"/>
    <w:rsid w:val="00934026"/>
    <w:rsid w:val="009340A0"/>
    <w:rsid w:val="00934CD2"/>
    <w:rsid w:val="00934ECA"/>
    <w:rsid w:val="00935578"/>
    <w:rsid w:val="009357EA"/>
    <w:rsid w:val="00935D15"/>
    <w:rsid w:val="00935DEE"/>
    <w:rsid w:val="00935E17"/>
    <w:rsid w:val="00936189"/>
    <w:rsid w:val="00936D99"/>
    <w:rsid w:val="009372C6"/>
    <w:rsid w:val="009373F5"/>
    <w:rsid w:val="00937422"/>
    <w:rsid w:val="009375B1"/>
    <w:rsid w:val="009375D6"/>
    <w:rsid w:val="009402C7"/>
    <w:rsid w:val="0094130D"/>
    <w:rsid w:val="00941576"/>
    <w:rsid w:val="00941A56"/>
    <w:rsid w:val="00941ED1"/>
    <w:rsid w:val="00942BB1"/>
    <w:rsid w:val="00942EEE"/>
    <w:rsid w:val="00943656"/>
    <w:rsid w:val="0094389C"/>
    <w:rsid w:val="00943AFD"/>
    <w:rsid w:val="00943F58"/>
    <w:rsid w:val="00944114"/>
    <w:rsid w:val="009443CF"/>
    <w:rsid w:val="009446AE"/>
    <w:rsid w:val="009447A1"/>
    <w:rsid w:val="00944A81"/>
    <w:rsid w:val="00944B0B"/>
    <w:rsid w:val="00944B61"/>
    <w:rsid w:val="0094507F"/>
    <w:rsid w:val="00945483"/>
    <w:rsid w:val="009454D4"/>
    <w:rsid w:val="00945C55"/>
    <w:rsid w:val="0094616E"/>
    <w:rsid w:val="009461C5"/>
    <w:rsid w:val="0094625B"/>
    <w:rsid w:val="009464A6"/>
    <w:rsid w:val="009465E7"/>
    <w:rsid w:val="00946954"/>
    <w:rsid w:val="009470D9"/>
    <w:rsid w:val="0094733A"/>
    <w:rsid w:val="00947AA6"/>
    <w:rsid w:val="00947D4D"/>
    <w:rsid w:val="00947F2F"/>
    <w:rsid w:val="00947F9C"/>
    <w:rsid w:val="00947FDB"/>
    <w:rsid w:val="0095000F"/>
    <w:rsid w:val="00950108"/>
    <w:rsid w:val="009502E9"/>
    <w:rsid w:val="0095034B"/>
    <w:rsid w:val="00950BDD"/>
    <w:rsid w:val="00950DCA"/>
    <w:rsid w:val="00950E0A"/>
    <w:rsid w:val="00950F7C"/>
    <w:rsid w:val="009513AD"/>
    <w:rsid w:val="00952067"/>
    <w:rsid w:val="00952188"/>
    <w:rsid w:val="00952E88"/>
    <w:rsid w:val="00953827"/>
    <w:rsid w:val="00953921"/>
    <w:rsid w:val="00953AD3"/>
    <w:rsid w:val="00954633"/>
    <w:rsid w:val="0095490B"/>
    <w:rsid w:val="00954BF3"/>
    <w:rsid w:val="00954C92"/>
    <w:rsid w:val="00954D0C"/>
    <w:rsid w:val="00954DBF"/>
    <w:rsid w:val="00954DC4"/>
    <w:rsid w:val="00954E27"/>
    <w:rsid w:val="00955020"/>
    <w:rsid w:val="00955275"/>
    <w:rsid w:val="0095582A"/>
    <w:rsid w:val="009559D2"/>
    <w:rsid w:val="009559F2"/>
    <w:rsid w:val="00955ABD"/>
    <w:rsid w:val="00955DB9"/>
    <w:rsid w:val="009560E9"/>
    <w:rsid w:val="00956221"/>
    <w:rsid w:val="00956666"/>
    <w:rsid w:val="009567C5"/>
    <w:rsid w:val="009567F8"/>
    <w:rsid w:val="00956B63"/>
    <w:rsid w:val="00956C5B"/>
    <w:rsid w:val="00956F15"/>
    <w:rsid w:val="0095722A"/>
    <w:rsid w:val="009579D8"/>
    <w:rsid w:val="00957A34"/>
    <w:rsid w:val="00957B98"/>
    <w:rsid w:val="00957D84"/>
    <w:rsid w:val="00957F5D"/>
    <w:rsid w:val="0096045A"/>
    <w:rsid w:val="009609D1"/>
    <w:rsid w:val="00961022"/>
    <w:rsid w:val="009610BC"/>
    <w:rsid w:val="00961260"/>
    <w:rsid w:val="00961327"/>
    <w:rsid w:val="009618B8"/>
    <w:rsid w:val="00961CE9"/>
    <w:rsid w:val="00961DC2"/>
    <w:rsid w:val="0096254D"/>
    <w:rsid w:val="00962D03"/>
    <w:rsid w:val="00962DD3"/>
    <w:rsid w:val="00962E9A"/>
    <w:rsid w:val="009631F7"/>
    <w:rsid w:val="00963443"/>
    <w:rsid w:val="009635BE"/>
    <w:rsid w:val="00963A71"/>
    <w:rsid w:val="00963AC5"/>
    <w:rsid w:val="00963B67"/>
    <w:rsid w:val="00964580"/>
    <w:rsid w:val="0096464B"/>
    <w:rsid w:val="009649E8"/>
    <w:rsid w:val="009653F1"/>
    <w:rsid w:val="009656B5"/>
    <w:rsid w:val="00965D2D"/>
    <w:rsid w:val="00965FCD"/>
    <w:rsid w:val="00966047"/>
    <w:rsid w:val="009660A3"/>
    <w:rsid w:val="009666F0"/>
    <w:rsid w:val="009669B5"/>
    <w:rsid w:val="0096743E"/>
    <w:rsid w:val="0096775F"/>
    <w:rsid w:val="00967B13"/>
    <w:rsid w:val="00967DA0"/>
    <w:rsid w:val="00967F91"/>
    <w:rsid w:val="0097016E"/>
    <w:rsid w:val="009710CA"/>
    <w:rsid w:val="0097111E"/>
    <w:rsid w:val="00971209"/>
    <w:rsid w:val="0097132D"/>
    <w:rsid w:val="0097145A"/>
    <w:rsid w:val="00971916"/>
    <w:rsid w:val="00971E07"/>
    <w:rsid w:val="00971E5F"/>
    <w:rsid w:val="0097202E"/>
    <w:rsid w:val="009720EA"/>
    <w:rsid w:val="00972490"/>
    <w:rsid w:val="009724F7"/>
    <w:rsid w:val="00972A12"/>
    <w:rsid w:val="00972DB4"/>
    <w:rsid w:val="00973044"/>
    <w:rsid w:val="00973517"/>
    <w:rsid w:val="00973A5A"/>
    <w:rsid w:val="00974183"/>
    <w:rsid w:val="009742A9"/>
    <w:rsid w:val="009742C6"/>
    <w:rsid w:val="009743E8"/>
    <w:rsid w:val="00974484"/>
    <w:rsid w:val="0097455B"/>
    <w:rsid w:val="00974703"/>
    <w:rsid w:val="00974AB9"/>
    <w:rsid w:val="00974B01"/>
    <w:rsid w:val="00974D48"/>
    <w:rsid w:val="00975130"/>
    <w:rsid w:val="00975F8B"/>
    <w:rsid w:val="009760EB"/>
    <w:rsid w:val="009763E5"/>
    <w:rsid w:val="0097698E"/>
    <w:rsid w:val="00976C6E"/>
    <w:rsid w:val="00977786"/>
    <w:rsid w:val="00977F0C"/>
    <w:rsid w:val="00980880"/>
    <w:rsid w:val="0098093D"/>
    <w:rsid w:val="00980F84"/>
    <w:rsid w:val="009815E3"/>
    <w:rsid w:val="009821F9"/>
    <w:rsid w:val="0098293B"/>
    <w:rsid w:val="0098357A"/>
    <w:rsid w:val="00983E08"/>
    <w:rsid w:val="00984179"/>
    <w:rsid w:val="00984A7E"/>
    <w:rsid w:val="00984C7A"/>
    <w:rsid w:val="00984DB9"/>
    <w:rsid w:val="009850B1"/>
    <w:rsid w:val="0098542B"/>
    <w:rsid w:val="009857BA"/>
    <w:rsid w:val="00985980"/>
    <w:rsid w:val="00985AC9"/>
    <w:rsid w:val="00985EE3"/>
    <w:rsid w:val="009861BB"/>
    <w:rsid w:val="00986FD2"/>
    <w:rsid w:val="00987391"/>
    <w:rsid w:val="00987BF3"/>
    <w:rsid w:val="00987F94"/>
    <w:rsid w:val="009900E1"/>
    <w:rsid w:val="0099042F"/>
    <w:rsid w:val="00990643"/>
    <w:rsid w:val="00990787"/>
    <w:rsid w:val="009908F9"/>
    <w:rsid w:val="0099091F"/>
    <w:rsid w:val="00990992"/>
    <w:rsid w:val="00990A03"/>
    <w:rsid w:val="00990B46"/>
    <w:rsid w:val="00990B8C"/>
    <w:rsid w:val="00990CE5"/>
    <w:rsid w:val="00991551"/>
    <w:rsid w:val="00991853"/>
    <w:rsid w:val="00991B90"/>
    <w:rsid w:val="00991EBD"/>
    <w:rsid w:val="00992060"/>
    <w:rsid w:val="009926E3"/>
    <w:rsid w:val="0099270D"/>
    <w:rsid w:val="00992AC7"/>
    <w:rsid w:val="00992D46"/>
    <w:rsid w:val="009930FD"/>
    <w:rsid w:val="00993647"/>
    <w:rsid w:val="00993788"/>
    <w:rsid w:val="009937E2"/>
    <w:rsid w:val="00993A43"/>
    <w:rsid w:val="00993BDB"/>
    <w:rsid w:val="00993D81"/>
    <w:rsid w:val="00994213"/>
    <w:rsid w:val="009948F1"/>
    <w:rsid w:val="0099498A"/>
    <w:rsid w:val="00994CFC"/>
    <w:rsid w:val="009950D6"/>
    <w:rsid w:val="009955DE"/>
    <w:rsid w:val="009958D3"/>
    <w:rsid w:val="009963D0"/>
    <w:rsid w:val="00996EBA"/>
    <w:rsid w:val="00997031"/>
    <w:rsid w:val="0099734E"/>
    <w:rsid w:val="00997BFB"/>
    <w:rsid w:val="009A000C"/>
    <w:rsid w:val="009A076F"/>
    <w:rsid w:val="009A1528"/>
    <w:rsid w:val="009A1B44"/>
    <w:rsid w:val="009A1C77"/>
    <w:rsid w:val="009A1C88"/>
    <w:rsid w:val="009A209D"/>
    <w:rsid w:val="009A327B"/>
    <w:rsid w:val="009A342C"/>
    <w:rsid w:val="009A3737"/>
    <w:rsid w:val="009A3B02"/>
    <w:rsid w:val="009A3B7A"/>
    <w:rsid w:val="009A3D11"/>
    <w:rsid w:val="009A3DE5"/>
    <w:rsid w:val="009A42FD"/>
    <w:rsid w:val="009A44CA"/>
    <w:rsid w:val="009A4977"/>
    <w:rsid w:val="009A4EAA"/>
    <w:rsid w:val="009A51D8"/>
    <w:rsid w:val="009A5814"/>
    <w:rsid w:val="009A609B"/>
    <w:rsid w:val="009A71B4"/>
    <w:rsid w:val="009A7256"/>
    <w:rsid w:val="009A7C86"/>
    <w:rsid w:val="009A7E07"/>
    <w:rsid w:val="009B02A1"/>
    <w:rsid w:val="009B0565"/>
    <w:rsid w:val="009B0720"/>
    <w:rsid w:val="009B0AC0"/>
    <w:rsid w:val="009B0E2A"/>
    <w:rsid w:val="009B1160"/>
    <w:rsid w:val="009B1EF2"/>
    <w:rsid w:val="009B1FEC"/>
    <w:rsid w:val="009B225E"/>
    <w:rsid w:val="009B2490"/>
    <w:rsid w:val="009B27BF"/>
    <w:rsid w:val="009B2B0B"/>
    <w:rsid w:val="009B2DF0"/>
    <w:rsid w:val="009B3A53"/>
    <w:rsid w:val="009B425F"/>
    <w:rsid w:val="009B4289"/>
    <w:rsid w:val="009B45C9"/>
    <w:rsid w:val="009B49CD"/>
    <w:rsid w:val="009B4E2A"/>
    <w:rsid w:val="009B4F64"/>
    <w:rsid w:val="009B512D"/>
    <w:rsid w:val="009B54DC"/>
    <w:rsid w:val="009B5AF2"/>
    <w:rsid w:val="009B5FD7"/>
    <w:rsid w:val="009B626E"/>
    <w:rsid w:val="009B6A38"/>
    <w:rsid w:val="009B6BA1"/>
    <w:rsid w:val="009B7B41"/>
    <w:rsid w:val="009B7B5E"/>
    <w:rsid w:val="009B7BCB"/>
    <w:rsid w:val="009B7E5E"/>
    <w:rsid w:val="009C0822"/>
    <w:rsid w:val="009C08AD"/>
    <w:rsid w:val="009C09FD"/>
    <w:rsid w:val="009C0D28"/>
    <w:rsid w:val="009C0EA9"/>
    <w:rsid w:val="009C1385"/>
    <w:rsid w:val="009C1C0B"/>
    <w:rsid w:val="009C1E0E"/>
    <w:rsid w:val="009C1E23"/>
    <w:rsid w:val="009C3156"/>
    <w:rsid w:val="009C3317"/>
    <w:rsid w:val="009C3345"/>
    <w:rsid w:val="009C37AA"/>
    <w:rsid w:val="009C3851"/>
    <w:rsid w:val="009C3AD2"/>
    <w:rsid w:val="009C4272"/>
    <w:rsid w:val="009C4330"/>
    <w:rsid w:val="009C4579"/>
    <w:rsid w:val="009C4787"/>
    <w:rsid w:val="009C4B67"/>
    <w:rsid w:val="009C558B"/>
    <w:rsid w:val="009C55D0"/>
    <w:rsid w:val="009C55DE"/>
    <w:rsid w:val="009C6311"/>
    <w:rsid w:val="009C6517"/>
    <w:rsid w:val="009C6D8F"/>
    <w:rsid w:val="009C6EC7"/>
    <w:rsid w:val="009C7522"/>
    <w:rsid w:val="009C7B7E"/>
    <w:rsid w:val="009C7E69"/>
    <w:rsid w:val="009C7FEB"/>
    <w:rsid w:val="009D0465"/>
    <w:rsid w:val="009D08DC"/>
    <w:rsid w:val="009D1432"/>
    <w:rsid w:val="009D14E2"/>
    <w:rsid w:val="009D15BF"/>
    <w:rsid w:val="009D1841"/>
    <w:rsid w:val="009D19D1"/>
    <w:rsid w:val="009D1AB8"/>
    <w:rsid w:val="009D1AE8"/>
    <w:rsid w:val="009D1BC7"/>
    <w:rsid w:val="009D1CFF"/>
    <w:rsid w:val="009D20B7"/>
    <w:rsid w:val="009D20F0"/>
    <w:rsid w:val="009D29BC"/>
    <w:rsid w:val="009D35DC"/>
    <w:rsid w:val="009D376C"/>
    <w:rsid w:val="009D3BA2"/>
    <w:rsid w:val="009D3C12"/>
    <w:rsid w:val="009D4274"/>
    <w:rsid w:val="009D46E2"/>
    <w:rsid w:val="009D49B0"/>
    <w:rsid w:val="009D4A28"/>
    <w:rsid w:val="009D4A46"/>
    <w:rsid w:val="009D4E59"/>
    <w:rsid w:val="009D505A"/>
    <w:rsid w:val="009D530D"/>
    <w:rsid w:val="009D5452"/>
    <w:rsid w:val="009D57B6"/>
    <w:rsid w:val="009D58E6"/>
    <w:rsid w:val="009D655A"/>
    <w:rsid w:val="009D6972"/>
    <w:rsid w:val="009D6AAB"/>
    <w:rsid w:val="009D6F27"/>
    <w:rsid w:val="009D70EB"/>
    <w:rsid w:val="009D72E4"/>
    <w:rsid w:val="009D7695"/>
    <w:rsid w:val="009D7D65"/>
    <w:rsid w:val="009D7E53"/>
    <w:rsid w:val="009E015C"/>
    <w:rsid w:val="009E02DB"/>
    <w:rsid w:val="009E0E37"/>
    <w:rsid w:val="009E0E82"/>
    <w:rsid w:val="009E1DAB"/>
    <w:rsid w:val="009E1DEE"/>
    <w:rsid w:val="009E25B1"/>
    <w:rsid w:val="009E28EB"/>
    <w:rsid w:val="009E2908"/>
    <w:rsid w:val="009E292D"/>
    <w:rsid w:val="009E2A36"/>
    <w:rsid w:val="009E2C8F"/>
    <w:rsid w:val="009E3320"/>
    <w:rsid w:val="009E35A1"/>
    <w:rsid w:val="009E38C3"/>
    <w:rsid w:val="009E3B5A"/>
    <w:rsid w:val="009E46C0"/>
    <w:rsid w:val="009E46F5"/>
    <w:rsid w:val="009E4EF1"/>
    <w:rsid w:val="009E4F3C"/>
    <w:rsid w:val="009E515B"/>
    <w:rsid w:val="009E52ED"/>
    <w:rsid w:val="009E6135"/>
    <w:rsid w:val="009E6415"/>
    <w:rsid w:val="009E64AF"/>
    <w:rsid w:val="009E689B"/>
    <w:rsid w:val="009E6B91"/>
    <w:rsid w:val="009E6BC4"/>
    <w:rsid w:val="009E6E65"/>
    <w:rsid w:val="009E7065"/>
    <w:rsid w:val="009E71BB"/>
    <w:rsid w:val="009E738E"/>
    <w:rsid w:val="009E7740"/>
    <w:rsid w:val="009E7A87"/>
    <w:rsid w:val="009E7C1E"/>
    <w:rsid w:val="009E7C81"/>
    <w:rsid w:val="009E7E25"/>
    <w:rsid w:val="009F02CD"/>
    <w:rsid w:val="009F0A75"/>
    <w:rsid w:val="009F0BB7"/>
    <w:rsid w:val="009F0CA6"/>
    <w:rsid w:val="009F0E25"/>
    <w:rsid w:val="009F101B"/>
    <w:rsid w:val="009F10BC"/>
    <w:rsid w:val="009F1AF0"/>
    <w:rsid w:val="009F1EA4"/>
    <w:rsid w:val="009F21E5"/>
    <w:rsid w:val="009F25A1"/>
    <w:rsid w:val="009F2646"/>
    <w:rsid w:val="009F2E55"/>
    <w:rsid w:val="009F3291"/>
    <w:rsid w:val="009F3D57"/>
    <w:rsid w:val="009F3E74"/>
    <w:rsid w:val="009F4076"/>
    <w:rsid w:val="009F4131"/>
    <w:rsid w:val="009F4536"/>
    <w:rsid w:val="009F4D8A"/>
    <w:rsid w:val="009F4EE6"/>
    <w:rsid w:val="009F564B"/>
    <w:rsid w:val="009F570D"/>
    <w:rsid w:val="009F5C78"/>
    <w:rsid w:val="009F5DE0"/>
    <w:rsid w:val="009F5E89"/>
    <w:rsid w:val="009F64E0"/>
    <w:rsid w:val="009F653F"/>
    <w:rsid w:val="009F6CEE"/>
    <w:rsid w:val="009F73A1"/>
    <w:rsid w:val="009F7438"/>
    <w:rsid w:val="009F7794"/>
    <w:rsid w:val="009F7883"/>
    <w:rsid w:val="00A007DD"/>
    <w:rsid w:val="00A009BE"/>
    <w:rsid w:val="00A009DB"/>
    <w:rsid w:val="00A013C9"/>
    <w:rsid w:val="00A015D4"/>
    <w:rsid w:val="00A01628"/>
    <w:rsid w:val="00A01D4C"/>
    <w:rsid w:val="00A01DFF"/>
    <w:rsid w:val="00A02522"/>
    <w:rsid w:val="00A025A0"/>
    <w:rsid w:val="00A026A2"/>
    <w:rsid w:val="00A02778"/>
    <w:rsid w:val="00A03376"/>
    <w:rsid w:val="00A03568"/>
    <w:rsid w:val="00A03618"/>
    <w:rsid w:val="00A03914"/>
    <w:rsid w:val="00A039F5"/>
    <w:rsid w:val="00A04097"/>
    <w:rsid w:val="00A042F1"/>
    <w:rsid w:val="00A04563"/>
    <w:rsid w:val="00A0458E"/>
    <w:rsid w:val="00A045AC"/>
    <w:rsid w:val="00A046CE"/>
    <w:rsid w:val="00A0488C"/>
    <w:rsid w:val="00A04926"/>
    <w:rsid w:val="00A052FD"/>
    <w:rsid w:val="00A057EF"/>
    <w:rsid w:val="00A0630D"/>
    <w:rsid w:val="00A068E2"/>
    <w:rsid w:val="00A06A9D"/>
    <w:rsid w:val="00A06DF7"/>
    <w:rsid w:val="00A06EFD"/>
    <w:rsid w:val="00A07D98"/>
    <w:rsid w:val="00A1007A"/>
    <w:rsid w:val="00A1037E"/>
    <w:rsid w:val="00A105A2"/>
    <w:rsid w:val="00A10EC7"/>
    <w:rsid w:val="00A10F3E"/>
    <w:rsid w:val="00A111B9"/>
    <w:rsid w:val="00A11BA2"/>
    <w:rsid w:val="00A11F74"/>
    <w:rsid w:val="00A12293"/>
    <w:rsid w:val="00A12762"/>
    <w:rsid w:val="00A129F6"/>
    <w:rsid w:val="00A12B5B"/>
    <w:rsid w:val="00A12BBD"/>
    <w:rsid w:val="00A12EB4"/>
    <w:rsid w:val="00A13150"/>
    <w:rsid w:val="00A131AB"/>
    <w:rsid w:val="00A13668"/>
    <w:rsid w:val="00A13758"/>
    <w:rsid w:val="00A1395D"/>
    <w:rsid w:val="00A13E49"/>
    <w:rsid w:val="00A144AC"/>
    <w:rsid w:val="00A14A31"/>
    <w:rsid w:val="00A14A58"/>
    <w:rsid w:val="00A14D69"/>
    <w:rsid w:val="00A15169"/>
    <w:rsid w:val="00A1519D"/>
    <w:rsid w:val="00A1541C"/>
    <w:rsid w:val="00A15709"/>
    <w:rsid w:val="00A157BC"/>
    <w:rsid w:val="00A1587F"/>
    <w:rsid w:val="00A15997"/>
    <w:rsid w:val="00A15D48"/>
    <w:rsid w:val="00A15EF6"/>
    <w:rsid w:val="00A16367"/>
    <w:rsid w:val="00A17346"/>
    <w:rsid w:val="00A17435"/>
    <w:rsid w:val="00A175BA"/>
    <w:rsid w:val="00A175C0"/>
    <w:rsid w:val="00A17CE5"/>
    <w:rsid w:val="00A20836"/>
    <w:rsid w:val="00A20A1C"/>
    <w:rsid w:val="00A20AC6"/>
    <w:rsid w:val="00A211B6"/>
    <w:rsid w:val="00A213B6"/>
    <w:rsid w:val="00A21464"/>
    <w:rsid w:val="00A21BFA"/>
    <w:rsid w:val="00A21D98"/>
    <w:rsid w:val="00A2240A"/>
    <w:rsid w:val="00A225BA"/>
    <w:rsid w:val="00A22D90"/>
    <w:rsid w:val="00A232C4"/>
    <w:rsid w:val="00A236C1"/>
    <w:rsid w:val="00A239F9"/>
    <w:rsid w:val="00A23AC5"/>
    <w:rsid w:val="00A23B83"/>
    <w:rsid w:val="00A23FB2"/>
    <w:rsid w:val="00A24144"/>
    <w:rsid w:val="00A24521"/>
    <w:rsid w:val="00A248F3"/>
    <w:rsid w:val="00A2490C"/>
    <w:rsid w:val="00A24DB2"/>
    <w:rsid w:val="00A25062"/>
    <w:rsid w:val="00A2529C"/>
    <w:rsid w:val="00A25A1A"/>
    <w:rsid w:val="00A25D85"/>
    <w:rsid w:val="00A25EF4"/>
    <w:rsid w:val="00A26057"/>
    <w:rsid w:val="00A262FF"/>
    <w:rsid w:val="00A26BD7"/>
    <w:rsid w:val="00A270EF"/>
    <w:rsid w:val="00A27636"/>
    <w:rsid w:val="00A276CC"/>
    <w:rsid w:val="00A27945"/>
    <w:rsid w:val="00A27F3A"/>
    <w:rsid w:val="00A302B9"/>
    <w:rsid w:val="00A309FE"/>
    <w:rsid w:val="00A30B52"/>
    <w:rsid w:val="00A30E88"/>
    <w:rsid w:val="00A318B2"/>
    <w:rsid w:val="00A320CD"/>
    <w:rsid w:val="00A3210E"/>
    <w:rsid w:val="00A32155"/>
    <w:rsid w:val="00A324F8"/>
    <w:rsid w:val="00A32761"/>
    <w:rsid w:val="00A327D3"/>
    <w:rsid w:val="00A328F5"/>
    <w:rsid w:val="00A32C15"/>
    <w:rsid w:val="00A3316E"/>
    <w:rsid w:val="00A331F7"/>
    <w:rsid w:val="00A33304"/>
    <w:rsid w:val="00A33AA2"/>
    <w:rsid w:val="00A341B1"/>
    <w:rsid w:val="00A34560"/>
    <w:rsid w:val="00A34A2D"/>
    <w:rsid w:val="00A34BD8"/>
    <w:rsid w:val="00A34C77"/>
    <w:rsid w:val="00A34D7A"/>
    <w:rsid w:val="00A358B9"/>
    <w:rsid w:val="00A36004"/>
    <w:rsid w:val="00A360A0"/>
    <w:rsid w:val="00A362BA"/>
    <w:rsid w:val="00A362E6"/>
    <w:rsid w:val="00A362ED"/>
    <w:rsid w:val="00A36508"/>
    <w:rsid w:val="00A36C4B"/>
    <w:rsid w:val="00A36E4C"/>
    <w:rsid w:val="00A37E26"/>
    <w:rsid w:val="00A4029B"/>
    <w:rsid w:val="00A403B7"/>
    <w:rsid w:val="00A40659"/>
    <w:rsid w:val="00A407B1"/>
    <w:rsid w:val="00A40AE7"/>
    <w:rsid w:val="00A413E0"/>
    <w:rsid w:val="00A41BEB"/>
    <w:rsid w:val="00A423A3"/>
    <w:rsid w:val="00A42747"/>
    <w:rsid w:val="00A428E4"/>
    <w:rsid w:val="00A42AD0"/>
    <w:rsid w:val="00A42DE6"/>
    <w:rsid w:val="00A43FD5"/>
    <w:rsid w:val="00A447A8"/>
    <w:rsid w:val="00A4511A"/>
    <w:rsid w:val="00A458C5"/>
    <w:rsid w:val="00A45AF1"/>
    <w:rsid w:val="00A46568"/>
    <w:rsid w:val="00A4684E"/>
    <w:rsid w:val="00A46CFE"/>
    <w:rsid w:val="00A470BF"/>
    <w:rsid w:val="00A47166"/>
    <w:rsid w:val="00A47A7E"/>
    <w:rsid w:val="00A47C95"/>
    <w:rsid w:val="00A501DF"/>
    <w:rsid w:val="00A505CF"/>
    <w:rsid w:val="00A50705"/>
    <w:rsid w:val="00A50B70"/>
    <w:rsid w:val="00A50EA9"/>
    <w:rsid w:val="00A50F13"/>
    <w:rsid w:val="00A50F82"/>
    <w:rsid w:val="00A5103E"/>
    <w:rsid w:val="00A522B5"/>
    <w:rsid w:val="00A52393"/>
    <w:rsid w:val="00A524AA"/>
    <w:rsid w:val="00A5288D"/>
    <w:rsid w:val="00A52BB2"/>
    <w:rsid w:val="00A52E2D"/>
    <w:rsid w:val="00A530CA"/>
    <w:rsid w:val="00A53194"/>
    <w:rsid w:val="00A5341D"/>
    <w:rsid w:val="00A534FD"/>
    <w:rsid w:val="00A5380E"/>
    <w:rsid w:val="00A53C04"/>
    <w:rsid w:val="00A53F9D"/>
    <w:rsid w:val="00A5459C"/>
    <w:rsid w:val="00A548CF"/>
    <w:rsid w:val="00A55447"/>
    <w:rsid w:val="00A5554B"/>
    <w:rsid w:val="00A5580D"/>
    <w:rsid w:val="00A55828"/>
    <w:rsid w:val="00A55899"/>
    <w:rsid w:val="00A55AD6"/>
    <w:rsid w:val="00A55E28"/>
    <w:rsid w:val="00A55E8A"/>
    <w:rsid w:val="00A56A1A"/>
    <w:rsid w:val="00A56A9D"/>
    <w:rsid w:val="00A56FD4"/>
    <w:rsid w:val="00A57944"/>
    <w:rsid w:val="00A57BE9"/>
    <w:rsid w:val="00A57D3B"/>
    <w:rsid w:val="00A600D1"/>
    <w:rsid w:val="00A6015B"/>
    <w:rsid w:val="00A60164"/>
    <w:rsid w:val="00A601F9"/>
    <w:rsid w:val="00A6044F"/>
    <w:rsid w:val="00A60555"/>
    <w:rsid w:val="00A6065C"/>
    <w:rsid w:val="00A60787"/>
    <w:rsid w:val="00A60D12"/>
    <w:rsid w:val="00A6129A"/>
    <w:rsid w:val="00A612A5"/>
    <w:rsid w:val="00A61389"/>
    <w:rsid w:val="00A6157C"/>
    <w:rsid w:val="00A615ED"/>
    <w:rsid w:val="00A61977"/>
    <w:rsid w:val="00A61FA3"/>
    <w:rsid w:val="00A61FD5"/>
    <w:rsid w:val="00A62A89"/>
    <w:rsid w:val="00A62CB6"/>
    <w:rsid w:val="00A62DA8"/>
    <w:rsid w:val="00A63E84"/>
    <w:rsid w:val="00A6479C"/>
    <w:rsid w:val="00A648E3"/>
    <w:rsid w:val="00A64AE9"/>
    <w:rsid w:val="00A64C28"/>
    <w:rsid w:val="00A65764"/>
    <w:rsid w:val="00A657C9"/>
    <w:rsid w:val="00A65B7D"/>
    <w:rsid w:val="00A6624C"/>
    <w:rsid w:val="00A662CB"/>
    <w:rsid w:val="00A668BA"/>
    <w:rsid w:val="00A668E3"/>
    <w:rsid w:val="00A66ABE"/>
    <w:rsid w:val="00A66B49"/>
    <w:rsid w:val="00A66BD9"/>
    <w:rsid w:val="00A6708F"/>
    <w:rsid w:val="00A67847"/>
    <w:rsid w:val="00A67849"/>
    <w:rsid w:val="00A67C61"/>
    <w:rsid w:val="00A67E8A"/>
    <w:rsid w:val="00A70159"/>
    <w:rsid w:val="00A70DF5"/>
    <w:rsid w:val="00A71FC0"/>
    <w:rsid w:val="00A720B8"/>
    <w:rsid w:val="00A72182"/>
    <w:rsid w:val="00A72530"/>
    <w:rsid w:val="00A72695"/>
    <w:rsid w:val="00A72971"/>
    <w:rsid w:val="00A729FE"/>
    <w:rsid w:val="00A72BAD"/>
    <w:rsid w:val="00A73336"/>
    <w:rsid w:val="00A7344C"/>
    <w:rsid w:val="00A73E07"/>
    <w:rsid w:val="00A74D36"/>
    <w:rsid w:val="00A75148"/>
    <w:rsid w:val="00A75B1C"/>
    <w:rsid w:val="00A7612E"/>
    <w:rsid w:val="00A76285"/>
    <w:rsid w:val="00A76450"/>
    <w:rsid w:val="00A768CE"/>
    <w:rsid w:val="00A76C67"/>
    <w:rsid w:val="00A76D63"/>
    <w:rsid w:val="00A76F28"/>
    <w:rsid w:val="00A8006D"/>
    <w:rsid w:val="00A801A4"/>
    <w:rsid w:val="00A80206"/>
    <w:rsid w:val="00A8027B"/>
    <w:rsid w:val="00A80399"/>
    <w:rsid w:val="00A804E8"/>
    <w:rsid w:val="00A80C57"/>
    <w:rsid w:val="00A80D36"/>
    <w:rsid w:val="00A80D3C"/>
    <w:rsid w:val="00A81009"/>
    <w:rsid w:val="00A81C6A"/>
    <w:rsid w:val="00A81CC3"/>
    <w:rsid w:val="00A81DE6"/>
    <w:rsid w:val="00A81F19"/>
    <w:rsid w:val="00A81FF5"/>
    <w:rsid w:val="00A823D7"/>
    <w:rsid w:val="00A828B3"/>
    <w:rsid w:val="00A8318D"/>
    <w:rsid w:val="00A83276"/>
    <w:rsid w:val="00A83344"/>
    <w:rsid w:val="00A83664"/>
    <w:rsid w:val="00A83803"/>
    <w:rsid w:val="00A84B81"/>
    <w:rsid w:val="00A851A0"/>
    <w:rsid w:val="00A851AB"/>
    <w:rsid w:val="00A852F7"/>
    <w:rsid w:val="00A85373"/>
    <w:rsid w:val="00A85699"/>
    <w:rsid w:val="00A85706"/>
    <w:rsid w:val="00A858AF"/>
    <w:rsid w:val="00A85C65"/>
    <w:rsid w:val="00A85DF2"/>
    <w:rsid w:val="00A85ED1"/>
    <w:rsid w:val="00A85F84"/>
    <w:rsid w:val="00A86089"/>
    <w:rsid w:val="00A860F8"/>
    <w:rsid w:val="00A86B9E"/>
    <w:rsid w:val="00A870B4"/>
    <w:rsid w:val="00A87331"/>
    <w:rsid w:val="00A876A7"/>
    <w:rsid w:val="00A87A7C"/>
    <w:rsid w:val="00A87C5A"/>
    <w:rsid w:val="00A90079"/>
    <w:rsid w:val="00A904B3"/>
    <w:rsid w:val="00A905C8"/>
    <w:rsid w:val="00A908C8"/>
    <w:rsid w:val="00A91593"/>
    <w:rsid w:val="00A91DFA"/>
    <w:rsid w:val="00A91EC0"/>
    <w:rsid w:val="00A92069"/>
    <w:rsid w:val="00A92130"/>
    <w:rsid w:val="00A92188"/>
    <w:rsid w:val="00A92287"/>
    <w:rsid w:val="00A925A1"/>
    <w:rsid w:val="00A93211"/>
    <w:rsid w:val="00A93608"/>
    <w:rsid w:val="00A94175"/>
    <w:rsid w:val="00A94508"/>
    <w:rsid w:val="00A94CB3"/>
    <w:rsid w:val="00A94DE5"/>
    <w:rsid w:val="00A94F24"/>
    <w:rsid w:val="00A95821"/>
    <w:rsid w:val="00A959A5"/>
    <w:rsid w:val="00A95D99"/>
    <w:rsid w:val="00A95DF9"/>
    <w:rsid w:val="00A9610A"/>
    <w:rsid w:val="00A968D9"/>
    <w:rsid w:val="00A96914"/>
    <w:rsid w:val="00A96934"/>
    <w:rsid w:val="00A96F90"/>
    <w:rsid w:val="00A970A0"/>
    <w:rsid w:val="00A97309"/>
    <w:rsid w:val="00A973AF"/>
    <w:rsid w:val="00A974F8"/>
    <w:rsid w:val="00A9797C"/>
    <w:rsid w:val="00A979B3"/>
    <w:rsid w:val="00A97B4B"/>
    <w:rsid w:val="00A97EC6"/>
    <w:rsid w:val="00AA0918"/>
    <w:rsid w:val="00AA0EED"/>
    <w:rsid w:val="00AA105C"/>
    <w:rsid w:val="00AA167E"/>
    <w:rsid w:val="00AA1849"/>
    <w:rsid w:val="00AA1A56"/>
    <w:rsid w:val="00AA1A82"/>
    <w:rsid w:val="00AA1F7F"/>
    <w:rsid w:val="00AA2168"/>
    <w:rsid w:val="00AA24AA"/>
    <w:rsid w:val="00AA2549"/>
    <w:rsid w:val="00AA28D6"/>
    <w:rsid w:val="00AA2AF6"/>
    <w:rsid w:val="00AA3266"/>
    <w:rsid w:val="00AA36E6"/>
    <w:rsid w:val="00AA3786"/>
    <w:rsid w:val="00AA39B6"/>
    <w:rsid w:val="00AA3FF3"/>
    <w:rsid w:val="00AA42EF"/>
    <w:rsid w:val="00AA45CC"/>
    <w:rsid w:val="00AA4BD3"/>
    <w:rsid w:val="00AA4E4C"/>
    <w:rsid w:val="00AA5721"/>
    <w:rsid w:val="00AA613F"/>
    <w:rsid w:val="00AA6209"/>
    <w:rsid w:val="00AA6249"/>
    <w:rsid w:val="00AA6324"/>
    <w:rsid w:val="00AA6992"/>
    <w:rsid w:val="00AA6AB9"/>
    <w:rsid w:val="00AA6CF6"/>
    <w:rsid w:val="00AA755C"/>
    <w:rsid w:val="00AA797F"/>
    <w:rsid w:val="00AA7D4D"/>
    <w:rsid w:val="00AB0285"/>
    <w:rsid w:val="00AB057C"/>
    <w:rsid w:val="00AB0766"/>
    <w:rsid w:val="00AB0A22"/>
    <w:rsid w:val="00AB0B2F"/>
    <w:rsid w:val="00AB0E21"/>
    <w:rsid w:val="00AB0EB7"/>
    <w:rsid w:val="00AB10C8"/>
    <w:rsid w:val="00AB135A"/>
    <w:rsid w:val="00AB1381"/>
    <w:rsid w:val="00AB1767"/>
    <w:rsid w:val="00AB192A"/>
    <w:rsid w:val="00AB1C38"/>
    <w:rsid w:val="00AB1F78"/>
    <w:rsid w:val="00AB2053"/>
    <w:rsid w:val="00AB2057"/>
    <w:rsid w:val="00AB2112"/>
    <w:rsid w:val="00AB219E"/>
    <w:rsid w:val="00AB24DF"/>
    <w:rsid w:val="00AB28C0"/>
    <w:rsid w:val="00AB2AC6"/>
    <w:rsid w:val="00AB2C57"/>
    <w:rsid w:val="00AB35B8"/>
    <w:rsid w:val="00AB3752"/>
    <w:rsid w:val="00AB3AA2"/>
    <w:rsid w:val="00AB3E6D"/>
    <w:rsid w:val="00AB4157"/>
    <w:rsid w:val="00AB4221"/>
    <w:rsid w:val="00AB4600"/>
    <w:rsid w:val="00AB4C70"/>
    <w:rsid w:val="00AB4FE9"/>
    <w:rsid w:val="00AB5F66"/>
    <w:rsid w:val="00AB63EF"/>
    <w:rsid w:val="00AB6925"/>
    <w:rsid w:val="00AB6C32"/>
    <w:rsid w:val="00AB6E78"/>
    <w:rsid w:val="00AB71A8"/>
    <w:rsid w:val="00AB7293"/>
    <w:rsid w:val="00AB7777"/>
    <w:rsid w:val="00AB77D9"/>
    <w:rsid w:val="00AB79B1"/>
    <w:rsid w:val="00AB7BB1"/>
    <w:rsid w:val="00AB7CBC"/>
    <w:rsid w:val="00AC058E"/>
    <w:rsid w:val="00AC06BC"/>
    <w:rsid w:val="00AC06F5"/>
    <w:rsid w:val="00AC08EC"/>
    <w:rsid w:val="00AC0D7C"/>
    <w:rsid w:val="00AC0E99"/>
    <w:rsid w:val="00AC14F7"/>
    <w:rsid w:val="00AC16D9"/>
    <w:rsid w:val="00AC17A9"/>
    <w:rsid w:val="00AC17FA"/>
    <w:rsid w:val="00AC19C0"/>
    <w:rsid w:val="00AC1B7E"/>
    <w:rsid w:val="00AC23F7"/>
    <w:rsid w:val="00AC27D6"/>
    <w:rsid w:val="00AC2918"/>
    <w:rsid w:val="00AC2B92"/>
    <w:rsid w:val="00AC2DE1"/>
    <w:rsid w:val="00AC3264"/>
    <w:rsid w:val="00AC33BC"/>
    <w:rsid w:val="00AC36D0"/>
    <w:rsid w:val="00AC39E6"/>
    <w:rsid w:val="00AC3A9D"/>
    <w:rsid w:val="00AC48FD"/>
    <w:rsid w:val="00AC4D33"/>
    <w:rsid w:val="00AC4D79"/>
    <w:rsid w:val="00AC530B"/>
    <w:rsid w:val="00AC53DE"/>
    <w:rsid w:val="00AC5529"/>
    <w:rsid w:val="00AC56B5"/>
    <w:rsid w:val="00AC57BB"/>
    <w:rsid w:val="00AC5927"/>
    <w:rsid w:val="00AC5AB0"/>
    <w:rsid w:val="00AC5B54"/>
    <w:rsid w:val="00AC62C3"/>
    <w:rsid w:val="00AC643A"/>
    <w:rsid w:val="00AC70AD"/>
    <w:rsid w:val="00AC752E"/>
    <w:rsid w:val="00AC7770"/>
    <w:rsid w:val="00AC7AF8"/>
    <w:rsid w:val="00AD0102"/>
    <w:rsid w:val="00AD01C9"/>
    <w:rsid w:val="00AD04BD"/>
    <w:rsid w:val="00AD04F0"/>
    <w:rsid w:val="00AD09C5"/>
    <w:rsid w:val="00AD0CB7"/>
    <w:rsid w:val="00AD0E8F"/>
    <w:rsid w:val="00AD12BC"/>
    <w:rsid w:val="00AD173F"/>
    <w:rsid w:val="00AD1D32"/>
    <w:rsid w:val="00AD239D"/>
    <w:rsid w:val="00AD2995"/>
    <w:rsid w:val="00AD299C"/>
    <w:rsid w:val="00AD2B60"/>
    <w:rsid w:val="00AD2B93"/>
    <w:rsid w:val="00AD2C37"/>
    <w:rsid w:val="00AD34F6"/>
    <w:rsid w:val="00AD35FF"/>
    <w:rsid w:val="00AD3664"/>
    <w:rsid w:val="00AD41BC"/>
    <w:rsid w:val="00AD437C"/>
    <w:rsid w:val="00AD4453"/>
    <w:rsid w:val="00AD483D"/>
    <w:rsid w:val="00AD484E"/>
    <w:rsid w:val="00AD5085"/>
    <w:rsid w:val="00AD5255"/>
    <w:rsid w:val="00AD5772"/>
    <w:rsid w:val="00AD5E0C"/>
    <w:rsid w:val="00AD5E4F"/>
    <w:rsid w:val="00AD60CC"/>
    <w:rsid w:val="00AD6408"/>
    <w:rsid w:val="00AD64DA"/>
    <w:rsid w:val="00AD67B5"/>
    <w:rsid w:val="00AD69FF"/>
    <w:rsid w:val="00AD72FC"/>
    <w:rsid w:val="00AD7534"/>
    <w:rsid w:val="00AD7EEF"/>
    <w:rsid w:val="00AE00C9"/>
    <w:rsid w:val="00AE034C"/>
    <w:rsid w:val="00AE0729"/>
    <w:rsid w:val="00AE0B46"/>
    <w:rsid w:val="00AE0F6A"/>
    <w:rsid w:val="00AE1093"/>
    <w:rsid w:val="00AE10B6"/>
    <w:rsid w:val="00AE1421"/>
    <w:rsid w:val="00AE144E"/>
    <w:rsid w:val="00AE20CA"/>
    <w:rsid w:val="00AE2127"/>
    <w:rsid w:val="00AE24CE"/>
    <w:rsid w:val="00AE2B80"/>
    <w:rsid w:val="00AE341D"/>
    <w:rsid w:val="00AE3758"/>
    <w:rsid w:val="00AE46C9"/>
    <w:rsid w:val="00AE478B"/>
    <w:rsid w:val="00AE48C6"/>
    <w:rsid w:val="00AE4A0F"/>
    <w:rsid w:val="00AE4D4F"/>
    <w:rsid w:val="00AE5050"/>
    <w:rsid w:val="00AE515D"/>
    <w:rsid w:val="00AE5309"/>
    <w:rsid w:val="00AE54DA"/>
    <w:rsid w:val="00AE57A7"/>
    <w:rsid w:val="00AE57C6"/>
    <w:rsid w:val="00AE58C1"/>
    <w:rsid w:val="00AE5DCD"/>
    <w:rsid w:val="00AE6114"/>
    <w:rsid w:val="00AE67F0"/>
    <w:rsid w:val="00AE6ABB"/>
    <w:rsid w:val="00AE6B80"/>
    <w:rsid w:val="00AE6BE7"/>
    <w:rsid w:val="00AE6DB4"/>
    <w:rsid w:val="00AE7244"/>
    <w:rsid w:val="00AE76FB"/>
    <w:rsid w:val="00AE787D"/>
    <w:rsid w:val="00AE7D56"/>
    <w:rsid w:val="00AE7F7A"/>
    <w:rsid w:val="00AF039C"/>
    <w:rsid w:val="00AF040F"/>
    <w:rsid w:val="00AF0640"/>
    <w:rsid w:val="00AF07D7"/>
    <w:rsid w:val="00AF0D6E"/>
    <w:rsid w:val="00AF0F02"/>
    <w:rsid w:val="00AF0F8B"/>
    <w:rsid w:val="00AF11FB"/>
    <w:rsid w:val="00AF1236"/>
    <w:rsid w:val="00AF16DD"/>
    <w:rsid w:val="00AF1B7B"/>
    <w:rsid w:val="00AF1D79"/>
    <w:rsid w:val="00AF1D82"/>
    <w:rsid w:val="00AF2488"/>
    <w:rsid w:val="00AF2EE8"/>
    <w:rsid w:val="00AF3110"/>
    <w:rsid w:val="00AF3297"/>
    <w:rsid w:val="00AF3443"/>
    <w:rsid w:val="00AF422D"/>
    <w:rsid w:val="00AF42B8"/>
    <w:rsid w:val="00AF473C"/>
    <w:rsid w:val="00AF48B7"/>
    <w:rsid w:val="00AF4CED"/>
    <w:rsid w:val="00AF4DBC"/>
    <w:rsid w:val="00AF5234"/>
    <w:rsid w:val="00AF554F"/>
    <w:rsid w:val="00AF5BF4"/>
    <w:rsid w:val="00AF5C4C"/>
    <w:rsid w:val="00AF5C7C"/>
    <w:rsid w:val="00AF6088"/>
    <w:rsid w:val="00AF61B7"/>
    <w:rsid w:val="00AF641B"/>
    <w:rsid w:val="00AF7062"/>
    <w:rsid w:val="00AF7263"/>
    <w:rsid w:val="00AF77AA"/>
    <w:rsid w:val="00B0003B"/>
    <w:rsid w:val="00B0012B"/>
    <w:rsid w:val="00B003FE"/>
    <w:rsid w:val="00B0046A"/>
    <w:rsid w:val="00B005DC"/>
    <w:rsid w:val="00B00A00"/>
    <w:rsid w:val="00B00D16"/>
    <w:rsid w:val="00B00DF6"/>
    <w:rsid w:val="00B00FBE"/>
    <w:rsid w:val="00B014D9"/>
    <w:rsid w:val="00B0161B"/>
    <w:rsid w:val="00B01713"/>
    <w:rsid w:val="00B0189F"/>
    <w:rsid w:val="00B01DCD"/>
    <w:rsid w:val="00B01DF0"/>
    <w:rsid w:val="00B01E7B"/>
    <w:rsid w:val="00B02064"/>
    <w:rsid w:val="00B0340A"/>
    <w:rsid w:val="00B0364C"/>
    <w:rsid w:val="00B03CBE"/>
    <w:rsid w:val="00B040CA"/>
    <w:rsid w:val="00B042B6"/>
    <w:rsid w:val="00B046F5"/>
    <w:rsid w:val="00B04891"/>
    <w:rsid w:val="00B04B5F"/>
    <w:rsid w:val="00B050EA"/>
    <w:rsid w:val="00B0545D"/>
    <w:rsid w:val="00B05747"/>
    <w:rsid w:val="00B0577E"/>
    <w:rsid w:val="00B057D7"/>
    <w:rsid w:val="00B05E7D"/>
    <w:rsid w:val="00B06007"/>
    <w:rsid w:val="00B062CB"/>
    <w:rsid w:val="00B062F9"/>
    <w:rsid w:val="00B06596"/>
    <w:rsid w:val="00B06A2B"/>
    <w:rsid w:val="00B06A57"/>
    <w:rsid w:val="00B06B37"/>
    <w:rsid w:val="00B06BB5"/>
    <w:rsid w:val="00B0724B"/>
    <w:rsid w:val="00B078DC"/>
    <w:rsid w:val="00B079BF"/>
    <w:rsid w:val="00B100EB"/>
    <w:rsid w:val="00B10B8E"/>
    <w:rsid w:val="00B10DD9"/>
    <w:rsid w:val="00B1161A"/>
    <w:rsid w:val="00B1165C"/>
    <w:rsid w:val="00B119F6"/>
    <w:rsid w:val="00B11C45"/>
    <w:rsid w:val="00B120C4"/>
    <w:rsid w:val="00B120F2"/>
    <w:rsid w:val="00B12178"/>
    <w:rsid w:val="00B1237B"/>
    <w:rsid w:val="00B124A4"/>
    <w:rsid w:val="00B12A4C"/>
    <w:rsid w:val="00B12BD9"/>
    <w:rsid w:val="00B12DD4"/>
    <w:rsid w:val="00B12FB2"/>
    <w:rsid w:val="00B13437"/>
    <w:rsid w:val="00B139C8"/>
    <w:rsid w:val="00B13B45"/>
    <w:rsid w:val="00B13D17"/>
    <w:rsid w:val="00B13E40"/>
    <w:rsid w:val="00B14096"/>
    <w:rsid w:val="00B1418C"/>
    <w:rsid w:val="00B141B8"/>
    <w:rsid w:val="00B1452A"/>
    <w:rsid w:val="00B147A6"/>
    <w:rsid w:val="00B152E2"/>
    <w:rsid w:val="00B1532B"/>
    <w:rsid w:val="00B1584E"/>
    <w:rsid w:val="00B161B4"/>
    <w:rsid w:val="00B16394"/>
    <w:rsid w:val="00B1647E"/>
    <w:rsid w:val="00B16638"/>
    <w:rsid w:val="00B16C6E"/>
    <w:rsid w:val="00B16D91"/>
    <w:rsid w:val="00B17625"/>
    <w:rsid w:val="00B17D3C"/>
    <w:rsid w:val="00B17F7F"/>
    <w:rsid w:val="00B203E6"/>
    <w:rsid w:val="00B204D4"/>
    <w:rsid w:val="00B213AC"/>
    <w:rsid w:val="00B21461"/>
    <w:rsid w:val="00B21499"/>
    <w:rsid w:val="00B215D5"/>
    <w:rsid w:val="00B219B1"/>
    <w:rsid w:val="00B228E6"/>
    <w:rsid w:val="00B22A0E"/>
    <w:rsid w:val="00B22AF6"/>
    <w:rsid w:val="00B22C0A"/>
    <w:rsid w:val="00B22F07"/>
    <w:rsid w:val="00B22F6A"/>
    <w:rsid w:val="00B22F9B"/>
    <w:rsid w:val="00B22FCB"/>
    <w:rsid w:val="00B231B1"/>
    <w:rsid w:val="00B232A3"/>
    <w:rsid w:val="00B2354F"/>
    <w:rsid w:val="00B23570"/>
    <w:rsid w:val="00B23646"/>
    <w:rsid w:val="00B23789"/>
    <w:rsid w:val="00B23831"/>
    <w:rsid w:val="00B23AD5"/>
    <w:rsid w:val="00B23CB3"/>
    <w:rsid w:val="00B23E56"/>
    <w:rsid w:val="00B23EFA"/>
    <w:rsid w:val="00B23FC7"/>
    <w:rsid w:val="00B240AE"/>
    <w:rsid w:val="00B2415B"/>
    <w:rsid w:val="00B241E3"/>
    <w:rsid w:val="00B243A2"/>
    <w:rsid w:val="00B245C8"/>
    <w:rsid w:val="00B245FD"/>
    <w:rsid w:val="00B2467D"/>
    <w:rsid w:val="00B247CE"/>
    <w:rsid w:val="00B249C9"/>
    <w:rsid w:val="00B24E83"/>
    <w:rsid w:val="00B25388"/>
    <w:rsid w:val="00B256EA"/>
    <w:rsid w:val="00B25A54"/>
    <w:rsid w:val="00B25DFB"/>
    <w:rsid w:val="00B25DFE"/>
    <w:rsid w:val="00B25E59"/>
    <w:rsid w:val="00B26158"/>
    <w:rsid w:val="00B267EB"/>
    <w:rsid w:val="00B26BED"/>
    <w:rsid w:val="00B26CCA"/>
    <w:rsid w:val="00B27771"/>
    <w:rsid w:val="00B27D27"/>
    <w:rsid w:val="00B27DA1"/>
    <w:rsid w:val="00B30020"/>
    <w:rsid w:val="00B301DE"/>
    <w:rsid w:val="00B3021C"/>
    <w:rsid w:val="00B30800"/>
    <w:rsid w:val="00B30881"/>
    <w:rsid w:val="00B31037"/>
    <w:rsid w:val="00B318EA"/>
    <w:rsid w:val="00B31BED"/>
    <w:rsid w:val="00B31EEC"/>
    <w:rsid w:val="00B3210B"/>
    <w:rsid w:val="00B32251"/>
    <w:rsid w:val="00B32728"/>
    <w:rsid w:val="00B3290C"/>
    <w:rsid w:val="00B32995"/>
    <w:rsid w:val="00B32D96"/>
    <w:rsid w:val="00B33189"/>
    <w:rsid w:val="00B3392C"/>
    <w:rsid w:val="00B344F0"/>
    <w:rsid w:val="00B347FE"/>
    <w:rsid w:val="00B34B37"/>
    <w:rsid w:val="00B34C4F"/>
    <w:rsid w:val="00B34F5A"/>
    <w:rsid w:val="00B35C05"/>
    <w:rsid w:val="00B361DE"/>
    <w:rsid w:val="00B365B1"/>
    <w:rsid w:val="00B365D7"/>
    <w:rsid w:val="00B369F6"/>
    <w:rsid w:val="00B36A0E"/>
    <w:rsid w:val="00B36E8B"/>
    <w:rsid w:val="00B37111"/>
    <w:rsid w:val="00B374F3"/>
    <w:rsid w:val="00B375F3"/>
    <w:rsid w:val="00B4040A"/>
    <w:rsid w:val="00B4040D"/>
    <w:rsid w:val="00B405EC"/>
    <w:rsid w:val="00B40AF5"/>
    <w:rsid w:val="00B40E83"/>
    <w:rsid w:val="00B41489"/>
    <w:rsid w:val="00B419F1"/>
    <w:rsid w:val="00B41B8D"/>
    <w:rsid w:val="00B41C34"/>
    <w:rsid w:val="00B41D53"/>
    <w:rsid w:val="00B41D9B"/>
    <w:rsid w:val="00B41F1C"/>
    <w:rsid w:val="00B41F70"/>
    <w:rsid w:val="00B41FEB"/>
    <w:rsid w:val="00B42073"/>
    <w:rsid w:val="00B4207A"/>
    <w:rsid w:val="00B422C7"/>
    <w:rsid w:val="00B423D8"/>
    <w:rsid w:val="00B423FE"/>
    <w:rsid w:val="00B42449"/>
    <w:rsid w:val="00B427F4"/>
    <w:rsid w:val="00B433B9"/>
    <w:rsid w:val="00B43660"/>
    <w:rsid w:val="00B43A4F"/>
    <w:rsid w:val="00B43C19"/>
    <w:rsid w:val="00B443D5"/>
    <w:rsid w:val="00B44937"/>
    <w:rsid w:val="00B44AB2"/>
    <w:rsid w:val="00B45BA2"/>
    <w:rsid w:val="00B4610C"/>
    <w:rsid w:val="00B46563"/>
    <w:rsid w:val="00B46C36"/>
    <w:rsid w:val="00B46F40"/>
    <w:rsid w:val="00B47158"/>
    <w:rsid w:val="00B471B5"/>
    <w:rsid w:val="00B4730D"/>
    <w:rsid w:val="00B4742F"/>
    <w:rsid w:val="00B475F5"/>
    <w:rsid w:val="00B478AE"/>
    <w:rsid w:val="00B478E5"/>
    <w:rsid w:val="00B4793E"/>
    <w:rsid w:val="00B500D6"/>
    <w:rsid w:val="00B50604"/>
    <w:rsid w:val="00B5113C"/>
    <w:rsid w:val="00B51274"/>
    <w:rsid w:val="00B513C9"/>
    <w:rsid w:val="00B51775"/>
    <w:rsid w:val="00B51CB6"/>
    <w:rsid w:val="00B51DC6"/>
    <w:rsid w:val="00B5202D"/>
    <w:rsid w:val="00B522BC"/>
    <w:rsid w:val="00B522E6"/>
    <w:rsid w:val="00B523B7"/>
    <w:rsid w:val="00B5267C"/>
    <w:rsid w:val="00B52916"/>
    <w:rsid w:val="00B529DA"/>
    <w:rsid w:val="00B530AA"/>
    <w:rsid w:val="00B53286"/>
    <w:rsid w:val="00B537C0"/>
    <w:rsid w:val="00B539D9"/>
    <w:rsid w:val="00B53C75"/>
    <w:rsid w:val="00B53EBB"/>
    <w:rsid w:val="00B546B2"/>
    <w:rsid w:val="00B549AE"/>
    <w:rsid w:val="00B54A35"/>
    <w:rsid w:val="00B54E2D"/>
    <w:rsid w:val="00B55218"/>
    <w:rsid w:val="00B553AB"/>
    <w:rsid w:val="00B55B36"/>
    <w:rsid w:val="00B55C5C"/>
    <w:rsid w:val="00B55FAE"/>
    <w:rsid w:val="00B56140"/>
    <w:rsid w:val="00B56975"/>
    <w:rsid w:val="00B56A3E"/>
    <w:rsid w:val="00B57ACF"/>
    <w:rsid w:val="00B57D95"/>
    <w:rsid w:val="00B6009A"/>
    <w:rsid w:val="00B60516"/>
    <w:rsid w:val="00B60748"/>
    <w:rsid w:val="00B609C3"/>
    <w:rsid w:val="00B60E2E"/>
    <w:rsid w:val="00B60FDD"/>
    <w:rsid w:val="00B61192"/>
    <w:rsid w:val="00B613AF"/>
    <w:rsid w:val="00B61572"/>
    <w:rsid w:val="00B61738"/>
    <w:rsid w:val="00B61815"/>
    <w:rsid w:val="00B61BC7"/>
    <w:rsid w:val="00B62479"/>
    <w:rsid w:val="00B62498"/>
    <w:rsid w:val="00B625A2"/>
    <w:rsid w:val="00B625F0"/>
    <w:rsid w:val="00B629A2"/>
    <w:rsid w:val="00B63476"/>
    <w:rsid w:val="00B63C81"/>
    <w:rsid w:val="00B644A3"/>
    <w:rsid w:val="00B6485C"/>
    <w:rsid w:val="00B64904"/>
    <w:rsid w:val="00B6493A"/>
    <w:rsid w:val="00B65CA4"/>
    <w:rsid w:val="00B66300"/>
    <w:rsid w:val="00B663E7"/>
    <w:rsid w:val="00B6693C"/>
    <w:rsid w:val="00B66D54"/>
    <w:rsid w:val="00B66E9F"/>
    <w:rsid w:val="00B66EA0"/>
    <w:rsid w:val="00B67B4E"/>
    <w:rsid w:val="00B67D9F"/>
    <w:rsid w:val="00B67F2E"/>
    <w:rsid w:val="00B7036A"/>
    <w:rsid w:val="00B7047A"/>
    <w:rsid w:val="00B70699"/>
    <w:rsid w:val="00B70B30"/>
    <w:rsid w:val="00B70D49"/>
    <w:rsid w:val="00B70EE2"/>
    <w:rsid w:val="00B710AC"/>
    <w:rsid w:val="00B711D1"/>
    <w:rsid w:val="00B7143E"/>
    <w:rsid w:val="00B71807"/>
    <w:rsid w:val="00B7183A"/>
    <w:rsid w:val="00B718C7"/>
    <w:rsid w:val="00B719B8"/>
    <w:rsid w:val="00B71CEE"/>
    <w:rsid w:val="00B71E84"/>
    <w:rsid w:val="00B72610"/>
    <w:rsid w:val="00B726CF"/>
    <w:rsid w:val="00B727A9"/>
    <w:rsid w:val="00B72A16"/>
    <w:rsid w:val="00B72A92"/>
    <w:rsid w:val="00B72B4B"/>
    <w:rsid w:val="00B72DF5"/>
    <w:rsid w:val="00B73055"/>
    <w:rsid w:val="00B73391"/>
    <w:rsid w:val="00B73609"/>
    <w:rsid w:val="00B73FD5"/>
    <w:rsid w:val="00B743A7"/>
    <w:rsid w:val="00B74A0D"/>
    <w:rsid w:val="00B74A24"/>
    <w:rsid w:val="00B74A59"/>
    <w:rsid w:val="00B74B24"/>
    <w:rsid w:val="00B74BB7"/>
    <w:rsid w:val="00B74D5E"/>
    <w:rsid w:val="00B74F5A"/>
    <w:rsid w:val="00B75BC7"/>
    <w:rsid w:val="00B75C4A"/>
    <w:rsid w:val="00B75CF9"/>
    <w:rsid w:val="00B760F6"/>
    <w:rsid w:val="00B764E2"/>
    <w:rsid w:val="00B76946"/>
    <w:rsid w:val="00B76C30"/>
    <w:rsid w:val="00B76CA2"/>
    <w:rsid w:val="00B76CB4"/>
    <w:rsid w:val="00B770EF"/>
    <w:rsid w:val="00B77411"/>
    <w:rsid w:val="00B77651"/>
    <w:rsid w:val="00B77941"/>
    <w:rsid w:val="00B779DC"/>
    <w:rsid w:val="00B77B48"/>
    <w:rsid w:val="00B77B60"/>
    <w:rsid w:val="00B77BC9"/>
    <w:rsid w:val="00B77CBD"/>
    <w:rsid w:val="00B80830"/>
    <w:rsid w:val="00B80866"/>
    <w:rsid w:val="00B80D70"/>
    <w:rsid w:val="00B8109C"/>
    <w:rsid w:val="00B81194"/>
    <w:rsid w:val="00B814F4"/>
    <w:rsid w:val="00B8157E"/>
    <w:rsid w:val="00B816BD"/>
    <w:rsid w:val="00B816DE"/>
    <w:rsid w:val="00B81A4C"/>
    <w:rsid w:val="00B83117"/>
    <w:rsid w:val="00B83B96"/>
    <w:rsid w:val="00B83F07"/>
    <w:rsid w:val="00B842D3"/>
    <w:rsid w:val="00B8431F"/>
    <w:rsid w:val="00B84996"/>
    <w:rsid w:val="00B84D5A"/>
    <w:rsid w:val="00B84F5C"/>
    <w:rsid w:val="00B8516C"/>
    <w:rsid w:val="00B85380"/>
    <w:rsid w:val="00B857CC"/>
    <w:rsid w:val="00B85C1A"/>
    <w:rsid w:val="00B85F79"/>
    <w:rsid w:val="00B86352"/>
    <w:rsid w:val="00B86759"/>
    <w:rsid w:val="00B86819"/>
    <w:rsid w:val="00B86BD7"/>
    <w:rsid w:val="00B87512"/>
    <w:rsid w:val="00B87C00"/>
    <w:rsid w:val="00B908B7"/>
    <w:rsid w:val="00B90A97"/>
    <w:rsid w:val="00B90CF3"/>
    <w:rsid w:val="00B917C6"/>
    <w:rsid w:val="00B919EE"/>
    <w:rsid w:val="00B9217F"/>
    <w:rsid w:val="00B922C5"/>
    <w:rsid w:val="00B9242A"/>
    <w:rsid w:val="00B92A4E"/>
    <w:rsid w:val="00B92A6C"/>
    <w:rsid w:val="00B92BC6"/>
    <w:rsid w:val="00B92FBF"/>
    <w:rsid w:val="00B93184"/>
    <w:rsid w:val="00B932A7"/>
    <w:rsid w:val="00B93540"/>
    <w:rsid w:val="00B9371B"/>
    <w:rsid w:val="00B9379A"/>
    <w:rsid w:val="00B93C44"/>
    <w:rsid w:val="00B95106"/>
    <w:rsid w:val="00B951A8"/>
    <w:rsid w:val="00B95240"/>
    <w:rsid w:val="00B957EC"/>
    <w:rsid w:val="00B959BE"/>
    <w:rsid w:val="00B95D72"/>
    <w:rsid w:val="00B95FBB"/>
    <w:rsid w:val="00B96059"/>
    <w:rsid w:val="00B9617D"/>
    <w:rsid w:val="00B96D5C"/>
    <w:rsid w:val="00B96E2B"/>
    <w:rsid w:val="00B96FD2"/>
    <w:rsid w:val="00B971CE"/>
    <w:rsid w:val="00B972BC"/>
    <w:rsid w:val="00B976CC"/>
    <w:rsid w:val="00B97EC1"/>
    <w:rsid w:val="00B97F41"/>
    <w:rsid w:val="00B97FE6"/>
    <w:rsid w:val="00BA007B"/>
    <w:rsid w:val="00BA02DD"/>
    <w:rsid w:val="00BA0567"/>
    <w:rsid w:val="00BA0594"/>
    <w:rsid w:val="00BA0FA6"/>
    <w:rsid w:val="00BA0FD2"/>
    <w:rsid w:val="00BA1570"/>
    <w:rsid w:val="00BA1D2B"/>
    <w:rsid w:val="00BA274F"/>
    <w:rsid w:val="00BA2F9B"/>
    <w:rsid w:val="00BA3063"/>
    <w:rsid w:val="00BA3259"/>
    <w:rsid w:val="00BA33A8"/>
    <w:rsid w:val="00BA3450"/>
    <w:rsid w:val="00BA3894"/>
    <w:rsid w:val="00BA4578"/>
    <w:rsid w:val="00BA4640"/>
    <w:rsid w:val="00BA4C8D"/>
    <w:rsid w:val="00BA4DCC"/>
    <w:rsid w:val="00BA5220"/>
    <w:rsid w:val="00BA5839"/>
    <w:rsid w:val="00BA58EE"/>
    <w:rsid w:val="00BA5D69"/>
    <w:rsid w:val="00BA6430"/>
    <w:rsid w:val="00BA65B1"/>
    <w:rsid w:val="00BA705F"/>
    <w:rsid w:val="00BA767B"/>
    <w:rsid w:val="00BA783F"/>
    <w:rsid w:val="00BA79A4"/>
    <w:rsid w:val="00BA7A47"/>
    <w:rsid w:val="00BA7D87"/>
    <w:rsid w:val="00BB038A"/>
    <w:rsid w:val="00BB0572"/>
    <w:rsid w:val="00BB068B"/>
    <w:rsid w:val="00BB0735"/>
    <w:rsid w:val="00BB0BCD"/>
    <w:rsid w:val="00BB0C46"/>
    <w:rsid w:val="00BB0D01"/>
    <w:rsid w:val="00BB0D7B"/>
    <w:rsid w:val="00BB0EAF"/>
    <w:rsid w:val="00BB0EED"/>
    <w:rsid w:val="00BB11C5"/>
    <w:rsid w:val="00BB12C3"/>
    <w:rsid w:val="00BB1331"/>
    <w:rsid w:val="00BB18C3"/>
    <w:rsid w:val="00BB1AE2"/>
    <w:rsid w:val="00BB1DF2"/>
    <w:rsid w:val="00BB1F2B"/>
    <w:rsid w:val="00BB2013"/>
    <w:rsid w:val="00BB23C3"/>
    <w:rsid w:val="00BB2434"/>
    <w:rsid w:val="00BB2833"/>
    <w:rsid w:val="00BB28CD"/>
    <w:rsid w:val="00BB3848"/>
    <w:rsid w:val="00BB386F"/>
    <w:rsid w:val="00BB3C3B"/>
    <w:rsid w:val="00BB3D57"/>
    <w:rsid w:val="00BB3E03"/>
    <w:rsid w:val="00BB3EAC"/>
    <w:rsid w:val="00BB412C"/>
    <w:rsid w:val="00BB46D3"/>
    <w:rsid w:val="00BB49A7"/>
    <w:rsid w:val="00BB49AB"/>
    <w:rsid w:val="00BB4CA6"/>
    <w:rsid w:val="00BB4D02"/>
    <w:rsid w:val="00BB59F7"/>
    <w:rsid w:val="00BB60C1"/>
    <w:rsid w:val="00BB617B"/>
    <w:rsid w:val="00BB660B"/>
    <w:rsid w:val="00BB6B0B"/>
    <w:rsid w:val="00BB6B1E"/>
    <w:rsid w:val="00BB6C0E"/>
    <w:rsid w:val="00BB6D81"/>
    <w:rsid w:val="00BB7053"/>
    <w:rsid w:val="00BB71A3"/>
    <w:rsid w:val="00BB73BD"/>
    <w:rsid w:val="00BB74FC"/>
    <w:rsid w:val="00BB7A8E"/>
    <w:rsid w:val="00BB7C1D"/>
    <w:rsid w:val="00BB7CB3"/>
    <w:rsid w:val="00BB7F4F"/>
    <w:rsid w:val="00BC0153"/>
    <w:rsid w:val="00BC035D"/>
    <w:rsid w:val="00BC1082"/>
    <w:rsid w:val="00BC123D"/>
    <w:rsid w:val="00BC189D"/>
    <w:rsid w:val="00BC1C1C"/>
    <w:rsid w:val="00BC1F4D"/>
    <w:rsid w:val="00BC21FF"/>
    <w:rsid w:val="00BC2798"/>
    <w:rsid w:val="00BC2BD6"/>
    <w:rsid w:val="00BC2C7A"/>
    <w:rsid w:val="00BC2FB6"/>
    <w:rsid w:val="00BC329A"/>
    <w:rsid w:val="00BC3359"/>
    <w:rsid w:val="00BC3757"/>
    <w:rsid w:val="00BC384E"/>
    <w:rsid w:val="00BC3BB1"/>
    <w:rsid w:val="00BC4971"/>
    <w:rsid w:val="00BC4A40"/>
    <w:rsid w:val="00BC5260"/>
    <w:rsid w:val="00BC5C4F"/>
    <w:rsid w:val="00BC5D54"/>
    <w:rsid w:val="00BC5E81"/>
    <w:rsid w:val="00BC6014"/>
    <w:rsid w:val="00BC6407"/>
    <w:rsid w:val="00BC6477"/>
    <w:rsid w:val="00BC64A3"/>
    <w:rsid w:val="00BC65D1"/>
    <w:rsid w:val="00BC70CA"/>
    <w:rsid w:val="00BC70E4"/>
    <w:rsid w:val="00BC710C"/>
    <w:rsid w:val="00BC7470"/>
    <w:rsid w:val="00BC75BA"/>
    <w:rsid w:val="00BC7EA1"/>
    <w:rsid w:val="00BD04F5"/>
    <w:rsid w:val="00BD096A"/>
    <w:rsid w:val="00BD0D26"/>
    <w:rsid w:val="00BD0FFE"/>
    <w:rsid w:val="00BD111A"/>
    <w:rsid w:val="00BD1356"/>
    <w:rsid w:val="00BD1621"/>
    <w:rsid w:val="00BD18C7"/>
    <w:rsid w:val="00BD1ACC"/>
    <w:rsid w:val="00BD1E6B"/>
    <w:rsid w:val="00BD2A58"/>
    <w:rsid w:val="00BD2E65"/>
    <w:rsid w:val="00BD2F0D"/>
    <w:rsid w:val="00BD3030"/>
    <w:rsid w:val="00BD313C"/>
    <w:rsid w:val="00BD3226"/>
    <w:rsid w:val="00BD397D"/>
    <w:rsid w:val="00BD3AA8"/>
    <w:rsid w:val="00BD3EBD"/>
    <w:rsid w:val="00BD3F9D"/>
    <w:rsid w:val="00BD4192"/>
    <w:rsid w:val="00BD5479"/>
    <w:rsid w:val="00BD5FB4"/>
    <w:rsid w:val="00BD6560"/>
    <w:rsid w:val="00BD6820"/>
    <w:rsid w:val="00BD6B36"/>
    <w:rsid w:val="00BD7794"/>
    <w:rsid w:val="00BD7EE4"/>
    <w:rsid w:val="00BE03FB"/>
    <w:rsid w:val="00BE0789"/>
    <w:rsid w:val="00BE135E"/>
    <w:rsid w:val="00BE17F5"/>
    <w:rsid w:val="00BE1941"/>
    <w:rsid w:val="00BE2184"/>
    <w:rsid w:val="00BE29D4"/>
    <w:rsid w:val="00BE2A53"/>
    <w:rsid w:val="00BE3110"/>
    <w:rsid w:val="00BE345C"/>
    <w:rsid w:val="00BE3733"/>
    <w:rsid w:val="00BE3776"/>
    <w:rsid w:val="00BE3781"/>
    <w:rsid w:val="00BE38F6"/>
    <w:rsid w:val="00BE3F1C"/>
    <w:rsid w:val="00BE3FAC"/>
    <w:rsid w:val="00BE3FB6"/>
    <w:rsid w:val="00BE3FE1"/>
    <w:rsid w:val="00BE4626"/>
    <w:rsid w:val="00BE4AB8"/>
    <w:rsid w:val="00BE4C52"/>
    <w:rsid w:val="00BE53C1"/>
    <w:rsid w:val="00BE5A0C"/>
    <w:rsid w:val="00BE5DCA"/>
    <w:rsid w:val="00BE670A"/>
    <w:rsid w:val="00BE67AF"/>
    <w:rsid w:val="00BE7658"/>
    <w:rsid w:val="00BE7F08"/>
    <w:rsid w:val="00BE7F82"/>
    <w:rsid w:val="00BF051F"/>
    <w:rsid w:val="00BF0806"/>
    <w:rsid w:val="00BF0981"/>
    <w:rsid w:val="00BF115F"/>
    <w:rsid w:val="00BF16BB"/>
    <w:rsid w:val="00BF1B1A"/>
    <w:rsid w:val="00BF1C5F"/>
    <w:rsid w:val="00BF1F39"/>
    <w:rsid w:val="00BF20B1"/>
    <w:rsid w:val="00BF2989"/>
    <w:rsid w:val="00BF2F01"/>
    <w:rsid w:val="00BF323B"/>
    <w:rsid w:val="00BF3396"/>
    <w:rsid w:val="00BF34E2"/>
    <w:rsid w:val="00BF379C"/>
    <w:rsid w:val="00BF37DA"/>
    <w:rsid w:val="00BF38A0"/>
    <w:rsid w:val="00BF3EC9"/>
    <w:rsid w:val="00BF3F6C"/>
    <w:rsid w:val="00BF3FAA"/>
    <w:rsid w:val="00BF3FED"/>
    <w:rsid w:val="00BF4E27"/>
    <w:rsid w:val="00BF4E44"/>
    <w:rsid w:val="00BF54FE"/>
    <w:rsid w:val="00BF5638"/>
    <w:rsid w:val="00BF5653"/>
    <w:rsid w:val="00BF5847"/>
    <w:rsid w:val="00BF5861"/>
    <w:rsid w:val="00BF587E"/>
    <w:rsid w:val="00BF59F8"/>
    <w:rsid w:val="00BF5F06"/>
    <w:rsid w:val="00BF65A4"/>
    <w:rsid w:val="00BF6684"/>
    <w:rsid w:val="00BF6AA7"/>
    <w:rsid w:val="00BF6C1F"/>
    <w:rsid w:val="00BF6CDD"/>
    <w:rsid w:val="00BF7000"/>
    <w:rsid w:val="00BF71A1"/>
    <w:rsid w:val="00BF724D"/>
    <w:rsid w:val="00BF7A96"/>
    <w:rsid w:val="00BF7DEC"/>
    <w:rsid w:val="00C0004A"/>
    <w:rsid w:val="00C003D5"/>
    <w:rsid w:val="00C00702"/>
    <w:rsid w:val="00C0095E"/>
    <w:rsid w:val="00C00C5F"/>
    <w:rsid w:val="00C0132C"/>
    <w:rsid w:val="00C01A56"/>
    <w:rsid w:val="00C01A78"/>
    <w:rsid w:val="00C01DDD"/>
    <w:rsid w:val="00C0232A"/>
    <w:rsid w:val="00C026D8"/>
    <w:rsid w:val="00C02911"/>
    <w:rsid w:val="00C02E79"/>
    <w:rsid w:val="00C02FBB"/>
    <w:rsid w:val="00C03E4F"/>
    <w:rsid w:val="00C03FA2"/>
    <w:rsid w:val="00C0403D"/>
    <w:rsid w:val="00C04625"/>
    <w:rsid w:val="00C048A8"/>
    <w:rsid w:val="00C04B1E"/>
    <w:rsid w:val="00C0582D"/>
    <w:rsid w:val="00C05B39"/>
    <w:rsid w:val="00C06264"/>
    <w:rsid w:val="00C067F1"/>
    <w:rsid w:val="00C069F2"/>
    <w:rsid w:val="00C06A80"/>
    <w:rsid w:val="00C06D1D"/>
    <w:rsid w:val="00C06DB2"/>
    <w:rsid w:val="00C0728B"/>
    <w:rsid w:val="00C0768B"/>
    <w:rsid w:val="00C0781C"/>
    <w:rsid w:val="00C079DA"/>
    <w:rsid w:val="00C07F86"/>
    <w:rsid w:val="00C101C8"/>
    <w:rsid w:val="00C1032A"/>
    <w:rsid w:val="00C10612"/>
    <w:rsid w:val="00C10E70"/>
    <w:rsid w:val="00C113F7"/>
    <w:rsid w:val="00C11451"/>
    <w:rsid w:val="00C11766"/>
    <w:rsid w:val="00C11C4E"/>
    <w:rsid w:val="00C11D1D"/>
    <w:rsid w:val="00C12025"/>
    <w:rsid w:val="00C12248"/>
    <w:rsid w:val="00C125BF"/>
    <w:rsid w:val="00C12CEE"/>
    <w:rsid w:val="00C1421E"/>
    <w:rsid w:val="00C14558"/>
    <w:rsid w:val="00C147D6"/>
    <w:rsid w:val="00C147FA"/>
    <w:rsid w:val="00C14AC4"/>
    <w:rsid w:val="00C154CC"/>
    <w:rsid w:val="00C1575F"/>
    <w:rsid w:val="00C15F2E"/>
    <w:rsid w:val="00C15F30"/>
    <w:rsid w:val="00C16222"/>
    <w:rsid w:val="00C163CA"/>
    <w:rsid w:val="00C16553"/>
    <w:rsid w:val="00C16751"/>
    <w:rsid w:val="00C1719F"/>
    <w:rsid w:val="00C17270"/>
    <w:rsid w:val="00C1772E"/>
    <w:rsid w:val="00C177C3"/>
    <w:rsid w:val="00C178F7"/>
    <w:rsid w:val="00C200B2"/>
    <w:rsid w:val="00C20345"/>
    <w:rsid w:val="00C207D7"/>
    <w:rsid w:val="00C20D1C"/>
    <w:rsid w:val="00C210E1"/>
    <w:rsid w:val="00C21366"/>
    <w:rsid w:val="00C21B1C"/>
    <w:rsid w:val="00C21C2B"/>
    <w:rsid w:val="00C21F8C"/>
    <w:rsid w:val="00C221D8"/>
    <w:rsid w:val="00C2222F"/>
    <w:rsid w:val="00C229BB"/>
    <w:rsid w:val="00C22CF7"/>
    <w:rsid w:val="00C22EFD"/>
    <w:rsid w:val="00C238F6"/>
    <w:rsid w:val="00C23F93"/>
    <w:rsid w:val="00C2532F"/>
    <w:rsid w:val="00C254BE"/>
    <w:rsid w:val="00C25B66"/>
    <w:rsid w:val="00C26371"/>
    <w:rsid w:val="00C266D8"/>
    <w:rsid w:val="00C274CE"/>
    <w:rsid w:val="00C2754B"/>
    <w:rsid w:val="00C27584"/>
    <w:rsid w:val="00C2758F"/>
    <w:rsid w:val="00C278ED"/>
    <w:rsid w:val="00C27A35"/>
    <w:rsid w:val="00C30031"/>
    <w:rsid w:val="00C30D77"/>
    <w:rsid w:val="00C3122C"/>
    <w:rsid w:val="00C312C4"/>
    <w:rsid w:val="00C31E0E"/>
    <w:rsid w:val="00C31FA1"/>
    <w:rsid w:val="00C321D4"/>
    <w:rsid w:val="00C3238B"/>
    <w:rsid w:val="00C3240E"/>
    <w:rsid w:val="00C3251A"/>
    <w:rsid w:val="00C32771"/>
    <w:rsid w:val="00C3288F"/>
    <w:rsid w:val="00C32C54"/>
    <w:rsid w:val="00C32CAE"/>
    <w:rsid w:val="00C32D75"/>
    <w:rsid w:val="00C331FE"/>
    <w:rsid w:val="00C3327F"/>
    <w:rsid w:val="00C337ED"/>
    <w:rsid w:val="00C339D1"/>
    <w:rsid w:val="00C33B10"/>
    <w:rsid w:val="00C33E9E"/>
    <w:rsid w:val="00C33F78"/>
    <w:rsid w:val="00C34010"/>
    <w:rsid w:val="00C34727"/>
    <w:rsid w:val="00C347D1"/>
    <w:rsid w:val="00C34980"/>
    <w:rsid w:val="00C34AA5"/>
    <w:rsid w:val="00C35863"/>
    <w:rsid w:val="00C35BB1"/>
    <w:rsid w:val="00C35CB3"/>
    <w:rsid w:val="00C35EF8"/>
    <w:rsid w:val="00C3602A"/>
    <w:rsid w:val="00C36409"/>
    <w:rsid w:val="00C36B6D"/>
    <w:rsid w:val="00C36BC4"/>
    <w:rsid w:val="00C3713F"/>
    <w:rsid w:val="00C3730D"/>
    <w:rsid w:val="00C37789"/>
    <w:rsid w:val="00C379D1"/>
    <w:rsid w:val="00C37F64"/>
    <w:rsid w:val="00C402DF"/>
    <w:rsid w:val="00C404A4"/>
    <w:rsid w:val="00C40CDC"/>
    <w:rsid w:val="00C40D60"/>
    <w:rsid w:val="00C40F96"/>
    <w:rsid w:val="00C41062"/>
    <w:rsid w:val="00C4110D"/>
    <w:rsid w:val="00C41AC9"/>
    <w:rsid w:val="00C41CEE"/>
    <w:rsid w:val="00C420E9"/>
    <w:rsid w:val="00C4225E"/>
    <w:rsid w:val="00C42564"/>
    <w:rsid w:val="00C42A35"/>
    <w:rsid w:val="00C42CE5"/>
    <w:rsid w:val="00C42CFA"/>
    <w:rsid w:val="00C42D32"/>
    <w:rsid w:val="00C42FB3"/>
    <w:rsid w:val="00C4300B"/>
    <w:rsid w:val="00C4350A"/>
    <w:rsid w:val="00C436E9"/>
    <w:rsid w:val="00C436F8"/>
    <w:rsid w:val="00C438CA"/>
    <w:rsid w:val="00C43A74"/>
    <w:rsid w:val="00C448EB"/>
    <w:rsid w:val="00C45B67"/>
    <w:rsid w:val="00C45CFD"/>
    <w:rsid w:val="00C45D56"/>
    <w:rsid w:val="00C45DA2"/>
    <w:rsid w:val="00C45EED"/>
    <w:rsid w:val="00C45EFC"/>
    <w:rsid w:val="00C46197"/>
    <w:rsid w:val="00C461C5"/>
    <w:rsid w:val="00C4647B"/>
    <w:rsid w:val="00C46814"/>
    <w:rsid w:val="00C46A7D"/>
    <w:rsid w:val="00C46E90"/>
    <w:rsid w:val="00C4701A"/>
    <w:rsid w:val="00C471F3"/>
    <w:rsid w:val="00C4753F"/>
    <w:rsid w:val="00C47684"/>
    <w:rsid w:val="00C47790"/>
    <w:rsid w:val="00C47A49"/>
    <w:rsid w:val="00C47A6B"/>
    <w:rsid w:val="00C47B16"/>
    <w:rsid w:val="00C500C1"/>
    <w:rsid w:val="00C50335"/>
    <w:rsid w:val="00C505A7"/>
    <w:rsid w:val="00C505DB"/>
    <w:rsid w:val="00C50672"/>
    <w:rsid w:val="00C50B54"/>
    <w:rsid w:val="00C5114D"/>
    <w:rsid w:val="00C5131A"/>
    <w:rsid w:val="00C51588"/>
    <w:rsid w:val="00C517BB"/>
    <w:rsid w:val="00C5187D"/>
    <w:rsid w:val="00C518A4"/>
    <w:rsid w:val="00C51BD9"/>
    <w:rsid w:val="00C51E39"/>
    <w:rsid w:val="00C51FE8"/>
    <w:rsid w:val="00C521E7"/>
    <w:rsid w:val="00C523C1"/>
    <w:rsid w:val="00C52911"/>
    <w:rsid w:val="00C52B34"/>
    <w:rsid w:val="00C530EA"/>
    <w:rsid w:val="00C532BB"/>
    <w:rsid w:val="00C534CA"/>
    <w:rsid w:val="00C53934"/>
    <w:rsid w:val="00C53D16"/>
    <w:rsid w:val="00C5405A"/>
    <w:rsid w:val="00C540A0"/>
    <w:rsid w:val="00C544FE"/>
    <w:rsid w:val="00C546DA"/>
    <w:rsid w:val="00C54751"/>
    <w:rsid w:val="00C54978"/>
    <w:rsid w:val="00C54D55"/>
    <w:rsid w:val="00C54EAE"/>
    <w:rsid w:val="00C550E9"/>
    <w:rsid w:val="00C55657"/>
    <w:rsid w:val="00C5578D"/>
    <w:rsid w:val="00C55D1E"/>
    <w:rsid w:val="00C55DC0"/>
    <w:rsid w:val="00C568C4"/>
    <w:rsid w:val="00C56AD1"/>
    <w:rsid w:val="00C56AE2"/>
    <w:rsid w:val="00C57123"/>
    <w:rsid w:val="00C571A7"/>
    <w:rsid w:val="00C57283"/>
    <w:rsid w:val="00C5739A"/>
    <w:rsid w:val="00C575E6"/>
    <w:rsid w:val="00C576B2"/>
    <w:rsid w:val="00C57A8B"/>
    <w:rsid w:val="00C57B35"/>
    <w:rsid w:val="00C60070"/>
    <w:rsid w:val="00C60143"/>
    <w:rsid w:val="00C601EF"/>
    <w:rsid w:val="00C604F2"/>
    <w:rsid w:val="00C607E1"/>
    <w:rsid w:val="00C60ADA"/>
    <w:rsid w:val="00C60BA3"/>
    <w:rsid w:val="00C60D73"/>
    <w:rsid w:val="00C60E64"/>
    <w:rsid w:val="00C6124B"/>
    <w:rsid w:val="00C614C0"/>
    <w:rsid w:val="00C61C1D"/>
    <w:rsid w:val="00C61D91"/>
    <w:rsid w:val="00C62178"/>
    <w:rsid w:val="00C62189"/>
    <w:rsid w:val="00C6290C"/>
    <w:rsid w:val="00C62A5A"/>
    <w:rsid w:val="00C62ABB"/>
    <w:rsid w:val="00C62C72"/>
    <w:rsid w:val="00C63986"/>
    <w:rsid w:val="00C63B43"/>
    <w:rsid w:val="00C63CCB"/>
    <w:rsid w:val="00C641E1"/>
    <w:rsid w:val="00C6501F"/>
    <w:rsid w:val="00C650FB"/>
    <w:rsid w:val="00C656E1"/>
    <w:rsid w:val="00C663E8"/>
    <w:rsid w:val="00C663EE"/>
    <w:rsid w:val="00C66CDA"/>
    <w:rsid w:val="00C66F22"/>
    <w:rsid w:val="00C676CF"/>
    <w:rsid w:val="00C67825"/>
    <w:rsid w:val="00C6785F"/>
    <w:rsid w:val="00C67C01"/>
    <w:rsid w:val="00C70134"/>
    <w:rsid w:val="00C70261"/>
    <w:rsid w:val="00C70356"/>
    <w:rsid w:val="00C7043B"/>
    <w:rsid w:val="00C704D8"/>
    <w:rsid w:val="00C710F2"/>
    <w:rsid w:val="00C71449"/>
    <w:rsid w:val="00C71775"/>
    <w:rsid w:val="00C71A94"/>
    <w:rsid w:val="00C72631"/>
    <w:rsid w:val="00C72D49"/>
    <w:rsid w:val="00C72F0F"/>
    <w:rsid w:val="00C72F6D"/>
    <w:rsid w:val="00C73457"/>
    <w:rsid w:val="00C738DC"/>
    <w:rsid w:val="00C73AA4"/>
    <w:rsid w:val="00C74200"/>
    <w:rsid w:val="00C74A12"/>
    <w:rsid w:val="00C74B38"/>
    <w:rsid w:val="00C74FFD"/>
    <w:rsid w:val="00C755D5"/>
    <w:rsid w:val="00C75D19"/>
    <w:rsid w:val="00C75E67"/>
    <w:rsid w:val="00C761CD"/>
    <w:rsid w:val="00C76309"/>
    <w:rsid w:val="00C7669D"/>
    <w:rsid w:val="00C767BF"/>
    <w:rsid w:val="00C76805"/>
    <w:rsid w:val="00C7683D"/>
    <w:rsid w:val="00C76A8B"/>
    <w:rsid w:val="00C76B67"/>
    <w:rsid w:val="00C76D58"/>
    <w:rsid w:val="00C76DEA"/>
    <w:rsid w:val="00C770E9"/>
    <w:rsid w:val="00C77ADC"/>
    <w:rsid w:val="00C77FD6"/>
    <w:rsid w:val="00C80223"/>
    <w:rsid w:val="00C8084A"/>
    <w:rsid w:val="00C80A32"/>
    <w:rsid w:val="00C80A9B"/>
    <w:rsid w:val="00C80D45"/>
    <w:rsid w:val="00C80F4D"/>
    <w:rsid w:val="00C81376"/>
    <w:rsid w:val="00C813D5"/>
    <w:rsid w:val="00C81823"/>
    <w:rsid w:val="00C81956"/>
    <w:rsid w:val="00C81A18"/>
    <w:rsid w:val="00C81A6C"/>
    <w:rsid w:val="00C820EA"/>
    <w:rsid w:val="00C82179"/>
    <w:rsid w:val="00C825CC"/>
    <w:rsid w:val="00C82D0D"/>
    <w:rsid w:val="00C82DBE"/>
    <w:rsid w:val="00C82EBD"/>
    <w:rsid w:val="00C82F31"/>
    <w:rsid w:val="00C8301D"/>
    <w:rsid w:val="00C8348F"/>
    <w:rsid w:val="00C837F5"/>
    <w:rsid w:val="00C8392E"/>
    <w:rsid w:val="00C83C89"/>
    <w:rsid w:val="00C84081"/>
    <w:rsid w:val="00C8432F"/>
    <w:rsid w:val="00C846A0"/>
    <w:rsid w:val="00C84CC4"/>
    <w:rsid w:val="00C84ED2"/>
    <w:rsid w:val="00C85000"/>
    <w:rsid w:val="00C85C9F"/>
    <w:rsid w:val="00C86273"/>
    <w:rsid w:val="00C86794"/>
    <w:rsid w:val="00C86AC9"/>
    <w:rsid w:val="00C874C7"/>
    <w:rsid w:val="00C875AE"/>
    <w:rsid w:val="00C879C3"/>
    <w:rsid w:val="00C87ADB"/>
    <w:rsid w:val="00C87C77"/>
    <w:rsid w:val="00C87F96"/>
    <w:rsid w:val="00C902BB"/>
    <w:rsid w:val="00C90473"/>
    <w:rsid w:val="00C90817"/>
    <w:rsid w:val="00C90A50"/>
    <w:rsid w:val="00C90D9D"/>
    <w:rsid w:val="00C91107"/>
    <w:rsid w:val="00C91329"/>
    <w:rsid w:val="00C921DD"/>
    <w:rsid w:val="00C923F6"/>
    <w:rsid w:val="00C928AE"/>
    <w:rsid w:val="00C93179"/>
    <w:rsid w:val="00C93213"/>
    <w:rsid w:val="00C9341A"/>
    <w:rsid w:val="00C935D3"/>
    <w:rsid w:val="00C938BB"/>
    <w:rsid w:val="00C93FCD"/>
    <w:rsid w:val="00C950AA"/>
    <w:rsid w:val="00C951DA"/>
    <w:rsid w:val="00C95B2B"/>
    <w:rsid w:val="00C95B62"/>
    <w:rsid w:val="00C95C11"/>
    <w:rsid w:val="00C96B61"/>
    <w:rsid w:val="00C96B9A"/>
    <w:rsid w:val="00C96D40"/>
    <w:rsid w:val="00C97536"/>
    <w:rsid w:val="00C976A6"/>
    <w:rsid w:val="00C97869"/>
    <w:rsid w:val="00C97CE6"/>
    <w:rsid w:val="00CA0649"/>
    <w:rsid w:val="00CA0D31"/>
    <w:rsid w:val="00CA1213"/>
    <w:rsid w:val="00CA1298"/>
    <w:rsid w:val="00CA19A3"/>
    <w:rsid w:val="00CA19F2"/>
    <w:rsid w:val="00CA1CF8"/>
    <w:rsid w:val="00CA1E2F"/>
    <w:rsid w:val="00CA20AB"/>
    <w:rsid w:val="00CA2460"/>
    <w:rsid w:val="00CA24B8"/>
    <w:rsid w:val="00CA2573"/>
    <w:rsid w:val="00CA297D"/>
    <w:rsid w:val="00CA2E89"/>
    <w:rsid w:val="00CA31D0"/>
    <w:rsid w:val="00CA369A"/>
    <w:rsid w:val="00CA4398"/>
    <w:rsid w:val="00CA43CB"/>
    <w:rsid w:val="00CA4CA0"/>
    <w:rsid w:val="00CA4D76"/>
    <w:rsid w:val="00CA5079"/>
    <w:rsid w:val="00CA53E3"/>
    <w:rsid w:val="00CA5A25"/>
    <w:rsid w:val="00CA5BB3"/>
    <w:rsid w:val="00CA616D"/>
    <w:rsid w:val="00CA6238"/>
    <w:rsid w:val="00CA65B8"/>
    <w:rsid w:val="00CA6727"/>
    <w:rsid w:val="00CA687E"/>
    <w:rsid w:val="00CA6B7E"/>
    <w:rsid w:val="00CA6BC2"/>
    <w:rsid w:val="00CA6E44"/>
    <w:rsid w:val="00CB089F"/>
    <w:rsid w:val="00CB0904"/>
    <w:rsid w:val="00CB0BBC"/>
    <w:rsid w:val="00CB15F1"/>
    <w:rsid w:val="00CB18FB"/>
    <w:rsid w:val="00CB21E6"/>
    <w:rsid w:val="00CB2553"/>
    <w:rsid w:val="00CB2719"/>
    <w:rsid w:val="00CB29A2"/>
    <w:rsid w:val="00CB29F5"/>
    <w:rsid w:val="00CB2BF3"/>
    <w:rsid w:val="00CB329F"/>
    <w:rsid w:val="00CB3641"/>
    <w:rsid w:val="00CB36EB"/>
    <w:rsid w:val="00CB3784"/>
    <w:rsid w:val="00CB388D"/>
    <w:rsid w:val="00CB39F4"/>
    <w:rsid w:val="00CB3F85"/>
    <w:rsid w:val="00CB45B7"/>
    <w:rsid w:val="00CB4C3D"/>
    <w:rsid w:val="00CB4F4F"/>
    <w:rsid w:val="00CB6186"/>
    <w:rsid w:val="00CB62F2"/>
    <w:rsid w:val="00CB63E2"/>
    <w:rsid w:val="00CB6775"/>
    <w:rsid w:val="00CB6844"/>
    <w:rsid w:val="00CB7464"/>
    <w:rsid w:val="00CB74A6"/>
    <w:rsid w:val="00CB792F"/>
    <w:rsid w:val="00CB79B1"/>
    <w:rsid w:val="00CB7DD9"/>
    <w:rsid w:val="00CC014C"/>
    <w:rsid w:val="00CC01ED"/>
    <w:rsid w:val="00CC05F7"/>
    <w:rsid w:val="00CC0B8B"/>
    <w:rsid w:val="00CC0BD1"/>
    <w:rsid w:val="00CC1068"/>
    <w:rsid w:val="00CC1665"/>
    <w:rsid w:val="00CC1707"/>
    <w:rsid w:val="00CC1F13"/>
    <w:rsid w:val="00CC2047"/>
    <w:rsid w:val="00CC229D"/>
    <w:rsid w:val="00CC27EF"/>
    <w:rsid w:val="00CC2CD3"/>
    <w:rsid w:val="00CC3041"/>
    <w:rsid w:val="00CC3119"/>
    <w:rsid w:val="00CC31A1"/>
    <w:rsid w:val="00CC3639"/>
    <w:rsid w:val="00CC397C"/>
    <w:rsid w:val="00CC3D7D"/>
    <w:rsid w:val="00CC42C6"/>
    <w:rsid w:val="00CC4621"/>
    <w:rsid w:val="00CC487A"/>
    <w:rsid w:val="00CC49E2"/>
    <w:rsid w:val="00CC4B49"/>
    <w:rsid w:val="00CC4C9B"/>
    <w:rsid w:val="00CC4FD7"/>
    <w:rsid w:val="00CC520B"/>
    <w:rsid w:val="00CC53AB"/>
    <w:rsid w:val="00CC54BE"/>
    <w:rsid w:val="00CC557C"/>
    <w:rsid w:val="00CC571D"/>
    <w:rsid w:val="00CC5733"/>
    <w:rsid w:val="00CC5B78"/>
    <w:rsid w:val="00CC6074"/>
    <w:rsid w:val="00CC6325"/>
    <w:rsid w:val="00CC6585"/>
    <w:rsid w:val="00CC67B6"/>
    <w:rsid w:val="00CC6A2B"/>
    <w:rsid w:val="00CC6AB6"/>
    <w:rsid w:val="00CC6B54"/>
    <w:rsid w:val="00CC7348"/>
    <w:rsid w:val="00CC7C6B"/>
    <w:rsid w:val="00CC7EB8"/>
    <w:rsid w:val="00CD02F7"/>
    <w:rsid w:val="00CD07CD"/>
    <w:rsid w:val="00CD0AD4"/>
    <w:rsid w:val="00CD0BFE"/>
    <w:rsid w:val="00CD1122"/>
    <w:rsid w:val="00CD17F2"/>
    <w:rsid w:val="00CD1D53"/>
    <w:rsid w:val="00CD20B3"/>
    <w:rsid w:val="00CD289D"/>
    <w:rsid w:val="00CD2E17"/>
    <w:rsid w:val="00CD3041"/>
    <w:rsid w:val="00CD33C1"/>
    <w:rsid w:val="00CD34B9"/>
    <w:rsid w:val="00CD3E89"/>
    <w:rsid w:val="00CD3FD4"/>
    <w:rsid w:val="00CD4061"/>
    <w:rsid w:val="00CD4443"/>
    <w:rsid w:val="00CD5172"/>
    <w:rsid w:val="00CD53AF"/>
    <w:rsid w:val="00CD59AE"/>
    <w:rsid w:val="00CD59E6"/>
    <w:rsid w:val="00CD5C47"/>
    <w:rsid w:val="00CD6249"/>
    <w:rsid w:val="00CD62EF"/>
    <w:rsid w:val="00CD631C"/>
    <w:rsid w:val="00CD635B"/>
    <w:rsid w:val="00CD655E"/>
    <w:rsid w:val="00CD6D6C"/>
    <w:rsid w:val="00CD6F0E"/>
    <w:rsid w:val="00CD7659"/>
    <w:rsid w:val="00CD784F"/>
    <w:rsid w:val="00CE00BA"/>
    <w:rsid w:val="00CE0181"/>
    <w:rsid w:val="00CE0897"/>
    <w:rsid w:val="00CE08C9"/>
    <w:rsid w:val="00CE08D5"/>
    <w:rsid w:val="00CE0CC0"/>
    <w:rsid w:val="00CE141D"/>
    <w:rsid w:val="00CE189E"/>
    <w:rsid w:val="00CE1EF4"/>
    <w:rsid w:val="00CE1EFB"/>
    <w:rsid w:val="00CE2578"/>
    <w:rsid w:val="00CE25AF"/>
    <w:rsid w:val="00CE2B48"/>
    <w:rsid w:val="00CE39DB"/>
    <w:rsid w:val="00CE4003"/>
    <w:rsid w:val="00CE46A6"/>
    <w:rsid w:val="00CE4849"/>
    <w:rsid w:val="00CE48EC"/>
    <w:rsid w:val="00CE51D8"/>
    <w:rsid w:val="00CE57B7"/>
    <w:rsid w:val="00CE600E"/>
    <w:rsid w:val="00CE6294"/>
    <w:rsid w:val="00CE6567"/>
    <w:rsid w:val="00CE656C"/>
    <w:rsid w:val="00CE692B"/>
    <w:rsid w:val="00CE6E26"/>
    <w:rsid w:val="00CE7492"/>
    <w:rsid w:val="00CE788C"/>
    <w:rsid w:val="00CF020E"/>
    <w:rsid w:val="00CF0369"/>
    <w:rsid w:val="00CF08C1"/>
    <w:rsid w:val="00CF09E4"/>
    <w:rsid w:val="00CF0E9F"/>
    <w:rsid w:val="00CF1095"/>
    <w:rsid w:val="00CF1A33"/>
    <w:rsid w:val="00CF22DE"/>
    <w:rsid w:val="00CF230B"/>
    <w:rsid w:val="00CF2590"/>
    <w:rsid w:val="00CF26F3"/>
    <w:rsid w:val="00CF2945"/>
    <w:rsid w:val="00CF29CA"/>
    <w:rsid w:val="00CF309D"/>
    <w:rsid w:val="00CF35C8"/>
    <w:rsid w:val="00CF3608"/>
    <w:rsid w:val="00CF3704"/>
    <w:rsid w:val="00CF3DFA"/>
    <w:rsid w:val="00CF3F03"/>
    <w:rsid w:val="00CF437F"/>
    <w:rsid w:val="00CF458B"/>
    <w:rsid w:val="00CF48F3"/>
    <w:rsid w:val="00CF4F4A"/>
    <w:rsid w:val="00CF4FF8"/>
    <w:rsid w:val="00CF5703"/>
    <w:rsid w:val="00CF632A"/>
    <w:rsid w:val="00CF64F5"/>
    <w:rsid w:val="00CF65B3"/>
    <w:rsid w:val="00CF6856"/>
    <w:rsid w:val="00CF6914"/>
    <w:rsid w:val="00CF6AB4"/>
    <w:rsid w:val="00CF6B7C"/>
    <w:rsid w:val="00CF73E8"/>
    <w:rsid w:val="00CF7907"/>
    <w:rsid w:val="00D00412"/>
    <w:rsid w:val="00D008DF"/>
    <w:rsid w:val="00D01513"/>
    <w:rsid w:val="00D017B2"/>
    <w:rsid w:val="00D01A60"/>
    <w:rsid w:val="00D01E46"/>
    <w:rsid w:val="00D0209E"/>
    <w:rsid w:val="00D020A1"/>
    <w:rsid w:val="00D021A4"/>
    <w:rsid w:val="00D02547"/>
    <w:rsid w:val="00D03273"/>
    <w:rsid w:val="00D033DE"/>
    <w:rsid w:val="00D03563"/>
    <w:rsid w:val="00D04087"/>
    <w:rsid w:val="00D04194"/>
    <w:rsid w:val="00D04228"/>
    <w:rsid w:val="00D0454C"/>
    <w:rsid w:val="00D0471B"/>
    <w:rsid w:val="00D0519F"/>
    <w:rsid w:val="00D054CD"/>
    <w:rsid w:val="00D057C4"/>
    <w:rsid w:val="00D05BB9"/>
    <w:rsid w:val="00D05EEB"/>
    <w:rsid w:val="00D06222"/>
    <w:rsid w:val="00D06250"/>
    <w:rsid w:val="00D066C0"/>
    <w:rsid w:val="00D06776"/>
    <w:rsid w:val="00D06AB1"/>
    <w:rsid w:val="00D06B75"/>
    <w:rsid w:val="00D0780A"/>
    <w:rsid w:val="00D102DD"/>
    <w:rsid w:val="00D1041C"/>
    <w:rsid w:val="00D1050A"/>
    <w:rsid w:val="00D105DA"/>
    <w:rsid w:val="00D106A2"/>
    <w:rsid w:val="00D106E8"/>
    <w:rsid w:val="00D10BCD"/>
    <w:rsid w:val="00D10C93"/>
    <w:rsid w:val="00D10CF5"/>
    <w:rsid w:val="00D112FE"/>
    <w:rsid w:val="00D11758"/>
    <w:rsid w:val="00D11901"/>
    <w:rsid w:val="00D11CFD"/>
    <w:rsid w:val="00D1204E"/>
    <w:rsid w:val="00D12058"/>
    <w:rsid w:val="00D121BC"/>
    <w:rsid w:val="00D121D2"/>
    <w:rsid w:val="00D1238B"/>
    <w:rsid w:val="00D12853"/>
    <w:rsid w:val="00D1287D"/>
    <w:rsid w:val="00D129CC"/>
    <w:rsid w:val="00D12AE5"/>
    <w:rsid w:val="00D12C8A"/>
    <w:rsid w:val="00D12F57"/>
    <w:rsid w:val="00D13433"/>
    <w:rsid w:val="00D13D8B"/>
    <w:rsid w:val="00D14B7E"/>
    <w:rsid w:val="00D14BE0"/>
    <w:rsid w:val="00D14EBF"/>
    <w:rsid w:val="00D152E2"/>
    <w:rsid w:val="00D156EC"/>
    <w:rsid w:val="00D1576E"/>
    <w:rsid w:val="00D160E5"/>
    <w:rsid w:val="00D16B85"/>
    <w:rsid w:val="00D16D34"/>
    <w:rsid w:val="00D16DD8"/>
    <w:rsid w:val="00D17B53"/>
    <w:rsid w:val="00D17E57"/>
    <w:rsid w:val="00D20238"/>
    <w:rsid w:val="00D20355"/>
    <w:rsid w:val="00D209B1"/>
    <w:rsid w:val="00D20E70"/>
    <w:rsid w:val="00D20ECC"/>
    <w:rsid w:val="00D211F5"/>
    <w:rsid w:val="00D21BC1"/>
    <w:rsid w:val="00D21D69"/>
    <w:rsid w:val="00D22118"/>
    <w:rsid w:val="00D221AF"/>
    <w:rsid w:val="00D224FE"/>
    <w:rsid w:val="00D228C0"/>
    <w:rsid w:val="00D22AEB"/>
    <w:rsid w:val="00D22AF3"/>
    <w:rsid w:val="00D22C37"/>
    <w:rsid w:val="00D22E2D"/>
    <w:rsid w:val="00D23073"/>
    <w:rsid w:val="00D23343"/>
    <w:rsid w:val="00D23633"/>
    <w:rsid w:val="00D23639"/>
    <w:rsid w:val="00D23B17"/>
    <w:rsid w:val="00D246EC"/>
    <w:rsid w:val="00D248DD"/>
    <w:rsid w:val="00D24A44"/>
    <w:rsid w:val="00D24AC7"/>
    <w:rsid w:val="00D24AEF"/>
    <w:rsid w:val="00D24B11"/>
    <w:rsid w:val="00D24CCA"/>
    <w:rsid w:val="00D254BA"/>
    <w:rsid w:val="00D25C03"/>
    <w:rsid w:val="00D25C0D"/>
    <w:rsid w:val="00D267F0"/>
    <w:rsid w:val="00D26A11"/>
    <w:rsid w:val="00D279DC"/>
    <w:rsid w:val="00D27A35"/>
    <w:rsid w:val="00D27C36"/>
    <w:rsid w:val="00D27EB9"/>
    <w:rsid w:val="00D27FCA"/>
    <w:rsid w:val="00D3053E"/>
    <w:rsid w:val="00D30E56"/>
    <w:rsid w:val="00D31377"/>
    <w:rsid w:val="00D3154A"/>
    <w:rsid w:val="00D31667"/>
    <w:rsid w:val="00D316A7"/>
    <w:rsid w:val="00D316EB"/>
    <w:rsid w:val="00D31EC6"/>
    <w:rsid w:val="00D3247A"/>
    <w:rsid w:val="00D325CC"/>
    <w:rsid w:val="00D32736"/>
    <w:rsid w:val="00D32768"/>
    <w:rsid w:val="00D32BCC"/>
    <w:rsid w:val="00D32EF5"/>
    <w:rsid w:val="00D32F58"/>
    <w:rsid w:val="00D3343E"/>
    <w:rsid w:val="00D3382F"/>
    <w:rsid w:val="00D33B11"/>
    <w:rsid w:val="00D33B96"/>
    <w:rsid w:val="00D33B97"/>
    <w:rsid w:val="00D33E85"/>
    <w:rsid w:val="00D349E3"/>
    <w:rsid w:val="00D34CA6"/>
    <w:rsid w:val="00D3567A"/>
    <w:rsid w:val="00D356E8"/>
    <w:rsid w:val="00D35B8F"/>
    <w:rsid w:val="00D35D6E"/>
    <w:rsid w:val="00D36298"/>
    <w:rsid w:val="00D3662D"/>
    <w:rsid w:val="00D36750"/>
    <w:rsid w:val="00D36B64"/>
    <w:rsid w:val="00D370FC"/>
    <w:rsid w:val="00D37424"/>
    <w:rsid w:val="00D3757A"/>
    <w:rsid w:val="00D376AF"/>
    <w:rsid w:val="00D378A3"/>
    <w:rsid w:val="00D37CCB"/>
    <w:rsid w:val="00D405F8"/>
    <w:rsid w:val="00D406F8"/>
    <w:rsid w:val="00D40869"/>
    <w:rsid w:val="00D40ADC"/>
    <w:rsid w:val="00D40B76"/>
    <w:rsid w:val="00D40D91"/>
    <w:rsid w:val="00D40EB5"/>
    <w:rsid w:val="00D4147E"/>
    <w:rsid w:val="00D41B6E"/>
    <w:rsid w:val="00D41D0C"/>
    <w:rsid w:val="00D41FF9"/>
    <w:rsid w:val="00D4236E"/>
    <w:rsid w:val="00D423E1"/>
    <w:rsid w:val="00D42406"/>
    <w:rsid w:val="00D4285A"/>
    <w:rsid w:val="00D42DB7"/>
    <w:rsid w:val="00D43255"/>
    <w:rsid w:val="00D433F4"/>
    <w:rsid w:val="00D43855"/>
    <w:rsid w:val="00D438EF"/>
    <w:rsid w:val="00D43CD3"/>
    <w:rsid w:val="00D4413C"/>
    <w:rsid w:val="00D44305"/>
    <w:rsid w:val="00D44981"/>
    <w:rsid w:val="00D45093"/>
    <w:rsid w:val="00D45397"/>
    <w:rsid w:val="00D454EC"/>
    <w:rsid w:val="00D45906"/>
    <w:rsid w:val="00D45DFC"/>
    <w:rsid w:val="00D45FC7"/>
    <w:rsid w:val="00D46148"/>
    <w:rsid w:val="00D461C7"/>
    <w:rsid w:val="00D46253"/>
    <w:rsid w:val="00D4641A"/>
    <w:rsid w:val="00D46596"/>
    <w:rsid w:val="00D46D60"/>
    <w:rsid w:val="00D46D9D"/>
    <w:rsid w:val="00D46EA2"/>
    <w:rsid w:val="00D476DF"/>
    <w:rsid w:val="00D479ED"/>
    <w:rsid w:val="00D47B3D"/>
    <w:rsid w:val="00D47DA2"/>
    <w:rsid w:val="00D50046"/>
    <w:rsid w:val="00D5050A"/>
    <w:rsid w:val="00D50B36"/>
    <w:rsid w:val="00D50D22"/>
    <w:rsid w:val="00D5113A"/>
    <w:rsid w:val="00D51462"/>
    <w:rsid w:val="00D51B02"/>
    <w:rsid w:val="00D52138"/>
    <w:rsid w:val="00D52373"/>
    <w:rsid w:val="00D525E0"/>
    <w:rsid w:val="00D52859"/>
    <w:rsid w:val="00D52BD8"/>
    <w:rsid w:val="00D53178"/>
    <w:rsid w:val="00D5333F"/>
    <w:rsid w:val="00D5358C"/>
    <w:rsid w:val="00D53B2E"/>
    <w:rsid w:val="00D540C1"/>
    <w:rsid w:val="00D543A2"/>
    <w:rsid w:val="00D547F0"/>
    <w:rsid w:val="00D548FF"/>
    <w:rsid w:val="00D54D4D"/>
    <w:rsid w:val="00D54E94"/>
    <w:rsid w:val="00D54F37"/>
    <w:rsid w:val="00D55155"/>
    <w:rsid w:val="00D55313"/>
    <w:rsid w:val="00D55926"/>
    <w:rsid w:val="00D559DE"/>
    <w:rsid w:val="00D55D92"/>
    <w:rsid w:val="00D55EEE"/>
    <w:rsid w:val="00D56145"/>
    <w:rsid w:val="00D56278"/>
    <w:rsid w:val="00D567A4"/>
    <w:rsid w:val="00D56981"/>
    <w:rsid w:val="00D569A5"/>
    <w:rsid w:val="00D574CA"/>
    <w:rsid w:val="00D57889"/>
    <w:rsid w:val="00D57B6F"/>
    <w:rsid w:val="00D57F74"/>
    <w:rsid w:val="00D6013D"/>
    <w:rsid w:val="00D60B9C"/>
    <w:rsid w:val="00D616C0"/>
    <w:rsid w:val="00D61884"/>
    <w:rsid w:val="00D61929"/>
    <w:rsid w:val="00D61D36"/>
    <w:rsid w:val="00D61D5F"/>
    <w:rsid w:val="00D61D62"/>
    <w:rsid w:val="00D61F4F"/>
    <w:rsid w:val="00D62443"/>
    <w:rsid w:val="00D634F1"/>
    <w:rsid w:val="00D635BC"/>
    <w:rsid w:val="00D6364C"/>
    <w:rsid w:val="00D63AED"/>
    <w:rsid w:val="00D63CF6"/>
    <w:rsid w:val="00D64034"/>
    <w:rsid w:val="00D6405E"/>
    <w:rsid w:val="00D64157"/>
    <w:rsid w:val="00D6423D"/>
    <w:rsid w:val="00D643D7"/>
    <w:rsid w:val="00D645EB"/>
    <w:rsid w:val="00D64C6F"/>
    <w:rsid w:val="00D64DE2"/>
    <w:rsid w:val="00D64ECA"/>
    <w:rsid w:val="00D651BE"/>
    <w:rsid w:val="00D65403"/>
    <w:rsid w:val="00D65514"/>
    <w:rsid w:val="00D65638"/>
    <w:rsid w:val="00D656B1"/>
    <w:rsid w:val="00D656B3"/>
    <w:rsid w:val="00D65EE3"/>
    <w:rsid w:val="00D65FEC"/>
    <w:rsid w:val="00D66097"/>
    <w:rsid w:val="00D668D6"/>
    <w:rsid w:val="00D669B3"/>
    <w:rsid w:val="00D66D0F"/>
    <w:rsid w:val="00D66EA0"/>
    <w:rsid w:val="00D67361"/>
    <w:rsid w:val="00D678D5"/>
    <w:rsid w:val="00D70291"/>
    <w:rsid w:val="00D702C4"/>
    <w:rsid w:val="00D70623"/>
    <w:rsid w:val="00D71136"/>
    <w:rsid w:val="00D7154E"/>
    <w:rsid w:val="00D71B90"/>
    <w:rsid w:val="00D71D0B"/>
    <w:rsid w:val="00D721C0"/>
    <w:rsid w:val="00D72D8F"/>
    <w:rsid w:val="00D72F19"/>
    <w:rsid w:val="00D730B4"/>
    <w:rsid w:val="00D730CE"/>
    <w:rsid w:val="00D731CC"/>
    <w:rsid w:val="00D736EB"/>
    <w:rsid w:val="00D738EC"/>
    <w:rsid w:val="00D7416D"/>
    <w:rsid w:val="00D745B2"/>
    <w:rsid w:val="00D746EE"/>
    <w:rsid w:val="00D749E9"/>
    <w:rsid w:val="00D74CC1"/>
    <w:rsid w:val="00D74D49"/>
    <w:rsid w:val="00D750BB"/>
    <w:rsid w:val="00D757C9"/>
    <w:rsid w:val="00D757D9"/>
    <w:rsid w:val="00D75CF7"/>
    <w:rsid w:val="00D75E62"/>
    <w:rsid w:val="00D75F51"/>
    <w:rsid w:val="00D7623C"/>
    <w:rsid w:val="00D763A4"/>
    <w:rsid w:val="00D763F3"/>
    <w:rsid w:val="00D765EB"/>
    <w:rsid w:val="00D768DC"/>
    <w:rsid w:val="00D76FE5"/>
    <w:rsid w:val="00D7716C"/>
    <w:rsid w:val="00D77448"/>
    <w:rsid w:val="00D776CC"/>
    <w:rsid w:val="00D77BF8"/>
    <w:rsid w:val="00D77DE0"/>
    <w:rsid w:val="00D806C3"/>
    <w:rsid w:val="00D807B6"/>
    <w:rsid w:val="00D807DA"/>
    <w:rsid w:val="00D8095F"/>
    <w:rsid w:val="00D80BB6"/>
    <w:rsid w:val="00D8100D"/>
    <w:rsid w:val="00D81204"/>
    <w:rsid w:val="00D818B1"/>
    <w:rsid w:val="00D821D8"/>
    <w:rsid w:val="00D82AF0"/>
    <w:rsid w:val="00D82BB3"/>
    <w:rsid w:val="00D830D4"/>
    <w:rsid w:val="00D83A3C"/>
    <w:rsid w:val="00D83B2D"/>
    <w:rsid w:val="00D83CE0"/>
    <w:rsid w:val="00D840F4"/>
    <w:rsid w:val="00D84304"/>
    <w:rsid w:val="00D84544"/>
    <w:rsid w:val="00D847B8"/>
    <w:rsid w:val="00D8496F"/>
    <w:rsid w:val="00D84B44"/>
    <w:rsid w:val="00D84CE9"/>
    <w:rsid w:val="00D8502B"/>
    <w:rsid w:val="00D8531D"/>
    <w:rsid w:val="00D8536A"/>
    <w:rsid w:val="00D85444"/>
    <w:rsid w:val="00D858CB"/>
    <w:rsid w:val="00D85931"/>
    <w:rsid w:val="00D85A79"/>
    <w:rsid w:val="00D85E4E"/>
    <w:rsid w:val="00D866B0"/>
    <w:rsid w:val="00D86A54"/>
    <w:rsid w:val="00D87532"/>
    <w:rsid w:val="00D87F12"/>
    <w:rsid w:val="00D900A6"/>
    <w:rsid w:val="00D902DD"/>
    <w:rsid w:val="00D907AB"/>
    <w:rsid w:val="00D90DA6"/>
    <w:rsid w:val="00D90DDB"/>
    <w:rsid w:val="00D90E0D"/>
    <w:rsid w:val="00D91704"/>
    <w:rsid w:val="00D9174D"/>
    <w:rsid w:val="00D91C66"/>
    <w:rsid w:val="00D9200F"/>
    <w:rsid w:val="00D920B9"/>
    <w:rsid w:val="00D9213A"/>
    <w:rsid w:val="00D923DE"/>
    <w:rsid w:val="00D92982"/>
    <w:rsid w:val="00D929C7"/>
    <w:rsid w:val="00D92CD2"/>
    <w:rsid w:val="00D92EF3"/>
    <w:rsid w:val="00D92FEA"/>
    <w:rsid w:val="00D932BA"/>
    <w:rsid w:val="00D93D52"/>
    <w:rsid w:val="00D94545"/>
    <w:rsid w:val="00D947E6"/>
    <w:rsid w:val="00D949FB"/>
    <w:rsid w:val="00D956D2"/>
    <w:rsid w:val="00D957A0"/>
    <w:rsid w:val="00D959B4"/>
    <w:rsid w:val="00D96C27"/>
    <w:rsid w:val="00D96D85"/>
    <w:rsid w:val="00D9716A"/>
    <w:rsid w:val="00D971A5"/>
    <w:rsid w:val="00D9758E"/>
    <w:rsid w:val="00D975E1"/>
    <w:rsid w:val="00D976E2"/>
    <w:rsid w:val="00D97AA4"/>
    <w:rsid w:val="00D97FC5"/>
    <w:rsid w:val="00DA0164"/>
    <w:rsid w:val="00DA02E6"/>
    <w:rsid w:val="00DA04B7"/>
    <w:rsid w:val="00DA0998"/>
    <w:rsid w:val="00DA107C"/>
    <w:rsid w:val="00DA1113"/>
    <w:rsid w:val="00DA18B7"/>
    <w:rsid w:val="00DA1CAE"/>
    <w:rsid w:val="00DA1DA6"/>
    <w:rsid w:val="00DA23C6"/>
    <w:rsid w:val="00DA2FAB"/>
    <w:rsid w:val="00DA32E5"/>
    <w:rsid w:val="00DA357A"/>
    <w:rsid w:val="00DA3A98"/>
    <w:rsid w:val="00DA3EF5"/>
    <w:rsid w:val="00DA4038"/>
    <w:rsid w:val="00DA406B"/>
    <w:rsid w:val="00DA4DC9"/>
    <w:rsid w:val="00DA5D6C"/>
    <w:rsid w:val="00DA5F7B"/>
    <w:rsid w:val="00DA6207"/>
    <w:rsid w:val="00DA6C9F"/>
    <w:rsid w:val="00DA6F49"/>
    <w:rsid w:val="00DA71D2"/>
    <w:rsid w:val="00DB0206"/>
    <w:rsid w:val="00DB02A5"/>
    <w:rsid w:val="00DB0647"/>
    <w:rsid w:val="00DB0CBE"/>
    <w:rsid w:val="00DB0FED"/>
    <w:rsid w:val="00DB132B"/>
    <w:rsid w:val="00DB140D"/>
    <w:rsid w:val="00DB1DB2"/>
    <w:rsid w:val="00DB211C"/>
    <w:rsid w:val="00DB294B"/>
    <w:rsid w:val="00DB3323"/>
    <w:rsid w:val="00DB3541"/>
    <w:rsid w:val="00DB37C2"/>
    <w:rsid w:val="00DB391C"/>
    <w:rsid w:val="00DB3AE6"/>
    <w:rsid w:val="00DB3C6B"/>
    <w:rsid w:val="00DB42A0"/>
    <w:rsid w:val="00DB46BE"/>
    <w:rsid w:val="00DB4D91"/>
    <w:rsid w:val="00DB546A"/>
    <w:rsid w:val="00DB58B3"/>
    <w:rsid w:val="00DB619F"/>
    <w:rsid w:val="00DB6C7D"/>
    <w:rsid w:val="00DB78EC"/>
    <w:rsid w:val="00DB79BB"/>
    <w:rsid w:val="00DC00FB"/>
    <w:rsid w:val="00DC0110"/>
    <w:rsid w:val="00DC05CD"/>
    <w:rsid w:val="00DC0B1A"/>
    <w:rsid w:val="00DC11A5"/>
    <w:rsid w:val="00DC13DE"/>
    <w:rsid w:val="00DC1486"/>
    <w:rsid w:val="00DC163A"/>
    <w:rsid w:val="00DC1D58"/>
    <w:rsid w:val="00DC20E3"/>
    <w:rsid w:val="00DC2434"/>
    <w:rsid w:val="00DC274F"/>
    <w:rsid w:val="00DC2C30"/>
    <w:rsid w:val="00DC2DDF"/>
    <w:rsid w:val="00DC2E82"/>
    <w:rsid w:val="00DC3875"/>
    <w:rsid w:val="00DC443D"/>
    <w:rsid w:val="00DC4459"/>
    <w:rsid w:val="00DC462C"/>
    <w:rsid w:val="00DC4A4B"/>
    <w:rsid w:val="00DC4DA6"/>
    <w:rsid w:val="00DC5071"/>
    <w:rsid w:val="00DC5287"/>
    <w:rsid w:val="00DC5528"/>
    <w:rsid w:val="00DC576E"/>
    <w:rsid w:val="00DC5B24"/>
    <w:rsid w:val="00DC5BE9"/>
    <w:rsid w:val="00DC5BFA"/>
    <w:rsid w:val="00DC5D97"/>
    <w:rsid w:val="00DC5FDB"/>
    <w:rsid w:val="00DC6176"/>
    <w:rsid w:val="00DC644D"/>
    <w:rsid w:val="00DC6807"/>
    <w:rsid w:val="00DC6F4D"/>
    <w:rsid w:val="00DC6FBC"/>
    <w:rsid w:val="00DC754F"/>
    <w:rsid w:val="00DC7746"/>
    <w:rsid w:val="00DC7A95"/>
    <w:rsid w:val="00DC7AAC"/>
    <w:rsid w:val="00DC7DA6"/>
    <w:rsid w:val="00DD01C6"/>
    <w:rsid w:val="00DD0264"/>
    <w:rsid w:val="00DD028D"/>
    <w:rsid w:val="00DD0414"/>
    <w:rsid w:val="00DD12DD"/>
    <w:rsid w:val="00DD133C"/>
    <w:rsid w:val="00DD19D7"/>
    <w:rsid w:val="00DD1B58"/>
    <w:rsid w:val="00DD1DCC"/>
    <w:rsid w:val="00DD1E5A"/>
    <w:rsid w:val="00DD202A"/>
    <w:rsid w:val="00DD259D"/>
    <w:rsid w:val="00DD2603"/>
    <w:rsid w:val="00DD26F0"/>
    <w:rsid w:val="00DD2710"/>
    <w:rsid w:val="00DD2A1B"/>
    <w:rsid w:val="00DD2A6D"/>
    <w:rsid w:val="00DD2E94"/>
    <w:rsid w:val="00DD3830"/>
    <w:rsid w:val="00DD388A"/>
    <w:rsid w:val="00DD3905"/>
    <w:rsid w:val="00DD3A04"/>
    <w:rsid w:val="00DD3D39"/>
    <w:rsid w:val="00DD3FBE"/>
    <w:rsid w:val="00DD43ED"/>
    <w:rsid w:val="00DD44C3"/>
    <w:rsid w:val="00DD4FF4"/>
    <w:rsid w:val="00DD562A"/>
    <w:rsid w:val="00DD5CE0"/>
    <w:rsid w:val="00DD5D2F"/>
    <w:rsid w:val="00DD6557"/>
    <w:rsid w:val="00DD682C"/>
    <w:rsid w:val="00DD6B01"/>
    <w:rsid w:val="00DD6B70"/>
    <w:rsid w:val="00DD6D9C"/>
    <w:rsid w:val="00DD6DBC"/>
    <w:rsid w:val="00DD7053"/>
    <w:rsid w:val="00DD71AE"/>
    <w:rsid w:val="00DD7685"/>
    <w:rsid w:val="00DD7DED"/>
    <w:rsid w:val="00DE001F"/>
    <w:rsid w:val="00DE076D"/>
    <w:rsid w:val="00DE07D5"/>
    <w:rsid w:val="00DE0EBA"/>
    <w:rsid w:val="00DE0FFD"/>
    <w:rsid w:val="00DE10FE"/>
    <w:rsid w:val="00DE1160"/>
    <w:rsid w:val="00DE15AC"/>
    <w:rsid w:val="00DE1F48"/>
    <w:rsid w:val="00DE23E1"/>
    <w:rsid w:val="00DE25C8"/>
    <w:rsid w:val="00DE2C6C"/>
    <w:rsid w:val="00DE3531"/>
    <w:rsid w:val="00DE48F8"/>
    <w:rsid w:val="00DE4AD0"/>
    <w:rsid w:val="00DE55D8"/>
    <w:rsid w:val="00DE56C9"/>
    <w:rsid w:val="00DE573B"/>
    <w:rsid w:val="00DE5A23"/>
    <w:rsid w:val="00DE5C72"/>
    <w:rsid w:val="00DE5D45"/>
    <w:rsid w:val="00DE600D"/>
    <w:rsid w:val="00DE6071"/>
    <w:rsid w:val="00DE6D65"/>
    <w:rsid w:val="00DE73E5"/>
    <w:rsid w:val="00DE7757"/>
    <w:rsid w:val="00DE7824"/>
    <w:rsid w:val="00DE7C23"/>
    <w:rsid w:val="00DE7DC9"/>
    <w:rsid w:val="00DF00FE"/>
    <w:rsid w:val="00DF07A1"/>
    <w:rsid w:val="00DF0BC7"/>
    <w:rsid w:val="00DF0F41"/>
    <w:rsid w:val="00DF0FFE"/>
    <w:rsid w:val="00DF1139"/>
    <w:rsid w:val="00DF208C"/>
    <w:rsid w:val="00DF2941"/>
    <w:rsid w:val="00DF2A0E"/>
    <w:rsid w:val="00DF2AFB"/>
    <w:rsid w:val="00DF4545"/>
    <w:rsid w:val="00DF4BD6"/>
    <w:rsid w:val="00DF4CE2"/>
    <w:rsid w:val="00DF4DA2"/>
    <w:rsid w:val="00DF5380"/>
    <w:rsid w:val="00DF53CA"/>
    <w:rsid w:val="00DF594A"/>
    <w:rsid w:val="00DF5D70"/>
    <w:rsid w:val="00DF67F2"/>
    <w:rsid w:val="00DF6D3C"/>
    <w:rsid w:val="00DF6F25"/>
    <w:rsid w:val="00DF7861"/>
    <w:rsid w:val="00DF78A8"/>
    <w:rsid w:val="00DF7C26"/>
    <w:rsid w:val="00DF7D29"/>
    <w:rsid w:val="00DF7EBF"/>
    <w:rsid w:val="00E00292"/>
    <w:rsid w:val="00E00EA1"/>
    <w:rsid w:val="00E0155D"/>
    <w:rsid w:val="00E01692"/>
    <w:rsid w:val="00E017ED"/>
    <w:rsid w:val="00E01D9E"/>
    <w:rsid w:val="00E02C81"/>
    <w:rsid w:val="00E02EFE"/>
    <w:rsid w:val="00E034D2"/>
    <w:rsid w:val="00E0351A"/>
    <w:rsid w:val="00E035A1"/>
    <w:rsid w:val="00E043D3"/>
    <w:rsid w:val="00E04884"/>
    <w:rsid w:val="00E04AD1"/>
    <w:rsid w:val="00E04E2E"/>
    <w:rsid w:val="00E05035"/>
    <w:rsid w:val="00E05181"/>
    <w:rsid w:val="00E05377"/>
    <w:rsid w:val="00E05457"/>
    <w:rsid w:val="00E056FE"/>
    <w:rsid w:val="00E058F5"/>
    <w:rsid w:val="00E059F6"/>
    <w:rsid w:val="00E05B3A"/>
    <w:rsid w:val="00E05BF5"/>
    <w:rsid w:val="00E05CCC"/>
    <w:rsid w:val="00E05DCC"/>
    <w:rsid w:val="00E05FBA"/>
    <w:rsid w:val="00E06337"/>
    <w:rsid w:val="00E06537"/>
    <w:rsid w:val="00E0668F"/>
    <w:rsid w:val="00E069B7"/>
    <w:rsid w:val="00E06A6C"/>
    <w:rsid w:val="00E07102"/>
    <w:rsid w:val="00E072A1"/>
    <w:rsid w:val="00E07361"/>
    <w:rsid w:val="00E07901"/>
    <w:rsid w:val="00E07A45"/>
    <w:rsid w:val="00E07BDB"/>
    <w:rsid w:val="00E07FC3"/>
    <w:rsid w:val="00E103F1"/>
    <w:rsid w:val="00E10E72"/>
    <w:rsid w:val="00E10F42"/>
    <w:rsid w:val="00E11426"/>
    <w:rsid w:val="00E11474"/>
    <w:rsid w:val="00E1171A"/>
    <w:rsid w:val="00E12200"/>
    <w:rsid w:val="00E122EA"/>
    <w:rsid w:val="00E12345"/>
    <w:rsid w:val="00E12382"/>
    <w:rsid w:val="00E12577"/>
    <w:rsid w:val="00E126EB"/>
    <w:rsid w:val="00E1280E"/>
    <w:rsid w:val="00E12D31"/>
    <w:rsid w:val="00E12D8B"/>
    <w:rsid w:val="00E12E0C"/>
    <w:rsid w:val="00E1324C"/>
    <w:rsid w:val="00E13750"/>
    <w:rsid w:val="00E14BF1"/>
    <w:rsid w:val="00E15072"/>
    <w:rsid w:val="00E152E9"/>
    <w:rsid w:val="00E159D5"/>
    <w:rsid w:val="00E15A78"/>
    <w:rsid w:val="00E15DEB"/>
    <w:rsid w:val="00E161B4"/>
    <w:rsid w:val="00E163F5"/>
    <w:rsid w:val="00E164D9"/>
    <w:rsid w:val="00E16510"/>
    <w:rsid w:val="00E1665D"/>
    <w:rsid w:val="00E16D4B"/>
    <w:rsid w:val="00E1725F"/>
    <w:rsid w:val="00E1760C"/>
    <w:rsid w:val="00E17728"/>
    <w:rsid w:val="00E1782A"/>
    <w:rsid w:val="00E1787E"/>
    <w:rsid w:val="00E20249"/>
    <w:rsid w:val="00E2034A"/>
    <w:rsid w:val="00E204FA"/>
    <w:rsid w:val="00E20976"/>
    <w:rsid w:val="00E20B14"/>
    <w:rsid w:val="00E20C7C"/>
    <w:rsid w:val="00E20D16"/>
    <w:rsid w:val="00E20E70"/>
    <w:rsid w:val="00E21124"/>
    <w:rsid w:val="00E21293"/>
    <w:rsid w:val="00E21309"/>
    <w:rsid w:val="00E21778"/>
    <w:rsid w:val="00E21D2E"/>
    <w:rsid w:val="00E220D1"/>
    <w:rsid w:val="00E22256"/>
    <w:rsid w:val="00E2231A"/>
    <w:rsid w:val="00E2269D"/>
    <w:rsid w:val="00E229CD"/>
    <w:rsid w:val="00E23045"/>
    <w:rsid w:val="00E233D6"/>
    <w:rsid w:val="00E238AB"/>
    <w:rsid w:val="00E23996"/>
    <w:rsid w:val="00E23DEF"/>
    <w:rsid w:val="00E246E0"/>
    <w:rsid w:val="00E249CC"/>
    <w:rsid w:val="00E2619A"/>
    <w:rsid w:val="00E26215"/>
    <w:rsid w:val="00E2624F"/>
    <w:rsid w:val="00E263C1"/>
    <w:rsid w:val="00E26D58"/>
    <w:rsid w:val="00E27ACF"/>
    <w:rsid w:val="00E301FD"/>
    <w:rsid w:val="00E3049B"/>
    <w:rsid w:val="00E30559"/>
    <w:rsid w:val="00E306D6"/>
    <w:rsid w:val="00E30764"/>
    <w:rsid w:val="00E30792"/>
    <w:rsid w:val="00E30C05"/>
    <w:rsid w:val="00E3120D"/>
    <w:rsid w:val="00E312AA"/>
    <w:rsid w:val="00E31330"/>
    <w:rsid w:val="00E3148E"/>
    <w:rsid w:val="00E319E8"/>
    <w:rsid w:val="00E3219C"/>
    <w:rsid w:val="00E322DC"/>
    <w:rsid w:val="00E3254F"/>
    <w:rsid w:val="00E325A0"/>
    <w:rsid w:val="00E32AEE"/>
    <w:rsid w:val="00E32C0C"/>
    <w:rsid w:val="00E32D1C"/>
    <w:rsid w:val="00E3360A"/>
    <w:rsid w:val="00E33636"/>
    <w:rsid w:val="00E336F2"/>
    <w:rsid w:val="00E33752"/>
    <w:rsid w:val="00E33A77"/>
    <w:rsid w:val="00E35027"/>
    <w:rsid w:val="00E352DD"/>
    <w:rsid w:val="00E352E6"/>
    <w:rsid w:val="00E353B8"/>
    <w:rsid w:val="00E355A7"/>
    <w:rsid w:val="00E357D2"/>
    <w:rsid w:val="00E35A4B"/>
    <w:rsid w:val="00E35E4C"/>
    <w:rsid w:val="00E36327"/>
    <w:rsid w:val="00E36476"/>
    <w:rsid w:val="00E367E2"/>
    <w:rsid w:val="00E368B2"/>
    <w:rsid w:val="00E36AFA"/>
    <w:rsid w:val="00E36E37"/>
    <w:rsid w:val="00E36F86"/>
    <w:rsid w:val="00E37429"/>
    <w:rsid w:val="00E37496"/>
    <w:rsid w:val="00E3774E"/>
    <w:rsid w:val="00E37795"/>
    <w:rsid w:val="00E3786A"/>
    <w:rsid w:val="00E37D39"/>
    <w:rsid w:val="00E40270"/>
    <w:rsid w:val="00E40B47"/>
    <w:rsid w:val="00E41078"/>
    <w:rsid w:val="00E4112F"/>
    <w:rsid w:val="00E412A5"/>
    <w:rsid w:val="00E41681"/>
    <w:rsid w:val="00E41AFF"/>
    <w:rsid w:val="00E41FB7"/>
    <w:rsid w:val="00E41FE0"/>
    <w:rsid w:val="00E42451"/>
    <w:rsid w:val="00E42CBF"/>
    <w:rsid w:val="00E430B3"/>
    <w:rsid w:val="00E4316D"/>
    <w:rsid w:val="00E43341"/>
    <w:rsid w:val="00E439F9"/>
    <w:rsid w:val="00E43CCB"/>
    <w:rsid w:val="00E43E4B"/>
    <w:rsid w:val="00E440A9"/>
    <w:rsid w:val="00E44628"/>
    <w:rsid w:val="00E447B6"/>
    <w:rsid w:val="00E4482A"/>
    <w:rsid w:val="00E44C6B"/>
    <w:rsid w:val="00E4570B"/>
    <w:rsid w:val="00E466C7"/>
    <w:rsid w:val="00E46C46"/>
    <w:rsid w:val="00E46D71"/>
    <w:rsid w:val="00E470EB"/>
    <w:rsid w:val="00E477A5"/>
    <w:rsid w:val="00E47D43"/>
    <w:rsid w:val="00E50268"/>
    <w:rsid w:val="00E50478"/>
    <w:rsid w:val="00E50E3B"/>
    <w:rsid w:val="00E51878"/>
    <w:rsid w:val="00E51B6F"/>
    <w:rsid w:val="00E51CC9"/>
    <w:rsid w:val="00E51D25"/>
    <w:rsid w:val="00E51E37"/>
    <w:rsid w:val="00E5205C"/>
    <w:rsid w:val="00E52105"/>
    <w:rsid w:val="00E52172"/>
    <w:rsid w:val="00E524A3"/>
    <w:rsid w:val="00E52609"/>
    <w:rsid w:val="00E53084"/>
    <w:rsid w:val="00E5310E"/>
    <w:rsid w:val="00E53710"/>
    <w:rsid w:val="00E53A5C"/>
    <w:rsid w:val="00E53B4E"/>
    <w:rsid w:val="00E53E5C"/>
    <w:rsid w:val="00E5421B"/>
    <w:rsid w:val="00E542B9"/>
    <w:rsid w:val="00E5460A"/>
    <w:rsid w:val="00E54685"/>
    <w:rsid w:val="00E548DA"/>
    <w:rsid w:val="00E54969"/>
    <w:rsid w:val="00E553D1"/>
    <w:rsid w:val="00E555EF"/>
    <w:rsid w:val="00E5560A"/>
    <w:rsid w:val="00E5571B"/>
    <w:rsid w:val="00E563E6"/>
    <w:rsid w:val="00E566D8"/>
    <w:rsid w:val="00E56A4F"/>
    <w:rsid w:val="00E56D35"/>
    <w:rsid w:val="00E56E97"/>
    <w:rsid w:val="00E57283"/>
    <w:rsid w:val="00E574C3"/>
    <w:rsid w:val="00E60DD1"/>
    <w:rsid w:val="00E60EDF"/>
    <w:rsid w:val="00E614E5"/>
    <w:rsid w:val="00E61F6A"/>
    <w:rsid w:val="00E623BB"/>
    <w:rsid w:val="00E629A5"/>
    <w:rsid w:val="00E62AD7"/>
    <w:rsid w:val="00E62D5E"/>
    <w:rsid w:val="00E631BF"/>
    <w:rsid w:val="00E6323D"/>
    <w:rsid w:val="00E63369"/>
    <w:rsid w:val="00E6357D"/>
    <w:rsid w:val="00E63787"/>
    <w:rsid w:val="00E637C3"/>
    <w:rsid w:val="00E640B9"/>
    <w:rsid w:val="00E64328"/>
    <w:rsid w:val="00E643CC"/>
    <w:rsid w:val="00E64B6D"/>
    <w:rsid w:val="00E64BE5"/>
    <w:rsid w:val="00E64CDE"/>
    <w:rsid w:val="00E64D53"/>
    <w:rsid w:val="00E65319"/>
    <w:rsid w:val="00E655E2"/>
    <w:rsid w:val="00E65B52"/>
    <w:rsid w:val="00E65DF9"/>
    <w:rsid w:val="00E66861"/>
    <w:rsid w:val="00E66A33"/>
    <w:rsid w:val="00E66A91"/>
    <w:rsid w:val="00E66C2A"/>
    <w:rsid w:val="00E66DC3"/>
    <w:rsid w:val="00E66F98"/>
    <w:rsid w:val="00E67588"/>
    <w:rsid w:val="00E675D8"/>
    <w:rsid w:val="00E67728"/>
    <w:rsid w:val="00E6775B"/>
    <w:rsid w:val="00E6781B"/>
    <w:rsid w:val="00E67FF6"/>
    <w:rsid w:val="00E70050"/>
    <w:rsid w:val="00E70391"/>
    <w:rsid w:val="00E706E8"/>
    <w:rsid w:val="00E70A43"/>
    <w:rsid w:val="00E7105D"/>
    <w:rsid w:val="00E71202"/>
    <w:rsid w:val="00E71374"/>
    <w:rsid w:val="00E71379"/>
    <w:rsid w:val="00E7166C"/>
    <w:rsid w:val="00E7174B"/>
    <w:rsid w:val="00E7198D"/>
    <w:rsid w:val="00E71E4B"/>
    <w:rsid w:val="00E720E9"/>
    <w:rsid w:val="00E72E89"/>
    <w:rsid w:val="00E72FE5"/>
    <w:rsid w:val="00E73222"/>
    <w:rsid w:val="00E73330"/>
    <w:rsid w:val="00E7343B"/>
    <w:rsid w:val="00E736AC"/>
    <w:rsid w:val="00E737C9"/>
    <w:rsid w:val="00E73895"/>
    <w:rsid w:val="00E739C3"/>
    <w:rsid w:val="00E74756"/>
    <w:rsid w:val="00E74B3D"/>
    <w:rsid w:val="00E75039"/>
    <w:rsid w:val="00E756D5"/>
    <w:rsid w:val="00E75744"/>
    <w:rsid w:val="00E75B3A"/>
    <w:rsid w:val="00E75B41"/>
    <w:rsid w:val="00E75EFA"/>
    <w:rsid w:val="00E75FB9"/>
    <w:rsid w:val="00E760B2"/>
    <w:rsid w:val="00E76392"/>
    <w:rsid w:val="00E76942"/>
    <w:rsid w:val="00E76DE5"/>
    <w:rsid w:val="00E770C8"/>
    <w:rsid w:val="00E774B9"/>
    <w:rsid w:val="00E779ED"/>
    <w:rsid w:val="00E800EE"/>
    <w:rsid w:val="00E80275"/>
    <w:rsid w:val="00E803FF"/>
    <w:rsid w:val="00E80511"/>
    <w:rsid w:val="00E80987"/>
    <w:rsid w:val="00E80B23"/>
    <w:rsid w:val="00E80E47"/>
    <w:rsid w:val="00E8158F"/>
    <w:rsid w:val="00E817EF"/>
    <w:rsid w:val="00E81B7C"/>
    <w:rsid w:val="00E81C76"/>
    <w:rsid w:val="00E82059"/>
    <w:rsid w:val="00E824DB"/>
    <w:rsid w:val="00E8267D"/>
    <w:rsid w:val="00E82DE6"/>
    <w:rsid w:val="00E83058"/>
    <w:rsid w:val="00E83B7D"/>
    <w:rsid w:val="00E83E77"/>
    <w:rsid w:val="00E841C6"/>
    <w:rsid w:val="00E844B8"/>
    <w:rsid w:val="00E8466F"/>
    <w:rsid w:val="00E846E6"/>
    <w:rsid w:val="00E8470C"/>
    <w:rsid w:val="00E84C09"/>
    <w:rsid w:val="00E84C82"/>
    <w:rsid w:val="00E8539B"/>
    <w:rsid w:val="00E85FE9"/>
    <w:rsid w:val="00E861B4"/>
    <w:rsid w:val="00E86B2C"/>
    <w:rsid w:val="00E86FC4"/>
    <w:rsid w:val="00E870C9"/>
    <w:rsid w:val="00E8724E"/>
    <w:rsid w:val="00E877AD"/>
    <w:rsid w:val="00E901E9"/>
    <w:rsid w:val="00E9031B"/>
    <w:rsid w:val="00E9060E"/>
    <w:rsid w:val="00E90761"/>
    <w:rsid w:val="00E90AF0"/>
    <w:rsid w:val="00E90D47"/>
    <w:rsid w:val="00E90F16"/>
    <w:rsid w:val="00E9147A"/>
    <w:rsid w:val="00E915F3"/>
    <w:rsid w:val="00E91A6E"/>
    <w:rsid w:val="00E91BEA"/>
    <w:rsid w:val="00E91C50"/>
    <w:rsid w:val="00E922B0"/>
    <w:rsid w:val="00E92B5C"/>
    <w:rsid w:val="00E931A3"/>
    <w:rsid w:val="00E93740"/>
    <w:rsid w:val="00E93D6F"/>
    <w:rsid w:val="00E947C0"/>
    <w:rsid w:val="00E9487E"/>
    <w:rsid w:val="00E948A3"/>
    <w:rsid w:val="00E95098"/>
    <w:rsid w:val="00E957D9"/>
    <w:rsid w:val="00E95BE3"/>
    <w:rsid w:val="00E95D87"/>
    <w:rsid w:val="00E95F74"/>
    <w:rsid w:val="00E96045"/>
    <w:rsid w:val="00E9611E"/>
    <w:rsid w:val="00E9642C"/>
    <w:rsid w:val="00E965C9"/>
    <w:rsid w:val="00E969D6"/>
    <w:rsid w:val="00E9706B"/>
    <w:rsid w:val="00E971F5"/>
    <w:rsid w:val="00E9729A"/>
    <w:rsid w:val="00E97331"/>
    <w:rsid w:val="00E97619"/>
    <w:rsid w:val="00E978E6"/>
    <w:rsid w:val="00E97F61"/>
    <w:rsid w:val="00EA0083"/>
    <w:rsid w:val="00EA0693"/>
    <w:rsid w:val="00EA07E3"/>
    <w:rsid w:val="00EA0834"/>
    <w:rsid w:val="00EA08B6"/>
    <w:rsid w:val="00EA0E7C"/>
    <w:rsid w:val="00EA0F45"/>
    <w:rsid w:val="00EA1369"/>
    <w:rsid w:val="00EA1776"/>
    <w:rsid w:val="00EA1969"/>
    <w:rsid w:val="00EA1A71"/>
    <w:rsid w:val="00EA1EF0"/>
    <w:rsid w:val="00EA21D4"/>
    <w:rsid w:val="00EA241A"/>
    <w:rsid w:val="00EA2BEF"/>
    <w:rsid w:val="00EA30D2"/>
    <w:rsid w:val="00EA3A79"/>
    <w:rsid w:val="00EA3AD8"/>
    <w:rsid w:val="00EA3BDC"/>
    <w:rsid w:val="00EA41BA"/>
    <w:rsid w:val="00EA4346"/>
    <w:rsid w:val="00EA49EA"/>
    <w:rsid w:val="00EA4AC4"/>
    <w:rsid w:val="00EA4BF3"/>
    <w:rsid w:val="00EA5872"/>
    <w:rsid w:val="00EA5B9F"/>
    <w:rsid w:val="00EA5DBD"/>
    <w:rsid w:val="00EA6144"/>
    <w:rsid w:val="00EA644B"/>
    <w:rsid w:val="00EA6558"/>
    <w:rsid w:val="00EA7146"/>
    <w:rsid w:val="00EA77BE"/>
    <w:rsid w:val="00EA77DA"/>
    <w:rsid w:val="00EA79E2"/>
    <w:rsid w:val="00EB0591"/>
    <w:rsid w:val="00EB0E04"/>
    <w:rsid w:val="00EB11F8"/>
    <w:rsid w:val="00EB157F"/>
    <w:rsid w:val="00EB1D5A"/>
    <w:rsid w:val="00EB1FAA"/>
    <w:rsid w:val="00EB2345"/>
    <w:rsid w:val="00EB2672"/>
    <w:rsid w:val="00EB2808"/>
    <w:rsid w:val="00EB2ADE"/>
    <w:rsid w:val="00EB308A"/>
    <w:rsid w:val="00EB32F4"/>
    <w:rsid w:val="00EB352E"/>
    <w:rsid w:val="00EB385C"/>
    <w:rsid w:val="00EB3AF0"/>
    <w:rsid w:val="00EB3AFE"/>
    <w:rsid w:val="00EB4025"/>
    <w:rsid w:val="00EB4679"/>
    <w:rsid w:val="00EB4CB8"/>
    <w:rsid w:val="00EB54C6"/>
    <w:rsid w:val="00EB552B"/>
    <w:rsid w:val="00EB56BF"/>
    <w:rsid w:val="00EB5F65"/>
    <w:rsid w:val="00EB5F7B"/>
    <w:rsid w:val="00EB67CD"/>
    <w:rsid w:val="00EB6C07"/>
    <w:rsid w:val="00EB6E0E"/>
    <w:rsid w:val="00EB6E29"/>
    <w:rsid w:val="00EB7017"/>
    <w:rsid w:val="00EB7212"/>
    <w:rsid w:val="00EB7531"/>
    <w:rsid w:val="00EB759A"/>
    <w:rsid w:val="00EB78BA"/>
    <w:rsid w:val="00EB792C"/>
    <w:rsid w:val="00EC075E"/>
    <w:rsid w:val="00EC081D"/>
    <w:rsid w:val="00EC0ABE"/>
    <w:rsid w:val="00EC0B23"/>
    <w:rsid w:val="00EC0F94"/>
    <w:rsid w:val="00EC11D8"/>
    <w:rsid w:val="00EC163E"/>
    <w:rsid w:val="00EC1747"/>
    <w:rsid w:val="00EC1EFD"/>
    <w:rsid w:val="00EC29D0"/>
    <w:rsid w:val="00EC2BD9"/>
    <w:rsid w:val="00EC2D7B"/>
    <w:rsid w:val="00EC31A2"/>
    <w:rsid w:val="00EC31C8"/>
    <w:rsid w:val="00EC3BAA"/>
    <w:rsid w:val="00EC456A"/>
    <w:rsid w:val="00EC457B"/>
    <w:rsid w:val="00EC4C3B"/>
    <w:rsid w:val="00EC4C81"/>
    <w:rsid w:val="00EC527D"/>
    <w:rsid w:val="00EC559E"/>
    <w:rsid w:val="00EC65F9"/>
    <w:rsid w:val="00EC6BE3"/>
    <w:rsid w:val="00EC6C76"/>
    <w:rsid w:val="00EC744A"/>
    <w:rsid w:val="00EC7602"/>
    <w:rsid w:val="00ED0126"/>
    <w:rsid w:val="00ED03A1"/>
    <w:rsid w:val="00ED05FF"/>
    <w:rsid w:val="00ED0786"/>
    <w:rsid w:val="00ED0B95"/>
    <w:rsid w:val="00ED102B"/>
    <w:rsid w:val="00ED14D3"/>
    <w:rsid w:val="00ED1C93"/>
    <w:rsid w:val="00ED2464"/>
    <w:rsid w:val="00ED277B"/>
    <w:rsid w:val="00ED34EB"/>
    <w:rsid w:val="00ED3E43"/>
    <w:rsid w:val="00ED3FA9"/>
    <w:rsid w:val="00ED420B"/>
    <w:rsid w:val="00ED4550"/>
    <w:rsid w:val="00ED479A"/>
    <w:rsid w:val="00ED4AF6"/>
    <w:rsid w:val="00ED5080"/>
    <w:rsid w:val="00ED5107"/>
    <w:rsid w:val="00ED510D"/>
    <w:rsid w:val="00ED5751"/>
    <w:rsid w:val="00ED5846"/>
    <w:rsid w:val="00ED58BF"/>
    <w:rsid w:val="00ED595E"/>
    <w:rsid w:val="00ED5ABD"/>
    <w:rsid w:val="00ED5AE3"/>
    <w:rsid w:val="00ED5FBC"/>
    <w:rsid w:val="00ED610D"/>
    <w:rsid w:val="00ED61B3"/>
    <w:rsid w:val="00ED78C1"/>
    <w:rsid w:val="00ED7CE8"/>
    <w:rsid w:val="00ED7EBA"/>
    <w:rsid w:val="00EE01AD"/>
    <w:rsid w:val="00EE028A"/>
    <w:rsid w:val="00EE05F1"/>
    <w:rsid w:val="00EE0ABA"/>
    <w:rsid w:val="00EE0ADF"/>
    <w:rsid w:val="00EE0BCA"/>
    <w:rsid w:val="00EE0EAF"/>
    <w:rsid w:val="00EE11A7"/>
    <w:rsid w:val="00EE15E4"/>
    <w:rsid w:val="00EE1A77"/>
    <w:rsid w:val="00EE21D5"/>
    <w:rsid w:val="00EE21E8"/>
    <w:rsid w:val="00EE2288"/>
    <w:rsid w:val="00EE22AF"/>
    <w:rsid w:val="00EE2792"/>
    <w:rsid w:val="00EE2821"/>
    <w:rsid w:val="00EE2AA5"/>
    <w:rsid w:val="00EE2CDE"/>
    <w:rsid w:val="00EE3467"/>
    <w:rsid w:val="00EE378A"/>
    <w:rsid w:val="00EE3906"/>
    <w:rsid w:val="00EE3953"/>
    <w:rsid w:val="00EE3E24"/>
    <w:rsid w:val="00EE4C40"/>
    <w:rsid w:val="00EE4FD9"/>
    <w:rsid w:val="00EE502A"/>
    <w:rsid w:val="00EE5320"/>
    <w:rsid w:val="00EE53C7"/>
    <w:rsid w:val="00EE54F1"/>
    <w:rsid w:val="00EE5A59"/>
    <w:rsid w:val="00EE5A79"/>
    <w:rsid w:val="00EE61C6"/>
    <w:rsid w:val="00EE62D3"/>
    <w:rsid w:val="00EE67CB"/>
    <w:rsid w:val="00EE688C"/>
    <w:rsid w:val="00EE6906"/>
    <w:rsid w:val="00EE7584"/>
    <w:rsid w:val="00EE75D6"/>
    <w:rsid w:val="00EE75E9"/>
    <w:rsid w:val="00EE76D8"/>
    <w:rsid w:val="00EE795E"/>
    <w:rsid w:val="00EE7C24"/>
    <w:rsid w:val="00EE7D13"/>
    <w:rsid w:val="00EE7D1E"/>
    <w:rsid w:val="00EF0033"/>
    <w:rsid w:val="00EF022E"/>
    <w:rsid w:val="00EF06C5"/>
    <w:rsid w:val="00EF0C13"/>
    <w:rsid w:val="00EF1844"/>
    <w:rsid w:val="00EF1A58"/>
    <w:rsid w:val="00EF1B8E"/>
    <w:rsid w:val="00EF2266"/>
    <w:rsid w:val="00EF24D9"/>
    <w:rsid w:val="00EF2E28"/>
    <w:rsid w:val="00EF2F31"/>
    <w:rsid w:val="00EF2FF1"/>
    <w:rsid w:val="00EF3029"/>
    <w:rsid w:val="00EF38A3"/>
    <w:rsid w:val="00EF3E91"/>
    <w:rsid w:val="00EF40CC"/>
    <w:rsid w:val="00EF45A0"/>
    <w:rsid w:val="00EF4E8C"/>
    <w:rsid w:val="00EF4F22"/>
    <w:rsid w:val="00EF5374"/>
    <w:rsid w:val="00EF549B"/>
    <w:rsid w:val="00EF571C"/>
    <w:rsid w:val="00EF65CE"/>
    <w:rsid w:val="00EF66D3"/>
    <w:rsid w:val="00EF67EB"/>
    <w:rsid w:val="00EF6803"/>
    <w:rsid w:val="00EF6D3F"/>
    <w:rsid w:val="00EF719D"/>
    <w:rsid w:val="00EF7302"/>
    <w:rsid w:val="00EF76A3"/>
    <w:rsid w:val="00EF7891"/>
    <w:rsid w:val="00EF7A18"/>
    <w:rsid w:val="00EF7F19"/>
    <w:rsid w:val="00F00B40"/>
    <w:rsid w:val="00F01542"/>
    <w:rsid w:val="00F016A4"/>
    <w:rsid w:val="00F017A4"/>
    <w:rsid w:val="00F01A54"/>
    <w:rsid w:val="00F022DA"/>
    <w:rsid w:val="00F026F3"/>
    <w:rsid w:val="00F02DC4"/>
    <w:rsid w:val="00F02F96"/>
    <w:rsid w:val="00F035B3"/>
    <w:rsid w:val="00F03BEB"/>
    <w:rsid w:val="00F03D90"/>
    <w:rsid w:val="00F03E5A"/>
    <w:rsid w:val="00F03F93"/>
    <w:rsid w:val="00F04202"/>
    <w:rsid w:val="00F045D9"/>
    <w:rsid w:val="00F0470C"/>
    <w:rsid w:val="00F048D2"/>
    <w:rsid w:val="00F04955"/>
    <w:rsid w:val="00F04A44"/>
    <w:rsid w:val="00F04F79"/>
    <w:rsid w:val="00F05081"/>
    <w:rsid w:val="00F057D0"/>
    <w:rsid w:val="00F05B35"/>
    <w:rsid w:val="00F06B8E"/>
    <w:rsid w:val="00F06ECD"/>
    <w:rsid w:val="00F06F60"/>
    <w:rsid w:val="00F06FEA"/>
    <w:rsid w:val="00F07285"/>
    <w:rsid w:val="00F07A23"/>
    <w:rsid w:val="00F07B4E"/>
    <w:rsid w:val="00F07C92"/>
    <w:rsid w:val="00F07F16"/>
    <w:rsid w:val="00F07F19"/>
    <w:rsid w:val="00F1000C"/>
    <w:rsid w:val="00F102D7"/>
    <w:rsid w:val="00F1037F"/>
    <w:rsid w:val="00F10425"/>
    <w:rsid w:val="00F1073C"/>
    <w:rsid w:val="00F117EA"/>
    <w:rsid w:val="00F11CB5"/>
    <w:rsid w:val="00F121FD"/>
    <w:rsid w:val="00F12466"/>
    <w:rsid w:val="00F12B8A"/>
    <w:rsid w:val="00F13045"/>
    <w:rsid w:val="00F13539"/>
    <w:rsid w:val="00F137EA"/>
    <w:rsid w:val="00F13A99"/>
    <w:rsid w:val="00F142C1"/>
    <w:rsid w:val="00F14454"/>
    <w:rsid w:val="00F1448A"/>
    <w:rsid w:val="00F14AE6"/>
    <w:rsid w:val="00F14C4C"/>
    <w:rsid w:val="00F15086"/>
    <w:rsid w:val="00F15EB5"/>
    <w:rsid w:val="00F15F59"/>
    <w:rsid w:val="00F16041"/>
    <w:rsid w:val="00F164E5"/>
    <w:rsid w:val="00F16B52"/>
    <w:rsid w:val="00F16E35"/>
    <w:rsid w:val="00F1712F"/>
    <w:rsid w:val="00F17EE6"/>
    <w:rsid w:val="00F200BE"/>
    <w:rsid w:val="00F2046F"/>
    <w:rsid w:val="00F205AE"/>
    <w:rsid w:val="00F216CC"/>
    <w:rsid w:val="00F217B8"/>
    <w:rsid w:val="00F2186D"/>
    <w:rsid w:val="00F21A82"/>
    <w:rsid w:val="00F21B75"/>
    <w:rsid w:val="00F21CF4"/>
    <w:rsid w:val="00F21D57"/>
    <w:rsid w:val="00F22117"/>
    <w:rsid w:val="00F2221A"/>
    <w:rsid w:val="00F222F5"/>
    <w:rsid w:val="00F226F6"/>
    <w:rsid w:val="00F229A8"/>
    <w:rsid w:val="00F22E43"/>
    <w:rsid w:val="00F231AF"/>
    <w:rsid w:val="00F23FAE"/>
    <w:rsid w:val="00F24141"/>
    <w:rsid w:val="00F2485B"/>
    <w:rsid w:val="00F24893"/>
    <w:rsid w:val="00F24B56"/>
    <w:rsid w:val="00F24D2C"/>
    <w:rsid w:val="00F24D93"/>
    <w:rsid w:val="00F2519A"/>
    <w:rsid w:val="00F25432"/>
    <w:rsid w:val="00F25799"/>
    <w:rsid w:val="00F25AAA"/>
    <w:rsid w:val="00F25AB3"/>
    <w:rsid w:val="00F25BB9"/>
    <w:rsid w:val="00F265BF"/>
    <w:rsid w:val="00F266B0"/>
    <w:rsid w:val="00F268CE"/>
    <w:rsid w:val="00F26BDF"/>
    <w:rsid w:val="00F26DCA"/>
    <w:rsid w:val="00F2754F"/>
    <w:rsid w:val="00F276DB"/>
    <w:rsid w:val="00F27741"/>
    <w:rsid w:val="00F27CB0"/>
    <w:rsid w:val="00F306CC"/>
    <w:rsid w:val="00F308E2"/>
    <w:rsid w:val="00F309DA"/>
    <w:rsid w:val="00F30CD0"/>
    <w:rsid w:val="00F30D83"/>
    <w:rsid w:val="00F30DF5"/>
    <w:rsid w:val="00F30E44"/>
    <w:rsid w:val="00F31202"/>
    <w:rsid w:val="00F314EA"/>
    <w:rsid w:val="00F31F3B"/>
    <w:rsid w:val="00F3200B"/>
    <w:rsid w:val="00F32C6C"/>
    <w:rsid w:val="00F335BE"/>
    <w:rsid w:val="00F335EA"/>
    <w:rsid w:val="00F33664"/>
    <w:rsid w:val="00F33BF9"/>
    <w:rsid w:val="00F33FD5"/>
    <w:rsid w:val="00F345E1"/>
    <w:rsid w:val="00F348C9"/>
    <w:rsid w:val="00F3493C"/>
    <w:rsid w:val="00F3503C"/>
    <w:rsid w:val="00F350BC"/>
    <w:rsid w:val="00F3560A"/>
    <w:rsid w:val="00F35CC6"/>
    <w:rsid w:val="00F35E86"/>
    <w:rsid w:val="00F35ECE"/>
    <w:rsid w:val="00F36559"/>
    <w:rsid w:val="00F36648"/>
    <w:rsid w:val="00F36E8F"/>
    <w:rsid w:val="00F37376"/>
    <w:rsid w:val="00F375A0"/>
    <w:rsid w:val="00F378E2"/>
    <w:rsid w:val="00F37930"/>
    <w:rsid w:val="00F37C98"/>
    <w:rsid w:val="00F37F84"/>
    <w:rsid w:val="00F4000E"/>
    <w:rsid w:val="00F40081"/>
    <w:rsid w:val="00F40132"/>
    <w:rsid w:val="00F408C8"/>
    <w:rsid w:val="00F40E58"/>
    <w:rsid w:val="00F41153"/>
    <w:rsid w:val="00F414E3"/>
    <w:rsid w:val="00F41833"/>
    <w:rsid w:val="00F41FEB"/>
    <w:rsid w:val="00F42277"/>
    <w:rsid w:val="00F43179"/>
    <w:rsid w:val="00F4364A"/>
    <w:rsid w:val="00F437BB"/>
    <w:rsid w:val="00F4398A"/>
    <w:rsid w:val="00F43ECA"/>
    <w:rsid w:val="00F44596"/>
    <w:rsid w:val="00F449B0"/>
    <w:rsid w:val="00F44B90"/>
    <w:rsid w:val="00F44DDC"/>
    <w:rsid w:val="00F4507B"/>
    <w:rsid w:val="00F4514D"/>
    <w:rsid w:val="00F45676"/>
    <w:rsid w:val="00F45877"/>
    <w:rsid w:val="00F46C80"/>
    <w:rsid w:val="00F46FA1"/>
    <w:rsid w:val="00F47486"/>
    <w:rsid w:val="00F4771D"/>
    <w:rsid w:val="00F4799B"/>
    <w:rsid w:val="00F47DA4"/>
    <w:rsid w:val="00F50136"/>
    <w:rsid w:val="00F50400"/>
    <w:rsid w:val="00F504E7"/>
    <w:rsid w:val="00F50766"/>
    <w:rsid w:val="00F50867"/>
    <w:rsid w:val="00F51AB3"/>
    <w:rsid w:val="00F51D3A"/>
    <w:rsid w:val="00F51DC9"/>
    <w:rsid w:val="00F522E7"/>
    <w:rsid w:val="00F5234E"/>
    <w:rsid w:val="00F52604"/>
    <w:rsid w:val="00F52611"/>
    <w:rsid w:val="00F5293C"/>
    <w:rsid w:val="00F52A22"/>
    <w:rsid w:val="00F52B5F"/>
    <w:rsid w:val="00F53276"/>
    <w:rsid w:val="00F534AE"/>
    <w:rsid w:val="00F5395A"/>
    <w:rsid w:val="00F53993"/>
    <w:rsid w:val="00F54080"/>
    <w:rsid w:val="00F544C6"/>
    <w:rsid w:val="00F545E9"/>
    <w:rsid w:val="00F54C0D"/>
    <w:rsid w:val="00F54C4E"/>
    <w:rsid w:val="00F55256"/>
    <w:rsid w:val="00F55823"/>
    <w:rsid w:val="00F55EBC"/>
    <w:rsid w:val="00F560CA"/>
    <w:rsid w:val="00F564F6"/>
    <w:rsid w:val="00F56521"/>
    <w:rsid w:val="00F5652E"/>
    <w:rsid w:val="00F56B0A"/>
    <w:rsid w:val="00F56F03"/>
    <w:rsid w:val="00F57345"/>
    <w:rsid w:val="00F5753D"/>
    <w:rsid w:val="00F57BEF"/>
    <w:rsid w:val="00F602F6"/>
    <w:rsid w:val="00F60493"/>
    <w:rsid w:val="00F60618"/>
    <w:rsid w:val="00F608A7"/>
    <w:rsid w:val="00F60A7F"/>
    <w:rsid w:val="00F60D09"/>
    <w:rsid w:val="00F61658"/>
    <w:rsid w:val="00F61CD3"/>
    <w:rsid w:val="00F620CB"/>
    <w:rsid w:val="00F625F8"/>
    <w:rsid w:val="00F6266F"/>
    <w:rsid w:val="00F626C1"/>
    <w:rsid w:val="00F627D8"/>
    <w:rsid w:val="00F630E5"/>
    <w:rsid w:val="00F632B4"/>
    <w:rsid w:val="00F634FB"/>
    <w:rsid w:val="00F63904"/>
    <w:rsid w:val="00F63A7A"/>
    <w:rsid w:val="00F63CF0"/>
    <w:rsid w:val="00F63D01"/>
    <w:rsid w:val="00F64C71"/>
    <w:rsid w:val="00F652FC"/>
    <w:rsid w:val="00F654B4"/>
    <w:rsid w:val="00F655E8"/>
    <w:rsid w:val="00F65813"/>
    <w:rsid w:val="00F659CA"/>
    <w:rsid w:val="00F65D08"/>
    <w:rsid w:val="00F65E3B"/>
    <w:rsid w:val="00F6612E"/>
    <w:rsid w:val="00F66909"/>
    <w:rsid w:val="00F66941"/>
    <w:rsid w:val="00F66ED5"/>
    <w:rsid w:val="00F66EEE"/>
    <w:rsid w:val="00F6703A"/>
    <w:rsid w:val="00F6711B"/>
    <w:rsid w:val="00F671A1"/>
    <w:rsid w:val="00F676BA"/>
    <w:rsid w:val="00F67874"/>
    <w:rsid w:val="00F67B90"/>
    <w:rsid w:val="00F702BF"/>
    <w:rsid w:val="00F709DF"/>
    <w:rsid w:val="00F70A68"/>
    <w:rsid w:val="00F70CF9"/>
    <w:rsid w:val="00F70D7A"/>
    <w:rsid w:val="00F71053"/>
    <w:rsid w:val="00F71536"/>
    <w:rsid w:val="00F71611"/>
    <w:rsid w:val="00F7162C"/>
    <w:rsid w:val="00F7190E"/>
    <w:rsid w:val="00F71BE0"/>
    <w:rsid w:val="00F71EE5"/>
    <w:rsid w:val="00F7236F"/>
    <w:rsid w:val="00F727DB"/>
    <w:rsid w:val="00F72C12"/>
    <w:rsid w:val="00F7309D"/>
    <w:rsid w:val="00F73168"/>
    <w:rsid w:val="00F73447"/>
    <w:rsid w:val="00F73C1C"/>
    <w:rsid w:val="00F74415"/>
    <w:rsid w:val="00F7493C"/>
    <w:rsid w:val="00F74D31"/>
    <w:rsid w:val="00F74E44"/>
    <w:rsid w:val="00F75556"/>
    <w:rsid w:val="00F7570F"/>
    <w:rsid w:val="00F75807"/>
    <w:rsid w:val="00F7582A"/>
    <w:rsid w:val="00F75EFB"/>
    <w:rsid w:val="00F75FBA"/>
    <w:rsid w:val="00F76159"/>
    <w:rsid w:val="00F767E5"/>
    <w:rsid w:val="00F76996"/>
    <w:rsid w:val="00F76CEF"/>
    <w:rsid w:val="00F7725B"/>
    <w:rsid w:val="00F77731"/>
    <w:rsid w:val="00F77877"/>
    <w:rsid w:val="00F77D9D"/>
    <w:rsid w:val="00F77E1F"/>
    <w:rsid w:val="00F8036B"/>
    <w:rsid w:val="00F80EA2"/>
    <w:rsid w:val="00F80FF0"/>
    <w:rsid w:val="00F81027"/>
    <w:rsid w:val="00F818DE"/>
    <w:rsid w:val="00F81E0C"/>
    <w:rsid w:val="00F81F57"/>
    <w:rsid w:val="00F8261B"/>
    <w:rsid w:val="00F82B53"/>
    <w:rsid w:val="00F82DB7"/>
    <w:rsid w:val="00F838A7"/>
    <w:rsid w:val="00F841A3"/>
    <w:rsid w:val="00F84A73"/>
    <w:rsid w:val="00F85A5D"/>
    <w:rsid w:val="00F85AE3"/>
    <w:rsid w:val="00F86814"/>
    <w:rsid w:val="00F86A38"/>
    <w:rsid w:val="00F87439"/>
    <w:rsid w:val="00F87BD4"/>
    <w:rsid w:val="00F90102"/>
    <w:rsid w:val="00F90268"/>
    <w:rsid w:val="00F902BF"/>
    <w:rsid w:val="00F907E0"/>
    <w:rsid w:val="00F90836"/>
    <w:rsid w:val="00F90A37"/>
    <w:rsid w:val="00F90AA4"/>
    <w:rsid w:val="00F91169"/>
    <w:rsid w:val="00F91177"/>
    <w:rsid w:val="00F913C9"/>
    <w:rsid w:val="00F91681"/>
    <w:rsid w:val="00F9188E"/>
    <w:rsid w:val="00F9196A"/>
    <w:rsid w:val="00F9223F"/>
    <w:rsid w:val="00F922F0"/>
    <w:rsid w:val="00F92453"/>
    <w:rsid w:val="00F92C9B"/>
    <w:rsid w:val="00F92E36"/>
    <w:rsid w:val="00F933DB"/>
    <w:rsid w:val="00F935C4"/>
    <w:rsid w:val="00F93C62"/>
    <w:rsid w:val="00F940A7"/>
    <w:rsid w:val="00F94604"/>
    <w:rsid w:val="00F94ED9"/>
    <w:rsid w:val="00F9531D"/>
    <w:rsid w:val="00F958BC"/>
    <w:rsid w:val="00F95B43"/>
    <w:rsid w:val="00F95CCC"/>
    <w:rsid w:val="00F9613C"/>
    <w:rsid w:val="00F96284"/>
    <w:rsid w:val="00F96344"/>
    <w:rsid w:val="00F964D0"/>
    <w:rsid w:val="00F9712F"/>
    <w:rsid w:val="00F972C9"/>
    <w:rsid w:val="00F977CA"/>
    <w:rsid w:val="00F9783D"/>
    <w:rsid w:val="00F97BA1"/>
    <w:rsid w:val="00FA00A8"/>
    <w:rsid w:val="00FA00CF"/>
    <w:rsid w:val="00FA0135"/>
    <w:rsid w:val="00FA0814"/>
    <w:rsid w:val="00FA0CB4"/>
    <w:rsid w:val="00FA0D40"/>
    <w:rsid w:val="00FA11CE"/>
    <w:rsid w:val="00FA1235"/>
    <w:rsid w:val="00FA1A5E"/>
    <w:rsid w:val="00FA1B92"/>
    <w:rsid w:val="00FA215A"/>
    <w:rsid w:val="00FA22D8"/>
    <w:rsid w:val="00FA2594"/>
    <w:rsid w:val="00FA2A10"/>
    <w:rsid w:val="00FA2C28"/>
    <w:rsid w:val="00FA2D43"/>
    <w:rsid w:val="00FA32C2"/>
    <w:rsid w:val="00FA3481"/>
    <w:rsid w:val="00FA35AB"/>
    <w:rsid w:val="00FA39BB"/>
    <w:rsid w:val="00FA3A1D"/>
    <w:rsid w:val="00FA3A6D"/>
    <w:rsid w:val="00FA3CF7"/>
    <w:rsid w:val="00FA41BD"/>
    <w:rsid w:val="00FA438B"/>
    <w:rsid w:val="00FA449E"/>
    <w:rsid w:val="00FA4E8A"/>
    <w:rsid w:val="00FA54F4"/>
    <w:rsid w:val="00FA5A8A"/>
    <w:rsid w:val="00FA5BA3"/>
    <w:rsid w:val="00FA5DDE"/>
    <w:rsid w:val="00FA6114"/>
    <w:rsid w:val="00FA616E"/>
    <w:rsid w:val="00FA63AC"/>
    <w:rsid w:val="00FA66D5"/>
    <w:rsid w:val="00FA67CF"/>
    <w:rsid w:val="00FA69B7"/>
    <w:rsid w:val="00FA6AB1"/>
    <w:rsid w:val="00FA6BBA"/>
    <w:rsid w:val="00FA702F"/>
    <w:rsid w:val="00FA704C"/>
    <w:rsid w:val="00FA7131"/>
    <w:rsid w:val="00FA71B3"/>
    <w:rsid w:val="00FA72A7"/>
    <w:rsid w:val="00FA741F"/>
    <w:rsid w:val="00FA74EB"/>
    <w:rsid w:val="00FA75B2"/>
    <w:rsid w:val="00FA77F2"/>
    <w:rsid w:val="00FA7A93"/>
    <w:rsid w:val="00FA7CA0"/>
    <w:rsid w:val="00FA7F4B"/>
    <w:rsid w:val="00FB02AD"/>
    <w:rsid w:val="00FB0655"/>
    <w:rsid w:val="00FB096A"/>
    <w:rsid w:val="00FB0985"/>
    <w:rsid w:val="00FB0B37"/>
    <w:rsid w:val="00FB0C52"/>
    <w:rsid w:val="00FB0E21"/>
    <w:rsid w:val="00FB0ECF"/>
    <w:rsid w:val="00FB0EE2"/>
    <w:rsid w:val="00FB0F33"/>
    <w:rsid w:val="00FB1570"/>
    <w:rsid w:val="00FB1630"/>
    <w:rsid w:val="00FB164D"/>
    <w:rsid w:val="00FB1AD2"/>
    <w:rsid w:val="00FB1DEC"/>
    <w:rsid w:val="00FB2302"/>
    <w:rsid w:val="00FB2518"/>
    <w:rsid w:val="00FB262B"/>
    <w:rsid w:val="00FB26CA"/>
    <w:rsid w:val="00FB2A85"/>
    <w:rsid w:val="00FB307D"/>
    <w:rsid w:val="00FB30A7"/>
    <w:rsid w:val="00FB33DC"/>
    <w:rsid w:val="00FB3659"/>
    <w:rsid w:val="00FB3E52"/>
    <w:rsid w:val="00FB3E6B"/>
    <w:rsid w:val="00FB40D7"/>
    <w:rsid w:val="00FB4181"/>
    <w:rsid w:val="00FB4312"/>
    <w:rsid w:val="00FB57B5"/>
    <w:rsid w:val="00FB5A14"/>
    <w:rsid w:val="00FB5D86"/>
    <w:rsid w:val="00FB619A"/>
    <w:rsid w:val="00FB65C8"/>
    <w:rsid w:val="00FB6AF6"/>
    <w:rsid w:val="00FB6D3C"/>
    <w:rsid w:val="00FB72B3"/>
    <w:rsid w:val="00FB7383"/>
    <w:rsid w:val="00FB7D42"/>
    <w:rsid w:val="00FB7F86"/>
    <w:rsid w:val="00FC0411"/>
    <w:rsid w:val="00FC0515"/>
    <w:rsid w:val="00FC0BEF"/>
    <w:rsid w:val="00FC0FBE"/>
    <w:rsid w:val="00FC118C"/>
    <w:rsid w:val="00FC181E"/>
    <w:rsid w:val="00FC1BA1"/>
    <w:rsid w:val="00FC207B"/>
    <w:rsid w:val="00FC2297"/>
    <w:rsid w:val="00FC25CC"/>
    <w:rsid w:val="00FC2902"/>
    <w:rsid w:val="00FC2B73"/>
    <w:rsid w:val="00FC2F6A"/>
    <w:rsid w:val="00FC3272"/>
    <w:rsid w:val="00FC358D"/>
    <w:rsid w:val="00FC35A3"/>
    <w:rsid w:val="00FC3708"/>
    <w:rsid w:val="00FC3B11"/>
    <w:rsid w:val="00FC4932"/>
    <w:rsid w:val="00FC49E1"/>
    <w:rsid w:val="00FC4B53"/>
    <w:rsid w:val="00FC4B96"/>
    <w:rsid w:val="00FC53CC"/>
    <w:rsid w:val="00FC58D7"/>
    <w:rsid w:val="00FC5EF9"/>
    <w:rsid w:val="00FC6089"/>
    <w:rsid w:val="00FC69B0"/>
    <w:rsid w:val="00FC6DC9"/>
    <w:rsid w:val="00FC6F5B"/>
    <w:rsid w:val="00FC7172"/>
    <w:rsid w:val="00FC7584"/>
    <w:rsid w:val="00FC7869"/>
    <w:rsid w:val="00FD03B6"/>
    <w:rsid w:val="00FD03E6"/>
    <w:rsid w:val="00FD05A2"/>
    <w:rsid w:val="00FD06F3"/>
    <w:rsid w:val="00FD077A"/>
    <w:rsid w:val="00FD0B15"/>
    <w:rsid w:val="00FD0F82"/>
    <w:rsid w:val="00FD1E19"/>
    <w:rsid w:val="00FD22F6"/>
    <w:rsid w:val="00FD25F3"/>
    <w:rsid w:val="00FD2639"/>
    <w:rsid w:val="00FD267E"/>
    <w:rsid w:val="00FD27FF"/>
    <w:rsid w:val="00FD29DA"/>
    <w:rsid w:val="00FD2A38"/>
    <w:rsid w:val="00FD2FC4"/>
    <w:rsid w:val="00FD30E7"/>
    <w:rsid w:val="00FD339F"/>
    <w:rsid w:val="00FD3511"/>
    <w:rsid w:val="00FD3610"/>
    <w:rsid w:val="00FD36CC"/>
    <w:rsid w:val="00FD3747"/>
    <w:rsid w:val="00FD3EC1"/>
    <w:rsid w:val="00FD3F1E"/>
    <w:rsid w:val="00FD4705"/>
    <w:rsid w:val="00FD48F4"/>
    <w:rsid w:val="00FD4CA1"/>
    <w:rsid w:val="00FD50D3"/>
    <w:rsid w:val="00FD5554"/>
    <w:rsid w:val="00FD5CD8"/>
    <w:rsid w:val="00FD620C"/>
    <w:rsid w:val="00FD6A6B"/>
    <w:rsid w:val="00FD6B69"/>
    <w:rsid w:val="00FD6C29"/>
    <w:rsid w:val="00FD719D"/>
    <w:rsid w:val="00FD743D"/>
    <w:rsid w:val="00FD7675"/>
    <w:rsid w:val="00FD7B4A"/>
    <w:rsid w:val="00FD7FEE"/>
    <w:rsid w:val="00FE00A2"/>
    <w:rsid w:val="00FE00D8"/>
    <w:rsid w:val="00FE051E"/>
    <w:rsid w:val="00FE057E"/>
    <w:rsid w:val="00FE0629"/>
    <w:rsid w:val="00FE0A0F"/>
    <w:rsid w:val="00FE0DF5"/>
    <w:rsid w:val="00FE1373"/>
    <w:rsid w:val="00FE1A1A"/>
    <w:rsid w:val="00FE208B"/>
    <w:rsid w:val="00FE247E"/>
    <w:rsid w:val="00FE288E"/>
    <w:rsid w:val="00FE2D47"/>
    <w:rsid w:val="00FE2D4C"/>
    <w:rsid w:val="00FE2E64"/>
    <w:rsid w:val="00FE31CB"/>
    <w:rsid w:val="00FE322F"/>
    <w:rsid w:val="00FE36F3"/>
    <w:rsid w:val="00FE3B2E"/>
    <w:rsid w:val="00FE3CB8"/>
    <w:rsid w:val="00FE43FA"/>
    <w:rsid w:val="00FE46B4"/>
    <w:rsid w:val="00FE47A9"/>
    <w:rsid w:val="00FE49AB"/>
    <w:rsid w:val="00FE4A5B"/>
    <w:rsid w:val="00FE5871"/>
    <w:rsid w:val="00FE596B"/>
    <w:rsid w:val="00FE5AF6"/>
    <w:rsid w:val="00FE5E81"/>
    <w:rsid w:val="00FE64EA"/>
    <w:rsid w:val="00FE6C60"/>
    <w:rsid w:val="00FE7E64"/>
    <w:rsid w:val="00FF00D8"/>
    <w:rsid w:val="00FF0550"/>
    <w:rsid w:val="00FF0C9B"/>
    <w:rsid w:val="00FF0D4C"/>
    <w:rsid w:val="00FF0D81"/>
    <w:rsid w:val="00FF13A8"/>
    <w:rsid w:val="00FF155A"/>
    <w:rsid w:val="00FF171E"/>
    <w:rsid w:val="00FF1CD2"/>
    <w:rsid w:val="00FF1E87"/>
    <w:rsid w:val="00FF1F61"/>
    <w:rsid w:val="00FF267C"/>
    <w:rsid w:val="00FF27BC"/>
    <w:rsid w:val="00FF2873"/>
    <w:rsid w:val="00FF2B6D"/>
    <w:rsid w:val="00FF3DED"/>
    <w:rsid w:val="00FF3E77"/>
    <w:rsid w:val="00FF3F17"/>
    <w:rsid w:val="00FF44D8"/>
    <w:rsid w:val="00FF4731"/>
    <w:rsid w:val="00FF5330"/>
    <w:rsid w:val="00FF54F7"/>
    <w:rsid w:val="00FF56B2"/>
    <w:rsid w:val="00FF5955"/>
    <w:rsid w:val="00FF5B17"/>
    <w:rsid w:val="00FF611B"/>
    <w:rsid w:val="00FF6220"/>
    <w:rsid w:val="00FF6445"/>
    <w:rsid w:val="00FF65C5"/>
    <w:rsid w:val="00FF67BD"/>
    <w:rsid w:val="00FF6858"/>
    <w:rsid w:val="00FF6D2E"/>
    <w:rsid w:val="00FF6DB1"/>
    <w:rsid w:val="00FF6F8D"/>
    <w:rsid w:val="00FF7137"/>
    <w:rsid w:val="00FF7825"/>
    <w:rsid w:val="00FF7DA4"/>
    <w:rsid w:val="00FF7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99" style="v-text-anchor:middle" fillcolor="silver" stroke="f">
      <v:fill color="silver"/>
      <v:stroke dashstyle="1 1" weight="4.5pt" linestyle="thickThin" on="f"/>
      <v:textbox inset="2.4065mm,1.20325mm,2.4065mm,1.20325mm"/>
      <o:colormru v:ext="edit" colors="#cc0,#006,#ddd"/>
    </o:shapedefaults>
    <o:shapelayout v:ext="edit">
      <o:idmap v:ext="edit" data="1,3"/>
    </o:shapelayout>
  </w:shapeDefaults>
  <w:decimalSymbol w:val="."/>
  <w:listSeparator w:val=","/>
  <w15:docId w15:val="{847B5EAD-5605-4C98-A945-14C9BDF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FA9"/>
    <w:rPr>
      <w:sz w:val="24"/>
      <w:szCs w:val="24"/>
      <w:lang w:val="en-GB" w:eastAsia="en-US"/>
    </w:rPr>
  </w:style>
  <w:style w:type="paragraph" w:styleId="Heading1">
    <w:name w:val="heading 1"/>
    <w:aliases w:val="Heading 1-New,H1,Main heading,Part,Document,h1,Chapter,Main Section,Section Header,DPHead1,Project 1,RFS,Tempo Heading 1,Outline1,1,section 1,Heading appendix,Perot,Header 1,II+,I,Class Heading,PIM 1,Attribute Heading 1,Xpedior1,I1,a,Heading,c"/>
    <w:basedOn w:val="Normal"/>
    <w:next w:val="Normal"/>
    <w:qFormat/>
    <w:rsid w:val="00606ABF"/>
    <w:pPr>
      <w:keepNext/>
      <w:numPr>
        <w:numId w:val="5"/>
      </w:numPr>
      <w:jc w:val="center"/>
      <w:outlineLvl w:val="0"/>
    </w:pPr>
    <w:rPr>
      <w:rFonts w:ascii="Futura Bk BT" w:hAnsi="Futura Bk BT"/>
      <w:b/>
      <w:bCs/>
      <w:color w:val="FFFFFF"/>
    </w:rPr>
  </w:style>
  <w:style w:type="paragraph" w:styleId="Heading2">
    <w:name w:val="heading 2"/>
    <w:aliases w:val="H2,h2,Tempo Heading 2,head,Sub-heading,style2,Chapter Title,2,Section,Header 2,Func Header,Level 2 Topic Heading,Major,Project 2,RFS 2,Heading 1.1,Outline2,Head2,Heading 2 Hidden,section 1.1,Header 21,Func Header1,Header 22,Func Header2,A,h22"/>
    <w:basedOn w:val="Normal"/>
    <w:next w:val="Normal"/>
    <w:link w:val="Heading2Char"/>
    <w:qFormat/>
    <w:rsid w:val="008735D2"/>
    <w:pPr>
      <w:keepNext/>
      <w:numPr>
        <w:ilvl w:val="1"/>
        <w:numId w:val="5"/>
      </w:numPr>
      <w:outlineLvl w:val="1"/>
    </w:pPr>
    <w:rPr>
      <w:rFonts w:ascii="Arial" w:hAnsi="Arial"/>
      <w:b/>
      <w:bCs/>
    </w:rPr>
  </w:style>
  <w:style w:type="paragraph" w:styleId="Heading3">
    <w:name w:val="heading 3"/>
    <w:aliases w:val="h3,Head3,3,Level 3 Head,H3,h31,Head31,31,1.2.3.,Paragraph,2nd Level...,2nd Level Head,h3 sub heading,Tempo Heading 3,Outline3,Minor,Topic Title,top,Subhead B,見出し 3,??? 3,H31,Table Attribute Heading,subhead,L3,dd heading 3,dh3,sub-sub,3 bullet"/>
    <w:basedOn w:val="Normal"/>
    <w:next w:val="Normal"/>
    <w:link w:val="Heading3Char"/>
    <w:qFormat/>
    <w:rsid w:val="00606ABF"/>
    <w:pPr>
      <w:keepNext/>
      <w:numPr>
        <w:ilvl w:val="2"/>
        <w:numId w:val="5"/>
      </w:numPr>
      <w:spacing w:before="240" w:after="60"/>
      <w:outlineLvl w:val="2"/>
    </w:pPr>
    <w:rPr>
      <w:rFonts w:ascii="Arial" w:hAnsi="Arial" w:cs="Arial"/>
      <w:b/>
      <w:bCs/>
      <w:sz w:val="26"/>
      <w:szCs w:val="26"/>
    </w:rPr>
  </w:style>
  <w:style w:type="paragraph" w:styleId="Heading4">
    <w:name w:val="heading 4"/>
    <w:aliases w:val="Xpedior4,Tempo Heading 4,Map Title,Sub-paragraph,3rd Level Head,H4,h4,4,Heading3.5,1.2.3.4.,h21,2nd Level Head1,Head32,32,Level 3 Head1,h311,Head311,311,4th Level Head,Paragraph1,Sub-Minor,Case Sub-Header,heading4,Attribute indented,Heading 4R"/>
    <w:basedOn w:val="Normal"/>
    <w:next w:val="Normal"/>
    <w:autoRedefine/>
    <w:qFormat/>
    <w:rsid w:val="00072AA0"/>
    <w:pPr>
      <w:keepNext/>
      <w:numPr>
        <w:ilvl w:val="3"/>
        <w:numId w:val="5"/>
      </w:numPr>
      <w:ind w:right="-724"/>
      <w:jc w:val="both"/>
      <w:outlineLvl w:val="3"/>
    </w:pPr>
    <w:rPr>
      <w:rFonts w:ascii="Arial" w:hAnsi="Arial" w:cs="Arial"/>
      <w:b/>
      <w:bCs/>
    </w:rPr>
  </w:style>
  <w:style w:type="paragraph" w:styleId="Heading5">
    <w:name w:val="heading 5"/>
    <w:aliases w:val="h5"/>
    <w:basedOn w:val="Normal"/>
    <w:next w:val="Normal"/>
    <w:qFormat/>
    <w:rsid w:val="00606ABF"/>
    <w:pPr>
      <w:keepNext/>
      <w:widowControl w:val="0"/>
      <w:numPr>
        <w:ilvl w:val="4"/>
        <w:numId w:val="5"/>
      </w:numPr>
      <w:suppressAutoHyphens/>
      <w:spacing w:after="86"/>
      <w:jc w:val="center"/>
      <w:outlineLvl w:val="4"/>
    </w:pPr>
    <w:rPr>
      <w:rFonts w:ascii="Tahoma" w:eastAsia="Lucida Sans Unicode" w:hAnsi="Tahoma" w:cs="Tahoma"/>
      <w:b/>
      <w:bCs/>
      <w:color w:val="FFFFFF"/>
      <w:sz w:val="22"/>
      <w:szCs w:val="20"/>
    </w:rPr>
  </w:style>
  <w:style w:type="paragraph" w:styleId="Heading6">
    <w:name w:val="heading 6"/>
    <w:aliases w:val="h6,Sub-bullet point,H6,ASAPHeading 6"/>
    <w:basedOn w:val="Normal"/>
    <w:next w:val="Normal"/>
    <w:qFormat/>
    <w:rsid w:val="00606ABF"/>
    <w:pPr>
      <w:keepNext/>
      <w:numPr>
        <w:ilvl w:val="5"/>
        <w:numId w:val="5"/>
      </w:numPr>
      <w:jc w:val="center"/>
      <w:outlineLvl w:val="5"/>
    </w:pPr>
    <w:rPr>
      <w:rFonts w:ascii="Tahoma" w:hAnsi="Tahoma"/>
      <w:noProof/>
      <w:sz w:val="22"/>
    </w:rPr>
  </w:style>
  <w:style w:type="paragraph" w:styleId="Heading7">
    <w:name w:val="heading 7"/>
    <w:aliases w:val="h7"/>
    <w:basedOn w:val="Normal"/>
    <w:next w:val="Normal"/>
    <w:qFormat/>
    <w:rsid w:val="00606ABF"/>
    <w:pPr>
      <w:keepNext/>
      <w:numPr>
        <w:ilvl w:val="6"/>
        <w:numId w:val="5"/>
      </w:numPr>
      <w:jc w:val="both"/>
      <w:outlineLvl w:val="6"/>
    </w:pPr>
    <w:rPr>
      <w:rFonts w:ascii="Tahoma" w:hAnsi="Tahoma"/>
      <w:b/>
      <w:bCs/>
      <w:color w:val="FFFFFF"/>
      <w:sz w:val="22"/>
    </w:rPr>
  </w:style>
  <w:style w:type="paragraph" w:styleId="Heading8">
    <w:name w:val="heading 8"/>
    <w:aliases w:val="h8"/>
    <w:basedOn w:val="Normal"/>
    <w:next w:val="Normal"/>
    <w:qFormat/>
    <w:rsid w:val="00606ABF"/>
    <w:pPr>
      <w:keepNext/>
      <w:numPr>
        <w:ilvl w:val="7"/>
        <w:numId w:val="5"/>
      </w:numPr>
      <w:jc w:val="center"/>
      <w:outlineLvl w:val="7"/>
    </w:pPr>
    <w:rPr>
      <w:rFonts w:ascii="Tahoma" w:hAnsi="Tahoma" w:cs="Arial"/>
      <w:b/>
      <w:color w:val="FFFFFF"/>
      <w:sz w:val="20"/>
    </w:rPr>
  </w:style>
  <w:style w:type="paragraph" w:styleId="Heading9">
    <w:name w:val="heading 9"/>
    <w:basedOn w:val="Normal"/>
    <w:next w:val="Normal"/>
    <w:link w:val="Heading9Char"/>
    <w:qFormat/>
    <w:rsid w:val="00606ABF"/>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2 Char,Tempo Heading 2 Char,head Char,Sub-heading Char,style2 Char,Chapter Title Char,2 Char,Section Char,Header 2 Char,Func Header Char,Level 2 Topic Heading Char,Major Char,Project 2 Char,RFS 2 Char,Heading 1.1 Char,Head2 Char"/>
    <w:basedOn w:val="DefaultParagraphFont"/>
    <w:link w:val="Heading2"/>
    <w:rsid w:val="008735D2"/>
    <w:rPr>
      <w:rFonts w:ascii="Arial" w:hAnsi="Arial"/>
      <w:b/>
      <w:bCs/>
      <w:sz w:val="24"/>
      <w:szCs w:val="24"/>
      <w:lang w:val="en-GB" w:eastAsia="en-US"/>
    </w:rPr>
  </w:style>
  <w:style w:type="paragraph" w:customStyle="1" w:styleId="Char2">
    <w:name w:val="Char2"/>
    <w:basedOn w:val="Normal"/>
    <w:rsid w:val="00EE0BCA"/>
    <w:pPr>
      <w:spacing w:after="160" w:line="240" w:lineRule="exact"/>
    </w:pPr>
    <w:rPr>
      <w:rFonts w:ascii="Verdana" w:hAnsi="Verdana" w:cs="Tahoma"/>
      <w:sz w:val="20"/>
      <w:szCs w:val="20"/>
    </w:rPr>
  </w:style>
  <w:style w:type="paragraph" w:styleId="Header">
    <w:name w:val="header"/>
    <w:aliases w:val="h,smith hidden,Draft"/>
    <w:basedOn w:val="Normal"/>
    <w:rsid w:val="00EE0BCA"/>
    <w:pPr>
      <w:tabs>
        <w:tab w:val="center" w:pos="4320"/>
        <w:tab w:val="right" w:pos="8640"/>
      </w:tabs>
    </w:pPr>
  </w:style>
  <w:style w:type="paragraph" w:styleId="Footer">
    <w:name w:val="footer"/>
    <w:aliases w:val="Fusszeile"/>
    <w:basedOn w:val="Normal"/>
    <w:link w:val="FooterChar"/>
    <w:uiPriority w:val="99"/>
    <w:rsid w:val="008F51DA"/>
    <w:pPr>
      <w:shd w:val="clear" w:color="auto" w:fill="99CC00"/>
      <w:tabs>
        <w:tab w:val="center" w:pos="4320"/>
        <w:tab w:val="right" w:pos="8640"/>
      </w:tabs>
      <w:ind w:left="450" w:right="360"/>
      <w:jc w:val="center"/>
    </w:pPr>
  </w:style>
  <w:style w:type="character" w:styleId="PageNumber">
    <w:name w:val="page number"/>
    <w:basedOn w:val="DefaultParagraphFont"/>
    <w:rsid w:val="00EE0BCA"/>
  </w:style>
  <w:style w:type="paragraph" w:customStyle="1" w:styleId="TitleFont">
    <w:name w:val="Title Font"/>
    <w:basedOn w:val="Normal"/>
    <w:autoRedefine/>
    <w:rsid w:val="00EE0BCA"/>
    <w:pPr>
      <w:overflowPunct w:val="0"/>
      <w:autoSpaceDE w:val="0"/>
      <w:autoSpaceDN w:val="0"/>
      <w:adjustRightInd w:val="0"/>
      <w:spacing w:line="280" w:lineRule="atLeast"/>
      <w:jc w:val="both"/>
      <w:textAlignment w:val="baseline"/>
    </w:pPr>
    <w:rPr>
      <w:rFonts w:ascii="Futura Hv BT" w:hAnsi="Futura Hv BT" w:cs="Arial"/>
      <w:b/>
      <w:smallCaps/>
      <w:sz w:val="32"/>
      <w:szCs w:val="32"/>
    </w:rPr>
  </w:style>
  <w:style w:type="paragraph" w:customStyle="1" w:styleId="TitleBold">
    <w:name w:val="Title Bold"/>
    <w:basedOn w:val="Normal"/>
    <w:rsid w:val="00EE0BCA"/>
    <w:pPr>
      <w:jc w:val="both"/>
    </w:pPr>
    <w:rPr>
      <w:rFonts w:ascii="Arial Bold" w:hAnsi="Arial Bold"/>
      <w:b/>
      <w:sz w:val="28"/>
    </w:rPr>
  </w:style>
  <w:style w:type="paragraph" w:customStyle="1" w:styleId="Style1">
    <w:name w:val="Style1"/>
    <w:basedOn w:val="Normal"/>
    <w:rsid w:val="00EE0BCA"/>
    <w:pPr>
      <w:overflowPunct w:val="0"/>
      <w:autoSpaceDE w:val="0"/>
      <w:autoSpaceDN w:val="0"/>
      <w:adjustRightInd w:val="0"/>
      <w:spacing w:line="280" w:lineRule="atLeast"/>
      <w:textAlignment w:val="baseline"/>
    </w:pPr>
    <w:rPr>
      <w:rFonts w:ascii="Arial Bold" w:hAnsi="Arial Bold"/>
      <w:b/>
      <w:smallCaps/>
      <w:sz w:val="35"/>
      <w:szCs w:val="35"/>
    </w:rPr>
  </w:style>
  <w:style w:type="paragraph" w:customStyle="1" w:styleId="NORMALNEW">
    <w:name w:val="NORMAL NEW"/>
    <w:basedOn w:val="Normal"/>
    <w:link w:val="NORMALNEWChar"/>
    <w:autoRedefine/>
    <w:rsid w:val="00EE0BCA"/>
    <w:pPr>
      <w:ind w:left="360"/>
      <w:jc w:val="both"/>
    </w:pPr>
    <w:rPr>
      <w:rFonts w:ascii="Futura Bk BT" w:hAnsi="Futura Bk BT"/>
      <w:bCs/>
      <w:sz w:val="22"/>
    </w:rPr>
  </w:style>
  <w:style w:type="paragraph" w:customStyle="1" w:styleId="NormalBOLDNEW">
    <w:name w:val="Normal BOLD NEW"/>
    <w:basedOn w:val="Normal"/>
    <w:rsid w:val="00EE0BCA"/>
    <w:pPr>
      <w:jc w:val="both"/>
    </w:pPr>
    <w:rPr>
      <w:rFonts w:ascii="Arial Bold" w:hAnsi="Arial Bold"/>
      <w:b/>
      <w:sz w:val="22"/>
    </w:rPr>
  </w:style>
  <w:style w:type="paragraph" w:customStyle="1" w:styleId="Bullet1NEW">
    <w:name w:val="Bullet 1 NEW"/>
    <w:basedOn w:val="Normal"/>
    <w:autoRedefine/>
    <w:rsid w:val="00C379D1"/>
    <w:pPr>
      <w:ind w:left="720"/>
      <w:jc w:val="both"/>
    </w:pPr>
    <w:rPr>
      <w:rFonts w:ascii="Arial" w:hAnsi="Arial"/>
      <w:bCs/>
      <w:sz w:val="22"/>
    </w:rPr>
  </w:style>
  <w:style w:type="paragraph" w:customStyle="1" w:styleId="heading1NEW">
    <w:name w:val="heading 1 NEW"/>
    <w:basedOn w:val="Heading1"/>
    <w:autoRedefine/>
    <w:rsid w:val="00EE0BCA"/>
    <w:pPr>
      <w:widowControl w:val="0"/>
      <w:numPr>
        <w:numId w:val="0"/>
      </w:numPr>
      <w:shd w:val="clear" w:color="auto" w:fill="C00000"/>
      <w:tabs>
        <w:tab w:val="num" w:pos="360"/>
      </w:tabs>
      <w:suppressAutoHyphens/>
      <w:spacing w:before="240" w:after="60" w:line="300" w:lineRule="atLeast"/>
      <w:jc w:val="both"/>
    </w:pPr>
    <w:rPr>
      <w:rFonts w:ascii="Arial" w:eastAsia="Lucida Sans Unicode" w:hAnsi="Arial" w:cs="Tahoma"/>
      <w:bCs w:val="0"/>
      <w:smallCaps/>
      <w:color w:val="auto"/>
      <w:kern w:val="32"/>
      <w:sz w:val="28"/>
      <w:szCs w:val="32"/>
    </w:rPr>
  </w:style>
  <w:style w:type="character" w:customStyle="1" w:styleId="Heading3NEWChar">
    <w:name w:val="Heading 3 NEW Char"/>
    <w:basedOn w:val="Heading2Char"/>
    <w:link w:val="Heading3NEW"/>
    <w:rsid w:val="001478A9"/>
    <w:rPr>
      <w:rFonts w:ascii="Arial Bold" w:eastAsia="Lucida Sans Unicode" w:hAnsi="Arial Bold" w:cs="Tahoma"/>
      <w:b/>
      <w:bCs/>
      <w:kern w:val="24"/>
      <w:sz w:val="22"/>
      <w:szCs w:val="24"/>
      <w:lang w:val="en-GB" w:eastAsia="en-US"/>
    </w:rPr>
  </w:style>
  <w:style w:type="character" w:customStyle="1" w:styleId="Heading3Char">
    <w:name w:val="Heading 3 Char"/>
    <w:aliases w:val="h3 Char,Head3 Char,3 Char,Level 3 Head Char,H3 Char,h31 Char,Head31 Char,31 Char,1.2.3. Char,Paragraph Char,2nd Level... Char,2nd Level Head Char,h3 sub heading Char,Tempo Heading 3 Char,Outline3 Char,Minor Char,Topic Title Char,top Char"/>
    <w:basedOn w:val="DefaultParagraphFont"/>
    <w:link w:val="Heading3"/>
    <w:rsid w:val="001478A9"/>
    <w:rPr>
      <w:rFonts w:ascii="Arial" w:hAnsi="Arial" w:cs="Arial"/>
      <w:b/>
      <w:bCs/>
      <w:sz w:val="26"/>
      <w:szCs w:val="26"/>
      <w:lang w:val="en-GB" w:eastAsia="en-US"/>
    </w:rPr>
  </w:style>
  <w:style w:type="paragraph" w:customStyle="1" w:styleId="Heading3NEW">
    <w:name w:val="Heading 3 NEW"/>
    <w:basedOn w:val="Heading2"/>
    <w:link w:val="Heading3NEWChar"/>
    <w:rsid w:val="00EE0BCA"/>
    <w:pPr>
      <w:keepLines/>
      <w:widowControl w:val="0"/>
      <w:numPr>
        <w:ilvl w:val="0"/>
        <w:numId w:val="0"/>
      </w:numPr>
      <w:tabs>
        <w:tab w:val="num" w:pos="360"/>
      </w:tabs>
      <w:suppressAutoHyphens/>
      <w:spacing w:before="280" w:after="120"/>
      <w:ind w:left="720" w:hanging="720"/>
      <w:jc w:val="both"/>
    </w:pPr>
    <w:rPr>
      <w:rFonts w:ascii="Arial Bold" w:eastAsia="Lucida Sans Unicode" w:hAnsi="Arial Bold" w:cs="Tahoma"/>
      <w:kern w:val="24"/>
      <w:sz w:val="22"/>
      <w:szCs w:val="20"/>
    </w:rPr>
  </w:style>
  <w:style w:type="paragraph" w:customStyle="1" w:styleId="Bullet2NEW">
    <w:name w:val="Bullet 2 NEW"/>
    <w:basedOn w:val="Normal"/>
    <w:autoRedefine/>
    <w:rsid w:val="00EE0BCA"/>
    <w:pPr>
      <w:tabs>
        <w:tab w:val="num" w:pos="1080"/>
      </w:tabs>
      <w:spacing w:before="60"/>
      <w:ind w:left="1080" w:hanging="360"/>
      <w:jc w:val="both"/>
    </w:pPr>
    <w:rPr>
      <w:rFonts w:ascii="Arial" w:hAnsi="Arial"/>
      <w:bCs/>
      <w:sz w:val="22"/>
    </w:rPr>
  </w:style>
  <w:style w:type="paragraph" w:customStyle="1" w:styleId="Bullet3NEW">
    <w:name w:val="Bullet 3 NEW"/>
    <w:basedOn w:val="Normal"/>
    <w:autoRedefine/>
    <w:rsid w:val="00EE0BCA"/>
    <w:pPr>
      <w:tabs>
        <w:tab w:val="num" w:pos="3240"/>
      </w:tabs>
      <w:spacing w:before="60"/>
      <w:ind w:left="3240" w:hanging="360"/>
      <w:jc w:val="both"/>
    </w:pPr>
    <w:rPr>
      <w:rFonts w:ascii="Arial" w:hAnsi="Arial"/>
      <w:bCs/>
      <w:sz w:val="22"/>
    </w:rPr>
  </w:style>
  <w:style w:type="character" w:styleId="Hyperlink">
    <w:name w:val="Hyperlink"/>
    <w:basedOn w:val="DefaultParagraphFont"/>
    <w:uiPriority w:val="99"/>
    <w:rsid w:val="00EE0BCA"/>
    <w:rPr>
      <w:color w:val="0000FF"/>
      <w:u w:val="single"/>
    </w:rPr>
  </w:style>
  <w:style w:type="paragraph" w:customStyle="1" w:styleId="TOCNEW">
    <w:name w:val="TOC NEW"/>
    <w:basedOn w:val="TOC1"/>
    <w:rsid w:val="00EE0BCA"/>
    <w:pPr>
      <w:tabs>
        <w:tab w:val="left" w:pos="660"/>
        <w:tab w:val="right" w:leader="dot" w:pos="8299"/>
      </w:tabs>
      <w:jc w:val="center"/>
    </w:pPr>
    <w:rPr>
      <w:rFonts w:ascii="Arial Bold" w:hAnsi="Arial Bold"/>
      <w:b w:val="0"/>
      <w:noProof/>
      <w:sz w:val="22"/>
    </w:rPr>
  </w:style>
  <w:style w:type="paragraph" w:styleId="TOC1">
    <w:name w:val="toc 1"/>
    <w:basedOn w:val="Normal"/>
    <w:next w:val="Normal"/>
    <w:autoRedefine/>
    <w:uiPriority w:val="39"/>
    <w:rsid w:val="00903F5B"/>
    <w:pPr>
      <w:spacing w:before="120" w:after="120"/>
    </w:pPr>
    <w:rPr>
      <w:rFonts w:ascii="Calibri" w:hAnsi="Calibri"/>
      <w:b/>
      <w:bCs/>
      <w:caps/>
      <w:sz w:val="20"/>
      <w:szCs w:val="20"/>
    </w:rPr>
  </w:style>
  <w:style w:type="paragraph" w:styleId="TOC2">
    <w:name w:val="toc 2"/>
    <w:basedOn w:val="Normal"/>
    <w:next w:val="Normal"/>
    <w:autoRedefine/>
    <w:uiPriority w:val="39"/>
    <w:rsid w:val="00A93608"/>
    <w:pPr>
      <w:ind w:left="240"/>
    </w:pPr>
    <w:rPr>
      <w:smallCaps/>
      <w:sz w:val="20"/>
      <w:szCs w:val="20"/>
    </w:rPr>
  </w:style>
  <w:style w:type="paragraph" w:styleId="List">
    <w:name w:val="List"/>
    <w:basedOn w:val="BodyText"/>
    <w:rsid w:val="00EE0BCA"/>
    <w:pPr>
      <w:widowControl w:val="0"/>
      <w:suppressAutoHyphens/>
      <w:jc w:val="both"/>
    </w:pPr>
    <w:rPr>
      <w:rFonts w:ascii="Tahoma" w:eastAsia="Lucida Sans Unicode" w:hAnsi="Tahoma" w:cs="Tahoma"/>
      <w:sz w:val="22"/>
      <w:szCs w:val="20"/>
    </w:rPr>
  </w:style>
  <w:style w:type="paragraph" w:styleId="BodyText">
    <w:name w:val="Body Text"/>
    <w:aliases w:val="RFQ Text,RFQ,Body Text Char Char,bt,body text,BODY TEXT,t,txt1,T1,Title 1,EDStext,sp,bodytext,bullet title,sbs,block text,Resume Text,BT,bt4,body text4,bt5,body text5,bt1,body text1,Block text,tx,text,Justified,plain paragraph,pp,RFP Text,Text"/>
    <w:basedOn w:val="Normal"/>
    <w:rsid w:val="00EE0BCA"/>
    <w:pPr>
      <w:spacing w:after="120"/>
    </w:pPr>
  </w:style>
  <w:style w:type="paragraph" w:styleId="TOC3">
    <w:name w:val="toc 3"/>
    <w:basedOn w:val="Normal"/>
    <w:next w:val="Normal"/>
    <w:autoRedefine/>
    <w:uiPriority w:val="39"/>
    <w:rsid w:val="00EE0BCA"/>
    <w:pPr>
      <w:ind w:left="480"/>
    </w:pPr>
    <w:rPr>
      <w:i/>
      <w:iCs/>
      <w:sz w:val="20"/>
      <w:szCs w:val="20"/>
    </w:rPr>
  </w:style>
  <w:style w:type="paragraph" w:styleId="CommentText">
    <w:name w:val="annotation text"/>
    <w:basedOn w:val="Normal"/>
    <w:semiHidden/>
    <w:rsid w:val="00EE0BCA"/>
    <w:pPr>
      <w:widowControl w:val="0"/>
      <w:suppressAutoHyphens/>
      <w:jc w:val="both"/>
    </w:pPr>
    <w:rPr>
      <w:rFonts w:ascii="Tahoma" w:eastAsia="Lucida Sans Unicode" w:hAnsi="Tahoma"/>
      <w:sz w:val="20"/>
      <w:szCs w:val="20"/>
    </w:rPr>
  </w:style>
  <w:style w:type="paragraph" w:customStyle="1" w:styleId="SubheadingCentreNEW">
    <w:name w:val="Subheading Centre NEW"/>
    <w:basedOn w:val="Normal"/>
    <w:rsid w:val="00EE0BCA"/>
    <w:pPr>
      <w:shd w:val="clear" w:color="auto" w:fill="C00000"/>
      <w:spacing w:before="240" w:after="240"/>
      <w:jc w:val="center"/>
    </w:pPr>
    <w:rPr>
      <w:rFonts w:ascii="Arial Bold" w:hAnsi="Arial Bold" w:cs="Arial Bold"/>
      <w:b/>
      <w:bCs/>
      <w:spacing w:val="20"/>
    </w:rPr>
  </w:style>
  <w:style w:type="paragraph" w:customStyle="1" w:styleId="TableHeaderText">
    <w:name w:val="Table Header Text"/>
    <w:basedOn w:val="Normal"/>
    <w:rsid w:val="00EE0BCA"/>
    <w:pPr>
      <w:widowControl w:val="0"/>
      <w:suppressAutoHyphens/>
      <w:jc w:val="both"/>
    </w:pPr>
    <w:rPr>
      <w:rFonts w:ascii="Tahoma" w:eastAsia="Lucida Sans Unicode" w:hAnsi="Tahoma" w:cs="Tahoma"/>
      <w:b/>
      <w:bCs/>
      <w:sz w:val="22"/>
      <w:szCs w:val="20"/>
    </w:rPr>
  </w:style>
  <w:style w:type="character" w:styleId="CommentReference">
    <w:name w:val="annotation reference"/>
    <w:basedOn w:val="DefaultParagraphFont"/>
    <w:semiHidden/>
    <w:rsid w:val="00EE0BCA"/>
    <w:rPr>
      <w:sz w:val="16"/>
      <w:szCs w:val="16"/>
    </w:rPr>
  </w:style>
  <w:style w:type="paragraph" w:styleId="CommentSubject">
    <w:name w:val="annotation subject"/>
    <w:basedOn w:val="CommentText"/>
    <w:next w:val="CommentText"/>
    <w:semiHidden/>
    <w:rsid w:val="00EE0BCA"/>
    <w:pPr>
      <w:widowControl/>
      <w:suppressAutoHyphens w:val="0"/>
      <w:jc w:val="left"/>
    </w:pPr>
    <w:rPr>
      <w:rFonts w:ascii="Times New Roman" w:eastAsia="Times New Roman" w:hAnsi="Times New Roman"/>
      <w:b/>
      <w:bCs/>
    </w:rPr>
  </w:style>
  <w:style w:type="paragraph" w:styleId="BalloonText">
    <w:name w:val="Balloon Text"/>
    <w:basedOn w:val="Normal"/>
    <w:semiHidden/>
    <w:rsid w:val="00EE0BCA"/>
    <w:rPr>
      <w:rFonts w:ascii="Tahoma" w:hAnsi="Tahoma" w:cs="Tahoma"/>
      <w:sz w:val="16"/>
      <w:szCs w:val="16"/>
    </w:rPr>
  </w:style>
  <w:style w:type="paragraph" w:styleId="ListBullet">
    <w:name w:val="List Bullet"/>
    <w:basedOn w:val="Normal"/>
    <w:rsid w:val="00EE0BCA"/>
    <w:pPr>
      <w:tabs>
        <w:tab w:val="num" w:pos="360"/>
      </w:tabs>
      <w:ind w:left="360" w:hanging="360"/>
    </w:pPr>
  </w:style>
  <w:style w:type="paragraph" w:customStyle="1" w:styleId="TEXT1">
    <w:name w:val="TEXT1"/>
    <w:basedOn w:val="BodyText"/>
    <w:rsid w:val="00EE0BCA"/>
    <w:pPr>
      <w:spacing w:line="280" w:lineRule="exact"/>
      <w:jc w:val="both"/>
    </w:pPr>
    <w:rPr>
      <w:rFonts w:ascii="Arial" w:hAnsi="Arial"/>
      <w:spacing w:val="-5"/>
      <w:sz w:val="20"/>
      <w:szCs w:val="20"/>
    </w:rPr>
  </w:style>
  <w:style w:type="paragraph" w:customStyle="1" w:styleId="BodyText1">
    <w:name w:val="Body Text1"/>
    <w:basedOn w:val="Normal"/>
    <w:link w:val="BodytextChar"/>
    <w:rsid w:val="00EE0BCA"/>
    <w:pPr>
      <w:spacing w:before="120" w:after="120"/>
      <w:jc w:val="both"/>
    </w:pPr>
    <w:rPr>
      <w:snapToGrid w:val="0"/>
      <w:sz w:val="22"/>
      <w:szCs w:val="22"/>
    </w:rPr>
  </w:style>
  <w:style w:type="paragraph" w:customStyle="1" w:styleId="HCLBodyText">
    <w:name w:val="HCL Body Text"/>
    <w:basedOn w:val="BodyText"/>
    <w:rsid w:val="00EE0BCA"/>
    <w:pPr>
      <w:spacing w:after="0"/>
      <w:jc w:val="both"/>
    </w:pPr>
    <w:rPr>
      <w:rFonts w:ascii="Trebuchet MS" w:hAnsi="Trebuchet MS"/>
      <w:color w:val="000080"/>
      <w:sz w:val="20"/>
    </w:rPr>
  </w:style>
  <w:style w:type="paragraph" w:styleId="NormalWeb">
    <w:name w:val="Normal (Web)"/>
    <w:basedOn w:val="Normal"/>
    <w:uiPriority w:val="99"/>
    <w:rsid w:val="00EE0BCA"/>
    <w:pPr>
      <w:spacing w:before="100" w:beforeAutospacing="1" w:after="100" w:afterAutospacing="1"/>
    </w:pPr>
  </w:style>
  <w:style w:type="paragraph" w:customStyle="1" w:styleId="font5">
    <w:name w:val="font5"/>
    <w:basedOn w:val="Normal"/>
    <w:rsid w:val="00EE0BCA"/>
    <w:pPr>
      <w:spacing w:before="100" w:beforeAutospacing="1" w:after="100" w:afterAutospacing="1"/>
    </w:pPr>
    <w:rPr>
      <w:rFonts w:ascii="Arial" w:eastAsia="Arial Unicode MS" w:hAnsi="Arial" w:cs="Arial"/>
      <w:b/>
      <w:bCs/>
    </w:rPr>
  </w:style>
  <w:style w:type="paragraph" w:customStyle="1" w:styleId="NormalBW">
    <w:name w:val="Normal BW"/>
    <w:basedOn w:val="Normal"/>
    <w:autoRedefine/>
    <w:rsid w:val="00EE0BCA"/>
    <w:pPr>
      <w:adjustRightInd w:val="0"/>
      <w:spacing w:before="120"/>
      <w:textAlignment w:val="baseline"/>
    </w:pPr>
    <w:rPr>
      <w:rFonts w:ascii="Arial" w:hAnsi="Arial" w:cs="Arial"/>
      <w:b/>
      <w:sz w:val="20"/>
      <w:szCs w:val="20"/>
      <w:lang w:val="en-ZA"/>
    </w:rPr>
  </w:style>
  <w:style w:type="paragraph" w:customStyle="1" w:styleId="StyleHeading2h2head2majorH2H21H22H23H211H221H24H25H261">
    <w:name w:val="Style Heading 2h2head2majorH2H21H22H23H211H221H24H25H26...1"/>
    <w:basedOn w:val="Heading2"/>
    <w:rsid w:val="00EE0BCA"/>
    <w:pPr>
      <w:numPr>
        <w:ilvl w:val="0"/>
        <w:numId w:val="0"/>
      </w:numPr>
      <w:tabs>
        <w:tab w:val="left" w:pos="480"/>
        <w:tab w:val="right" w:pos="11360"/>
      </w:tabs>
      <w:spacing w:before="240" w:line="360" w:lineRule="auto"/>
      <w:ind w:left="578" w:right="357" w:hanging="578"/>
      <w:jc w:val="both"/>
    </w:pPr>
    <w:rPr>
      <w:b w:val="0"/>
      <w:bCs w:val="0"/>
      <w:sz w:val="28"/>
      <w:szCs w:val="20"/>
    </w:rPr>
  </w:style>
  <w:style w:type="paragraph" w:customStyle="1" w:styleId="Bullet2">
    <w:name w:val="Bullet2"/>
    <w:basedOn w:val="Normal"/>
    <w:rsid w:val="00EE0BCA"/>
    <w:pPr>
      <w:numPr>
        <w:numId w:val="1"/>
      </w:numPr>
      <w:spacing w:before="60"/>
      <w:jc w:val="both"/>
    </w:pPr>
    <w:rPr>
      <w:rFonts w:ascii="Arial" w:hAnsi="Arial"/>
      <w:sz w:val="22"/>
      <w:szCs w:val="20"/>
    </w:rPr>
  </w:style>
  <w:style w:type="paragraph" w:customStyle="1" w:styleId="FootnoteTextReference">
    <w:name w:val="Footnote Text/Reference"/>
    <w:basedOn w:val="Footer"/>
    <w:rsid w:val="00EE0BCA"/>
    <w:pPr>
      <w:tabs>
        <w:tab w:val="clear" w:pos="4320"/>
        <w:tab w:val="center" w:pos="720"/>
        <w:tab w:val="left" w:pos="1440"/>
      </w:tabs>
    </w:pPr>
    <w:rPr>
      <w:rFonts w:ascii="Tahoma" w:hAnsi="Tahoma" w:cs="Tahoma"/>
      <w:noProof/>
      <w:sz w:val="22"/>
      <w:szCs w:val="20"/>
    </w:rPr>
  </w:style>
  <w:style w:type="paragraph" w:styleId="BodyText3">
    <w:name w:val="Body Text 3"/>
    <w:basedOn w:val="Normal"/>
    <w:rsid w:val="00EE0BCA"/>
    <w:pPr>
      <w:spacing w:after="120"/>
    </w:pPr>
    <w:rPr>
      <w:sz w:val="16"/>
      <w:szCs w:val="16"/>
    </w:rPr>
  </w:style>
  <w:style w:type="paragraph" w:styleId="List2">
    <w:name w:val="List 2"/>
    <w:basedOn w:val="Normal"/>
    <w:rsid w:val="00EE0BCA"/>
    <w:pPr>
      <w:ind w:left="720" w:hanging="360"/>
    </w:pPr>
  </w:style>
  <w:style w:type="paragraph" w:customStyle="1" w:styleId="Subheadingcentre">
    <w:name w:val="Subheading (centre)"/>
    <w:basedOn w:val="Normal"/>
    <w:autoRedefine/>
    <w:rsid w:val="00EE0BCA"/>
    <w:pPr>
      <w:shd w:val="clear" w:color="auto" w:fill="CCCCCC"/>
      <w:spacing w:before="240" w:after="240"/>
      <w:jc w:val="center"/>
    </w:pPr>
    <w:rPr>
      <w:rFonts w:ascii="Verdana" w:hAnsi="Verdana" w:cs="Tahoma"/>
      <w:b/>
      <w:spacing w:val="20"/>
      <w:sz w:val="22"/>
      <w:szCs w:val="20"/>
    </w:rPr>
  </w:style>
  <w:style w:type="paragraph" w:customStyle="1" w:styleId="Step1">
    <w:name w:val="Step1"/>
    <w:basedOn w:val="Normal"/>
    <w:rsid w:val="00EE0BCA"/>
    <w:pPr>
      <w:tabs>
        <w:tab w:val="num" w:pos="360"/>
      </w:tabs>
      <w:spacing w:before="120" w:after="120"/>
      <w:ind w:left="360" w:hanging="360"/>
      <w:jc w:val="both"/>
    </w:pPr>
    <w:rPr>
      <w:rFonts w:ascii="Tahoma" w:hAnsi="Tahoma"/>
      <w:sz w:val="22"/>
      <w:szCs w:val="20"/>
    </w:rPr>
  </w:style>
  <w:style w:type="paragraph" w:customStyle="1" w:styleId="HCLBullet3">
    <w:name w:val="HCL Bullet 3"/>
    <w:basedOn w:val="Normal"/>
    <w:rsid w:val="00EE0BCA"/>
    <w:pPr>
      <w:tabs>
        <w:tab w:val="num" w:pos="720"/>
        <w:tab w:val="left" w:pos="1080"/>
      </w:tabs>
      <w:ind w:left="360" w:hanging="360"/>
      <w:jc w:val="both"/>
    </w:pPr>
    <w:rPr>
      <w:rFonts w:ascii="Verdana" w:hAnsi="Verdana" w:cs="Arial"/>
      <w:color w:val="000000"/>
      <w:sz w:val="20"/>
      <w:szCs w:val="17"/>
    </w:rPr>
  </w:style>
  <w:style w:type="paragraph" w:customStyle="1" w:styleId="tablecontent">
    <w:name w:val="table content"/>
    <w:basedOn w:val="Normal"/>
    <w:rsid w:val="00EE0BCA"/>
    <w:pPr>
      <w:overflowPunct w:val="0"/>
      <w:autoSpaceDE w:val="0"/>
      <w:autoSpaceDN w:val="0"/>
      <w:adjustRightInd w:val="0"/>
      <w:jc w:val="both"/>
      <w:textAlignment w:val="baseline"/>
    </w:pPr>
    <w:rPr>
      <w:rFonts w:ascii="Arial" w:hAnsi="Arial"/>
      <w:color w:val="000000"/>
      <w:sz w:val="20"/>
      <w:szCs w:val="20"/>
    </w:rPr>
  </w:style>
  <w:style w:type="paragraph" w:styleId="BodyTextIndent">
    <w:name w:val="Body Text Indent"/>
    <w:basedOn w:val="Normal"/>
    <w:rsid w:val="00EE0BCA"/>
    <w:pPr>
      <w:ind w:left="795"/>
      <w:jc w:val="both"/>
    </w:pPr>
    <w:rPr>
      <w:rFonts w:ascii="Tahoma" w:hAnsi="Tahoma"/>
      <w:sz w:val="22"/>
    </w:rPr>
  </w:style>
  <w:style w:type="character" w:styleId="FollowedHyperlink">
    <w:name w:val="FollowedHyperlink"/>
    <w:basedOn w:val="DefaultParagraphFont"/>
    <w:rsid w:val="00EE0BCA"/>
    <w:rPr>
      <w:color w:val="800080"/>
      <w:u w:val="single"/>
    </w:rPr>
  </w:style>
  <w:style w:type="paragraph" w:styleId="BlockText">
    <w:name w:val="Block Text"/>
    <w:basedOn w:val="Normal"/>
    <w:rsid w:val="00EE0BCA"/>
    <w:pPr>
      <w:ind w:left="113" w:right="113"/>
      <w:jc w:val="center"/>
    </w:pPr>
    <w:rPr>
      <w:rFonts w:ascii="Tahoma" w:hAnsi="Tahoma"/>
      <w:b/>
      <w:bCs/>
      <w:sz w:val="22"/>
    </w:rPr>
  </w:style>
  <w:style w:type="paragraph" w:customStyle="1" w:styleId="List1">
    <w:name w:val="List1"/>
    <w:basedOn w:val="Normal"/>
    <w:rsid w:val="00EE0BCA"/>
    <w:pPr>
      <w:keepNext/>
      <w:tabs>
        <w:tab w:val="num" w:pos="360"/>
      </w:tabs>
      <w:ind w:left="360" w:hanging="360"/>
      <w:jc w:val="both"/>
    </w:pPr>
    <w:rPr>
      <w:rFonts w:ascii="Tahoma" w:hAnsi="Tahoma"/>
      <w:sz w:val="22"/>
      <w:szCs w:val="20"/>
    </w:rPr>
  </w:style>
  <w:style w:type="paragraph" w:customStyle="1" w:styleId="TableText">
    <w:name w:val="Table Text"/>
    <w:basedOn w:val="Normal"/>
    <w:link w:val="TableTextChar"/>
    <w:rsid w:val="00EE0BCA"/>
    <w:pPr>
      <w:keepLines/>
      <w:spacing w:before="120" w:after="120"/>
      <w:jc w:val="both"/>
    </w:pPr>
    <w:rPr>
      <w:rFonts w:ascii="Arial" w:hAnsi="Arial"/>
      <w:sz w:val="20"/>
      <w:szCs w:val="20"/>
    </w:rPr>
  </w:style>
  <w:style w:type="paragraph" w:customStyle="1" w:styleId="Bullet10">
    <w:name w:val="Bullet 1"/>
    <w:aliases w:val="b1"/>
    <w:basedOn w:val="Normal"/>
    <w:link w:val="Bullet1Char"/>
    <w:rsid w:val="00EE0BCA"/>
    <w:pPr>
      <w:tabs>
        <w:tab w:val="num" w:pos="360"/>
      </w:tabs>
      <w:ind w:left="360" w:hanging="360"/>
      <w:jc w:val="both"/>
    </w:pPr>
    <w:rPr>
      <w:rFonts w:ascii="Tahoma" w:hAnsi="Tahoma" w:cs="Arial"/>
      <w:b/>
      <w:bCs/>
      <w:sz w:val="16"/>
      <w:szCs w:val="17"/>
    </w:rPr>
  </w:style>
  <w:style w:type="paragraph" w:customStyle="1" w:styleId="Tabletext0">
    <w:name w:val="Tabletext"/>
    <w:basedOn w:val="Normal"/>
    <w:autoRedefine/>
    <w:rsid w:val="00EE0BCA"/>
    <w:pPr>
      <w:tabs>
        <w:tab w:val="num" w:pos="720"/>
      </w:tabs>
      <w:ind w:left="720" w:hanging="360"/>
    </w:pPr>
    <w:rPr>
      <w:rFonts w:ascii="Tahoma" w:hAnsi="Tahoma"/>
      <w:sz w:val="22"/>
    </w:rPr>
  </w:style>
  <w:style w:type="paragraph" w:customStyle="1" w:styleId="BodyBullet">
    <w:name w:val="Body Bullet"/>
    <w:basedOn w:val="Default"/>
    <w:next w:val="Default"/>
    <w:rsid w:val="00EE0BCA"/>
    <w:pPr>
      <w:spacing w:before="60" w:after="60"/>
    </w:pPr>
    <w:rPr>
      <w:rFonts w:ascii="Verdana" w:hAnsi="Verdana" w:cs="Times New Roman"/>
      <w:color w:val="auto"/>
      <w:sz w:val="20"/>
    </w:rPr>
  </w:style>
  <w:style w:type="paragraph" w:customStyle="1" w:styleId="Default">
    <w:name w:val="Default"/>
    <w:rsid w:val="00EE0BCA"/>
    <w:pPr>
      <w:autoSpaceDE w:val="0"/>
      <w:autoSpaceDN w:val="0"/>
      <w:adjustRightInd w:val="0"/>
    </w:pPr>
    <w:rPr>
      <w:rFonts w:ascii="Arial" w:hAnsi="Arial" w:cs="Arial"/>
      <w:color w:val="000000"/>
      <w:sz w:val="24"/>
      <w:szCs w:val="24"/>
      <w:lang w:val="en-US" w:eastAsia="en-US"/>
    </w:rPr>
  </w:style>
  <w:style w:type="paragraph" w:customStyle="1" w:styleId="HCLBullet1">
    <w:name w:val="HCL Bullet 1"/>
    <w:basedOn w:val="Normal"/>
    <w:rsid w:val="00EE0BCA"/>
    <w:pPr>
      <w:tabs>
        <w:tab w:val="left" w:pos="360"/>
        <w:tab w:val="num" w:pos="432"/>
      </w:tabs>
      <w:jc w:val="both"/>
    </w:pPr>
    <w:rPr>
      <w:rFonts w:ascii="Verdana" w:hAnsi="Verdana" w:cs="Arial"/>
      <w:color w:val="000000"/>
      <w:sz w:val="20"/>
      <w:szCs w:val="17"/>
    </w:rPr>
  </w:style>
  <w:style w:type="paragraph" w:styleId="ListNumber">
    <w:name w:val="List Number"/>
    <w:basedOn w:val="Normal"/>
    <w:rsid w:val="00EE0BCA"/>
    <w:pPr>
      <w:tabs>
        <w:tab w:val="num" w:pos="3240"/>
      </w:tabs>
      <w:ind w:left="3240" w:hanging="360"/>
    </w:pPr>
    <w:rPr>
      <w:rFonts w:ascii="Verdana" w:hAnsi="Verdana"/>
      <w:sz w:val="20"/>
      <w:szCs w:val="20"/>
    </w:rPr>
  </w:style>
  <w:style w:type="paragraph" w:customStyle="1" w:styleId="Index">
    <w:name w:val="Index"/>
    <w:basedOn w:val="Normal"/>
    <w:rsid w:val="00EE0BCA"/>
    <w:pPr>
      <w:widowControl w:val="0"/>
      <w:suppressLineNumbers/>
      <w:suppressAutoHyphens/>
      <w:jc w:val="both"/>
    </w:pPr>
    <w:rPr>
      <w:rFonts w:ascii="Arial" w:eastAsia="Lucida Sans Unicode" w:hAnsi="Arial" w:cs="Tahoma"/>
      <w:sz w:val="22"/>
      <w:szCs w:val="20"/>
    </w:rPr>
  </w:style>
  <w:style w:type="paragraph" w:customStyle="1" w:styleId="COLIN">
    <w:name w:val="COLIN"/>
    <w:basedOn w:val="Normal"/>
    <w:rsid w:val="00EE0BCA"/>
    <w:pPr>
      <w:spacing w:line="480" w:lineRule="atLeast"/>
    </w:pPr>
    <w:rPr>
      <w:rFonts w:ascii="CG Times" w:hAnsi="CG Times"/>
    </w:rPr>
  </w:style>
  <w:style w:type="paragraph" w:styleId="BodyText2">
    <w:name w:val="Body Text 2"/>
    <w:basedOn w:val="Normal"/>
    <w:rsid w:val="00EE0BCA"/>
    <w:pPr>
      <w:jc w:val="both"/>
    </w:pPr>
    <w:rPr>
      <w:rFonts w:ascii="Tahoma" w:hAnsi="Tahoma"/>
      <w:b/>
      <w:bCs/>
      <w:color w:val="333399"/>
      <w:sz w:val="22"/>
    </w:rPr>
  </w:style>
  <w:style w:type="paragraph" w:styleId="TOC4">
    <w:name w:val="toc 4"/>
    <w:basedOn w:val="Normal"/>
    <w:next w:val="Normal"/>
    <w:autoRedefine/>
    <w:uiPriority w:val="39"/>
    <w:rsid w:val="00EE0BCA"/>
    <w:pPr>
      <w:ind w:left="720"/>
    </w:pPr>
    <w:rPr>
      <w:sz w:val="18"/>
      <w:szCs w:val="18"/>
    </w:rPr>
  </w:style>
  <w:style w:type="paragraph" w:styleId="TOC5">
    <w:name w:val="toc 5"/>
    <w:basedOn w:val="Normal"/>
    <w:next w:val="Normal"/>
    <w:autoRedefine/>
    <w:uiPriority w:val="39"/>
    <w:rsid w:val="00EE0BCA"/>
    <w:pPr>
      <w:ind w:left="960"/>
    </w:pPr>
    <w:rPr>
      <w:sz w:val="18"/>
      <w:szCs w:val="18"/>
    </w:rPr>
  </w:style>
  <w:style w:type="paragraph" w:styleId="TOC6">
    <w:name w:val="toc 6"/>
    <w:basedOn w:val="Normal"/>
    <w:next w:val="Normal"/>
    <w:autoRedefine/>
    <w:uiPriority w:val="39"/>
    <w:rsid w:val="00EE0BCA"/>
    <w:pPr>
      <w:ind w:left="1200"/>
    </w:pPr>
    <w:rPr>
      <w:sz w:val="18"/>
      <w:szCs w:val="18"/>
    </w:rPr>
  </w:style>
  <w:style w:type="paragraph" w:styleId="TOC7">
    <w:name w:val="toc 7"/>
    <w:basedOn w:val="Normal"/>
    <w:next w:val="Normal"/>
    <w:autoRedefine/>
    <w:uiPriority w:val="39"/>
    <w:rsid w:val="00EE0BCA"/>
    <w:pPr>
      <w:ind w:left="1440"/>
    </w:pPr>
    <w:rPr>
      <w:sz w:val="18"/>
      <w:szCs w:val="18"/>
    </w:rPr>
  </w:style>
  <w:style w:type="paragraph" w:styleId="TOC8">
    <w:name w:val="toc 8"/>
    <w:basedOn w:val="Normal"/>
    <w:next w:val="Normal"/>
    <w:autoRedefine/>
    <w:uiPriority w:val="39"/>
    <w:rsid w:val="00EE0BCA"/>
    <w:pPr>
      <w:ind w:left="1680"/>
    </w:pPr>
    <w:rPr>
      <w:sz w:val="18"/>
      <w:szCs w:val="18"/>
    </w:rPr>
  </w:style>
  <w:style w:type="paragraph" w:styleId="TOC9">
    <w:name w:val="toc 9"/>
    <w:basedOn w:val="Normal"/>
    <w:next w:val="Normal"/>
    <w:autoRedefine/>
    <w:uiPriority w:val="39"/>
    <w:rsid w:val="00EE0BCA"/>
    <w:pPr>
      <w:ind w:left="1920"/>
    </w:pPr>
    <w:rPr>
      <w:sz w:val="18"/>
      <w:szCs w:val="18"/>
    </w:rPr>
  </w:style>
  <w:style w:type="paragraph" w:styleId="BodyTextIndent2">
    <w:name w:val="Body Text Indent 2"/>
    <w:basedOn w:val="Normal"/>
    <w:rsid w:val="00EE0BCA"/>
    <w:pPr>
      <w:autoSpaceDE w:val="0"/>
      <w:autoSpaceDN w:val="0"/>
      <w:adjustRightInd w:val="0"/>
      <w:spacing w:before="240" w:line="240" w:lineRule="atLeast"/>
      <w:ind w:left="720"/>
    </w:pPr>
    <w:rPr>
      <w:rFonts w:ascii="Verdana" w:hAnsi="Verdana" w:cs="Tahoma"/>
      <w:color w:val="000000"/>
      <w:sz w:val="20"/>
    </w:rPr>
  </w:style>
  <w:style w:type="paragraph" w:styleId="BodyTextIndent3">
    <w:name w:val="Body Text Indent 3"/>
    <w:basedOn w:val="Normal"/>
    <w:rsid w:val="00EE0BCA"/>
    <w:pPr>
      <w:ind w:left="900" w:hanging="180"/>
      <w:jc w:val="both"/>
    </w:pPr>
    <w:rPr>
      <w:rFonts w:ascii="Verdana" w:hAnsi="Verdana"/>
      <w:sz w:val="20"/>
    </w:rPr>
  </w:style>
  <w:style w:type="paragraph" w:customStyle="1" w:styleId="Heading2-Body">
    <w:name w:val="Heading 2-Body"/>
    <w:basedOn w:val="Normal"/>
    <w:rsid w:val="00EE0BCA"/>
    <w:pPr>
      <w:spacing w:before="240"/>
      <w:ind w:left="720"/>
    </w:pPr>
    <w:rPr>
      <w:rFonts w:ascii="Arial" w:eastAsia="Times" w:hAnsi="Arial"/>
      <w:sz w:val="20"/>
      <w:szCs w:val="20"/>
    </w:rPr>
  </w:style>
  <w:style w:type="paragraph" w:customStyle="1" w:styleId="Body">
    <w:name w:val="Body"/>
    <w:link w:val="BodyChar"/>
    <w:rsid w:val="00EE0BCA"/>
    <w:pPr>
      <w:tabs>
        <w:tab w:val="left" w:pos="360"/>
      </w:tabs>
      <w:spacing w:after="240"/>
    </w:pPr>
    <w:rPr>
      <w:rFonts w:ascii="Arial" w:hAnsi="Arial"/>
      <w:noProof/>
      <w:sz w:val="22"/>
      <w:lang w:val="en-US" w:eastAsia="en-US"/>
    </w:rPr>
  </w:style>
  <w:style w:type="paragraph" w:customStyle="1" w:styleId="TOCHeading1">
    <w:name w:val="TOC Heading1"/>
    <w:basedOn w:val="Normal"/>
    <w:rsid w:val="00EE0BCA"/>
    <w:pPr>
      <w:keepNext/>
      <w:pageBreakBefore/>
      <w:pBdr>
        <w:top w:val="single" w:sz="48" w:space="26" w:color="auto"/>
      </w:pBdr>
      <w:spacing w:before="960" w:after="960"/>
      <w:ind w:left="2520"/>
    </w:pPr>
    <w:rPr>
      <w:rFonts w:ascii="Book Antiqua" w:hAnsi="Book Antiqua"/>
      <w:sz w:val="36"/>
      <w:szCs w:val="20"/>
    </w:rPr>
  </w:style>
  <w:style w:type="paragraph" w:customStyle="1" w:styleId="body0">
    <w:name w:val="body"/>
    <w:aliases w:val="b"/>
    <w:basedOn w:val="Normal"/>
    <w:rsid w:val="00EE0BCA"/>
    <w:pPr>
      <w:suppressAutoHyphens/>
      <w:overflowPunct w:val="0"/>
      <w:autoSpaceDE w:val="0"/>
      <w:spacing w:before="60" w:after="60"/>
      <w:ind w:left="540"/>
      <w:textAlignment w:val="baseline"/>
    </w:pPr>
    <w:rPr>
      <w:color w:val="000000"/>
      <w:szCs w:val="20"/>
      <w:lang w:eastAsia="ar-SA"/>
    </w:rPr>
  </w:style>
  <w:style w:type="paragraph" w:customStyle="1" w:styleId="BodySingle">
    <w:name w:val="Body Single"/>
    <w:basedOn w:val="Normal"/>
    <w:rsid w:val="00EE0BCA"/>
    <w:pPr>
      <w:suppressAutoHyphens/>
      <w:spacing w:line="288" w:lineRule="exact"/>
    </w:pPr>
    <w:rPr>
      <w:szCs w:val="20"/>
      <w:lang w:eastAsia="ar-SA"/>
    </w:rPr>
  </w:style>
  <w:style w:type="paragraph" w:customStyle="1" w:styleId="DefaultText">
    <w:name w:val="Default Text"/>
    <w:basedOn w:val="Normal"/>
    <w:rsid w:val="00EE0BCA"/>
    <w:pPr>
      <w:tabs>
        <w:tab w:val="num" w:pos="1080"/>
      </w:tabs>
      <w:suppressAutoHyphens/>
      <w:ind w:left="-1080" w:hanging="360"/>
    </w:pPr>
    <w:rPr>
      <w:rFonts w:ascii="Arial" w:hAnsi="Arial" w:cs="Arial"/>
      <w:iCs/>
      <w:sz w:val="22"/>
      <w:szCs w:val="20"/>
      <w:lang w:eastAsia="ar-SA"/>
    </w:rPr>
  </w:style>
  <w:style w:type="paragraph" w:customStyle="1" w:styleId="Bullet20">
    <w:name w:val="Bullet 2"/>
    <w:aliases w:val="b2"/>
    <w:basedOn w:val="Normal"/>
    <w:rsid w:val="00EE0BCA"/>
    <w:pPr>
      <w:tabs>
        <w:tab w:val="num" w:pos="1080"/>
      </w:tabs>
      <w:suppressAutoHyphens/>
      <w:spacing w:before="72" w:after="72" w:line="273" w:lineRule="exact"/>
      <w:ind w:left="1080" w:hanging="360"/>
      <w:jc w:val="both"/>
    </w:pPr>
    <w:rPr>
      <w:sz w:val="28"/>
      <w:szCs w:val="20"/>
      <w:lang w:eastAsia="ar-SA"/>
    </w:rPr>
  </w:style>
  <w:style w:type="paragraph" w:customStyle="1" w:styleId="xl24">
    <w:name w:val="xl24"/>
    <w:basedOn w:val="Normal"/>
    <w:rsid w:val="00EE0BCA"/>
    <w:pPr>
      <w:spacing w:before="100" w:beforeAutospacing="1" w:after="100" w:afterAutospacing="1"/>
    </w:pPr>
    <w:rPr>
      <w:rFonts w:ascii="Tahoma" w:eastAsia="Arial Unicode MS" w:hAnsi="Tahoma" w:cs="Tahoma"/>
      <w:sz w:val="16"/>
      <w:szCs w:val="16"/>
    </w:rPr>
  </w:style>
  <w:style w:type="paragraph" w:customStyle="1" w:styleId="xl25">
    <w:name w:val="xl25"/>
    <w:basedOn w:val="Normal"/>
    <w:rsid w:val="00EE0BCA"/>
    <w:pPr>
      <w:shd w:val="clear" w:color="auto" w:fill="FF0000"/>
      <w:spacing w:before="100" w:beforeAutospacing="1" w:after="100" w:afterAutospacing="1"/>
      <w:jc w:val="center"/>
      <w:textAlignment w:val="center"/>
    </w:pPr>
    <w:rPr>
      <w:rFonts w:ascii="Tahoma" w:eastAsia="Arial Unicode MS" w:hAnsi="Tahoma" w:cs="Tahoma"/>
      <w:sz w:val="16"/>
      <w:szCs w:val="16"/>
    </w:rPr>
  </w:style>
  <w:style w:type="paragraph" w:customStyle="1" w:styleId="xl26">
    <w:name w:val="xl26"/>
    <w:basedOn w:val="Normal"/>
    <w:rsid w:val="00EE0BCA"/>
    <w:pPr>
      <w:shd w:val="clear" w:color="auto" w:fill="FF00FF"/>
      <w:spacing w:before="100" w:beforeAutospacing="1" w:after="100" w:afterAutospacing="1"/>
      <w:jc w:val="center"/>
    </w:pPr>
    <w:rPr>
      <w:rFonts w:ascii="Tahoma" w:eastAsia="Arial Unicode MS" w:hAnsi="Tahoma" w:cs="Tahoma"/>
      <w:sz w:val="16"/>
      <w:szCs w:val="16"/>
    </w:rPr>
  </w:style>
  <w:style w:type="paragraph" w:customStyle="1" w:styleId="xl27">
    <w:name w:val="xl27"/>
    <w:basedOn w:val="Normal"/>
    <w:rsid w:val="00EE0BCA"/>
    <w:pPr>
      <w:shd w:val="clear" w:color="auto" w:fill="FF00FF"/>
      <w:spacing w:before="100" w:beforeAutospacing="1" w:after="100" w:afterAutospacing="1"/>
    </w:pPr>
    <w:rPr>
      <w:rFonts w:ascii="Tahoma" w:eastAsia="Arial Unicode MS" w:hAnsi="Tahoma" w:cs="Tahoma"/>
      <w:sz w:val="16"/>
      <w:szCs w:val="16"/>
    </w:rPr>
  </w:style>
  <w:style w:type="paragraph" w:customStyle="1" w:styleId="xl28">
    <w:name w:val="xl28"/>
    <w:basedOn w:val="Normal"/>
    <w:rsid w:val="00EE0BCA"/>
    <w:pPr>
      <w:pBdr>
        <w:top w:val="single" w:sz="12" w:space="0" w:color="auto"/>
        <w:left w:val="single" w:sz="12" w:space="0" w:color="auto"/>
        <w:bottom w:val="single" w:sz="4" w:space="0" w:color="auto"/>
        <w:right w:val="single" w:sz="4" w:space="0" w:color="auto"/>
      </w:pBdr>
      <w:shd w:val="clear" w:color="auto" w:fill="C0C0C0"/>
      <w:spacing w:before="100" w:beforeAutospacing="1" w:after="100" w:afterAutospacing="1"/>
      <w:jc w:val="center"/>
    </w:pPr>
    <w:rPr>
      <w:rFonts w:ascii="Tahoma" w:eastAsia="Arial Unicode MS" w:hAnsi="Tahoma" w:cs="Tahoma"/>
      <w:b/>
      <w:bCs/>
      <w:sz w:val="16"/>
      <w:szCs w:val="16"/>
    </w:rPr>
  </w:style>
  <w:style w:type="paragraph" w:customStyle="1" w:styleId="xl29">
    <w:name w:val="xl29"/>
    <w:basedOn w:val="Normal"/>
    <w:rsid w:val="00EE0BCA"/>
    <w:pPr>
      <w:pBdr>
        <w:top w:val="single" w:sz="12"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ahoma" w:eastAsia="Arial Unicode MS" w:hAnsi="Tahoma" w:cs="Tahoma"/>
      <w:b/>
      <w:bCs/>
      <w:sz w:val="16"/>
      <w:szCs w:val="16"/>
    </w:rPr>
  </w:style>
  <w:style w:type="paragraph" w:customStyle="1" w:styleId="xl30">
    <w:name w:val="xl30"/>
    <w:basedOn w:val="Normal"/>
    <w:rsid w:val="00EE0BCA"/>
    <w:pPr>
      <w:pBdr>
        <w:top w:val="single" w:sz="12" w:space="0" w:color="auto"/>
        <w:left w:val="single" w:sz="4" w:space="0" w:color="auto"/>
        <w:bottom w:val="single" w:sz="4" w:space="0" w:color="auto"/>
      </w:pBdr>
      <w:shd w:val="clear" w:color="auto" w:fill="C0C0C0"/>
      <w:spacing w:before="100" w:beforeAutospacing="1" w:after="100" w:afterAutospacing="1"/>
      <w:jc w:val="center"/>
    </w:pPr>
    <w:rPr>
      <w:rFonts w:ascii="Tahoma" w:eastAsia="Arial Unicode MS" w:hAnsi="Tahoma" w:cs="Tahoma"/>
      <w:b/>
      <w:bCs/>
      <w:sz w:val="16"/>
      <w:szCs w:val="16"/>
    </w:rPr>
  </w:style>
  <w:style w:type="paragraph" w:customStyle="1" w:styleId="xl31">
    <w:name w:val="xl31"/>
    <w:basedOn w:val="Normal"/>
    <w:rsid w:val="00EE0BCA"/>
    <w:pPr>
      <w:pBdr>
        <w:top w:val="single" w:sz="12" w:space="0" w:color="auto"/>
        <w:left w:val="single" w:sz="12" w:space="0" w:color="auto"/>
        <w:bottom w:val="single" w:sz="4" w:space="0" w:color="auto"/>
        <w:right w:val="single" w:sz="4"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xl32">
    <w:name w:val="xl32"/>
    <w:basedOn w:val="Normal"/>
    <w:rsid w:val="00EE0BCA"/>
    <w:pPr>
      <w:pBdr>
        <w:top w:val="single" w:sz="12"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xl33">
    <w:name w:val="xl33"/>
    <w:basedOn w:val="Normal"/>
    <w:rsid w:val="00EE0BCA"/>
    <w:pPr>
      <w:pBdr>
        <w:top w:val="single" w:sz="12" w:space="0" w:color="auto"/>
        <w:left w:val="single" w:sz="4" w:space="0" w:color="auto"/>
        <w:bottom w:val="single" w:sz="4"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xl34">
    <w:name w:val="xl34"/>
    <w:basedOn w:val="Normal"/>
    <w:rsid w:val="00EE0BCA"/>
    <w:pPr>
      <w:pBdr>
        <w:top w:val="single" w:sz="12" w:space="0" w:color="auto"/>
        <w:left w:val="single" w:sz="12" w:space="0" w:color="auto"/>
        <w:bottom w:val="single" w:sz="4" w:space="0" w:color="auto"/>
        <w:right w:val="single" w:sz="4" w:space="0" w:color="auto"/>
      </w:pBdr>
      <w:shd w:val="clear" w:color="auto" w:fill="C0C0C0"/>
      <w:spacing w:before="100" w:beforeAutospacing="1" w:after="100" w:afterAutospacing="1"/>
      <w:jc w:val="center"/>
    </w:pPr>
    <w:rPr>
      <w:rFonts w:ascii="Tahoma" w:eastAsia="Arial Unicode MS" w:hAnsi="Tahoma" w:cs="Tahoma"/>
      <w:sz w:val="16"/>
      <w:szCs w:val="16"/>
    </w:rPr>
  </w:style>
  <w:style w:type="paragraph" w:customStyle="1" w:styleId="xl35">
    <w:name w:val="xl35"/>
    <w:basedOn w:val="Normal"/>
    <w:rsid w:val="00EE0BCA"/>
    <w:pPr>
      <w:pBdr>
        <w:top w:val="single" w:sz="12"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ahoma" w:eastAsia="Arial Unicode MS" w:hAnsi="Tahoma" w:cs="Tahoma"/>
      <w:sz w:val="16"/>
      <w:szCs w:val="16"/>
    </w:rPr>
  </w:style>
  <w:style w:type="paragraph" w:customStyle="1" w:styleId="xl36">
    <w:name w:val="xl36"/>
    <w:basedOn w:val="Normal"/>
    <w:rsid w:val="00EE0BCA"/>
    <w:pPr>
      <w:pBdr>
        <w:top w:val="single" w:sz="12" w:space="0" w:color="auto"/>
        <w:left w:val="single" w:sz="4" w:space="0" w:color="auto"/>
        <w:bottom w:val="single" w:sz="4" w:space="0" w:color="auto"/>
        <w:right w:val="single" w:sz="12" w:space="0" w:color="auto"/>
      </w:pBdr>
      <w:shd w:val="clear" w:color="auto" w:fill="C0C0C0"/>
      <w:spacing w:before="100" w:beforeAutospacing="1" w:after="100" w:afterAutospacing="1"/>
      <w:jc w:val="center"/>
    </w:pPr>
    <w:rPr>
      <w:rFonts w:ascii="Tahoma" w:eastAsia="Arial Unicode MS" w:hAnsi="Tahoma" w:cs="Tahoma"/>
      <w:sz w:val="16"/>
      <w:szCs w:val="16"/>
    </w:rPr>
  </w:style>
  <w:style w:type="paragraph" w:customStyle="1" w:styleId="xl37">
    <w:name w:val="xl37"/>
    <w:basedOn w:val="Normal"/>
    <w:rsid w:val="00EE0BCA"/>
    <w:pPr>
      <w:pBdr>
        <w:top w:val="single" w:sz="12" w:space="0" w:color="auto"/>
        <w:left w:val="single" w:sz="12" w:space="0" w:color="auto"/>
        <w:bottom w:val="single" w:sz="4"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xl38">
    <w:name w:val="xl38"/>
    <w:basedOn w:val="Normal"/>
    <w:rsid w:val="00EE0BCA"/>
    <w:pPr>
      <w:pBdr>
        <w:top w:val="single" w:sz="12"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39">
    <w:name w:val="xl39"/>
    <w:basedOn w:val="Normal"/>
    <w:rsid w:val="00EE0BCA"/>
    <w:pPr>
      <w:pBdr>
        <w:top w:val="single" w:sz="12" w:space="0" w:color="auto"/>
        <w:left w:val="single" w:sz="4" w:space="0" w:color="auto"/>
        <w:bottom w:val="single" w:sz="4" w:space="0" w:color="auto"/>
        <w:right w:val="single" w:sz="12"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xl40">
    <w:name w:val="xl40"/>
    <w:basedOn w:val="Normal"/>
    <w:rsid w:val="00EE0BCA"/>
    <w:pPr>
      <w:pBdr>
        <w:top w:val="single" w:sz="4" w:space="0" w:color="auto"/>
        <w:left w:val="single" w:sz="12" w:space="0" w:color="auto"/>
        <w:bottom w:val="single" w:sz="4" w:space="0" w:color="auto"/>
        <w:right w:val="single" w:sz="4" w:space="0" w:color="auto"/>
      </w:pBdr>
      <w:shd w:val="clear" w:color="auto" w:fill="C0C0C0"/>
      <w:spacing w:before="100" w:beforeAutospacing="1" w:after="100" w:afterAutospacing="1"/>
      <w:jc w:val="center"/>
    </w:pPr>
    <w:rPr>
      <w:rFonts w:ascii="Tahoma" w:eastAsia="Arial Unicode MS" w:hAnsi="Tahoma" w:cs="Tahoma"/>
      <w:sz w:val="16"/>
      <w:szCs w:val="16"/>
    </w:rPr>
  </w:style>
  <w:style w:type="paragraph" w:customStyle="1" w:styleId="xl41">
    <w:name w:val="xl41"/>
    <w:basedOn w:val="Normal"/>
    <w:rsid w:val="00EE0BC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ahoma" w:eastAsia="Arial Unicode MS" w:hAnsi="Tahoma" w:cs="Tahoma"/>
      <w:sz w:val="16"/>
      <w:szCs w:val="16"/>
    </w:rPr>
  </w:style>
  <w:style w:type="paragraph" w:customStyle="1" w:styleId="xl42">
    <w:name w:val="xl42"/>
    <w:basedOn w:val="Normal"/>
    <w:rsid w:val="00EE0BCA"/>
    <w:pPr>
      <w:pBdr>
        <w:top w:val="single" w:sz="4" w:space="0" w:color="auto"/>
        <w:left w:val="single" w:sz="4" w:space="0" w:color="auto"/>
        <w:bottom w:val="single" w:sz="4" w:space="0" w:color="auto"/>
      </w:pBdr>
      <w:shd w:val="clear" w:color="auto" w:fill="C0C0C0"/>
      <w:spacing w:before="100" w:beforeAutospacing="1" w:after="100" w:afterAutospacing="1"/>
      <w:jc w:val="center"/>
    </w:pPr>
    <w:rPr>
      <w:rFonts w:ascii="Tahoma" w:eastAsia="Arial Unicode MS" w:hAnsi="Tahoma" w:cs="Tahoma"/>
      <w:sz w:val="16"/>
      <w:szCs w:val="16"/>
    </w:rPr>
  </w:style>
  <w:style w:type="paragraph" w:customStyle="1" w:styleId="xl43">
    <w:name w:val="xl43"/>
    <w:basedOn w:val="Normal"/>
    <w:rsid w:val="00EE0BCA"/>
    <w:pPr>
      <w:pBdr>
        <w:top w:val="single" w:sz="4" w:space="0" w:color="auto"/>
        <w:left w:val="single" w:sz="12" w:space="0" w:color="auto"/>
        <w:bottom w:val="single" w:sz="4" w:space="0" w:color="auto"/>
        <w:right w:val="single" w:sz="4"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xl44">
    <w:name w:val="xl44"/>
    <w:basedOn w:val="Normal"/>
    <w:rsid w:val="00EE0BCA"/>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xl45">
    <w:name w:val="xl45"/>
    <w:basedOn w:val="Normal"/>
    <w:rsid w:val="00EE0BCA"/>
    <w:pPr>
      <w:pBdr>
        <w:top w:val="single" w:sz="4" w:space="0" w:color="auto"/>
        <w:left w:val="single" w:sz="4" w:space="0" w:color="auto"/>
        <w:bottom w:val="single" w:sz="4"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xl46">
    <w:name w:val="xl46"/>
    <w:basedOn w:val="Normal"/>
    <w:rsid w:val="00EE0BCA"/>
    <w:pPr>
      <w:pBdr>
        <w:top w:val="single" w:sz="4" w:space="0" w:color="auto"/>
        <w:left w:val="single" w:sz="4" w:space="0" w:color="auto"/>
        <w:bottom w:val="single" w:sz="4" w:space="0" w:color="auto"/>
        <w:right w:val="single" w:sz="12" w:space="0" w:color="auto"/>
      </w:pBdr>
      <w:shd w:val="clear" w:color="auto" w:fill="C0C0C0"/>
      <w:spacing w:before="100" w:beforeAutospacing="1" w:after="100" w:afterAutospacing="1"/>
      <w:jc w:val="center"/>
    </w:pPr>
    <w:rPr>
      <w:rFonts w:ascii="Tahoma" w:eastAsia="Arial Unicode MS" w:hAnsi="Tahoma" w:cs="Tahoma"/>
      <w:sz w:val="16"/>
      <w:szCs w:val="16"/>
    </w:rPr>
  </w:style>
  <w:style w:type="paragraph" w:customStyle="1" w:styleId="xl47">
    <w:name w:val="xl47"/>
    <w:basedOn w:val="Normal"/>
    <w:rsid w:val="00EE0BCA"/>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ahoma" w:eastAsia="Arial Unicode MS" w:hAnsi="Tahoma" w:cs="Tahoma"/>
      <w:sz w:val="16"/>
      <w:szCs w:val="16"/>
    </w:rPr>
  </w:style>
  <w:style w:type="paragraph" w:customStyle="1" w:styleId="xl48">
    <w:name w:val="xl48"/>
    <w:basedOn w:val="Normal"/>
    <w:rsid w:val="00EE0BCA"/>
    <w:pPr>
      <w:pBdr>
        <w:top w:val="single" w:sz="4" w:space="0" w:color="auto"/>
        <w:bottom w:val="single" w:sz="4" w:space="0" w:color="auto"/>
        <w:right w:val="single" w:sz="4" w:space="0" w:color="auto"/>
      </w:pBdr>
      <w:shd w:val="clear" w:color="auto" w:fill="CCFFCC"/>
      <w:spacing w:before="100" w:beforeAutospacing="1" w:after="100" w:afterAutospacing="1"/>
    </w:pPr>
    <w:rPr>
      <w:rFonts w:ascii="Tahoma" w:eastAsia="Arial Unicode MS" w:hAnsi="Tahoma" w:cs="Tahoma"/>
      <w:sz w:val="16"/>
      <w:szCs w:val="16"/>
    </w:rPr>
  </w:style>
  <w:style w:type="paragraph" w:customStyle="1" w:styleId="xl49">
    <w:name w:val="xl49"/>
    <w:basedOn w:val="Normal"/>
    <w:rsid w:val="00EE0BCA"/>
    <w:pPr>
      <w:pBdr>
        <w:top w:val="single" w:sz="4" w:space="0" w:color="auto"/>
        <w:left w:val="single" w:sz="4" w:space="0" w:color="auto"/>
        <w:bottom w:val="single" w:sz="4" w:space="0" w:color="auto"/>
        <w:right w:val="single" w:sz="12" w:space="0" w:color="auto"/>
      </w:pBdr>
      <w:shd w:val="clear" w:color="auto" w:fill="CCFFCC"/>
      <w:spacing w:before="100" w:beforeAutospacing="1" w:after="100" w:afterAutospacing="1"/>
    </w:pPr>
    <w:rPr>
      <w:rFonts w:ascii="Tahoma" w:eastAsia="Arial Unicode MS" w:hAnsi="Tahoma" w:cs="Tahoma"/>
      <w:sz w:val="16"/>
      <w:szCs w:val="16"/>
    </w:rPr>
  </w:style>
  <w:style w:type="paragraph" w:customStyle="1" w:styleId="xl50">
    <w:name w:val="xl50"/>
    <w:basedOn w:val="Normal"/>
    <w:rsid w:val="00EE0BCA"/>
    <w:pPr>
      <w:pBdr>
        <w:top w:val="single" w:sz="4" w:space="0" w:color="auto"/>
        <w:left w:val="single" w:sz="12" w:space="0" w:color="auto"/>
        <w:bottom w:val="single" w:sz="4" w:space="0" w:color="auto"/>
        <w:right w:val="single" w:sz="4" w:space="0" w:color="auto"/>
      </w:pBdr>
      <w:shd w:val="clear" w:color="auto" w:fill="C0C0C0"/>
      <w:spacing w:before="100" w:beforeAutospacing="1" w:after="100" w:afterAutospacing="1"/>
    </w:pPr>
    <w:rPr>
      <w:rFonts w:ascii="Tahoma" w:eastAsia="Arial Unicode MS" w:hAnsi="Tahoma" w:cs="Tahoma"/>
      <w:sz w:val="16"/>
      <w:szCs w:val="16"/>
    </w:rPr>
  </w:style>
  <w:style w:type="paragraph" w:customStyle="1" w:styleId="xl51">
    <w:name w:val="xl51"/>
    <w:basedOn w:val="Normal"/>
    <w:rsid w:val="00EE0BC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ahoma" w:eastAsia="Arial Unicode MS" w:hAnsi="Tahoma" w:cs="Tahoma"/>
      <w:sz w:val="16"/>
      <w:szCs w:val="16"/>
    </w:rPr>
  </w:style>
  <w:style w:type="paragraph" w:customStyle="1" w:styleId="xl52">
    <w:name w:val="xl52"/>
    <w:basedOn w:val="Normal"/>
    <w:rsid w:val="00EE0BCA"/>
    <w:pPr>
      <w:pBdr>
        <w:top w:val="single" w:sz="4" w:space="0" w:color="auto"/>
        <w:left w:val="single" w:sz="4" w:space="0" w:color="auto"/>
        <w:bottom w:val="single" w:sz="4" w:space="0" w:color="auto"/>
        <w:right w:val="single" w:sz="12" w:space="0" w:color="auto"/>
      </w:pBdr>
      <w:shd w:val="clear" w:color="auto" w:fill="C0C0C0"/>
      <w:spacing w:before="100" w:beforeAutospacing="1" w:after="100" w:afterAutospacing="1"/>
    </w:pPr>
    <w:rPr>
      <w:rFonts w:ascii="Tahoma" w:eastAsia="Arial Unicode MS" w:hAnsi="Tahoma" w:cs="Tahoma"/>
      <w:sz w:val="16"/>
      <w:szCs w:val="16"/>
    </w:rPr>
  </w:style>
  <w:style w:type="paragraph" w:customStyle="1" w:styleId="xl53">
    <w:name w:val="xl53"/>
    <w:basedOn w:val="Normal"/>
    <w:rsid w:val="00EE0BCA"/>
    <w:pPr>
      <w:pBdr>
        <w:top w:val="single" w:sz="4" w:space="0" w:color="auto"/>
        <w:left w:val="single" w:sz="12" w:space="0" w:color="auto"/>
        <w:bottom w:val="single" w:sz="4" w:space="0" w:color="auto"/>
        <w:right w:val="single" w:sz="4" w:space="0" w:color="auto"/>
      </w:pBdr>
      <w:shd w:val="clear" w:color="auto" w:fill="CCFFCC"/>
      <w:spacing w:before="100" w:beforeAutospacing="1" w:after="100" w:afterAutospacing="1"/>
    </w:pPr>
    <w:rPr>
      <w:rFonts w:ascii="Tahoma" w:eastAsia="Arial Unicode MS" w:hAnsi="Tahoma" w:cs="Tahoma"/>
      <w:sz w:val="16"/>
      <w:szCs w:val="16"/>
    </w:rPr>
  </w:style>
  <w:style w:type="paragraph" w:customStyle="1" w:styleId="xl54">
    <w:name w:val="xl54"/>
    <w:basedOn w:val="Normal"/>
    <w:rsid w:val="00EE0BCA"/>
    <w:pPr>
      <w:pBdr>
        <w:top w:val="single" w:sz="4" w:space="0" w:color="auto"/>
        <w:left w:val="single" w:sz="12" w:space="0" w:color="auto"/>
        <w:bottom w:val="single" w:sz="12" w:space="0" w:color="auto"/>
        <w:right w:val="single" w:sz="4" w:space="0" w:color="auto"/>
      </w:pBdr>
      <w:shd w:val="clear" w:color="auto" w:fill="C0C0C0"/>
      <w:spacing w:before="100" w:beforeAutospacing="1" w:after="100" w:afterAutospacing="1"/>
      <w:jc w:val="center"/>
    </w:pPr>
    <w:rPr>
      <w:rFonts w:ascii="Tahoma" w:eastAsia="Arial Unicode MS" w:hAnsi="Tahoma" w:cs="Tahoma"/>
      <w:b/>
      <w:bCs/>
      <w:sz w:val="16"/>
      <w:szCs w:val="16"/>
    </w:rPr>
  </w:style>
  <w:style w:type="paragraph" w:customStyle="1" w:styleId="xl55">
    <w:name w:val="xl55"/>
    <w:basedOn w:val="Normal"/>
    <w:rsid w:val="00EE0BCA"/>
    <w:pPr>
      <w:pBdr>
        <w:top w:val="single" w:sz="4" w:space="0" w:color="auto"/>
        <w:left w:val="single" w:sz="4" w:space="0" w:color="auto"/>
        <w:bottom w:val="single" w:sz="12" w:space="0" w:color="auto"/>
        <w:right w:val="single" w:sz="4" w:space="0" w:color="auto"/>
      </w:pBdr>
      <w:shd w:val="clear" w:color="auto" w:fill="C0C0C0"/>
      <w:spacing w:before="100" w:beforeAutospacing="1" w:after="100" w:afterAutospacing="1"/>
      <w:jc w:val="center"/>
    </w:pPr>
    <w:rPr>
      <w:rFonts w:ascii="Tahoma" w:eastAsia="Arial Unicode MS" w:hAnsi="Tahoma" w:cs="Tahoma"/>
      <w:b/>
      <w:bCs/>
      <w:sz w:val="16"/>
      <w:szCs w:val="16"/>
    </w:rPr>
  </w:style>
  <w:style w:type="paragraph" w:customStyle="1" w:styleId="xl56">
    <w:name w:val="xl56"/>
    <w:basedOn w:val="Normal"/>
    <w:rsid w:val="00EE0BCA"/>
    <w:pPr>
      <w:pBdr>
        <w:top w:val="single" w:sz="4" w:space="0" w:color="auto"/>
        <w:left w:val="single" w:sz="4" w:space="0" w:color="auto"/>
        <w:bottom w:val="single" w:sz="12" w:space="0" w:color="auto"/>
      </w:pBdr>
      <w:shd w:val="clear" w:color="auto" w:fill="C0C0C0"/>
      <w:spacing w:before="100" w:beforeAutospacing="1" w:after="100" w:afterAutospacing="1"/>
      <w:jc w:val="center"/>
    </w:pPr>
    <w:rPr>
      <w:rFonts w:ascii="Tahoma" w:eastAsia="Arial Unicode MS" w:hAnsi="Tahoma" w:cs="Tahoma"/>
      <w:b/>
      <w:bCs/>
      <w:sz w:val="16"/>
      <w:szCs w:val="16"/>
    </w:rPr>
  </w:style>
  <w:style w:type="paragraph" w:customStyle="1" w:styleId="xl57">
    <w:name w:val="xl57"/>
    <w:basedOn w:val="Normal"/>
    <w:rsid w:val="00EE0BCA"/>
    <w:pPr>
      <w:pBdr>
        <w:top w:val="single" w:sz="4" w:space="0" w:color="auto"/>
        <w:left w:val="single" w:sz="12" w:space="0" w:color="auto"/>
        <w:bottom w:val="single" w:sz="12" w:space="0" w:color="auto"/>
        <w:right w:val="single" w:sz="4" w:space="0" w:color="auto"/>
      </w:pBdr>
      <w:shd w:val="clear" w:color="auto" w:fill="CCFFCC"/>
      <w:spacing w:before="100" w:beforeAutospacing="1" w:after="100" w:afterAutospacing="1"/>
      <w:jc w:val="center"/>
    </w:pPr>
    <w:rPr>
      <w:rFonts w:ascii="Tahoma" w:eastAsia="Arial Unicode MS" w:hAnsi="Tahoma" w:cs="Tahoma"/>
      <w:b/>
      <w:bCs/>
      <w:sz w:val="16"/>
      <w:szCs w:val="16"/>
    </w:rPr>
  </w:style>
  <w:style w:type="paragraph" w:customStyle="1" w:styleId="xl58">
    <w:name w:val="xl58"/>
    <w:basedOn w:val="Normal"/>
    <w:rsid w:val="00EE0BCA"/>
    <w:pPr>
      <w:pBdr>
        <w:top w:val="single" w:sz="4" w:space="0" w:color="auto"/>
        <w:left w:val="single" w:sz="4" w:space="0" w:color="auto"/>
        <w:bottom w:val="single" w:sz="12" w:space="0" w:color="auto"/>
        <w:right w:val="single" w:sz="4" w:space="0" w:color="auto"/>
      </w:pBdr>
      <w:shd w:val="clear" w:color="auto" w:fill="CCFFCC"/>
      <w:spacing w:before="100" w:beforeAutospacing="1" w:after="100" w:afterAutospacing="1"/>
      <w:jc w:val="center"/>
    </w:pPr>
    <w:rPr>
      <w:rFonts w:ascii="Tahoma" w:eastAsia="Arial Unicode MS" w:hAnsi="Tahoma" w:cs="Tahoma"/>
      <w:b/>
      <w:bCs/>
      <w:sz w:val="16"/>
      <w:szCs w:val="16"/>
    </w:rPr>
  </w:style>
  <w:style w:type="paragraph" w:customStyle="1" w:styleId="xl59">
    <w:name w:val="xl59"/>
    <w:basedOn w:val="Normal"/>
    <w:rsid w:val="00EE0BCA"/>
    <w:pPr>
      <w:pBdr>
        <w:top w:val="single" w:sz="4" w:space="0" w:color="auto"/>
        <w:left w:val="single" w:sz="4" w:space="0" w:color="auto"/>
        <w:bottom w:val="single" w:sz="12" w:space="0" w:color="auto"/>
      </w:pBdr>
      <w:shd w:val="clear" w:color="auto" w:fill="CCFFCC"/>
      <w:spacing w:before="100" w:beforeAutospacing="1" w:after="100" w:afterAutospacing="1"/>
      <w:jc w:val="center"/>
    </w:pPr>
    <w:rPr>
      <w:rFonts w:ascii="Tahoma" w:eastAsia="Arial Unicode MS" w:hAnsi="Tahoma" w:cs="Tahoma"/>
      <w:b/>
      <w:bCs/>
      <w:sz w:val="16"/>
      <w:szCs w:val="16"/>
    </w:rPr>
  </w:style>
  <w:style w:type="paragraph" w:customStyle="1" w:styleId="xl60">
    <w:name w:val="xl60"/>
    <w:basedOn w:val="Normal"/>
    <w:rsid w:val="00EE0BCA"/>
    <w:pPr>
      <w:pBdr>
        <w:top w:val="single" w:sz="4" w:space="0" w:color="auto"/>
        <w:left w:val="single" w:sz="4" w:space="0" w:color="auto"/>
        <w:bottom w:val="single" w:sz="12" w:space="0" w:color="auto"/>
        <w:right w:val="single" w:sz="12" w:space="0" w:color="auto"/>
      </w:pBdr>
      <w:shd w:val="clear" w:color="auto" w:fill="C0C0C0"/>
      <w:spacing w:before="100" w:beforeAutospacing="1" w:after="100" w:afterAutospacing="1"/>
      <w:jc w:val="center"/>
    </w:pPr>
    <w:rPr>
      <w:rFonts w:ascii="Tahoma" w:eastAsia="Arial Unicode MS" w:hAnsi="Tahoma" w:cs="Tahoma"/>
      <w:b/>
      <w:bCs/>
      <w:sz w:val="16"/>
      <w:szCs w:val="16"/>
    </w:rPr>
  </w:style>
  <w:style w:type="paragraph" w:customStyle="1" w:styleId="xl61">
    <w:name w:val="xl61"/>
    <w:basedOn w:val="Normal"/>
    <w:rsid w:val="00EE0BCA"/>
    <w:pPr>
      <w:pBdr>
        <w:top w:val="single" w:sz="4" w:space="0" w:color="auto"/>
        <w:left w:val="single" w:sz="12" w:space="0" w:color="auto"/>
        <w:bottom w:val="single" w:sz="12" w:space="0" w:color="auto"/>
        <w:right w:val="single" w:sz="4" w:space="0" w:color="auto"/>
      </w:pBdr>
      <w:shd w:val="clear" w:color="auto" w:fill="CCFFCC"/>
      <w:spacing w:before="100" w:beforeAutospacing="1" w:after="100" w:afterAutospacing="1"/>
    </w:pPr>
    <w:rPr>
      <w:rFonts w:ascii="Tahoma" w:eastAsia="Arial Unicode MS" w:hAnsi="Tahoma" w:cs="Tahoma"/>
      <w:b/>
      <w:bCs/>
      <w:sz w:val="16"/>
      <w:szCs w:val="16"/>
    </w:rPr>
  </w:style>
  <w:style w:type="paragraph" w:customStyle="1" w:styleId="xl62">
    <w:name w:val="xl62"/>
    <w:basedOn w:val="Normal"/>
    <w:rsid w:val="00EE0BCA"/>
    <w:pPr>
      <w:pBdr>
        <w:top w:val="single" w:sz="4" w:space="0" w:color="auto"/>
        <w:left w:val="single" w:sz="4" w:space="0" w:color="auto"/>
        <w:bottom w:val="single" w:sz="12" w:space="0" w:color="auto"/>
        <w:right w:val="single" w:sz="4" w:space="0" w:color="auto"/>
      </w:pBdr>
      <w:shd w:val="clear" w:color="auto" w:fill="CCFFCC"/>
      <w:spacing w:before="100" w:beforeAutospacing="1" w:after="100" w:afterAutospacing="1"/>
    </w:pPr>
    <w:rPr>
      <w:rFonts w:ascii="Tahoma" w:eastAsia="Arial Unicode MS" w:hAnsi="Tahoma" w:cs="Tahoma"/>
      <w:b/>
      <w:bCs/>
      <w:sz w:val="16"/>
      <w:szCs w:val="16"/>
    </w:rPr>
  </w:style>
  <w:style w:type="paragraph" w:customStyle="1" w:styleId="xl63">
    <w:name w:val="xl63"/>
    <w:basedOn w:val="Normal"/>
    <w:rsid w:val="00EE0BCA"/>
    <w:pPr>
      <w:pBdr>
        <w:top w:val="single" w:sz="4" w:space="0" w:color="auto"/>
        <w:bottom w:val="single" w:sz="12" w:space="0" w:color="auto"/>
        <w:right w:val="single" w:sz="4" w:space="0" w:color="auto"/>
      </w:pBdr>
      <w:shd w:val="clear" w:color="auto" w:fill="CCFFCC"/>
      <w:spacing w:before="100" w:beforeAutospacing="1" w:after="100" w:afterAutospacing="1"/>
    </w:pPr>
    <w:rPr>
      <w:rFonts w:ascii="Tahoma" w:eastAsia="Arial Unicode MS" w:hAnsi="Tahoma" w:cs="Tahoma"/>
      <w:b/>
      <w:bCs/>
      <w:sz w:val="16"/>
      <w:szCs w:val="16"/>
    </w:rPr>
  </w:style>
  <w:style w:type="paragraph" w:customStyle="1" w:styleId="xl64">
    <w:name w:val="xl64"/>
    <w:basedOn w:val="Normal"/>
    <w:rsid w:val="00EE0BCA"/>
    <w:pPr>
      <w:pBdr>
        <w:top w:val="single" w:sz="4" w:space="0" w:color="auto"/>
        <w:left w:val="single" w:sz="4" w:space="0" w:color="auto"/>
        <w:bottom w:val="single" w:sz="12" w:space="0" w:color="auto"/>
        <w:right w:val="single" w:sz="12" w:space="0" w:color="auto"/>
      </w:pBdr>
      <w:shd w:val="clear" w:color="auto" w:fill="CCFFCC"/>
      <w:spacing w:before="100" w:beforeAutospacing="1" w:after="100" w:afterAutospacing="1"/>
    </w:pPr>
    <w:rPr>
      <w:rFonts w:ascii="Tahoma" w:eastAsia="Arial Unicode MS" w:hAnsi="Tahoma" w:cs="Tahoma"/>
      <w:b/>
      <w:bCs/>
      <w:sz w:val="16"/>
      <w:szCs w:val="16"/>
    </w:rPr>
  </w:style>
  <w:style w:type="paragraph" w:customStyle="1" w:styleId="xl65">
    <w:name w:val="xl65"/>
    <w:basedOn w:val="Normal"/>
    <w:rsid w:val="00EE0BCA"/>
    <w:pPr>
      <w:pBdr>
        <w:top w:val="single" w:sz="4" w:space="0" w:color="auto"/>
        <w:left w:val="single" w:sz="12" w:space="0" w:color="auto"/>
        <w:bottom w:val="single" w:sz="12" w:space="0" w:color="auto"/>
        <w:right w:val="single" w:sz="4" w:space="0" w:color="auto"/>
      </w:pBdr>
      <w:shd w:val="clear" w:color="auto" w:fill="C0C0C0"/>
      <w:spacing w:before="100" w:beforeAutospacing="1" w:after="100" w:afterAutospacing="1"/>
    </w:pPr>
    <w:rPr>
      <w:rFonts w:ascii="Tahoma" w:eastAsia="Arial Unicode MS" w:hAnsi="Tahoma" w:cs="Tahoma"/>
      <w:b/>
      <w:bCs/>
      <w:sz w:val="16"/>
      <w:szCs w:val="16"/>
    </w:rPr>
  </w:style>
  <w:style w:type="paragraph" w:customStyle="1" w:styleId="xl66">
    <w:name w:val="xl66"/>
    <w:basedOn w:val="Normal"/>
    <w:rsid w:val="00EE0BCA"/>
    <w:pPr>
      <w:pBdr>
        <w:top w:val="single" w:sz="4" w:space="0" w:color="auto"/>
        <w:left w:val="single" w:sz="4" w:space="0" w:color="auto"/>
        <w:bottom w:val="single" w:sz="12" w:space="0" w:color="auto"/>
        <w:right w:val="single" w:sz="4" w:space="0" w:color="auto"/>
      </w:pBdr>
      <w:shd w:val="clear" w:color="auto" w:fill="C0C0C0"/>
      <w:spacing w:before="100" w:beforeAutospacing="1" w:after="100" w:afterAutospacing="1"/>
    </w:pPr>
    <w:rPr>
      <w:rFonts w:ascii="Tahoma" w:eastAsia="Arial Unicode MS" w:hAnsi="Tahoma" w:cs="Tahoma"/>
      <w:b/>
      <w:bCs/>
      <w:sz w:val="16"/>
      <w:szCs w:val="16"/>
    </w:rPr>
  </w:style>
  <w:style w:type="paragraph" w:customStyle="1" w:styleId="xl67">
    <w:name w:val="xl67"/>
    <w:basedOn w:val="Normal"/>
    <w:rsid w:val="00EE0BCA"/>
    <w:pPr>
      <w:pBdr>
        <w:top w:val="single" w:sz="4" w:space="0" w:color="auto"/>
        <w:left w:val="single" w:sz="4" w:space="0" w:color="auto"/>
        <w:bottom w:val="single" w:sz="12" w:space="0" w:color="auto"/>
        <w:right w:val="single" w:sz="12" w:space="0" w:color="auto"/>
      </w:pBdr>
      <w:shd w:val="clear" w:color="auto" w:fill="C0C0C0"/>
      <w:spacing w:before="100" w:beforeAutospacing="1" w:after="100" w:afterAutospacing="1"/>
    </w:pPr>
    <w:rPr>
      <w:rFonts w:ascii="Tahoma" w:eastAsia="Arial Unicode MS" w:hAnsi="Tahoma" w:cs="Tahoma"/>
      <w:b/>
      <w:bCs/>
      <w:sz w:val="16"/>
      <w:szCs w:val="16"/>
    </w:rPr>
  </w:style>
  <w:style w:type="paragraph" w:customStyle="1" w:styleId="xl68">
    <w:name w:val="xl68"/>
    <w:basedOn w:val="Normal"/>
    <w:rsid w:val="00EE0BCA"/>
    <w:pPr>
      <w:spacing w:before="100" w:beforeAutospacing="1" w:after="100" w:afterAutospacing="1"/>
      <w:jc w:val="center"/>
    </w:pPr>
    <w:rPr>
      <w:rFonts w:ascii="Tahoma" w:eastAsia="Arial Unicode MS" w:hAnsi="Tahoma" w:cs="Tahoma"/>
      <w:sz w:val="16"/>
      <w:szCs w:val="16"/>
    </w:rPr>
  </w:style>
  <w:style w:type="paragraph" w:customStyle="1" w:styleId="xl69">
    <w:name w:val="xl69"/>
    <w:basedOn w:val="Normal"/>
    <w:rsid w:val="00EE0BCA"/>
    <w:pPr>
      <w:pBdr>
        <w:top w:val="single" w:sz="4" w:space="0" w:color="auto"/>
        <w:left w:val="single" w:sz="4" w:space="0" w:color="auto"/>
        <w:bottom w:val="single" w:sz="4" w:space="0" w:color="auto"/>
      </w:pBdr>
      <w:shd w:val="clear" w:color="auto" w:fill="CCFFCC"/>
      <w:spacing w:before="100" w:beforeAutospacing="1" w:after="100" w:afterAutospacing="1"/>
    </w:pPr>
    <w:rPr>
      <w:rFonts w:ascii="Tahoma" w:eastAsia="Arial Unicode MS" w:hAnsi="Tahoma" w:cs="Tahoma"/>
      <w:sz w:val="16"/>
      <w:szCs w:val="16"/>
    </w:rPr>
  </w:style>
  <w:style w:type="paragraph" w:customStyle="1" w:styleId="xl70">
    <w:name w:val="xl70"/>
    <w:basedOn w:val="Normal"/>
    <w:rsid w:val="00EE0BCA"/>
    <w:pPr>
      <w:pBdr>
        <w:top w:val="single" w:sz="4" w:space="0" w:color="auto"/>
        <w:bottom w:val="single" w:sz="4" w:space="0" w:color="auto"/>
        <w:right w:val="single" w:sz="4" w:space="0" w:color="auto"/>
      </w:pBdr>
      <w:shd w:val="clear" w:color="auto" w:fill="C0C0C0"/>
      <w:spacing w:before="100" w:beforeAutospacing="1" w:after="100" w:afterAutospacing="1"/>
      <w:jc w:val="center"/>
    </w:pPr>
    <w:rPr>
      <w:rFonts w:ascii="Tahoma" w:eastAsia="Arial Unicode MS" w:hAnsi="Tahoma" w:cs="Tahoma"/>
      <w:sz w:val="16"/>
      <w:szCs w:val="16"/>
    </w:rPr>
  </w:style>
  <w:style w:type="paragraph" w:customStyle="1" w:styleId="xl71">
    <w:name w:val="xl71"/>
    <w:basedOn w:val="Normal"/>
    <w:rsid w:val="00EE0BCA"/>
    <w:pPr>
      <w:pBdr>
        <w:top w:val="single" w:sz="4" w:space="0" w:color="auto"/>
        <w:left w:val="single" w:sz="12" w:space="0" w:color="auto"/>
        <w:bottom w:val="single" w:sz="4" w:space="0" w:color="auto"/>
        <w:right w:val="single" w:sz="4" w:space="0" w:color="auto"/>
      </w:pBdr>
      <w:shd w:val="clear" w:color="auto" w:fill="CCFFFF"/>
      <w:spacing w:before="100" w:beforeAutospacing="1" w:after="100" w:afterAutospacing="1"/>
      <w:jc w:val="center"/>
    </w:pPr>
    <w:rPr>
      <w:rFonts w:ascii="Tahoma" w:eastAsia="Arial Unicode MS" w:hAnsi="Tahoma" w:cs="Tahoma"/>
      <w:sz w:val="16"/>
      <w:szCs w:val="16"/>
    </w:rPr>
  </w:style>
  <w:style w:type="paragraph" w:customStyle="1" w:styleId="xl72">
    <w:name w:val="xl72"/>
    <w:basedOn w:val="Normal"/>
    <w:rsid w:val="00EE0BCA"/>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ahoma" w:eastAsia="Arial Unicode MS" w:hAnsi="Tahoma" w:cs="Tahoma"/>
      <w:sz w:val="16"/>
      <w:szCs w:val="16"/>
    </w:rPr>
  </w:style>
  <w:style w:type="paragraph" w:customStyle="1" w:styleId="xl73">
    <w:name w:val="xl73"/>
    <w:basedOn w:val="Normal"/>
    <w:rsid w:val="00EE0BCA"/>
    <w:pPr>
      <w:pBdr>
        <w:top w:val="single" w:sz="4" w:space="0" w:color="auto"/>
        <w:bottom w:val="single" w:sz="4" w:space="0" w:color="auto"/>
        <w:right w:val="single" w:sz="4" w:space="0" w:color="auto"/>
      </w:pBdr>
      <w:shd w:val="clear" w:color="auto" w:fill="CCFFFF"/>
      <w:spacing w:before="100" w:beforeAutospacing="1" w:after="100" w:afterAutospacing="1"/>
      <w:jc w:val="center"/>
    </w:pPr>
    <w:rPr>
      <w:rFonts w:ascii="Tahoma" w:eastAsia="Arial Unicode MS" w:hAnsi="Tahoma" w:cs="Tahoma"/>
      <w:sz w:val="16"/>
      <w:szCs w:val="16"/>
    </w:rPr>
  </w:style>
  <w:style w:type="paragraph" w:customStyle="1" w:styleId="xl74">
    <w:name w:val="xl74"/>
    <w:basedOn w:val="Normal"/>
    <w:rsid w:val="00EE0BCA"/>
    <w:pPr>
      <w:pBdr>
        <w:top w:val="single" w:sz="4" w:space="0" w:color="auto"/>
        <w:bottom w:val="single" w:sz="4" w:space="0" w:color="auto"/>
      </w:pBdr>
      <w:shd w:val="clear" w:color="auto" w:fill="CCFFCC"/>
      <w:spacing w:before="100" w:beforeAutospacing="1" w:after="100" w:afterAutospacing="1"/>
    </w:pPr>
    <w:rPr>
      <w:rFonts w:ascii="Tahoma" w:eastAsia="Arial Unicode MS" w:hAnsi="Tahoma" w:cs="Tahoma"/>
      <w:sz w:val="16"/>
      <w:szCs w:val="16"/>
    </w:rPr>
  </w:style>
  <w:style w:type="paragraph" w:customStyle="1" w:styleId="xl75">
    <w:name w:val="xl75"/>
    <w:basedOn w:val="Normal"/>
    <w:rsid w:val="00EE0BCA"/>
    <w:pPr>
      <w:shd w:val="clear" w:color="auto" w:fill="FFFF00"/>
      <w:spacing w:before="100" w:beforeAutospacing="1" w:after="100" w:afterAutospacing="1"/>
      <w:textAlignment w:val="center"/>
    </w:pPr>
    <w:rPr>
      <w:rFonts w:ascii="Tahoma" w:eastAsia="Arial Unicode MS" w:hAnsi="Tahoma" w:cs="Tahoma"/>
      <w:sz w:val="16"/>
      <w:szCs w:val="16"/>
    </w:rPr>
  </w:style>
  <w:style w:type="paragraph" w:customStyle="1" w:styleId="xl76">
    <w:name w:val="xl76"/>
    <w:basedOn w:val="Normal"/>
    <w:rsid w:val="00EE0BCA"/>
    <w:pPr>
      <w:shd w:val="clear" w:color="auto" w:fill="FF0000"/>
      <w:spacing w:before="100" w:beforeAutospacing="1" w:after="100" w:afterAutospacing="1"/>
    </w:pPr>
    <w:rPr>
      <w:rFonts w:ascii="Tahoma" w:eastAsia="Arial Unicode MS" w:hAnsi="Tahoma" w:cs="Tahoma"/>
      <w:b/>
      <w:bCs/>
      <w:sz w:val="16"/>
      <w:szCs w:val="16"/>
    </w:rPr>
  </w:style>
  <w:style w:type="paragraph" w:customStyle="1" w:styleId="xl77">
    <w:name w:val="xl77"/>
    <w:basedOn w:val="Normal"/>
    <w:rsid w:val="00EE0BCA"/>
    <w:pPr>
      <w:shd w:val="clear" w:color="auto" w:fill="00FF00"/>
      <w:spacing w:before="100" w:beforeAutospacing="1" w:after="100" w:afterAutospacing="1"/>
    </w:pPr>
    <w:rPr>
      <w:rFonts w:ascii="Tahoma" w:eastAsia="Arial Unicode MS" w:hAnsi="Tahoma" w:cs="Tahoma"/>
      <w:sz w:val="16"/>
      <w:szCs w:val="16"/>
    </w:rPr>
  </w:style>
  <w:style w:type="paragraph" w:customStyle="1" w:styleId="xl78">
    <w:name w:val="xl78"/>
    <w:basedOn w:val="Normal"/>
    <w:rsid w:val="00EE0BCA"/>
    <w:pPr>
      <w:shd w:val="clear" w:color="auto" w:fill="FFFF00"/>
      <w:spacing w:before="100" w:beforeAutospacing="1" w:after="100" w:afterAutospacing="1"/>
    </w:pPr>
    <w:rPr>
      <w:rFonts w:ascii="Tahoma" w:eastAsia="Arial Unicode MS" w:hAnsi="Tahoma" w:cs="Tahoma"/>
      <w:sz w:val="16"/>
      <w:szCs w:val="16"/>
    </w:rPr>
  </w:style>
  <w:style w:type="paragraph" w:customStyle="1" w:styleId="xl79">
    <w:name w:val="xl79"/>
    <w:basedOn w:val="Normal"/>
    <w:rsid w:val="00EE0BCA"/>
    <w:pPr>
      <w:shd w:val="clear" w:color="auto" w:fill="FF00FF"/>
      <w:spacing w:before="100" w:beforeAutospacing="1" w:after="100" w:afterAutospacing="1"/>
    </w:pPr>
    <w:rPr>
      <w:rFonts w:ascii="Tahoma" w:eastAsia="Arial Unicode MS" w:hAnsi="Tahoma" w:cs="Tahoma"/>
      <w:b/>
      <w:bCs/>
      <w:sz w:val="16"/>
      <w:szCs w:val="16"/>
    </w:rPr>
  </w:style>
  <w:style w:type="paragraph" w:customStyle="1" w:styleId="xl80">
    <w:name w:val="xl80"/>
    <w:basedOn w:val="Normal"/>
    <w:rsid w:val="00EE0BCA"/>
    <w:pPr>
      <w:pBdr>
        <w:left w:val="single" w:sz="12" w:space="0" w:color="auto"/>
        <w:bottom w:val="single" w:sz="4" w:space="0" w:color="auto"/>
        <w:right w:val="single" w:sz="4"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xl81">
    <w:name w:val="xl81"/>
    <w:basedOn w:val="Normal"/>
    <w:rsid w:val="00EE0BCA"/>
    <w:pPr>
      <w:pBdr>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xl82">
    <w:name w:val="xl82"/>
    <w:basedOn w:val="Normal"/>
    <w:rsid w:val="00EE0BCA"/>
    <w:pPr>
      <w:pBdr>
        <w:top w:val="single" w:sz="12" w:space="0" w:color="auto"/>
        <w:bottom w:val="single" w:sz="4"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xl83">
    <w:name w:val="xl83"/>
    <w:basedOn w:val="Normal"/>
    <w:rsid w:val="00EE0BCA"/>
    <w:pPr>
      <w:pBdr>
        <w:top w:val="single" w:sz="12" w:space="0" w:color="auto"/>
        <w:bottom w:val="single" w:sz="4" w:space="0" w:color="auto"/>
        <w:right w:val="single" w:sz="12" w:space="0" w:color="auto"/>
      </w:pBdr>
      <w:shd w:val="clear" w:color="auto" w:fill="CCFFCC"/>
      <w:spacing w:before="100" w:beforeAutospacing="1" w:after="100" w:afterAutospacing="1"/>
      <w:jc w:val="center"/>
    </w:pPr>
    <w:rPr>
      <w:rFonts w:ascii="Tahoma" w:eastAsia="Arial Unicode MS" w:hAnsi="Tahoma" w:cs="Tahoma"/>
      <w:sz w:val="16"/>
      <w:szCs w:val="16"/>
    </w:rPr>
  </w:style>
  <w:style w:type="paragraph" w:customStyle="1" w:styleId="StyleHeading2H2h2TempoHeading2headSub-headingstyle2Chapt">
    <w:name w:val="Style Heading 2H2h2Tempo Heading 2headSub-headingstyle2Chapt..."/>
    <w:basedOn w:val="Heading2"/>
    <w:rsid w:val="00EE0BCA"/>
    <w:pPr>
      <w:keepLines/>
      <w:widowControl w:val="0"/>
      <w:numPr>
        <w:ilvl w:val="0"/>
        <w:numId w:val="0"/>
      </w:numPr>
      <w:suppressAutoHyphens/>
      <w:spacing w:before="240" w:after="120"/>
      <w:jc w:val="both"/>
    </w:pPr>
    <w:rPr>
      <w:rFonts w:ascii="Tahoma" w:hAnsi="Tahoma"/>
      <w:sz w:val="22"/>
      <w:szCs w:val="20"/>
    </w:rPr>
  </w:style>
  <w:style w:type="paragraph" w:styleId="Salutation">
    <w:name w:val="Salutation"/>
    <w:basedOn w:val="Normal"/>
    <w:next w:val="Normal"/>
    <w:rsid w:val="00EE0BCA"/>
    <w:rPr>
      <w:rFonts w:ascii="Verdana" w:hAnsi="Verdana"/>
      <w:sz w:val="22"/>
      <w:szCs w:val="20"/>
    </w:rPr>
  </w:style>
  <w:style w:type="paragraph" w:customStyle="1" w:styleId="IPOSBody">
    <w:name w:val="IPOS Body"/>
    <w:basedOn w:val="Normal"/>
    <w:rsid w:val="00EE0BCA"/>
    <w:pPr>
      <w:jc w:val="both"/>
    </w:pPr>
    <w:rPr>
      <w:rFonts w:ascii="Arial" w:hAnsi="Arial"/>
      <w:sz w:val="22"/>
      <w:szCs w:val="20"/>
    </w:rPr>
  </w:style>
  <w:style w:type="paragraph" w:customStyle="1" w:styleId="Informal1">
    <w:name w:val="Informal1"/>
    <w:basedOn w:val="Default"/>
    <w:next w:val="Default"/>
    <w:rsid w:val="00EE0BCA"/>
    <w:pPr>
      <w:spacing w:before="60" w:after="60"/>
    </w:pPr>
    <w:rPr>
      <w:rFonts w:cs="Times New Roman"/>
      <w:color w:val="auto"/>
      <w:sz w:val="20"/>
    </w:rPr>
  </w:style>
  <w:style w:type="paragraph" w:styleId="NormalIndent">
    <w:name w:val="Normal Indent"/>
    <w:basedOn w:val="Default"/>
    <w:next w:val="Default"/>
    <w:rsid w:val="00EE0BCA"/>
    <w:rPr>
      <w:rFonts w:ascii="ICNJFC+Arial,BoldItalic" w:hAnsi="ICNJFC+Arial,BoldItalic" w:cs="Times New Roman"/>
      <w:color w:val="auto"/>
      <w:sz w:val="20"/>
    </w:rPr>
  </w:style>
  <w:style w:type="paragraph" w:customStyle="1" w:styleId="DocumentSubject">
    <w:name w:val="Document Subject"/>
    <w:basedOn w:val="Default"/>
    <w:next w:val="Default"/>
    <w:rsid w:val="00EE0BCA"/>
    <w:rPr>
      <w:rFonts w:ascii="ICNJFC+Arial,BoldItalic" w:hAnsi="ICNJFC+Arial,BoldItalic" w:cs="Times New Roman"/>
      <w:color w:val="auto"/>
      <w:sz w:val="20"/>
    </w:rPr>
  </w:style>
  <w:style w:type="paragraph" w:customStyle="1" w:styleId="content">
    <w:name w:val="content"/>
    <w:basedOn w:val="Normal"/>
    <w:rsid w:val="00EE0BCA"/>
    <w:pPr>
      <w:ind w:left="576"/>
      <w:jc w:val="both"/>
    </w:pPr>
    <w:rPr>
      <w:rFonts w:ascii="Arial" w:hAnsi="Arial"/>
      <w:sz w:val="20"/>
    </w:rPr>
  </w:style>
  <w:style w:type="paragraph" w:customStyle="1" w:styleId="NumberedList1">
    <w:name w:val="Numbered List 1"/>
    <w:basedOn w:val="Normal"/>
    <w:rsid w:val="00EE0BCA"/>
    <w:pPr>
      <w:spacing w:after="220"/>
      <w:ind w:left="1655" w:hanging="357"/>
    </w:pPr>
    <w:rPr>
      <w:rFonts w:ascii="Arial" w:hAnsi="Arial"/>
      <w:sz w:val="22"/>
      <w:szCs w:val="20"/>
    </w:rPr>
  </w:style>
  <w:style w:type="paragraph" w:customStyle="1" w:styleId="Char">
    <w:name w:val="Char"/>
    <w:basedOn w:val="Normal"/>
    <w:rsid w:val="00EE0BCA"/>
    <w:pPr>
      <w:spacing w:after="160" w:line="240" w:lineRule="exact"/>
      <w:jc w:val="both"/>
    </w:pPr>
    <w:rPr>
      <w:rFonts w:ascii="Verdana" w:hAnsi="Verdana" w:cs="Arial"/>
      <w:sz w:val="20"/>
      <w:szCs w:val="20"/>
    </w:rPr>
  </w:style>
  <w:style w:type="paragraph" w:customStyle="1" w:styleId="Style1mod">
    <w:name w:val="Style1mod"/>
    <w:basedOn w:val="StyleHeading2H2h2TempoHeading2headSub-headingstyle2Chapt"/>
    <w:rsid w:val="00EE0BCA"/>
    <w:pPr>
      <w:tabs>
        <w:tab w:val="num" w:pos="720"/>
      </w:tabs>
      <w:ind w:left="1080" w:hanging="720"/>
    </w:pPr>
  </w:style>
  <w:style w:type="paragraph" w:styleId="FootnoteText">
    <w:name w:val="footnote text"/>
    <w:basedOn w:val="Normal"/>
    <w:semiHidden/>
    <w:rsid w:val="00EE0BCA"/>
    <w:rPr>
      <w:sz w:val="20"/>
      <w:szCs w:val="20"/>
    </w:rPr>
  </w:style>
  <w:style w:type="paragraph" w:styleId="ListNumber3">
    <w:name w:val="List Number 3"/>
    <w:basedOn w:val="Normal"/>
    <w:rsid w:val="00EE0BCA"/>
    <w:pPr>
      <w:widowControl w:val="0"/>
      <w:tabs>
        <w:tab w:val="num" w:pos="1080"/>
      </w:tabs>
      <w:adjustRightInd w:val="0"/>
      <w:spacing w:line="360" w:lineRule="auto"/>
      <w:ind w:left="1080" w:hanging="360"/>
      <w:jc w:val="both"/>
      <w:textAlignment w:val="baseline"/>
    </w:pPr>
    <w:rPr>
      <w:rFonts w:ascii="Arial" w:hAnsi="Arial"/>
      <w:sz w:val="20"/>
      <w:szCs w:val="20"/>
    </w:rPr>
  </w:style>
  <w:style w:type="paragraph" w:customStyle="1" w:styleId="NormalArial">
    <w:name w:val="Normal + Arial"/>
    <w:aliases w:val="11 pt,Justified.."/>
    <w:basedOn w:val="Heading3"/>
    <w:rsid w:val="00EE0BCA"/>
    <w:rPr>
      <w:b w:val="0"/>
      <w:bCs w:val="0"/>
      <w:sz w:val="22"/>
      <w:szCs w:val="22"/>
    </w:rPr>
  </w:style>
  <w:style w:type="paragraph" w:customStyle="1" w:styleId="StyleHeading2NEWLatinArial11pt">
    <w:name w:val="Style Heading 2 NEW + (Latin) Arial 11 pt"/>
    <w:basedOn w:val="Normal"/>
    <w:rsid w:val="00AA5721"/>
    <w:pPr>
      <w:keepNext/>
      <w:keepLines/>
      <w:widowControl w:val="0"/>
      <w:tabs>
        <w:tab w:val="num" w:pos="1440"/>
      </w:tabs>
      <w:suppressAutoHyphens/>
      <w:spacing w:before="280" w:after="120"/>
      <w:ind w:left="1080" w:hanging="1080"/>
      <w:jc w:val="both"/>
      <w:outlineLvl w:val="1"/>
    </w:pPr>
    <w:rPr>
      <w:rFonts w:ascii="Arial" w:eastAsia="Lucida Sans Unicode" w:hAnsi="Arial" w:cs="Tahoma"/>
      <w:b/>
      <w:bCs/>
      <w:kern w:val="24"/>
      <w:sz w:val="22"/>
      <w:szCs w:val="20"/>
    </w:rPr>
  </w:style>
  <w:style w:type="character" w:customStyle="1" w:styleId="StyleHeading2NEWLatinArial11ptChar">
    <w:name w:val="Style Heading 2 NEW + (Latin) Arial 11 pt Char"/>
    <w:basedOn w:val="DefaultParagraphFont"/>
    <w:rsid w:val="00AA5721"/>
    <w:rPr>
      <w:rFonts w:ascii="Arial" w:eastAsia="Lucida Sans Unicode" w:hAnsi="Arial" w:cs="Tahoma"/>
      <w:b/>
      <w:bCs/>
      <w:kern w:val="24"/>
      <w:sz w:val="22"/>
      <w:szCs w:val="24"/>
      <w:lang w:bidi="ar-SA"/>
    </w:rPr>
  </w:style>
  <w:style w:type="paragraph" w:customStyle="1" w:styleId="StyleHeading2NEWLatinArial">
    <w:name w:val="Style Heading 2 NEW + (Latin) Arial"/>
    <w:basedOn w:val="Normal"/>
    <w:autoRedefine/>
    <w:rsid w:val="00AA5721"/>
    <w:pPr>
      <w:keepNext/>
      <w:keepLines/>
      <w:widowControl w:val="0"/>
      <w:tabs>
        <w:tab w:val="num" w:pos="360"/>
      </w:tabs>
      <w:suppressAutoHyphens/>
      <w:spacing w:before="120" w:after="120"/>
      <w:ind w:left="1008" w:hanging="720"/>
      <w:jc w:val="both"/>
      <w:outlineLvl w:val="1"/>
    </w:pPr>
    <w:rPr>
      <w:rFonts w:ascii="Arial" w:eastAsia="Lucida Sans Unicode" w:hAnsi="Arial" w:cs="Tahoma"/>
      <w:b/>
      <w:bCs/>
      <w:kern w:val="24"/>
      <w:szCs w:val="20"/>
    </w:rPr>
  </w:style>
  <w:style w:type="character" w:customStyle="1" w:styleId="StyleHeading2NEWLatinArialChar">
    <w:name w:val="Style Heading 2 NEW + (Latin) Arial Char"/>
    <w:basedOn w:val="DefaultParagraphFont"/>
    <w:rsid w:val="00AA5721"/>
    <w:rPr>
      <w:rFonts w:ascii="Arial" w:eastAsia="Lucida Sans Unicode" w:hAnsi="Arial" w:cs="Tahoma"/>
      <w:b/>
      <w:bCs/>
      <w:kern w:val="24"/>
      <w:sz w:val="24"/>
      <w:szCs w:val="24"/>
      <w:lang w:bidi="ar-SA"/>
    </w:rPr>
  </w:style>
  <w:style w:type="paragraph" w:customStyle="1" w:styleId="WW-Default">
    <w:name w:val="WW-Default"/>
    <w:rsid w:val="00EE0BCA"/>
    <w:pPr>
      <w:suppressAutoHyphens/>
      <w:autoSpaceDE w:val="0"/>
    </w:pPr>
    <w:rPr>
      <w:rFonts w:ascii="Arial" w:eastAsia="Arial" w:hAnsi="Arial" w:cs="Arial"/>
      <w:color w:val="000000"/>
      <w:kern w:val="1"/>
      <w:sz w:val="24"/>
      <w:szCs w:val="24"/>
      <w:lang w:val="en-US" w:eastAsia="ar-SA"/>
    </w:rPr>
  </w:style>
  <w:style w:type="paragraph" w:customStyle="1" w:styleId="bullet1">
    <w:name w:val="bullet 1"/>
    <w:basedOn w:val="Normal"/>
    <w:rsid w:val="00EE0BCA"/>
    <w:pPr>
      <w:numPr>
        <w:numId w:val="2"/>
      </w:numPr>
      <w:ind w:right="-187"/>
    </w:pPr>
    <w:rPr>
      <w:rFonts w:ascii="Arial" w:hAnsi="Arial"/>
      <w:sz w:val="22"/>
      <w:szCs w:val="22"/>
      <w:lang w:val="en-ZA"/>
    </w:rPr>
  </w:style>
  <w:style w:type="paragraph" w:customStyle="1" w:styleId="Achievement">
    <w:name w:val="Achievement"/>
    <w:basedOn w:val="BodyText"/>
    <w:rsid w:val="00EE0BCA"/>
    <w:pPr>
      <w:spacing w:after="60" w:line="240" w:lineRule="atLeast"/>
      <w:ind w:left="240" w:hanging="240"/>
      <w:jc w:val="both"/>
    </w:pPr>
    <w:rPr>
      <w:rFonts w:ascii="Garamond" w:eastAsia="Batang" w:hAnsi="Garamond" w:cs="Garamond"/>
      <w:sz w:val="22"/>
      <w:szCs w:val="22"/>
      <w:lang w:eastAsia="ar-SA"/>
    </w:rPr>
  </w:style>
  <w:style w:type="paragraph" w:customStyle="1" w:styleId="ListListBulleted">
    <w:name w:val="List.List Bulleted"/>
    <w:basedOn w:val="Normal"/>
    <w:rsid w:val="00EE0BCA"/>
    <w:pPr>
      <w:numPr>
        <w:numId w:val="3"/>
      </w:numPr>
      <w:autoSpaceDE w:val="0"/>
      <w:autoSpaceDN w:val="0"/>
      <w:spacing w:before="60" w:after="60"/>
    </w:pPr>
    <w:rPr>
      <w:rFonts w:ascii="Arial" w:hAnsi="Arial" w:cs="Arial"/>
      <w:sz w:val="20"/>
      <w:szCs w:val="20"/>
      <w:lang w:eastAsia="bs-Latn-BA"/>
    </w:rPr>
  </w:style>
  <w:style w:type="paragraph" w:customStyle="1" w:styleId="TableHeading">
    <w:name w:val="Table Heading"/>
    <w:basedOn w:val="Normal"/>
    <w:next w:val="Normal"/>
    <w:rsid w:val="00EE0BCA"/>
    <w:pPr>
      <w:autoSpaceDE w:val="0"/>
      <w:autoSpaceDN w:val="0"/>
      <w:spacing w:before="60" w:after="60"/>
    </w:pPr>
    <w:rPr>
      <w:rFonts w:ascii="Arial" w:hAnsi="Arial" w:cs="Arial"/>
      <w:b/>
      <w:bCs/>
      <w:sz w:val="20"/>
      <w:szCs w:val="20"/>
      <w:lang w:val="de-DE" w:eastAsia="bs-Latn-BA"/>
    </w:rPr>
  </w:style>
  <w:style w:type="paragraph" w:styleId="ListParagraph">
    <w:name w:val="List Paragraph"/>
    <w:basedOn w:val="Normal"/>
    <w:uiPriority w:val="34"/>
    <w:qFormat/>
    <w:rsid w:val="00EE0BCA"/>
    <w:pPr>
      <w:ind w:left="720"/>
      <w:contextualSpacing/>
    </w:pPr>
    <w:rPr>
      <w:noProof/>
      <w:lang w:val="bs-Latn-BA"/>
    </w:rPr>
  </w:style>
  <w:style w:type="paragraph" w:customStyle="1" w:styleId="ZchnZchn">
    <w:name w:val="Zchn Zchn"/>
    <w:basedOn w:val="Normal"/>
    <w:rsid w:val="00EE0BCA"/>
    <w:pPr>
      <w:spacing w:after="160" w:line="240" w:lineRule="exact"/>
    </w:pPr>
    <w:rPr>
      <w:rFonts w:ascii="Verdana" w:hAnsi="Verdana" w:cs="Tahoma"/>
      <w:sz w:val="20"/>
      <w:szCs w:val="20"/>
    </w:rPr>
  </w:style>
  <w:style w:type="paragraph" w:customStyle="1" w:styleId="naslov2">
    <w:name w:val="naslov2"/>
    <w:basedOn w:val="Heading1"/>
    <w:rsid w:val="00EE0BCA"/>
    <w:pPr>
      <w:numPr>
        <w:numId w:val="0"/>
      </w:numPr>
      <w:tabs>
        <w:tab w:val="left" w:pos="2835"/>
      </w:tabs>
      <w:spacing w:before="360" w:after="180"/>
      <w:jc w:val="left"/>
    </w:pPr>
    <w:rPr>
      <w:rFonts w:ascii="Arial" w:hAnsi="Arial"/>
      <w:bCs w:val="0"/>
      <w:color w:val="auto"/>
      <w:kern w:val="28"/>
      <w:sz w:val="32"/>
      <w:szCs w:val="20"/>
    </w:rPr>
  </w:style>
  <w:style w:type="paragraph" w:customStyle="1" w:styleId="ZchnZchn1">
    <w:name w:val="Zchn Zchn1"/>
    <w:basedOn w:val="Normal"/>
    <w:rsid w:val="00EE0BCA"/>
    <w:pPr>
      <w:spacing w:after="160" w:line="240" w:lineRule="exact"/>
    </w:pPr>
    <w:rPr>
      <w:rFonts w:ascii="Verdana" w:hAnsi="Verdana" w:cs="Tahoma"/>
      <w:sz w:val="20"/>
      <w:szCs w:val="20"/>
    </w:rPr>
  </w:style>
  <w:style w:type="paragraph" w:customStyle="1" w:styleId="WW-NormalWeb">
    <w:name w:val="WW-Normal (Web)"/>
    <w:basedOn w:val="Normal"/>
    <w:rsid w:val="00EE0BCA"/>
    <w:pPr>
      <w:suppressAutoHyphens/>
      <w:spacing w:before="100" w:after="100"/>
    </w:pPr>
    <w:rPr>
      <w:lang w:eastAsia="ar-SA"/>
    </w:rPr>
  </w:style>
  <w:style w:type="paragraph" w:styleId="Caption">
    <w:name w:val="caption"/>
    <w:basedOn w:val="Normal"/>
    <w:next w:val="Normal"/>
    <w:uiPriority w:val="35"/>
    <w:qFormat/>
    <w:rsid w:val="00EE0BCA"/>
    <w:rPr>
      <w:rFonts w:ascii="Tahoma" w:hAnsi="Tahoma" w:cs="Tahoma"/>
      <w:b/>
      <w:bCs/>
    </w:rPr>
  </w:style>
  <w:style w:type="paragraph" w:customStyle="1" w:styleId="StyleHeading3h3123Head3head3ASTHeading111H3HeadII">
    <w:name w:val="Style Heading 3h31.2.3.Head 3head3AST Heading 1.1.1H3Head II..."/>
    <w:basedOn w:val="Heading3"/>
    <w:rsid w:val="00EE0BCA"/>
    <w:pPr>
      <w:spacing w:before="120" w:after="0" w:line="360" w:lineRule="atLeast"/>
      <w:ind w:right="1797"/>
      <w:jc w:val="both"/>
    </w:pPr>
    <w:rPr>
      <w:rFonts w:cs="Times New Roman"/>
      <w:b w:val="0"/>
      <w:bCs w:val="0"/>
      <w:sz w:val="28"/>
      <w:szCs w:val="20"/>
      <w:lang w:val="nl-NL"/>
    </w:rPr>
  </w:style>
  <w:style w:type="paragraph" w:customStyle="1" w:styleId="font6">
    <w:name w:val="font6"/>
    <w:basedOn w:val="Normal"/>
    <w:rsid w:val="00EE0BCA"/>
    <w:pPr>
      <w:spacing w:before="100" w:beforeAutospacing="1" w:after="100" w:afterAutospacing="1"/>
    </w:pPr>
    <w:rPr>
      <w:rFonts w:ascii="Arial" w:eastAsia="Arial Unicode MS" w:hAnsi="Arial" w:cs="Arial"/>
    </w:rPr>
  </w:style>
  <w:style w:type="paragraph" w:customStyle="1" w:styleId="font7">
    <w:name w:val="font7"/>
    <w:basedOn w:val="Normal"/>
    <w:rsid w:val="00EE0BCA"/>
    <w:pPr>
      <w:spacing w:before="100" w:beforeAutospacing="1" w:after="100" w:afterAutospacing="1"/>
    </w:pPr>
    <w:rPr>
      <w:rFonts w:ascii="Arial" w:eastAsia="Arial Unicode MS" w:hAnsi="Arial" w:cs="Arial"/>
      <w:b/>
      <w:bCs/>
      <w:sz w:val="22"/>
      <w:szCs w:val="22"/>
    </w:rPr>
  </w:style>
  <w:style w:type="paragraph" w:customStyle="1" w:styleId="font8">
    <w:name w:val="font8"/>
    <w:basedOn w:val="Normal"/>
    <w:rsid w:val="00EE0BCA"/>
    <w:pPr>
      <w:spacing w:before="100" w:beforeAutospacing="1" w:after="100" w:afterAutospacing="1"/>
    </w:pPr>
    <w:rPr>
      <w:rFonts w:ascii="Arial" w:eastAsia="Arial Unicode MS" w:hAnsi="Arial" w:cs="Arial"/>
      <w:b/>
      <w:bCs/>
      <w:sz w:val="20"/>
      <w:szCs w:val="20"/>
    </w:rPr>
  </w:style>
  <w:style w:type="character" w:customStyle="1" w:styleId="xesmall">
    <w:name w:val="xesmall"/>
    <w:basedOn w:val="DefaultParagraphFont"/>
    <w:rsid w:val="00EE0BCA"/>
  </w:style>
  <w:style w:type="paragraph" w:customStyle="1" w:styleId="IPOSBodyCharCharCharChar">
    <w:name w:val="IPOS Body Char Char Char Char"/>
    <w:basedOn w:val="Normal"/>
    <w:rsid w:val="00EE0BCA"/>
    <w:pPr>
      <w:jc w:val="both"/>
    </w:pPr>
    <w:rPr>
      <w:rFonts w:ascii="Arial" w:hAnsi="Arial"/>
      <w:sz w:val="22"/>
      <w:szCs w:val="20"/>
    </w:rPr>
  </w:style>
  <w:style w:type="paragraph" w:styleId="DocumentMap">
    <w:name w:val="Document Map"/>
    <w:basedOn w:val="Normal"/>
    <w:semiHidden/>
    <w:rsid w:val="000A666C"/>
    <w:pPr>
      <w:shd w:val="clear" w:color="auto" w:fill="000080"/>
    </w:pPr>
    <w:rPr>
      <w:rFonts w:ascii="Tahoma" w:hAnsi="Tahoma" w:cs="Tahoma"/>
      <w:sz w:val="20"/>
      <w:szCs w:val="20"/>
    </w:rPr>
  </w:style>
  <w:style w:type="paragraph" w:customStyle="1" w:styleId="Char20">
    <w:name w:val="Char2"/>
    <w:basedOn w:val="Normal"/>
    <w:next w:val="Normal"/>
    <w:rsid w:val="003E3E2C"/>
    <w:pPr>
      <w:spacing w:after="160" w:line="240" w:lineRule="exact"/>
      <w:ind w:firstLine="288"/>
    </w:pPr>
    <w:rPr>
      <w:rFonts w:ascii="Tahoma" w:hAnsi="Tahoma" w:cs="Tahoma"/>
      <w:sz w:val="22"/>
      <w:szCs w:val="20"/>
    </w:rPr>
  </w:style>
  <w:style w:type="character" w:customStyle="1" w:styleId="BodytextChar">
    <w:name w:val="Body text Char"/>
    <w:basedOn w:val="DefaultParagraphFont"/>
    <w:link w:val="BodyText1"/>
    <w:rsid w:val="00FA3A1D"/>
    <w:rPr>
      <w:snapToGrid w:val="0"/>
      <w:sz w:val="22"/>
      <w:szCs w:val="22"/>
      <w:lang w:val="en-GB" w:eastAsia="en-US" w:bidi="ar-SA"/>
    </w:rPr>
  </w:style>
  <w:style w:type="character" w:customStyle="1" w:styleId="subhead3">
    <w:name w:val="subhead3"/>
    <w:basedOn w:val="DefaultParagraphFont"/>
    <w:rsid w:val="00FA3A1D"/>
  </w:style>
  <w:style w:type="table" w:styleId="TableGrid">
    <w:name w:val="Table Grid"/>
    <w:basedOn w:val="TableNormal"/>
    <w:uiPriority w:val="59"/>
    <w:rsid w:val="00FA3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LOCKPARA">
    <w:name w:val="A BLOCK PARA"/>
    <w:basedOn w:val="Normal"/>
    <w:rsid w:val="00FA3A1D"/>
    <w:pPr>
      <w:ind w:left="-29" w:right="72"/>
    </w:pPr>
    <w:rPr>
      <w:rFonts w:ascii="Book Antiqua" w:hAnsi="Book Antiqua"/>
      <w:sz w:val="22"/>
      <w:szCs w:val="20"/>
    </w:rPr>
  </w:style>
  <w:style w:type="paragraph" w:customStyle="1" w:styleId="defaulttext0">
    <w:name w:val="defaulttext"/>
    <w:basedOn w:val="Normal"/>
    <w:rsid w:val="00FA3A1D"/>
    <w:pPr>
      <w:spacing w:before="100" w:beforeAutospacing="1" w:after="100" w:afterAutospacing="1"/>
    </w:pPr>
    <w:rPr>
      <w:rFonts w:ascii="Arial Unicode MS" w:eastAsia="Arial Unicode MS" w:hAnsi="Arial Unicode MS" w:cs="Arial Unicode MS"/>
    </w:rPr>
  </w:style>
  <w:style w:type="character" w:customStyle="1" w:styleId="coloredheading1">
    <w:name w:val="coloredheading1"/>
    <w:basedOn w:val="DefaultParagraphFont"/>
    <w:rsid w:val="00FA3A1D"/>
    <w:rPr>
      <w:rFonts w:ascii="Verdana" w:hAnsi="Verdana" w:hint="default"/>
      <w:b/>
      <w:bCs/>
      <w:color w:val="663399"/>
      <w:sz w:val="20"/>
      <w:szCs w:val="20"/>
    </w:rPr>
  </w:style>
  <w:style w:type="paragraph" w:customStyle="1" w:styleId="coloredheading">
    <w:name w:val="coloredheading"/>
    <w:basedOn w:val="Normal"/>
    <w:rsid w:val="00FA3A1D"/>
    <w:pPr>
      <w:spacing w:before="100" w:beforeAutospacing="1" w:after="100" w:afterAutospacing="1" w:line="268" w:lineRule="atLeast"/>
    </w:pPr>
    <w:rPr>
      <w:rFonts w:ascii="Verdana" w:hAnsi="Verdana"/>
      <w:b/>
      <w:bCs/>
      <w:color w:val="663399"/>
      <w:sz w:val="20"/>
      <w:szCs w:val="20"/>
    </w:rPr>
  </w:style>
  <w:style w:type="paragraph" w:customStyle="1" w:styleId="Char1">
    <w:name w:val="Char1"/>
    <w:basedOn w:val="Normal"/>
    <w:next w:val="Normal"/>
    <w:rsid w:val="000E7AE9"/>
    <w:pPr>
      <w:spacing w:after="160" w:line="240" w:lineRule="exact"/>
      <w:ind w:firstLine="288"/>
    </w:pPr>
    <w:rPr>
      <w:rFonts w:ascii="Tahoma" w:hAnsi="Tahoma" w:cs="Tahoma"/>
      <w:sz w:val="22"/>
      <w:szCs w:val="20"/>
    </w:rPr>
  </w:style>
  <w:style w:type="paragraph" w:customStyle="1" w:styleId="TableSecondColumnStyle">
    <w:name w:val="Table Second Column Style"/>
    <w:basedOn w:val="Normal"/>
    <w:rsid w:val="0009561D"/>
    <w:pPr>
      <w:widowControl w:val="0"/>
      <w:ind w:left="720"/>
      <w:jc w:val="both"/>
    </w:pPr>
    <w:rPr>
      <w:rFonts w:ascii="Palatino Linotype" w:hAnsi="Palatino Linotype"/>
      <w:kern w:val="2"/>
      <w:sz w:val="20"/>
      <w:szCs w:val="20"/>
      <w:lang w:eastAsia="ja-JP"/>
    </w:rPr>
  </w:style>
  <w:style w:type="paragraph" w:customStyle="1" w:styleId="BodyTextKeep">
    <w:name w:val="Body Text Keep"/>
    <w:basedOn w:val="BodyText"/>
    <w:rsid w:val="00D1287D"/>
    <w:pPr>
      <w:keepNext/>
      <w:spacing w:after="240" w:line="240" w:lineRule="atLeast"/>
      <w:jc w:val="both"/>
    </w:pPr>
    <w:rPr>
      <w:rFonts w:ascii="Arial" w:hAnsi="Arial" w:cs="Tahoma"/>
      <w:bCs/>
      <w:spacing w:val="-5"/>
      <w:sz w:val="20"/>
      <w:szCs w:val="22"/>
    </w:rPr>
  </w:style>
  <w:style w:type="paragraph" w:customStyle="1" w:styleId="Subhead">
    <w:name w:val="Subhead"/>
    <w:basedOn w:val="Normal"/>
    <w:rsid w:val="00032A15"/>
    <w:pPr>
      <w:spacing w:before="72" w:after="72"/>
    </w:pPr>
    <w:rPr>
      <w:sz w:val="20"/>
      <w:szCs w:val="20"/>
    </w:rPr>
  </w:style>
  <w:style w:type="paragraph" w:customStyle="1" w:styleId="PTCTabletext">
    <w:name w:val="PTC Table text"/>
    <w:rsid w:val="00507532"/>
    <w:pPr>
      <w:spacing w:before="60" w:after="30"/>
    </w:pPr>
    <w:rPr>
      <w:rFonts w:ascii="Arial" w:eastAsia="Times" w:hAnsi="Arial" w:cs="Arial"/>
      <w:lang w:val="en-US" w:eastAsia="en-US"/>
    </w:rPr>
  </w:style>
  <w:style w:type="paragraph" w:customStyle="1" w:styleId="PTCResponsebodytext">
    <w:name w:val="PTC Response body text"/>
    <w:basedOn w:val="Normal"/>
    <w:link w:val="PTCResponsebodytextChar"/>
    <w:rsid w:val="00507532"/>
    <w:pPr>
      <w:ind w:left="1440"/>
    </w:pPr>
    <w:rPr>
      <w:color w:val="000000"/>
      <w:szCs w:val="20"/>
    </w:rPr>
  </w:style>
  <w:style w:type="character" w:customStyle="1" w:styleId="PTCResponsebodytextChar">
    <w:name w:val="PTC Response body text Char"/>
    <w:basedOn w:val="DefaultParagraphFont"/>
    <w:link w:val="PTCResponsebodytext"/>
    <w:rsid w:val="00507532"/>
    <w:rPr>
      <w:color w:val="000000"/>
      <w:sz w:val="24"/>
      <w:lang w:val="en-US" w:eastAsia="en-US" w:bidi="ar-SA"/>
    </w:rPr>
  </w:style>
  <w:style w:type="paragraph" w:customStyle="1" w:styleId="PTCHead4">
    <w:name w:val="PTC Head 4"/>
    <w:basedOn w:val="Normal"/>
    <w:link w:val="PTCHead4Char"/>
    <w:rsid w:val="006E39A4"/>
    <w:pPr>
      <w:keepNext/>
      <w:spacing w:before="160" w:after="80"/>
      <w:ind w:left="1080" w:right="720"/>
    </w:pPr>
    <w:rPr>
      <w:rFonts w:ascii="Arial" w:eastAsia="Times" w:hAnsi="Arial" w:cs="Arial"/>
      <w:b/>
      <w:color w:val="40637A"/>
      <w:szCs w:val="32"/>
    </w:rPr>
  </w:style>
  <w:style w:type="character" w:customStyle="1" w:styleId="PTCHead4Char">
    <w:name w:val="PTC Head 4 Char"/>
    <w:basedOn w:val="DefaultParagraphFont"/>
    <w:link w:val="PTCHead4"/>
    <w:rsid w:val="006E39A4"/>
    <w:rPr>
      <w:rFonts w:ascii="Arial" w:eastAsia="Times" w:hAnsi="Arial" w:cs="Arial"/>
      <w:b/>
      <w:color w:val="40637A"/>
      <w:sz w:val="24"/>
      <w:szCs w:val="32"/>
      <w:lang w:val="en-US" w:eastAsia="en-US" w:bidi="ar-SA"/>
    </w:rPr>
  </w:style>
  <w:style w:type="paragraph" w:customStyle="1" w:styleId="normalnew0">
    <w:name w:val="normalnew"/>
    <w:basedOn w:val="Normal"/>
    <w:rsid w:val="002479C5"/>
    <w:pPr>
      <w:spacing w:before="100" w:beforeAutospacing="1" w:after="100" w:afterAutospacing="1"/>
    </w:pPr>
  </w:style>
  <w:style w:type="character" w:customStyle="1" w:styleId="EmailStyle203">
    <w:name w:val="EmailStyle203"/>
    <w:basedOn w:val="DefaultParagraphFont"/>
    <w:semiHidden/>
    <w:rsid w:val="009F3291"/>
    <w:rPr>
      <w:rFonts w:ascii="Arial" w:hAnsi="Arial" w:cs="Arial"/>
      <w:color w:val="auto"/>
      <w:sz w:val="20"/>
      <w:szCs w:val="20"/>
    </w:rPr>
  </w:style>
  <w:style w:type="character" w:customStyle="1" w:styleId="Bullet1Char">
    <w:name w:val="Bullet 1 Char"/>
    <w:aliases w:val="b1 Char"/>
    <w:basedOn w:val="DefaultParagraphFont"/>
    <w:link w:val="Bullet10"/>
    <w:rsid w:val="0088681B"/>
    <w:rPr>
      <w:rFonts w:ascii="Tahoma" w:hAnsi="Tahoma" w:cs="Arial"/>
      <w:b/>
      <w:bCs/>
      <w:sz w:val="16"/>
      <w:szCs w:val="17"/>
      <w:lang w:val="en-GB" w:eastAsia="en-US"/>
    </w:rPr>
  </w:style>
  <w:style w:type="paragraph" w:customStyle="1" w:styleId="ScheduleFive">
    <w:name w:val="Schedule Five"/>
    <w:basedOn w:val="BodyText"/>
    <w:next w:val="BodyText"/>
    <w:rsid w:val="00FA2C28"/>
    <w:pPr>
      <w:spacing w:after="220"/>
      <w:jc w:val="both"/>
    </w:pPr>
    <w:rPr>
      <w:sz w:val="22"/>
      <w:szCs w:val="20"/>
    </w:rPr>
  </w:style>
  <w:style w:type="paragraph" w:customStyle="1" w:styleId="ScheduleFour">
    <w:name w:val="Schedule Four"/>
    <w:basedOn w:val="BodyText"/>
    <w:next w:val="BodyText"/>
    <w:rsid w:val="00FA2C28"/>
    <w:pPr>
      <w:spacing w:after="220"/>
      <w:jc w:val="both"/>
    </w:pPr>
    <w:rPr>
      <w:sz w:val="22"/>
      <w:szCs w:val="20"/>
    </w:rPr>
  </w:style>
  <w:style w:type="paragraph" w:customStyle="1" w:styleId="ScheduleOne">
    <w:name w:val="Schedule One"/>
    <w:basedOn w:val="BodyText"/>
    <w:next w:val="BodyText"/>
    <w:rsid w:val="00FA2C28"/>
    <w:pPr>
      <w:keepNext/>
      <w:spacing w:after="220"/>
      <w:jc w:val="both"/>
    </w:pPr>
    <w:rPr>
      <w:b/>
      <w:caps/>
      <w:sz w:val="22"/>
      <w:szCs w:val="20"/>
    </w:rPr>
  </w:style>
  <w:style w:type="paragraph" w:customStyle="1" w:styleId="ScheduleThree">
    <w:name w:val="Schedule Three"/>
    <w:basedOn w:val="BodyText"/>
    <w:next w:val="BodyText"/>
    <w:rsid w:val="00FA2C28"/>
    <w:pPr>
      <w:spacing w:after="220"/>
      <w:jc w:val="both"/>
    </w:pPr>
    <w:rPr>
      <w:sz w:val="22"/>
      <w:szCs w:val="20"/>
    </w:rPr>
  </w:style>
  <w:style w:type="paragraph" w:customStyle="1" w:styleId="ScheduleTwo">
    <w:name w:val="Schedule Two"/>
    <w:basedOn w:val="BodyText"/>
    <w:next w:val="BodyText"/>
    <w:rsid w:val="00FA2C28"/>
    <w:pPr>
      <w:spacing w:after="220"/>
      <w:jc w:val="both"/>
    </w:pPr>
    <w:rPr>
      <w:sz w:val="22"/>
      <w:szCs w:val="20"/>
    </w:rPr>
  </w:style>
  <w:style w:type="paragraph" w:customStyle="1" w:styleId="PartHeading">
    <w:name w:val="Part Heading"/>
    <w:basedOn w:val="BodyText1"/>
    <w:rsid w:val="005534BA"/>
    <w:pPr>
      <w:numPr>
        <w:numId w:val="6"/>
      </w:numPr>
      <w:tabs>
        <w:tab w:val="clear" w:pos="360"/>
      </w:tabs>
      <w:spacing w:before="200" w:after="200"/>
      <w:ind w:left="0" w:firstLine="0"/>
      <w:jc w:val="center"/>
    </w:pPr>
    <w:rPr>
      <w:rFonts w:ascii="Arial" w:hAnsi="Arial"/>
      <w:b/>
      <w:snapToGrid/>
      <w:color w:val="000000"/>
      <w:sz w:val="20"/>
      <w:szCs w:val="20"/>
      <w:lang w:val="en-US"/>
    </w:rPr>
  </w:style>
  <w:style w:type="paragraph" w:styleId="PlainText">
    <w:name w:val="Plain Text"/>
    <w:basedOn w:val="Normal"/>
    <w:link w:val="PlainTextChar"/>
    <w:rsid w:val="004B242C"/>
    <w:rPr>
      <w:rFonts w:ascii="Courier New" w:eastAsia="Calibri" w:hAnsi="Courier New" w:cs="Courier New"/>
      <w:sz w:val="20"/>
      <w:szCs w:val="20"/>
      <w:lang w:val="en-US"/>
    </w:rPr>
  </w:style>
  <w:style w:type="character" w:customStyle="1" w:styleId="PlainTextChar">
    <w:name w:val="Plain Text Char"/>
    <w:basedOn w:val="DefaultParagraphFont"/>
    <w:link w:val="PlainText"/>
    <w:locked/>
    <w:rsid w:val="004B242C"/>
    <w:rPr>
      <w:rFonts w:ascii="Courier New" w:eastAsia="Calibri" w:hAnsi="Courier New" w:cs="Courier New"/>
      <w:lang w:val="en-US" w:eastAsia="en-US" w:bidi="ar-SA"/>
    </w:rPr>
  </w:style>
  <w:style w:type="paragraph" w:customStyle="1" w:styleId="SectionHeading">
    <w:name w:val="Section Heading"/>
    <w:basedOn w:val="Normal"/>
    <w:rsid w:val="004B242C"/>
    <w:pPr>
      <w:spacing w:before="240"/>
    </w:pPr>
    <w:rPr>
      <w:rFonts w:eastAsia="Calibri"/>
      <w:b/>
      <w:caps/>
      <w:szCs w:val="20"/>
      <w:lang w:val="en-US"/>
    </w:rPr>
  </w:style>
  <w:style w:type="paragraph" w:customStyle="1" w:styleId="Position">
    <w:name w:val="Position"/>
    <w:basedOn w:val="Normal"/>
    <w:link w:val="PositionChar"/>
    <w:rsid w:val="004B242C"/>
    <w:pPr>
      <w:ind w:left="2160"/>
    </w:pPr>
    <w:rPr>
      <w:rFonts w:eastAsia="Calibri"/>
      <w:i/>
      <w:szCs w:val="20"/>
      <w:lang w:val="en-US"/>
    </w:rPr>
  </w:style>
  <w:style w:type="character" w:customStyle="1" w:styleId="PositionChar">
    <w:name w:val="Position Char"/>
    <w:basedOn w:val="DefaultParagraphFont"/>
    <w:link w:val="Position"/>
    <w:locked/>
    <w:rsid w:val="004B242C"/>
    <w:rPr>
      <w:rFonts w:eastAsia="Calibri"/>
      <w:i/>
      <w:sz w:val="24"/>
      <w:lang w:val="en-US" w:eastAsia="en-US" w:bidi="ar-SA"/>
    </w:rPr>
  </w:style>
  <w:style w:type="character" w:customStyle="1" w:styleId="BodyChar">
    <w:name w:val="Body Char"/>
    <w:basedOn w:val="DefaultParagraphFont"/>
    <w:link w:val="Body"/>
    <w:rsid w:val="00880F2B"/>
    <w:rPr>
      <w:rFonts w:ascii="Arial" w:hAnsi="Arial"/>
      <w:noProof/>
      <w:sz w:val="22"/>
      <w:lang w:val="en-US" w:eastAsia="en-US" w:bidi="ar-SA"/>
    </w:rPr>
  </w:style>
  <w:style w:type="paragraph" w:customStyle="1" w:styleId="BulletedList">
    <w:name w:val="Bulleted List"/>
    <w:basedOn w:val="Body"/>
    <w:link w:val="BulletedListChar"/>
    <w:rsid w:val="001F7BF0"/>
    <w:pPr>
      <w:numPr>
        <w:numId w:val="7"/>
      </w:numPr>
      <w:tabs>
        <w:tab w:val="clear" w:pos="360"/>
      </w:tabs>
      <w:snapToGrid w:val="0"/>
      <w:spacing w:before="120" w:after="120"/>
    </w:pPr>
    <w:rPr>
      <w:rFonts w:eastAsia="SimSun"/>
      <w:noProof w:val="0"/>
      <w:color w:val="000000"/>
      <w:sz w:val="20"/>
      <w:szCs w:val="24"/>
      <w:lang w:eastAsia="zh-CN"/>
    </w:rPr>
  </w:style>
  <w:style w:type="paragraph" w:customStyle="1" w:styleId="TableBody">
    <w:name w:val="Table Body"/>
    <w:rsid w:val="0041551C"/>
    <w:rPr>
      <w:rFonts w:ascii="Arial" w:eastAsia="SimSun" w:hAnsi="Arial"/>
      <w:color w:val="000000"/>
      <w:sz w:val="18"/>
      <w:szCs w:val="18"/>
      <w:lang w:val="en-US" w:eastAsia="zh-CN"/>
    </w:rPr>
  </w:style>
  <w:style w:type="paragraph" w:customStyle="1" w:styleId="NoteBegin">
    <w:name w:val="Note Begin"/>
    <w:basedOn w:val="Normal"/>
    <w:next w:val="NoteEnd"/>
    <w:rsid w:val="0029675F"/>
    <w:pPr>
      <w:pBdr>
        <w:top w:val="single" w:sz="8" w:space="2" w:color="6490AE"/>
        <w:left w:val="single" w:sz="8" w:space="4" w:color="6490AE"/>
        <w:right w:val="single" w:sz="8" w:space="4" w:color="6490AE"/>
      </w:pBdr>
      <w:shd w:val="clear" w:color="auto" w:fill="AAC2D2"/>
      <w:snapToGrid w:val="0"/>
      <w:spacing w:before="160"/>
      <w:ind w:left="720" w:right="720"/>
    </w:pPr>
    <w:rPr>
      <w:rFonts w:ascii="Arial" w:eastAsia="SimSun" w:hAnsi="Arial"/>
      <w:b/>
      <w:color w:val="000000"/>
      <w:sz w:val="20"/>
      <w:lang w:val="en-US" w:eastAsia="zh-CN"/>
    </w:rPr>
  </w:style>
  <w:style w:type="paragraph" w:customStyle="1" w:styleId="NoteEnd">
    <w:name w:val="Note End"/>
    <w:basedOn w:val="NoteBegin"/>
    <w:next w:val="Body"/>
    <w:rsid w:val="0029675F"/>
    <w:pPr>
      <w:pBdr>
        <w:top w:val="none" w:sz="0" w:space="0" w:color="auto"/>
        <w:bottom w:val="single" w:sz="8" w:space="3" w:color="6490AE"/>
      </w:pBdr>
      <w:shd w:val="clear" w:color="auto" w:fill="auto"/>
      <w:spacing w:before="100" w:after="120"/>
    </w:pPr>
    <w:rPr>
      <w:b w:val="0"/>
      <w:sz w:val="18"/>
      <w:szCs w:val="20"/>
    </w:rPr>
  </w:style>
  <w:style w:type="paragraph" w:customStyle="1" w:styleId="BulletIndent">
    <w:name w:val="Bullet Indent"/>
    <w:basedOn w:val="BulletedList"/>
    <w:rsid w:val="0029675F"/>
    <w:pPr>
      <w:numPr>
        <w:numId w:val="8"/>
      </w:numPr>
      <w:ind w:left="1354" w:hanging="274"/>
    </w:pPr>
  </w:style>
  <w:style w:type="character" w:customStyle="1" w:styleId="Heading9Char">
    <w:name w:val="Heading 9 Char"/>
    <w:basedOn w:val="DefaultParagraphFont"/>
    <w:link w:val="Heading9"/>
    <w:rsid w:val="00606ABF"/>
    <w:rPr>
      <w:rFonts w:ascii="Arial" w:hAnsi="Arial" w:cs="Arial"/>
      <w:sz w:val="22"/>
      <w:szCs w:val="22"/>
      <w:lang w:val="en-GB" w:eastAsia="en-US"/>
    </w:rPr>
  </w:style>
  <w:style w:type="paragraph" w:customStyle="1" w:styleId="StyleHeading1Heading1-NewH1MainheadingPartDocumenth1Chap">
    <w:name w:val="Style Heading 1Heading 1-NewH1Main headingPartDocumenth1Chap..."/>
    <w:basedOn w:val="Heading1"/>
    <w:autoRedefine/>
    <w:rsid w:val="00CC014C"/>
    <w:pPr>
      <w:pageBreakBefore/>
      <w:numPr>
        <w:numId w:val="4"/>
      </w:numPr>
      <w:shd w:val="clear" w:color="auto" w:fill="C9FF67"/>
      <w:jc w:val="left"/>
    </w:pPr>
    <w:rPr>
      <w:rFonts w:ascii="Arial" w:hAnsi="Arial" w:cs="Arial"/>
      <w:color w:val="auto"/>
      <w:kern w:val="32"/>
      <w:sz w:val="28"/>
      <w:szCs w:val="28"/>
      <w:lang w:val="en-US"/>
    </w:rPr>
  </w:style>
  <w:style w:type="paragraph" w:customStyle="1" w:styleId="StyleHeading2H2h2TempoHeading2headSub-headingstyle2Chapt1">
    <w:name w:val="Style Heading 2H2h2Tempo Heading 2headSub-headingstyle2Chapt...1"/>
    <w:basedOn w:val="Heading2"/>
    <w:autoRedefine/>
    <w:rsid w:val="00606ABF"/>
    <w:pPr>
      <w:spacing w:before="120" w:after="120"/>
      <w:jc w:val="both"/>
    </w:pPr>
    <w:rPr>
      <w:smallCaps/>
      <w:spacing w:val="10"/>
      <w:kern w:val="32"/>
      <w:szCs w:val="20"/>
    </w:rPr>
  </w:style>
  <w:style w:type="paragraph" w:customStyle="1" w:styleId="Style2">
    <w:name w:val="Style2"/>
    <w:basedOn w:val="Heading2"/>
    <w:rsid w:val="008735D2"/>
    <w:pPr>
      <w:numPr>
        <w:numId w:val="9"/>
      </w:numPr>
      <w:ind w:left="1152"/>
    </w:pPr>
  </w:style>
  <w:style w:type="paragraph" w:customStyle="1" w:styleId="PTCbasicarial">
    <w:name w:val="PTC basic arial"/>
    <w:rsid w:val="00D22AEB"/>
    <w:pPr>
      <w:tabs>
        <w:tab w:val="left" w:pos="0"/>
      </w:tabs>
      <w:jc w:val="center"/>
    </w:pPr>
    <w:rPr>
      <w:rFonts w:ascii="Arial" w:eastAsia="Times" w:hAnsi="Arial" w:cs="Arial"/>
      <w:b/>
      <w:color w:val="40637A"/>
      <w:sz w:val="28"/>
      <w:lang w:val="en-US" w:eastAsia="en-US"/>
    </w:rPr>
  </w:style>
  <w:style w:type="paragraph" w:customStyle="1" w:styleId="FMHeader">
    <w:name w:val="FM Header"/>
    <w:next w:val="Body"/>
    <w:rsid w:val="00AC27D6"/>
    <w:pPr>
      <w:spacing w:before="480" w:after="240"/>
    </w:pPr>
    <w:rPr>
      <w:rFonts w:ascii="Arial" w:eastAsia="SimSun" w:hAnsi="Arial"/>
      <w:b/>
      <w:color w:val="40637A"/>
      <w:sz w:val="32"/>
      <w:szCs w:val="24"/>
      <w:lang w:val="en-US" w:eastAsia="zh-CN"/>
    </w:rPr>
  </w:style>
  <w:style w:type="table" w:styleId="TableGrid8">
    <w:name w:val="Table Grid 8"/>
    <w:basedOn w:val="TableNormal"/>
    <w:rsid w:val="0032610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qFormat/>
    <w:rsid w:val="00E66A91"/>
    <w:pPr>
      <w:keepLines/>
      <w:numPr>
        <w:numId w:val="0"/>
      </w:numPr>
      <w:spacing w:before="480" w:line="276" w:lineRule="auto"/>
      <w:jc w:val="left"/>
      <w:outlineLvl w:val="9"/>
    </w:pPr>
    <w:rPr>
      <w:rFonts w:ascii="Cambria" w:hAnsi="Cambria"/>
      <w:color w:val="365F91"/>
      <w:sz w:val="28"/>
      <w:szCs w:val="28"/>
      <w:lang w:val="en-US"/>
    </w:rPr>
  </w:style>
  <w:style w:type="paragraph" w:customStyle="1" w:styleId="Heading2NEW">
    <w:name w:val="Heading 2 NEW"/>
    <w:basedOn w:val="Heading2"/>
    <w:rsid w:val="00CA6E44"/>
    <w:pPr>
      <w:keepLines/>
      <w:widowControl w:val="0"/>
      <w:numPr>
        <w:ilvl w:val="0"/>
        <w:numId w:val="0"/>
      </w:numPr>
      <w:tabs>
        <w:tab w:val="num" w:pos="1440"/>
      </w:tabs>
      <w:suppressAutoHyphens/>
      <w:spacing w:before="280" w:after="120"/>
      <w:ind w:left="1440" w:hanging="1080"/>
      <w:jc w:val="both"/>
    </w:pPr>
    <w:rPr>
      <w:rFonts w:ascii="Arial Bold" w:eastAsia="Lucida Sans Unicode" w:hAnsi="Arial Bold" w:cs="Tahoma"/>
      <w:kern w:val="24"/>
      <w:szCs w:val="20"/>
      <w:lang w:val="en-US"/>
    </w:rPr>
  </w:style>
  <w:style w:type="character" w:customStyle="1" w:styleId="Heading2NEWChar">
    <w:name w:val="Heading 2 NEW Char"/>
    <w:basedOn w:val="Heading2Char"/>
    <w:rsid w:val="00CA6E44"/>
    <w:rPr>
      <w:rFonts w:ascii="Arial Bold" w:eastAsia="Lucida Sans Unicode" w:hAnsi="Arial Bold" w:cs="Tahoma"/>
      <w:b/>
      <w:bCs/>
      <w:kern w:val="24"/>
      <w:sz w:val="24"/>
      <w:szCs w:val="24"/>
      <w:lang w:val="en-US" w:eastAsia="en-US" w:bidi="ar-SA"/>
    </w:rPr>
  </w:style>
  <w:style w:type="character" w:customStyle="1" w:styleId="BulletedListChar">
    <w:name w:val="Bulleted List Char"/>
    <w:basedOn w:val="DefaultParagraphFont"/>
    <w:link w:val="BulletedList"/>
    <w:rsid w:val="00CA6E44"/>
    <w:rPr>
      <w:rFonts w:ascii="Arial" w:eastAsia="SimSun" w:hAnsi="Arial"/>
      <w:color w:val="000000"/>
      <w:szCs w:val="24"/>
      <w:lang w:val="en-US" w:eastAsia="zh-CN"/>
    </w:rPr>
  </w:style>
  <w:style w:type="paragraph" w:customStyle="1" w:styleId="NumberedList">
    <w:name w:val="Numbered List"/>
    <w:basedOn w:val="Body"/>
    <w:rsid w:val="00CA6E44"/>
    <w:pPr>
      <w:numPr>
        <w:numId w:val="11"/>
      </w:numPr>
      <w:tabs>
        <w:tab w:val="clear" w:pos="360"/>
        <w:tab w:val="left" w:pos="720"/>
      </w:tabs>
      <w:snapToGrid w:val="0"/>
      <w:spacing w:before="40" w:after="40"/>
    </w:pPr>
    <w:rPr>
      <w:rFonts w:eastAsia="SimSun"/>
      <w:noProof w:val="0"/>
      <w:color w:val="000000"/>
      <w:sz w:val="20"/>
      <w:szCs w:val="24"/>
      <w:lang w:eastAsia="zh-CN"/>
    </w:rPr>
  </w:style>
  <w:style w:type="paragraph" w:customStyle="1" w:styleId="NumberedIndent">
    <w:name w:val="Numbered Indent"/>
    <w:basedOn w:val="NumberedList"/>
    <w:rsid w:val="00CA6E44"/>
    <w:pPr>
      <w:numPr>
        <w:ilvl w:val="1"/>
      </w:numPr>
      <w:tabs>
        <w:tab w:val="clear" w:pos="720"/>
      </w:tabs>
    </w:pPr>
  </w:style>
  <w:style w:type="character" w:customStyle="1" w:styleId="NORMALNEWChar">
    <w:name w:val="NORMAL NEW Char"/>
    <w:basedOn w:val="DefaultParagraphFont"/>
    <w:link w:val="NORMALNEW"/>
    <w:rsid w:val="00CA6E44"/>
    <w:rPr>
      <w:rFonts w:ascii="Futura Bk BT" w:hAnsi="Futura Bk BT"/>
      <w:bCs/>
      <w:sz w:val="22"/>
      <w:szCs w:val="24"/>
      <w:lang w:val="en-GB" w:eastAsia="en-US"/>
    </w:rPr>
  </w:style>
  <w:style w:type="character" w:styleId="Emphasis">
    <w:name w:val="Emphasis"/>
    <w:basedOn w:val="DefaultParagraphFont"/>
    <w:qFormat/>
    <w:rsid w:val="00CA6E44"/>
    <w:rPr>
      <w:i/>
      <w:iCs/>
    </w:rPr>
  </w:style>
  <w:style w:type="character" w:customStyle="1" w:styleId="TableTextChar">
    <w:name w:val="Table Text Char"/>
    <w:basedOn w:val="DefaultParagraphFont"/>
    <w:link w:val="TableText"/>
    <w:rsid w:val="00E66861"/>
    <w:rPr>
      <w:rFonts w:ascii="Arial" w:hAnsi="Arial"/>
      <w:lang w:val="en-GB" w:eastAsia="en-US"/>
    </w:rPr>
  </w:style>
  <w:style w:type="character" w:customStyle="1" w:styleId="FooterChar">
    <w:name w:val="Footer Char"/>
    <w:aliases w:val="Fusszeile Char"/>
    <w:basedOn w:val="DefaultParagraphFont"/>
    <w:link w:val="Footer"/>
    <w:uiPriority w:val="99"/>
    <w:rsid w:val="00C438CA"/>
    <w:rPr>
      <w:sz w:val="24"/>
      <w:szCs w:val="24"/>
      <w:shd w:val="clear" w:color="auto" w:fill="99CC00"/>
      <w:lang w:val="en-GB"/>
    </w:rPr>
  </w:style>
  <w:style w:type="paragraph" w:customStyle="1" w:styleId="PTCResponsebodytabletext">
    <w:name w:val="PTC Response body table text"/>
    <w:link w:val="PTCResponsebodytabletextChar"/>
    <w:rsid w:val="00B66D54"/>
    <w:pPr>
      <w:ind w:left="-1"/>
    </w:pPr>
    <w:rPr>
      <w:rFonts w:eastAsia="Calibri"/>
      <w:sz w:val="24"/>
      <w:szCs w:val="24"/>
      <w:lang w:val="en-US" w:eastAsia="en-US"/>
    </w:rPr>
  </w:style>
  <w:style w:type="character" w:customStyle="1" w:styleId="PTCResponsebodytabletextChar">
    <w:name w:val="PTC Response body table text Char"/>
    <w:link w:val="PTCResponsebodytabletext"/>
    <w:locked/>
    <w:rsid w:val="00B66D54"/>
    <w:rPr>
      <w:rFonts w:eastAsia="Calibri"/>
      <w:sz w:val="24"/>
      <w:szCs w:val="24"/>
      <w:lang w:val="en-US" w:eastAsia="en-US" w:bidi="ar-SA"/>
    </w:rPr>
  </w:style>
  <w:style w:type="character" w:customStyle="1" w:styleId="cf-sanserif-combined-default1">
    <w:name w:val="cf-sanserif-combined-default1"/>
    <w:basedOn w:val="DefaultParagraphFont"/>
    <w:rsid w:val="00CA297D"/>
    <w:rPr>
      <w:rFonts w:ascii="Arial" w:hAnsi="Arial" w:cs="Arial" w:hint="default"/>
    </w:rPr>
  </w:style>
  <w:style w:type="character" w:styleId="Strong">
    <w:name w:val="Strong"/>
    <w:basedOn w:val="DefaultParagraphFont"/>
    <w:uiPriority w:val="22"/>
    <w:qFormat/>
    <w:rsid w:val="00C91329"/>
    <w:rPr>
      <w:b/>
      <w:bCs/>
      <w:i w:val="0"/>
      <w:iCs w:val="0"/>
    </w:rPr>
  </w:style>
  <w:style w:type="paragraph" w:styleId="z-TopofForm">
    <w:name w:val="HTML Top of Form"/>
    <w:basedOn w:val="Normal"/>
    <w:next w:val="Normal"/>
    <w:link w:val="z-TopofFormChar"/>
    <w:hidden/>
    <w:uiPriority w:val="99"/>
    <w:semiHidden/>
    <w:unhideWhenUsed/>
    <w:rsid w:val="00386915"/>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8691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86915"/>
    <w:pPr>
      <w:pBdr>
        <w:top w:val="single" w:sz="6" w:space="1" w:color="auto"/>
      </w:pBdr>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386915"/>
    <w:rPr>
      <w:rFonts w:ascii="Arial" w:hAnsi="Arial" w:cs="Arial"/>
      <w:vanish/>
      <w:sz w:val="16"/>
      <w:szCs w:val="16"/>
    </w:rPr>
  </w:style>
  <w:style w:type="character" w:customStyle="1" w:styleId="cf-monospace-combined-europeanalphabets">
    <w:name w:val="cf-monospace-combined-european_alphabets"/>
    <w:basedOn w:val="DefaultParagraphFont"/>
    <w:rsid w:val="005E7BA9"/>
  </w:style>
  <w:style w:type="paragraph" w:customStyle="1" w:styleId="codice">
    <w:name w:val="codice"/>
    <w:basedOn w:val="Normal"/>
    <w:link w:val="codiceCarattere"/>
    <w:qFormat/>
    <w:rsid w:val="00FA66D5"/>
    <w:pPr>
      <w:pBdr>
        <w:top w:val="double" w:sz="4" w:space="1" w:color="auto"/>
        <w:left w:val="double" w:sz="4" w:space="4" w:color="auto"/>
        <w:bottom w:val="double" w:sz="4" w:space="1" w:color="auto"/>
        <w:right w:val="double" w:sz="4" w:space="4" w:color="auto"/>
      </w:pBdr>
      <w:shd w:val="clear" w:color="auto" w:fill="FFFF99"/>
    </w:pPr>
    <w:rPr>
      <w:rFonts w:ascii="Courier New" w:eastAsiaTheme="minorHAnsi" w:hAnsi="Courier New" w:cs="Courier New"/>
      <w:sz w:val="18"/>
      <w:szCs w:val="22"/>
      <w:lang w:val="en-US" w:bidi="mr-IN"/>
    </w:rPr>
  </w:style>
  <w:style w:type="character" w:customStyle="1" w:styleId="codiceCarattere">
    <w:name w:val="codice Carattere"/>
    <w:basedOn w:val="DefaultParagraphFont"/>
    <w:link w:val="codice"/>
    <w:rsid w:val="00FA66D5"/>
    <w:rPr>
      <w:rFonts w:ascii="Courier New" w:eastAsiaTheme="minorHAnsi" w:hAnsi="Courier New" w:cs="Courier New"/>
      <w:sz w:val="18"/>
      <w:szCs w:val="22"/>
      <w:shd w:val="clear" w:color="auto" w:fill="FFFF99"/>
      <w:lang w:val="en-US" w:eastAsia="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2020">
      <w:bodyDiv w:val="1"/>
      <w:marLeft w:val="0"/>
      <w:marRight w:val="0"/>
      <w:marTop w:val="0"/>
      <w:marBottom w:val="0"/>
      <w:divBdr>
        <w:top w:val="none" w:sz="0" w:space="0" w:color="auto"/>
        <w:left w:val="none" w:sz="0" w:space="0" w:color="auto"/>
        <w:bottom w:val="none" w:sz="0" w:space="0" w:color="auto"/>
        <w:right w:val="none" w:sz="0" w:space="0" w:color="auto"/>
      </w:divBdr>
    </w:div>
    <w:div w:id="29692205">
      <w:bodyDiv w:val="1"/>
      <w:marLeft w:val="0"/>
      <w:marRight w:val="0"/>
      <w:marTop w:val="0"/>
      <w:marBottom w:val="0"/>
      <w:divBdr>
        <w:top w:val="none" w:sz="0" w:space="0" w:color="auto"/>
        <w:left w:val="none" w:sz="0" w:space="0" w:color="auto"/>
        <w:bottom w:val="none" w:sz="0" w:space="0" w:color="auto"/>
        <w:right w:val="none" w:sz="0" w:space="0" w:color="auto"/>
      </w:divBdr>
    </w:div>
    <w:div w:id="53699865">
      <w:bodyDiv w:val="1"/>
      <w:marLeft w:val="0"/>
      <w:marRight w:val="0"/>
      <w:marTop w:val="0"/>
      <w:marBottom w:val="0"/>
      <w:divBdr>
        <w:top w:val="none" w:sz="0" w:space="0" w:color="auto"/>
        <w:left w:val="none" w:sz="0" w:space="0" w:color="auto"/>
        <w:bottom w:val="none" w:sz="0" w:space="0" w:color="auto"/>
        <w:right w:val="none" w:sz="0" w:space="0" w:color="auto"/>
      </w:divBdr>
    </w:div>
    <w:div w:id="67654501">
      <w:bodyDiv w:val="1"/>
      <w:marLeft w:val="0"/>
      <w:marRight w:val="0"/>
      <w:marTop w:val="0"/>
      <w:marBottom w:val="0"/>
      <w:divBdr>
        <w:top w:val="none" w:sz="0" w:space="0" w:color="auto"/>
        <w:left w:val="none" w:sz="0" w:space="0" w:color="auto"/>
        <w:bottom w:val="none" w:sz="0" w:space="0" w:color="auto"/>
        <w:right w:val="none" w:sz="0" w:space="0" w:color="auto"/>
      </w:divBdr>
    </w:div>
    <w:div w:id="76706703">
      <w:bodyDiv w:val="1"/>
      <w:marLeft w:val="0"/>
      <w:marRight w:val="0"/>
      <w:marTop w:val="0"/>
      <w:marBottom w:val="0"/>
      <w:divBdr>
        <w:top w:val="none" w:sz="0" w:space="0" w:color="auto"/>
        <w:left w:val="none" w:sz="0" w:space="0" w:color="auto"/>
        <w:bottom w:val="none" w:sz="0" w:space="0" w:color="auto"/>
        <w:right w:val="none" w:sz="0" w:space="0" w:color="auto"/>
      </w:divBdr>
    </w:div>
    <w:div w:id="78412878">
      <w:bodyDiv w:val="1"/>
      <w:marLeft w:val="0"/>
      <w:marRight w:val="0"/>
      <w:marTop w:val="0"/>
      <w:marBottom w:val="0"/>
      <w:divBdr>
        <w:top w:val="none" w:sz="0" w:space="0" w:color="auto"/>
        <w:left w:val="none" w:sz="0" w:space="0" w:color="auto"/>
        <w:bottom w:val="none" w:sz="0" w:space="0" w:color="auto"/>
        <w:right w:val="none" w:sz="0" w:space="0" w:color="auto"/>
      </w:divBdr>
    </w:div>
    <w:div w:id="88082404">
      <w:bodyDiv w:val="1"/>
      <w:marLeft w:val="0"/>
      <w:marRight w:val="0"/>
      <w:marTop w:val="0"/>
      <w:marBottom w:val="0"/>
      <w:divBdr>
        <w:top w:val="none" w:sz="0" w:space="0" w:color="auto"/>
        <w:left w:val="none" w:sz="0" w:space="0" w:color="auto"/>
        <w:bottom w:val="none" w:sz="0" w:space="0" w:color="auto"/>
        <w:right w:val="none" w:sz="0" w:space="0" w:color="auto"/>
      </w:divBdr>
    </w:div>
    <w:div w:id="88434674">
      <w:bodyDiv w:val="1"/>
      <w:marLeft w:val="0"/>
      <w:marRight w:val="0"/>
      <w:marTop w:val="0"/>
      <w:marBottom w:val="0"/>
      <w:divBdr>
        <w:top w:val="none" w:sz="0" w:space="0" w:color="auto"/>
        <w:left w:val="none" w:sz="0" w:space="0" w:color="auto"/>
        <w:bottom w:val="none" w:sz="0" w:space="0" w:color="auto"/>
        <w:right w:val="none" w:sz="0" w:space="0" w:color="auto"/>
      </w:divBdr>
      <w:divsChild>
        <w:div w:id="2116706908">
          <w:marLeft w:val="0"/>
          <w:marRight w:val="0"/>
          <w:marTop w:val="0"/>
          <w:marBottom w:val="0"/>
          <w:divBdr>
            <w:top w:val="none" w:sz="0" w:space="0" w:color="auto"/>
            <w:left w:val="none" w:sz="0" w:space="0" w:color="auto"/>
            <w:bottom w:val="none" w:sz="0" w:space="0" w:color="auto"/>
            <w:right w:val="none" w:sz="0" w:space="0" w:color="auto"/>
          </w:divBdr>
          <w:divsChild>
            <w:div w:id="124860978">
              <w:marLeft w:val="0"/>
              <w:marRight w:val="0"/>
              <w:marTop w:val="0"/>
              <w:marBottom w:val="0"/>
              <w:divBdr>
                <w:top w:val="none" w:sz="0" w:space="0" w:color="auto"/>
                <w:left w:val="none" w:sz="0" w:space="0" w:color="auto"/>
                <w:bottom w:val="none" w:sz="0" w:space="0" w:color="auto"/>
                <w:right w:val="none" w:sz="0" w:space="0" w:color="auto"/>
              </w:divBdr>
            </w:div>
            <w:div w:id="882408336">
              <w:marLeft w:val="0"/>
              <w:marRight w:val="0"/>
              <w:marTop w:val="0"/>
              <w:marBottom w:val="0"/>
              <w:divBdr>
                <w:top w:val="none" w:sz="0" w:space="0" w:color="auto"/>
                <w:left w:val="none" w:sz="0" w:space="0" w:color="auto"/>
                <w:bottom w:val="none" w:sz="0" w:space="0" w:color="auto"/>
                <w:right w:val="none" w:sz="0" w:space="0" w:color="auto"/>
              </w:divBdr>
            </w:div>
            <w:div w:id="1147043530">
              <w:marLeft w:val="0"/>
              <w:marRight w:val="0"/>
              <w:marTop w:val="0"/>
              <w:marBottom w:val="0"/>
              <w:divBdr>
                <w:top w:val="none" w:sz="0" w:space="0" w:color="auto"/>
                <w:left w:val="none" w:sz="0" w:space="0" w:color="auto"/>
                <w:bottom w:val="none" w:sz="0" w:space="0" w:color="auto"/>
                <w:right w:val="none" w:sz="0" w:space="0" w:color="auto"/>
              </w:divBdr>
            </w:div>
            <w:div w:id="1253583895">
              <w:marLeft w:val="0"/>
              <w:marRight w:val="0"/>
              <w:marTop w:val="0"/>
              <w:marBottom w:val="0"/>
              <w:divBdr>
                <w:top w:val="none" w:sz="0" w:space="0" w:color="auto"/>
                <w:left w:val="none" w:sz="0" w:space="0" w:color="auto"/>
                <w:bottom w:val="none" w:sz="0" w:space="0" w:color="auto"/>
                <w:right w:val="none" w:sz="0" w:space="0" w:color="auto"/>
              </w:divBdr>
            </w:div>
            <w:div w:id="15672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337">
      <w:bodyDiv w:val="1"/>
      <w:marLeft w:val="0"/>
      <w:marRight w:val="0"/>
      <w:marTop w:val="0"/>
      <w:marBottom w:val="0"/>
      <w:divBdr>
        <w:top w:val="none" w:sz="0" w:space="0" w:color="auto"/>
        <w:left w:val="none" w:sz="0" w:space="0" w:color="auto"/>
        <w:bottom w:val="none" w:sz="0" w:space="0" w:color="auto"/>
        <w:right w:val="none" w:sz="0" w:space="0" w:color="auto"/>
      </w:divBdr>
    </w:div>
    <w:div w:id="113213251">
      <w:bodyDiv w:val="1"/>
      <w:marLeft w:val="0"/>
      <w:marRight w:val="0"/>
      <w:marTop w:val="0"/>
      <w:marBottom w:val="0"/>
      <w:divBdr>
        <w:top w:val="none" w:sz="0" w:space="0" w:color="auto"/>
        <w:left w:val="none" w:sz="0" w:space="0" w:color="auto"/>
        <w:bottom w:val="none" w:sz="0" w:space="0" w:color="auto"/>
        <w:right w:val="none" w:sz="0" w:space="0" w:color="auto"/>
      </w:divBdr>
    </w:div>
    <w:div w:id="120001570">
      <w:bodyDiv w:val="1"/>
      <w:marLeft w:val="0"/>
      <w:marRight w:val="0"/>
      <w:marTop w:val="0"/>
      <w:marBottom w:val="0"/>
      <w:divBdr>
        <w:top w:val="none" w:sz="0" w:space="0" w:color="auto"/>
        <w:left w:val="none" w:sz="0" w:space="0" w:color="auto"/>
        <w:bottom w:val="none" w:sz="0" w:space="0" w:color="auto"/>
        <w:right w:val="none" w:sz="0" w:space="0" w:color="auto"/>
      </w:divBdr>
    </w:div>
    <w:div w:id="124549281">
      <w:bodyDiv w:val="1"/>
      <w:marLeft w:val="0"/>
      <w:marRight w:val="0"/>
      <w:marTop w:val="0"/>
      <w:marBottom w:val="0"/>
      <w:divBdr>
        <w:top w:val="none" w:sz="0" w:space="0" w:color="auto"/>
        <w:left w:val="none" w:sz="0" w:space="0" w:color="auto"/>
        <w:bottom w:val="none" w:sz="0" w:space="0" w:color="auto"/>
        <w:right w:val="none" w:sz="0" w:space="0" w:color="auto"/>
      </w:divBdr>
    </w:div>
    <w:div w:id="129330020">
      <w:bodyDiv w:val="1"/>
      <w:marLeft w:val="0"/>
      <w:marRight w:val="0"/>
      <w:marTop w:val="0"/>
      <w:marBottom w:val="0"/>
      <w:divBdr>
        <w:top w:val="none" w:sz="0" w:space="0" w:color="auto"/>
        <w:left w:val="none" w:sz="0" w:space="0" w:color="auto"/>
        <w:bottom w:val="none" w:sz="0" w:space="0" w:color="auto"/>
        <w:right w:val="none" w:sz="0" w:space="0" w:color="auto"/>
      </w:divBdr>
    </w:div>
    <w:div w:id="133956671">
      <w:bodyDiv w:val="1"/>
      <w:marLeft w:val="0"/>
      <w:marRight w:val="0"/>
      <w:marTop w:val="0"/>
      <w:marBottom w:val="0"/>
      <w:divBdr>
        <w:top w:val="none" w:sz="0" w:space="0" w:color="auto"/>
        <w:left w:val="none" w:sz="0" w:space="0" w:color="auto"/>
        <w:bottom w:val="none" w:sz="0" w:space="0" w:color="auto"/>
        <w:right w:val="none" w:sz="0" w:space="0" w:color="auto"/>
      </w:divBdr>
    </w:div>
    <w:div w:id="143010115">
      <w:bodyDiv w:val="1"/>
      <w:marLeft w:val="0"/>
      <w:marRight w:val="0"/>
      <w:marTop w:val="0"/>
      <w:marBottom w:val="0"/>
      <w:divBdr>
        <w:top w:val="none" w:sz="0" w:space="0" w:color="auto"/>
        <w:left w:val="none" w:sz="0" w:space="0" w:color="auto"/>
        <w:bottom w:val="none" w:sz="0" w:space="0" w:color="auto"/>
        <w:right w:val="none" w:sz="0" w:space="0" w:color="auto"/>
      </w:divBdr>
    </w:div>
    <w:div w:id="145512996">
      <w:bodyDiv w:val="1"/>
      <w:marLeft w:val="0"/>
      <w:marRight w:val="0"/>
      <w:marTop w:val="0"/>
      <w:marBottom w:val="0"/>
      <w:divBdr>
        <w:top w:val="none" w:sz="0" w:space="0" w:color="auto"/>
        <w:left w:val="none" w:sz="0" w:space="0" w:color="auto"/>
        <w:bottom w:val="none" w:sz="0" w:space="0" w:color="auto"/>
        <w:right w:val="none" w:sz="0" w:space="0" w:color="auto"/>
      </w:divBdr>
    </w:div>
    <w:div w:id="153648365">
      <w:bodyDiv w:val="1"/>
      <w:marLeft w:val="0"/>
      <w:marRight w:val="0"/>
      <w:marTop w:val="0"/>
      <w:marBottom w:val="0"/>
      <w:divBdr>
        <w:top w:val="none" w:sz="0" w:space="0" w:color="auto"/>
        <w:left w:val="none" w:sz="0" w:space="0" w:color="auto"/>
        <w:bottom w:val="none" w:sz="0" w:space="0" w:color="auto"/>
        <w:right w:val="none" w:sz="0" w:space="0" w:color="auto"/>
      </w:divBdr>
    </w:div>
    <w:div w:id="160390388">
      <w:bodyDiv w:val="1"/>
      <w:marLeft w:val="0"/>
      <w:marRight w:val="0"/>
      <w:marTop w:val="0"/>
      <w:marBottom w:val="0"/>
      <w:divBdr>
        <w:top w:val="none" w:sz="0" w:space="0" w:color="auto"/>
        <w:left w:val="none" w:sz="0" w:space="0" w:color="auto"/>
        <w:bottom w:val="none" w:sz="0" w:space="0" w:color="auto"/>
        <w:right w:val="none" w:sz="0" w:space="0" w:color="auto"/>
      </w:divBdr>
    </w:div>
    <w:div w:id="163664835">
      <w:bodyDiv w:val="1"/>
      <w:marLeft w:val="0"/>
      <w:marRight w:val="0"/>
      <w:marTop w:val="0"/>
      <w:marBottom w:val="0"/>
      <w:divBdr>
        <w:top w:val="none" w:sz="0" w:space="0" w:color="auto"/>
        <w:left w:val="none" w:sz="0" w:space="0" w:color="auto"/>
        <w:bottom w:val="none" w:sz="0" w:space="0" w:color="auto"/>
        <w:right w:val="none" w:sz="0" w:space="0" w:color="auto"/>
      </w:divBdr>
    </w:div>
    <w:div w:id="176432126">
      <w:bodyDiv w:val="1"/>
      <w:marLeft w:val="0"/>
      <w:marRight w:val="0"/>
      <w:marTop w:val="0"/>
      <w:marBottom w:val="0"/>
      <w:divBdr>
        <w:top w:val="none" w:sz="0" w:space="0" w:color="auto"/>
        <w:left w:val="none" w:sz="0" w:space="0" w:color="auto"/>
        <w:bottom w:val="none" w:sz="0" w:space="0" w:color="auto"/>
        <w:right w:val="none" w:sz="0" w:space="0" w:color="auto"/>
      </w:divBdr>
    </w:div>
    <w:div w:id="182138577">
      <w:bodyDiv w:val="1"/>
      <w:marLeft w:val="0"/>
      <w:marRight w:val="0"/>
      <w:marTop w:val="0"/>
      <w:marBottom w:val="0"/>
      <w:divBdr>
        <w:top w:val="none" w:sz="0" w:space="0" w:color="auto"/>
        <w:left w:val="none" w:sz="0" w:space="0" w:color="auto"/>
        <w:bottom w:val="none" w:sz="0" w:space="0" w:color="auto"/>
        <w:right w:val="none" w:sz="0" w:space="0" w:color="auto"/>
      </w:divBdr>
    </w:div>
    <w:div w:id="186723176">
      <w:bodyDiv w:val="1"/>
      <w:marLeft w:val="0"/>
      <w:marRight w:val="0"/>
      <w:marTop w:val="0"/>
      <w:marBottom w:val="0"/>
      <w:divBdr>
        <w:top w:val="none" w:sz="0" w:space="0" w:color="auto"/>
        <w:left w:val="none" w:sz="0" w:space="0" w:color="auto"/>
        <w:bottom w:val="none" w:sz="0" w:space="0" w:color="auto"/>
        <w:right w:val="none" w:sz="0" w:space="0" w:color="auto"/>
      </w:divBdr>
    </w:div>
    <w:div w:id="188032508">
      <w:bodyDiv w:val="1"/>
      <w:marLeft w:val="0"/>
      <w:marRight w:val="0"/>
      <w:marTop w:val="0"/>
      <w:marBottom w:val="0"/>
      <w:divBdr>
        <w:top w:val="none" w:sz="0" w:space="0" w:color="auto"/>
        <w:left w:val="none" w:sz="0" w:space="0" w:color="auto"/>
        <w:bottom w:val="none" w:sz="0" w:space="0" w:color="auto"/>
        <w:right w:val="none" w:sz="0" w:space="0" w:color="auto"/>
      </w:divBdr>
    </w:div>
    <w:div w:id="193616197">
      <w:bodyDiv w:val="1"/>
      <w:marLeft w:val="0"/>
      <w:marRight w:val="0"/>
      <w:marTop w:val="0"/>
      <w:marBottom w:val="0"/>
      <w:divBdr>
        <w:top w:val="none" w:sz="0" w:space="0" w:color="auto"/>
        <w:left w:val="none" w:sz="0" w:space="0" w:color="auto"/>
        <w:bottom w:val="none" w:sz="0" w:space="0" w:color="auto"/>
        <w:right w:val="none" w:sz="0" w:space="0" w:color="auto"/>
      </w:divBdr>
    </w:div>
    <w:div w:id="201287850">
      <w:bodyDiv w:val="1"/>
      <w:marLeft w:val="0"/>
      <w:marRight w:val="0"/>
      <w:marTop w:val="0"/>
      <w:marBottom w:val="0"/>
      <w:divBdr>
        <w:top w:val="none" w:sz="0" w:space="0" w:color="auto"/>
        <w:left w:val="none" w:sz="0" w:space="0" w:color="auto"/>
        <w:bottom w:val="none" w:sz="0" w:space="0" w:color="auto"/>
        <w:right w:val="none" w:sz="0" w:space="0" w:color="auto"/>
      </w:divBdr>
    </w:div>
    <w:div w:id="212086683">
      <w:bodyDiv w:val="1"/>
      <w:marLeft w:val="0"/>
      <w:marRight w:val="0"/>
      <w:marTop w:val="0"/>
      <w:marBottom w:val="0"/>
      <w:divBdr>
        <w:top w:val="none" w:sz="0" w:space="0" w:color="auto"/>
        <w:left w:val="none" w:sz="0" w:space="0" w:color="auto"/>
        <w:bottom w:val="none" w:sz="0" w:space="0" w:color="auto"/>
        <w:right w:val="none" w:sz="0" w:space="0" w:color="auto"/>
      </w:divBdr>
    </w:div>
    <w:div w:id="213124883">
      <w:bodyDiv w:val="1"/>
      <w:marLeft w:val="0"/>
      <w:marRight w:val="0"/>
      <w:marTop w:val="0"/>
      <w:marBottom w:val="0"/>
      <w:divBdr>
        <w:top w:val="none" w:sz="0" w:space="0" w:color="auto"/>
        <w:left w:val="none" w:sz="0" w:space="0" w:color="auto"/>
        <w:bottom w:val="none" w:sz="0" w:space="0" w:color="auto"/>
        <w:right w:val="none" w:sz="0" w:space="0" w:color="auto"/>
      </w:divBdr>
    </w:div>
    <w:div w:id="214466179">
      <w:bodyDiv w:val="1"/>
      <w:marLeft w:val="0"/>
      <w:marRight w:val="0"/>
      <w:marTop w:val="0"/>
      <w:marBottom w:val="0"/>
      <w:divBdr>
        <w:top w:val="none" w:sz="0" w:space="0" w:color="auto"/>
        <w:left w:val="none" w:sz="0" w:space="0" w:color="auto"/>
        <w:bottom w:val="none" w:sz="0" w:space="0" w:color="auto"/>
        <w:right w:val="none" w:sz="0" w:space="0" w:color="auto"/>
      </w:divBdr>
    </w:div>
    <w:div w:id="219948726">
      <w:bodyDiv w:val="1"/>
      <w:marLeft w:val="0"/>
      <w:marRight w:val="0"/>
      <w:marTop w:val="0"/>
      <w:marBottom w:val="0"/>
      <w:divBdr>
        <w:top w:val="none" w:sz="0" w:space="0" w:color="auto"/>
        <w:left w:val="none" w:sz="0" w:space="0" w:color="auto"/>
        <w:bottom w:val="none" w:sz="0" w:space="0" w:color="auto"/>
        <w:right w:val="none" w:sz="0" w:space="0" w:color="auto"/>
      </w:divBdr>
      <w:divsChild>
        <w:div w:id="57017822">
          <w:marLeft w:val="0"/>
          <w:marRight w:val="0"/>
          <w:marTop w:val="0"/>
          <w:marBottom w:val="0"/>
          <w:divBdr>
            <w:top w:val="none" w:sz="0" w:space="0" w:color="auto"/>
            <w:left w:val="none" w:sz="0" w:space="0" w:color="auto"/>
            <w:bottom w:val="none" w:sz="0" w:space="0" w:color="auto"/>
            <w:right w:val="none" w:sz="0" w:space="0" w:color="auto"/>
          </w:divBdr>
          <w:divsChild>
            <w:div w:id="393436549">
              <w:marLeft w:val="0"/>
              <w:marRight w:val="0"/>
              <w:marTop w:val="0"/>
              <w:marBottom w:val="0"/>
              <w:divBdr>
                <w:top w:val="none" w:sz="0" w:space="0" w:color="auto"/>
                <w:left w:val="none" w:sz="0" w:space="0" w:color="auto"/>
                <w:bottom w:val="none" w:sz="0" w:space="0" w:color="auto"/>
                <w:right w:val="none" w:sz="0" w:space="0" w:color="auto"/>
              </w:divBdr>
            </w:div>
            <w:div w:id="534267803">
              <w:marLeft w:val="0"/>
              <w:marRight w:val="0"/>
              <w:marTop w:val="0"/>
              <w:marBottom w:val="0"/>
              <w:divBdr>
                <w:top w:val="none" w:sz="0" w:space="0" w:color="auto"/>
                <w:left w:val="none" w:sz="0" w:space="0" w:color="auto"/>
                <w:bottom w:val="none" w:sz="0" w:space="0" w:color="auto"/>
                <w:right w:val="none" w:sz="0" w:space="0" w:color="auto"/>
              </w:divBdr>
            </w:div>
            <w:div w:id="668869249">
              <w:marLeft w:val="0"/>
              <w:marRight w:val="0"/>
              <w:marTop w:val="0"/>
              <w:marBottom w:val="0"/>
              <w:divBdr>
                <w:top w:val="none" w:sz="0" w:space="0" w:color="auto"/>
                <w:left w:val="none" w:sz="0" w:space="0" w:color="auto"/>
                <w:bottom w:val="none" w:sz="0" w:space="0" w:color="auto"/>
                <w:right w:val="none" w:sz="0" w:space="0" w:color="auto"/>
              </w:divBdr>
            </w:div>
            <w:div w:id="843546448">
              <w:marLeft w:val="0"/>
              <w:marRight w:val="0"/>
              <w:marTop w:val="0"/>
              <w:marBottom w:val="0"/>
              <w:divBdr>
                <w:top w:val="none" w:sz="0" w:space="0" w:color="auto"/>
                <w:left w:val="none" w:sz="0" w:space="0" w:color="auto"/>
                <w:bottom w:val="none" w:sz="0" w:space="0" w:color="auto"/>
                <w:right w:val="none" w:sz="0" w:space="0" w:color="auto"/>
              </w:divBdr>
            </w:div>
            <w:div w:id="865173360">
              <w:marLeft w:val="0"/>
              <w:marRight w:val="0"/>
              <w:marTop w:val="0"/>
              <w:marBottom w:val="0"/>
              <w:divBdr>
                <w:top w:val="none" w:sz="0" w:space="0" w:color="auto"/>
                <w:left w:val="none" w:sz="0" w:space="0" w:color="auto"/>
                <w:bottom w:val="none" w:sz="0" w:space="0" w:color="auto"/>
                <w:right w:val="none" w:sz="0" w:space="0" w:color="auto"/>
              </w:divBdr>
            </w:div>
            <w:div w:id="1232231444">
              <w:marLeft w:val="0"/>
              <w:marRight w:val="0"/>
              <w:marTop w:val="0"/>
              <w:marBottom w:val="0"/>
              <w:divBdr>
                <w:top w:val="none" w:sz="0" w:space="0" w:color="auto"/>
                <w:left w:val="none" w:sz="0" w:space="0" w:color="auto"/>
                <w:bottom w:val="none" w:sz="0" w:space="0" w:color="auto"/>
                <w:right w:val="none" w:sz="0" w:space="0" w:color="auto"/>
              </w:divBdr>
            </w:div>
            <w:div w:id="1538467622">
              <w:marLeft w:val="0"/>
              <w:marRight w:val="0"/>
              <w:marTop w:val="0"/>
              <w:marBottom w:val="0"/>
              <w:divBdr>
                <w:top w:val="none" w:sz="0" w:space="0" w:color="auto"/>
                <w:left w:val="none" w:sz="0" w:space="0" w:color="auto"/>
                <w:bottom w:val="none" w:sz="0" w:space="0" w:color="auto"/>
                <w:right w:val="none" w:sz="0" w:space="0" w:color="auto"/>
              </w:divBdr>
            </w:div>
            <w:div w:id="16680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8963">
      <w:bodyDiv w:val="1"/>
      <w:marLeft w:val="0"/>
      <w:marRight w:val="0"/>
      <w:marTop w:val="0"/>
      <w:marBottom w:val="0"/>
      <w:divBdr>
        <w:top w:val="none" w:sz="0" w:space="0" w:color="auto"/>
        <w:left w:val="none" w:sz="0" w:space="0" w:color="auto"/>
        <w:bottom w:val="none" w:sz="0" w:space="0" w:color="auto"/>
        <w:right w:val="none" w:sz="0" w:space="0" w:color="auto"/>
      </w:divBdr>
      <w:divsChild>
        <w:div w:id="478692939">
          <w:marLeft w:val="0"/>
          <w:marRight w:val="0"/>
          <w:marTop w:val="0"/>
          <w:marBottom w:val="0"/>
          <w:divBdr>
            <w:top w:val="none" w:sz="0" w:space="0" w:color="auto"/>
            <w:left w:val="none" w:sz="0" w:space="0" w:color="auto"/>
            <w:bottom w:val="none" w:sz="0" w:space="0" w:color="auto"/>
            <w:right w:val="none" w:sz="0" w:space="0" w:color="auto"/>
          </w:divBdr>
        </w:div>
        <w:div w:id="2059628059">
          <w:marLeft w:val="0"/>
          <w:marRight w:val="0"/>
          <w:marTop w:val="0"/>
          <w:marBottom w:val="0"/>
          <w:divBdr>
            <w:top w:val="none" w:sz="0" w:space="0" w:color="auto"/>
            <w:left w:val="none" w:sz="0" w:space="0" w:color="auto"/>
            <w:bottom w:val="none" w:sz="0" w:space="0" w:color="auto"/>
            <w:right w:val="none" w:sz="0" w:space="0" w:color="auto"/>
          </w:divBdr>
        </w:div>
      </w:divsChild>
    </w:div>
    <w:div w:id="226649994">
      <w:bodyDiv w:val="1"/>
      <w:marLeft w:val="0"/>
      <w:marRight w:val="0"/>
      <w:marTop w:val="0"/>
      <w:marBottom w:val="0"/>
      <w:divBdr>
        <w:top w:val="none" w:sz="0" w:space="0" w:color="auto"/>
        <w:left w:val="none" w:sz="0" w:space="0" w:color="auto"/>
        <w:bottom w:val="none" w:sz="0" w:space="0" w:color="auto"/>
        <w:right w:val="none" w:sz="0" w:space="0" w:color="auto"/>
      </w:divBdr>
    </w:div>
    <w:div w:id="236406996">
      <w:bodyDiv w:val="1"/>
      <w:marLeft w:val="0"/>
      <w:marRight w:val="0"/>
      <w:marTop w:val="0"/>
      <w:marBottom w:val="0"/>
      <w:divBdr>
        <w:top w:val="none" w:sz="0" w:space="0" w:color="auto"/>
        <w:left w:val="none" w:sz="0" w:space="0" w:color="auto"/>
        <w:bottom w:val="none" w:sz="0" w:space="0" w:color="auto"/>
        <w:right w:val="none" w:sz="0" w:space="0" w:color="auto"/>
      </w:divBdr>
    </w:div>
    <w:div w:id="246351647">
      <w:bodyDiv w:val="1"/>
      <w:marLeft w:val="0"/>
      <w:marRight w:val="0"/>
      <w:marTop w:val="0"/>
      <w:marBottom w:val="0"/>
      <w:divBdr>
        <w:top w:val="none" w:sz="0" w:space="0" w:color="auto"/>
        <w:left w:val="none" w:sz="0" w:space="0" w:color="auto"/>
        <w:bottom w:val="none" w:sz="0" w:space="0" w:color="auto"/>
        <w:right w:val="none" w:sz="0" w:space="0" w:color="auto"/>
      </w:divBdr>
    </w:div>
    <w:div w:id="246961513">
      <w:bodyDiv w:val="1"/>
      <w:marLeft w:val="0"/>
      <w:marRight w:val="0"/>
      <w:marTop w:val="0"/>
      <w:marBottom w:val="0"/>
      <w:divBdr>
        <w:top w:val="none" w:sz="0" w:space="0" w:color="auto"/>
        <w:left w:val="none" w:sz="0" w:space="0" w:color="auto"/>
        <w:bottom w:val="none" w:sz="0" w:space="0" w:color="auto"/>
        <w:right w:val="none" w:sz="0" w:space="0" w:color="auto"/>
      </w:divBdr>
    </w:div>
    <w:div w:id="277571792">
      <w:bodyDiv w:val="1"/>
      <w:marLeft w:val="0"/>
      <w:marRight w:val="0"/>
      <w:marTop w:val="0"/>
      <w:marBottom w:val="0"/>
      <w:divBdr>
        <w:top w:val="none" w:sz="0" w:space="0" w:color="auto"/>
        <w:left w:val="none" w:sz="0" w:space="0" w:color="auto"/>
        <w:bottom w:val="none" w:sz="0" w:space="0" w:color="auto"/>
        <w:right w:val="none" w:sz="0" w:space="0" w:color="auto"/>
      </w:divBdr>
    </w:div>
    <w:div w:id="280117021">
      <w:bodyDiv w:val="1"/>
      <w:marLeft w:val="0"/>
      <w:marRight w:val="0"/>
      <w:marTop w:val="0"/>
      <w:marBottom w:val="0"/>
      <w:divBdr>
        <w:top w:val="none" w:sz="0" w:space="0" w:color="auto"/>
        <w:left w:val="none" w:sz="0" w:space="0" w:color="auto"/>
        <w:bottom w:val="none" w:sz="0" w:space="0" w:color="auto"/>
        <w:right w:val="none" w:sz="0" w:space="0" w:color="auto"/>
      </w:divBdr>
    </w:div>
    <w:div w:id="283854729">
      <w:bodyDiv w:val="1"/>
      <w:marLeft w:val="0"/>
      <w:marRight w:val="0"/>
      <w:marTop w:val="0"/>
      <w:marBottom w:val="0"/>
      <w:divBdr>
        <w:top w:val="none" w:sz="0" w:space="0" w:color="auto"/>
        <w:left w:val="none" w:sz="0" w:space="0" w:color="auto"/>
        <w:bottom w:val="none" w:sz="0" w:space="0" w:color="auto"/>
        <w:right w:val="none" w:sz="0" w:space="0" w:color="auto"/>
      </w:divBdr>
    </w:div>
    <w:div w:id="296490449">
      <w:bodyDiv w:val="1"/>
      <w:marLeft w:val="0"/>
      <w:marRight w:val="0"/>
      <w:marTop w:val="0"/>
      <w:marBottom w:val="0"/>
      <w:divBdr>
        <w:top w:val="none" w:sz="0" w:space="0" w:color="auto"/>
        <w:left w:val="none" w:sz="0" w:space="0" w:color="auto"/>
        <w:bottom w:val="none" w:sz="0" w:space="0" w:color="auto"/>
        <w:right w:val="none" w:sz="0" w:space="0" w:color="auto"/>
      </w:divBdr>
      <w:divsChild>
        <w:div w:id="1508984931">
          <w:marLeft w:val="0"/>
          <w:marRight w:val="0"/>
          <w:marTop w:val="0"/>
          <w:marBottom w:val="0"/>
          <w:divBdr>
            <w:top w:val="none" w:sz="0" w:space="0" w:color="auto"/>
            <w:left w:val="none" w:sz="0" w:space="0" w:color="auto"/>
            <w:bottom w:val="none" w:sz="0" w:space="0" w:color="auto"/>
            <w:right w:val="none" w:sz="0" w:space="0" w:color="auto"/>
          </w:divBdr>
          <w:divsChild>
            <w:div w:id="25645360">
              <w:marLeft w:val="0"/>
              <w:marRight w:val="0"/>
              <w:marTop w:val="0"/>
              <w:marBottom w:val="0"/>
              <w:divBdr>
                <w:top w:val="none" w:sz="0" w:space="0" w:color="auto"/>
                <w:left w:val="none" w:sz="0" w:space="0" w:color="auto"/>
                <w:bottom w:val="none" w:sz="0" w:space="0" w:color="auto"/>
                <w:right w:val="none" w:sz="0" w:space="0" w:color="auto"/>
              </w:divBdr>
            </w:div>
            <w:div w:id="116916807">
              <w:marLeft w:val="0"/>
              <w:marRight w:val="0"/>
              <w:marTop w:val="0"/>
              <w:marBottom w:val="0"/>
              <w:divBdr>
                <w:top w:val="none" w:sz="0" w:space="0" w:color="auto"/>
                <w:left w:val="none" w:sz="0" w:space="0" w:color="auto"/>
                <w:bottom w:val="none" w:sz="0" w:space="0" w:color="auto"/>
                <w:right w:val="none" w:sz="0" w:space="0" w:color="auto"/>
              </w:divBdr>
            </w:div>
            <w:div w:id="365250643">
              <w:marLeft w:val="0"/>
              <w:marRight w:val="0"/>
              <w:marTop w:val="0"/>
              <w:marBottom w:val="0"/>
              <w:divBdr>
                <w:top w:val="none" w:sz="0" w:space="0" w:color="auto"/>
                <w:left w:val="none" w:sz="0" w:space="0" w:color="auto"/>
                <w:bottom w:val="none" w:sz="0" w:space="0" w:color="auto"/>
                <w:right w:val="none" w:sz="0" w:space="0" w:color="auto"/>
              </w:divBdr>
            </w:div>
            <w:div w:id="366375950">
              <w:marLeft w:val="0"/>
              <w:marRight w:val="0"/>
              <w:marTop w:val="0"/>
              <w:marBottom w:val="0"/>
              <w:divBdr>
                <w:top w:val="none" w:sz="0" w:space="0" w:color="auto"/>
                <w:left w:val="none" w:sz="0" w:space="0" w:color="auto"/>
                <w:bottom w:val="none" w:sz="0" w:space="0" w:color="auto"/>
                <w:right w:val="none" w:sz="0" w:space="0" w:color="auto"/>
              </w:divBdr>
            </w:div>
            <w:div w:id="519972445">
              <w:marLeft w:val="0"/>
              <w:marRight w:val="0"/>
              <w:marTop w:val="0"/>
              <w:marBottom w:val="0"/>
              <w:divBdr>
                <w:top w:val="none" w:sz="0" w:space="0" w:color="auto"/>
                <w:left w:val="none" w:sz="0" w:space="0" w:color="auto"/>
                <w:bottom w:val="none" w:sz="0" w:space="0" w:color="auto"/>
                <w:right w:val="none" w:sz="0" w:space="0" w:color="auto"/>
              </w:divBdr>
            </w:div>
            <w:div w:id="540366903">
              <w:marLeft w:val="0"/>
              <w:marRight w:val="0"/>
              <w:marTop w:val="0"/>
              <w:marBottom w:val="0"/>
              <w:divBdr>
                <w:top w:val="none" w:sz="0" w:space="0" w:color="auto"/>
                <w:left w:val="none" w:sz="0" w:space="0" w:color="auto"/>
                <w:bottom w:val="none" w:sz="0" w:space="0" w:color="auto"/>
                <w:right w:val="none" w:sz="0" w:space="0" w:color="auto"/>
              </w:divBdr>
            </w:div>
            <w:div w:id="580722826">
              <w:marLeft w:val="0"/>
              <w:marRight w:val="0"/>
              <w:marTop w:val="0"/>
              <w:marBottom w:val="0"/>
              <w:divBdr>
                <w:top w:val="none" w:sz="0" w:space="0" w:color="auto"/>
                <w:left w:val="none" w:sz="0" w:space="0" w:color="auto"/>
                <w:bottom w:val="none" w:sz="0" w:space="0" w:color="auto"/>
                <w:right w:val="none" w:sz="0" w:space="0" w:color="auto"/>
              </w:divBdr>
            </w:div>
            <w:div w:id="841818624">
              <w:marLeft w:val="0"/>
              <w:marRight w:val="0"/>
              <w:marTop w:val="0"/>
              <w:marBottom w:val="0"/>
              <w:divBdr>
                <w:top w:val="none" w:sz="0" w:space="0" w:color="auto"/>
                <w:left w:val="none" w:sz="0" w:space="0" w:color="auto"/>
                <w:bottom w:val="none" w:sz="0" w:space="0" w:color="auto"/>
                <w:right w:val="none" w:sz="0" w:space="0" w:color="auto"/>
              </w:divBdr>
            </w:div>
            <w:div w:id="1125537340">
              <w:marLeft w:val="0"/>
              <w:marRight w:val="0"/>
              <w:marTop w:val="0"/>
              <w:marBottom w:val="0"/>
              <w:divBdr>
                <w:top w:val="none" w:sz="0" w:space="0" w:color="auto"/>
                <w:left w:val="none" w:sz="0" w:space="0" w:color="auto"/>
                <w:bottom w:val="none" w:sz="0" w:space="0" w:color="auto"/>
                <w:right w:val="none" w:sz="0" w:space="0" w:color="auto"/>
              </w:divBdr>
            </w:div>
            <w:div w:id="1174959296">
              <w:marLeft w:val="0"/>
              <w:marRight w:val="0"/>
              <w:marTop w:val="0"/>
              <w:marBottom w:val="0"/>
              <w:divBdr>
                <w:top w:val="none" w:sz="0" w:space="0" w:color="auto"/>
                <w:left w:val="none" w:sz="0" w:space="0" w:color="auto"/>
                <w:bottom w:val="none" w:sz="0" w:space="0" w:color="auto"/>
                <w:right w:val="none" w:sz="0" w:space="0" w:color="auto"/>
              </w:divBdr>
            </w:div>
            <w:div w:id="1288393565">
              <w:marLeft w:val="0"/>
              <w:marRight w:val="0"/>
              <w:marTop w:val="0"/>
              <w:marBottom w:val="0"/>
              <w:divBdr>
                <w:top w:val="none" w:sz="0" w:space="0" w:color="auto"/>
                <w:left w:val="none" w:sz="0" w:space="0" w:color="auto"/>
                <w:bottom w:val="none" w:sz="0" w:space="0" w:color="auto"/>
                <w:right w:val="none" w:sz="0" w:space="0" w:color="auto"/>
              </w:divBdr>
            </w:div>
            <w:div w:id="1290625117">
              <w:marLeft w:val="0"/>
              <w:marRight w:val="0"/>
              <w:marTop w:val="0"/>
              <w:marBottom w:val="0"/>
              <w:divBdr>
                <w:top w:val="none" w:sz="0" w:space="0" w:color="auto"/>
                <w:left w:val="none" w:sz="0" w:space="0" w:color="auto"/>
                <w:bottom w:val="none" w:sz="0" w:space="0" w:color="auto"/>
                <w:right w:val="none" w:sz="0" w:space="0" w:color="auto"/>
              </w:divBdr>
            </w:div>
            <w:div w:id="1426072999">
              <w:marLeft w:val="0"/>
              <w:marRight w:val="0"/>
              <w:marTop w:val="0"/>
              <w:marBottom w:val="0"/>
              <w:divBdr>
                <w:top w:val="none" w:sz="0" w:space="0" w:color="auto"/>
                <w:left w:val="none" w:sz="0" w:space="0" w:color="auto"/>
                <w:bottom w:val="none" w:sz="0" w:space="0" w:color="auto"/>
                <w:right w:val="none" w:sz="0" w:space="0" w:color="auto"/>
              </w:divBdr>
            </w:div>
            <w:div w:id="1458913964">
              <w:marLeft w:val="0"/>
              <w:marRight w:val="0"/>
              <w:marTop w:val="0"/>
              <w:marBottom w:val="0"/>
              <w:divBdr>
                <w:top w:val="none" w:sz="0" w:space="0" w:color="auto"/>
                <w:left w:val="none" w:sz="0" w:space="0" w:color="auto"/>
                <w:bottom w:val="none" w:sz="0" w:space="0" w:color="auto"/>
                <w:right w:val="none" w:sz="0" w:space="0" w:color="auto"/>
              </w:divBdr>
            </w:div>
            <w:div w:id="1547910459">
              <w:marLeft w:val="0"/>
              <w:marRight w:val="0"/>
              <w:marTop w:val="0"/>
              <w:marBottom w:val="0"/>
              <w:divBdr>
                <w:top w:val="none" w:sz="0" w:space="0" w:color="auto"/>
                <w:left w:val="none" w:sz="0" w:space="0" w:color="auto"/>
                <w:bottom w:val="none" w:sz="0" w:space="0" w:color="auto"/>
                <w:right w:val="none" w:sz="0" w:space="0" w:color="auto"/>
              </w:divBdr>
            </w:div>
            <w:div w:id="1673219740">
              <w:marLeft w:val="0"/>
              <w:marRight w:val="0"/>
              <w:marTop w:val="0"/>
              <w:marBottom w:val="0"/>
              <w:divBdr>
                <w:top w:val="none" w:sz="0" w:space="0" w:color="auto"/>
                <w:left w:val="none" w:sz="0" w:space="0" w:color="auto"/>
                <w:bottom w:val="none" w:sz="0" w:space="0" w:color="auto"/>
                <w:right w:val="none" w:sz="0" w:space="0" w:color="auto"/>
              </w:divBdr>
            </w:div>
            <w:div w:id="1783525720">
              <w:marLeft w:val="0"/>
              <w:marRight w:val="0"/>
              <w:marTop w:val="0"/>
              <w:marBottom w:val="0"/>
              <w:divBdr>
                <w:top w:val="none" w:sz="0" w:space="0" w:color="auto"/>
                <w:left w:val="none" w:sz="0" w:space="0" w:color="auto"/>
                <w:bottom w:val="none" w:sz="0" w:space="0" w:color="auto"/>
                <w:right w:val="none" w:sz="0" w:space="0" w:color="auto"/>
              </w:divBdr>
            </w:div>
            <w:div w:id="20921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6301">
      <w:bodyDiv w:val="1"/>
      <w:marLeft w:val="0"/>
      <w:marRight w:val="0"/>
      <w:marTop w:val="0"/>
      <w:marBottom w:val="0"/>
      <w:divBdr>
        <w:top w:val="none" w:sz="0" w:space="0" w:color="auto"/>
        <w:left w:val="none" w:sz="0" w:space="0" w:color="auto"/>
        <w:bottom w:val="none" w:sz="0" w:space="0" w:color="auto"/>
        <w:right w:val="none" w:sz="0" w:space="0" w:color="auto"/>
      </w:divBdr>
    </w:div>
    <w:div w:id="298387948">
      <w:bodyDiv w:val="1"/>
      <w:marLeft w:val="0"/>
      <w:marRight w:val="0"/>
      <w:marTop w:val="0"/>
      <w:marBottom w:val="0"/>
      <w:divBdr>
        <w:top w:val="none" w:sz="0" w:space="0" w:color="auto"/>
        <w:left w:val="none" w:sz="0" w:space="0" w:color="auto"/>
        <w:bottom w:val="none" w:sz="0" w:space="0" w:color="auto"/>
        <w:right w:val="none" w:sz="0" w:space="0" w:color="auto"/>
      </w:divBdr>
      <w:divsChild>
        <w:div w:id="1847279594">
          <w:marLeft w:val="0"/>
          <w:marRight w:val="0"/>
          <w:marTop w:val="0"/>
          <w:marBottom w:val="0"/>
          <w:divBdr>
            <w:top w:val="none" w:sz="0" w:space="0" w:color="auto"/>
            <w:left w:val="none" w:sz="0" w:space="0" w:color="auto"/>
            <w:bottom w:val="none" w:sz="0" w:space="0" w:color="auto"/>
            <w:right w:val="none" w:sz="0" w:space="0" w:color="auto"/>
          </w:divBdr>
          <w:divsChild>
            <w:div w:id="490952562">
              <w:marLeft w:val="0"/>
              <w:marRight w:val="0"/>
              <w:marTop w:val="0"/>
              <w:marBottom w:val="0"/>
              <w:divBdr>
                <w:top w:val="none" w:sz="0" w:space="0" w:color="auto"/>
                <w:left w:val="none" w:sz="0" w:space="0" w:color="auto"/>
                <w:bottom w:val="none" w:sz="0" w:space="0" w:color="auto"/>
                <w:right w:val="none" w:sz="0" w:space="0" w:color="auto"/>
              </w:divBdr>
            </w:div>
            <w:div w:id="1403721820">
              <w:marLeft w:val="0"/>
              <w:marRight w:val="0"/>
              <w:marTop w:val="0"/>
              <w:marBottom w:val="0"/>
              <w:divBdr>
                <w:top w:val="none" w:sz="0" w:space="0" w:color="auto"/>
                <w:left w:val="none" w:sz="0" w:space="0" w:color="auto"/>
                <w:bottom w:val="none" w:sz="0" w:space="0" w:color="auto"/>
                <w:right w:val="none" w:sz="0" w:space="0" w:color="auto"/>
              </w:divBdr>
            </w:div>
            <w:div w:id="14203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7411">
      <w:bodyDiv w:val="1"/>
      <w:marLeft w:val="0"/>
      <w:marRight w:val="0"/>
      <w:marTop w:val="0"/>
      <w:marBottom w:val="0"/>
      <w:divBdr>
        <w:top w:val="none" w:sz="0" w:space="0" w:color="auto"/>
        <w:left w:val="none" w:sz="0" w:space="0" w:color="auto"/>
        <w:bottom w:val="none" w:sz="0" w:space="0" w:color="auto"/>
        <w:right w:val="none" w:sz="0" w:space="0" w:color="auto"/>
      </w:divBdr>
    </w:div>
    <w:div w:id="307176187">
      <w:bodyDiv w:val="1"/>
      <w:marLeft w:val="0"/>
      <w:marRight w:val="0"/>
      <w:marTop w:val="0"/>
      <w:marBottom w:val="0"/>
      <w:divBdr>
        <w:top w:val="none" w:sz="0" w:space="0" w:color="auto"/>
        <w:left w:val="none" w:sz="0" w:space="0" w:color="auto"/>
        <w:bottom w:val="none" w:sz="0" w:space="0" w:color="auto"/>
        <w:right w:val="none" w:sz="0" w:space="0" w:color="auto"/>
      </w:divBdr>
    </w:div>
    <w:div w:id="312951965">
      <w:bodyDiv w:val="1"/>
      <w:marLeft w:val="0"/>
      <w:marRight w:val="0"/>
      <w:marTop w:val="0"/>
      <w:marBottom w:val="0"/>
      <w:divBdr>
        <w:top w:val="none" w:sz="0" w:space="0" w:color="auto"/>
        <w:left w:val="none" w:sz="0" w:space="0" w:color="auto"/>
        <w:bottom w:val="none" w:sz="0" w:space="0" w:color="auto"/>
        <w:right w:val="none" w:sz="0" w:space="0" w:color="auto"/>
      </w:divBdr>
    </w:div>
    <w:div w:id="331028044">
      <w:bodyDiv w:val="1"/>
      <w:marLeft w:val="0"/>
      <w:marRight w:val="0"/>
      <w:marTop w:val="0"/>
      <w:marBottom w:val="0"/>
      <w:divBdr>
        <w:top w:val="none" w:sz="0" w:space="0" w:color="auto"/>
        <w:left w:val="none" w:sz="0" w:space="0" w:color="auto"/>
        <w:bottom w:val="none" w:sz="0" w:space="0" w:color="auto"/>
        <w:right w:val="none" w:sz="0" w:space="0" w:color="auto"/>
      </w:divBdr>
    </w:div>
    <w:div w:id="338893601">
      <w:bodyDiv w:val="1"/>
      <w:marLeft w:val="0"/>
      <w:marRight w:val="0"/>
      <w:marTop w:val="0"/>
      <w:marBottom w:val="0"/>
      <w:divBdr>
        <w:top w:val="none" w:sz="0" w:space="0" w:color="auto"/>
        <w:left w:val="none" w:sz="0" w:space="0" w:color="auto"/>
        <w:bottom w:val="none" w:sz="0" w:space="0" w:color="auto"/>
        <w:right w:val="none" w:sz="0" w:space="0" w:color="auto"/>
      </w:divBdr>
      <w:divsChild>
        <w:div w:id="281234354">
          <w:marLeft w:val="0"/>
          <w:marRight w:val="0"/>
          <w:marTop w:val="0"/>
          <w:marBottom w:val="0"/>
          <w:divBdr>
            <w:top w:val="none" w:sz="0" w:space="0" w:color="auto"/>
            <w:left w:val="none" w:sz="0" w:space="0" w:color="auto"/>
            <w:bottom w:val="none" w:sz="0" w:space="0" w:color="auto"/>
            <w:right w:val="none" w:sz="0" w:space="0" w:color="auto"/>
          </w:divBdr>
          <w:divsChild>
            <w:div w:id="590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3981">
      <w:bodyDiv w:val="1"/>
      <w:marLeft w:val="0"/>
      <w:marRight w:val="0"/>
      <w:marTop w:val="0"/>
      <w:marBottom w:val="0"/>
      <w:divBdr>
        <w:top w:val="none" w:sz="0" w:space="0" w:color="auto"/>
        <w:left w:val="none" w:sz="0" w:space="0" w:color="auto"/>
        <w:bottom w:val="none" w:sz="0" w:space="0" w:color="auto"/>
        <w:right w:val="none" w:sz="0" w:space="0" w:color="auto"/>
      </w:divBdr>
    </w:div>
    <w:div w:id="358355065">
      <w:bodyDiv w:val="1"/>
      <w:marLeft w:val="0"/>
      <w:marRight w:val="0"/>
      <w:marTop w:val="0"/>
      <w:marBottom w:val="0"/>
      <w:divBdr>
        <w:top w:val="none" w:sz="0" w:space="0" w:color="auto"/>
        <w:left w:val="none" w:sz="0" w:space="0" w:color="auto"/>
        <w:bottom w:val="none" w:sz="0" w:space="0" w:color="auto"/>
        <w:right w:val="none" w:sz="0" w:space="0" w:color="auto"/>
      </w:divBdr>
    </w:div>
    <w:div w:id="358773676">
      <w:bodyDiv w:val="1"/>
      <w:marLeft w:val="0"/>
      <w:marRight w:val="0"/>
      <w:marTop w:val="0"/>
      <w:marBottom w:val="0"/>
      <w:divBdr>
        <w:top w:val="none" w:sz="0" w:space="0" w:color="auto"/>
        <w:left w:val="none" w:sz="0" w:space="0" w:color="auto"/>
        <w:bottom w:val="none" w:sz="0" w:space="0" w:color="auto"/>
        <w:right w:val="none" w:sz="0" w:space="0" w:color="auto"/>
      </w:divBdr>
    </w:div>
    <w:div w:id="359821034">
      <w:bodyDiv w:val="1"/>
      <w:marLeft w:val="0"/>
      <w:marRight w:val="0"/>
      <w:marTop w:val="0"/>
      <w:marBottom w:val="0"/>
      <w:divBdr>
        <w:top w:val="none" w:sz="0" w:space="0" w:color="auto"/>
        <w:left w:val="none" w:sz="0" w:space="0" w:color="auto"/>
        <w:bottom w:val="none" w:sz="0" w:space="0" w:color="auto"/>
        <w:right w:val="none" w:sz="0" w:space="0" w:color="auto"/>
      </w:divBdr>
    </w:div>
    <w:div w:id="361515217">
      <w:bodyDiv w:val="1"/>
      <w:marLeft w:val="0"/>
      <w:marRight w:val="0"/>
      <w:marTop w:val="0"/>
      <w:marBottom w:val="0"/>
      <w:divBdr>
        <w:top w:val="none" w:sz="0" w:space="0" w:color="auto"/>
        <w:left w:val="none" w:sz="0" w:space="0" w:color="auto"/>
        <w:bottom w:val="none" w:sz="0" w:space="0" w:color="auto"/>
        <w:right w:val="none" w:sz="0" w:space="0" w:color="auto"/>
      </w:divBdr>
    </w:div>
    <w:div w:id="362706268">
      <w:bodyDiv w:val="1"/>
      <w:marLeft w:val="0"/>
      <w:marRight w:val="0"/>
      <w:marTop w:val="0"/>
      <w:marBottom w:val="0"/>
      <w:divBdr>
        <w:top w:val="none" w:sz="0" w:space="0" w:color="auto"/>
        <w:left w:val="none" w:sz="0" w:space="0" w:color="auto"/>
        <w:bottom w:val="none" w:sz="0" w:space="0" w:color="auto"/>
        <w:right w:val="none" w:sz="0" w:space="0" w:color="auto"/>
      </w:divBdr>
    </w:div>
    <w:div w:id="366834065">
      <w:bodyDiv w:val="1"/>
      <w:marLeft w:val="0"/>
      <w:marRight w:val="0"/>
      <w:marTop w:val="0"/>
      <w:marBottom w:val="0"/>
      <w:divBdr>
        <w:top w:val="none" w:sz="0" w:space="0" w:color="auto"/>
        <w:left w:val="none" w:sz="0" w:space="0" w:color="auto"/>
        <w:bottom w:val="none" w:sz="0" w:space="0" w:color="auto"/>
        <w:right w:val="none" w:sz="0" w:space="0" w:color="auto"/>
      </w:divBdr>
    </w:div>
    <w:div w:id="385835578">
      <w:bodyDiv w:val="1"/>
      <w:marLeft w:val="0"/>
      <w:marRight w:val="0"/>
      <w:marTop w:val="0"/>
      <w:marBottom w:val="0"/>
      <w:divBdr>
        <w:top w:val="none" w:sz="0" w:space="0" w:color="auto"/>
        <w:left w:val="none" w:sz="0" w:space="0" w:color="auto"/>
        <w:bottom w:val="none" w:sz="0" w:space="0" w:color="auto"/>
        <w:right w:val="none" w:sz="0" w:space="0" w:color="auto"/>
      </w:divBdr>
    </w:div>
    <w:div w:id="385884383">
      <w:bodyDiv w:val="1"/>
      <w:marLeft w:val="0"/>
      <w:marRight w:val="0"/>
      <w:marTop w:val="0"/>
      <w:marBottom w:val="0"/>
      <w:divBdr>
        <w:top w:val="none" w:sz="0" w:space="0" w:color="auto"/>
        <w:left w:val="none" w:sz="0" w:space="0" w:color="auto"/>
        <w:bottom w:val="none" w:sz="0" w:space="0" w:color="auto"/>
        <w:right w:val="none" w:sz="0" w:space="0" w:color="auto"/>
      </w:divBdr>
    </w:div>
    <w:div w:id="387460833">
      <w:bodyDiv w:val="1"/>
      <w:marLeft w:val="0"/>
      <w:marRight w:val="0"/>
      <w:marTop w:val="0"/>
      <w:marBottom w:val="0"/>
      <w:divBdr>
        <w:top w:val="none" w:sz="0" w:space="0" w:color="auto"/>
        <w:left w:val="none" w:sz="0" w:space="0" w:color="auto"/>
        <w:bottom w:val="none" w:sz="0" w:space="0" w:color="auto"/>
        <w:right w:val="none" w:sz="0" w:space="0" w:color="auto"/>
      </w:divBdr>
    </w:div>
    <w:div w:id="395861850">
      <w:bodyDiv w:val="1"/>
      <w:marLeft w:val="0"/>
      <w:marRight w:val="0"/>
      <w:marTop w:val="0"/>
      <w:marBottom w:val="0"/>
      <w:divBdr>
        <w:top w:val="none" w:sz="0" w:space="0" w:color="auto"/>
        <w:left w:val="none" w:sz="0" w:space="0" w:color="auto"/>
        <w:bottom w:val="none" w:sz="0" w:space="0" w:color="auto"/>
        <w:right w:val="none" w:sz="0" w:space="0" w:color="auto"/>
      </w:divBdr>
    </w:div>
    <w:div w:id="405612111">
      <w:bodyDiv w:val="1"/>
      <w:marLeft w:val="0"/>
      <w:marRight w:val="0"/>
      <w:marTop w:val="0"/>
      <w:marBottom w:val="0"/>
      <w:divBdr>
        <w:top w:val="none" w:sz="0" w:space="0" w:color="auto"/>
        <w:left w:val="none" w:sz="0" w:space="0" w:color="auto"/>
        <w:bottom w:val="none" w:sz="0" w:space="0" w:color="auto"/>
        <w:right w:val="none" w:sz="0" w:space="0" w:color="auto"/>
      </w:divBdr>
    </w:div>
    <w:div w:id="411699902">
      <w:bodyDiv w:val="1"/>
      <w:marLeft w:val="0"/>
      <w:marRight w:val="0"/>
      <w:marTop w:val="0"/>
      <w:marBottom w:val="0"/>
      <w:divBdr>
        <w:top w:val="none" w:sz="0" w:space="0" w:color="auto"/>
        <w:left w:val="none" w:sz="0" w:space="0" w:color="auto"/>
        <w:bottom w:val="none" w:sz="0" w:space="0" w:color="auto"/>
        <w:right w:val="none" w:sz="0" w:space="0" w:color="auto"/>
      </w:divBdr>
      <w:divsChild>
        <w:div w:id="730544569">
          <w:marLeft w:val="0"/>
          <w:marRight w:val="0"/>
          <w:marTop w:val="0"/>
          <w:marBottom w:val="0"/>
          <w:divBdr>
            <w:top w:val="none" w:sz="0" w:space="0" w:color="auto"/>
            <w:left w:val="none" w:sz="0" w:space="0" w:color="auto"/>
            <w:bottom w:val="none" w:sz="0" w:space="0" w:color="auto"/>
            <w:right w:val="none" w:sz="0" w:space="0" w:color="auto"/>
          </w:divBdr>
          <w:divsChild>
            <w:div w:id="311176616">
              <w:marLeft w:val="0"/>
              <w:marRight w:val="0"/>
              <w:marTop w:val="0"/>
              <w:marBottom w:val="0"/>
              <w:divBdr>
                <w:top w:val="none" w:sz="0" w:space="0" w:color="auto"/>
                <w:left w:val="none" w:sz="0" w:space="0" w:color="auto"/>
                <w:bottom w:val="none" w:sz="0" w:space="0" w:color="auto"/>
                <w:right w:val="none" w:sz="0" w:space="0" w:color="auto"/>
              </w:divBdr>
            </w:div>
            <w:div w:id="746224603">
              <w:marLeft w:val="0"/>
              <w:marRight w:val="0"/>
              <w:marTop w:val="0"/>
              <w:marBottom w:val="0"/>
              <w:divBdr>
                <w:top w:val="none" w:sz="0" w:space="0" w:color="auto"/>
                <w:left w:val="none" w:sz="0" w:space="0" w:color="auto"/>
                <w:bottom w:val="none" w:sz="0" w:space="0" w:color="auto"/>
                <w:right w:val="none" w:sz="0" w:space="0" w:color="auto"/>
              </w:divBdr>
            </w:div>
            <w:div w:id="11616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091">
      <w:bodyDiv w:val="1"/>
      <w:marLeft w:val="0"/>
      <w:marRight w:val="0"/>
      <w:marTop w:val="0"/>
      <w:marBottom w:val="0"/>
      <w:divBdr>
        <w:top w:val="none" w:sz="0" w:space="0" w:color="auto"/>
        <w:left w:val="none" w:sz="0" w:space="0" w:color="auto"/>
        <w:bottom w:val="none" w:sz="0" w:space="0" w:color="auto"/>
        <w:right w:val="none" w:sz="0" w:space="0" w:color="auto"/>
      </w:divBdr>
    </w:div>
    <w:div w:id="413480540">
      <w:bodyDiv w:val="1"/>
      <w:marLeft w:val="0"/>
      <w:marRight w:val="0"/>
      <w:marTop w:val="0"/>
      <w:marBottom w:val="0"/>
      <w:divBdr>
        <w:top w:val="none" w:sz="0" w:space="0" w:color="auto"/>
        <w:left w:val="none" w:sz="0" w:space="0" w:color="auto"/>
        <w:bottom w:val="none" w:sz="0" w:space="0" w:color="auto"/>
        <w:right w:val="none" w:sz="0" w:space="0" w:color="auto"/>
      </w:divBdr>
      <w:divsChild>
        <w:div w:id="1670064355">
          <w:marLeft w:val="0"/>
          <w:marRight w:val="0"/>
          <w:marTop w:val="0"/>
          <w:marBottom w:val="0"/>
          <w:divBdr>
            <w:top w:val="single" w:sz="6" w:space="2" w:color="000000"/>
            <w:left w:val="single" w:sz="6" w:space="2" w:color="000000"/>
            <w:bottom w:val="single" w:sz="6" w:space="2" w:color="000000"/>
            <w:right w:val="single" w:sz="6" w:space="2" w:color="000000"/>
          </w:divBdr>
          <w:divsChild>
            <w:div w:id="635181657">
              <w:marLeft w:val="0"/>
              <w:marRight w:val="0"/>
              <w:marTop w:val="0"/>
              <w:marBottom w:val="0"/>
              <w:divBdr>
                <w:top w:val="none" w:sz="0" w:space="0" w:color="auto"/>
                <w:left w:val="single" w:sz="6" w:space="8" w:color="C0C0C0"/>
                <w:bottom w:val="none" w:sz="0" w:space="0" w:color="auto"/>
                <w:right w:val="none" w:sz="0" w:space="0" w:color="auto"/>
              </w:divBdr>
              <w:divsChild>
                <w:div w:id="2145586178">
                  <w:marLeft w:val="0"/>
                  <w:marRight w:val="0"/>
                  <w:marTop w:val="0"/>
                  <w:marBottom w:val="0"/>
                  <w:divBdr>
                    <w:top w:val="none" w:sz="0" w:space="0" w:color="auto"/>
                    <w:left w:val="none" w:sz="0" w:space="0" w:color="auto"/>
                    <w:bottom w:val="none" w:sz="0" w:space="0" w:color="auto"/>
                    <w:right w:val="none" w:sz="0" w:space="0" w:color="auto"/>
                  </w:divBdr>
                  <w:divsChild>
                    <w:div w:id="720446263">
                      <w:marLeft w:val="0"/>
                      <w:marRight w:val="0"/>
                      <w:marTop w:val="0"/>
                      <w:marBottom w:val="0"/>
                      <w:divBdr>
                        <w:top w:val="none" w:sz="0" w:space="0" w:color="auto"/>
                        <w:left w:val="none" w:sz="0" w:space="0" w:color="auto"/>
                        <w:bottom w:val="none" w:sz="0" w:space="0" w:color="auto"/>
                        <w:right w:val="none" w:sz="0" w:space="0" w:color="auto"/>
                      </w:divBdr>
                      <w:divsChild>
                        <w:div w:id="19103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764819">
      <w:bodyDiv w:val="1"/>
      <w:marLeft w:val="0"/>
      <w:marRight w:val="0"/>
      <w:marTop w:val="0"/>
      <w:marBottom w:val="0"/>
      <w:divBdr>
        <w:top w:val="none" w:sz="0" w:space="0" w:color="auto"/>
        <w:left w:val="none" w:sz="0" w:space="0" w:color="auto"/>
        <w:bottom w:val="none" w:sz="0" w:space="0" w:color="auto"/>
        <w:right w:val="none" w:sz="0" w:space="0" w:color="auto"/>
      </w:divBdr>
    </w:div>
    <w:div w:id="437022148">
      <w:bodyDiv w:val="1"/>
      <w:marLeft w:val="0"/>
      <w:marRight w:val="0"/>
      <w:marTop w:val="0"/>
      <w:marBottom w:val="0"/>
      <w:divBdr>
        <w:top w:val="none" w:sz="0" w:space="0" w:color="auto"/>
        <w:left w:val="none" w:sz="0" w:space="0" w:color="auto"/>
        <w:bottom w:val="none" w:sz="0" w:space="0" w:color="auto"/>
        <w:right w:val="none" w:sz="0" w:space="0" w:color="auto"/>
      </w:divBdr>
    </w:div>
    <w:div w:id="440689152">
      <w:bodyDiv w:val="1"/>
      <w:marLeft w:val="0"/>
      <w:marRight w:val="0"/>
      <w:marTop w:val="0"/>
      <w:marBottom w:val="0"/>
      <w:divBdr>
        <w:top w:val="none" w:sz="0" w:space="0" w:color="auto"/>
        <w:left w:val="none" w:sz="0" w:space="0" w:color="auto"/>
        <w:bottom w:val="none" w:sz="0" w:space="0" w:color="auto"/>
        <w:right w:val="none" w:sz="0" w:space="0" w:color="auto"/>
      </w:divBdr>
    </w:div>
    <w:div w:id="441923514">
      <w:bodyDiv w:val="1"/>
      <w:marLeft w:val="0"/>
      <w:marRight w:val="0"/>
      <w:marTop w:val="0"/>
      <w:marBottom w:val="0"/>
      <w:divBdr>
        <w:top w:val="none" w:sz="0" w:space="0" w:color="auto"/>
        <w:left w:val="none" w:sz="0" w:space="0" w:color="auto"/>
        <w:bottom w:val="none" w:sz="0" w:space="0" w:color="auto"/>
        <w:right w:val="none" w:sz="0" w:space="0" w:color="auto"/>
      </w:divBdr>
    </w:div>
    <w:div w:id="443816152">
      <w:bodyDiv w:val="1"/>
      <w:marLeft w:val="0"/>
      <w:marRight w:val="0"/>
      <w:marTop w:val="0"/>
      <w:marBottom w:val="0"/>
      <w:divBdr>
        <w:top w:val="none" w:sz="0" w:space="0" w:color="auto"/>
        <w:left w:val="none" w:sz="0" w:space="0" w:color="auto"/>
        <w:bottom w:val="none" w:sz="0" w:space="0" w:color="auto"/>
        <w:right w:val="none" w:sz="0" w:space="0" w:color="auto"/>
      </w:divBdr>
    </w:div>
    <w:div w:id="458839099">
      <w:bodyDiv w:val="1"/>
      <w:marLeft w:val="0"/>
      <w:marRight w:val="0"/>
      <w:marTop w:val="0"/>
      <w:marBottom w:val="0"/>
      <w:divBdr>
        <w:top w:val="none" w:sz="0" w:space="0" w:color="auto"/>
        <w:left w:val="none" w:sz="0" w:space="0" w:color="auto"/>
        <w:bottom w:val="none" w:sz="0" w:space="0" w:color="auto"/>
        <w:right w:val="none" w:sz="0" w:space="0" w:color="auto"/>
      </w:divBdr>
    </w:div>
    <w:div w:id="464734303">
      <w:bodyDiv w:val="1"/>
      <w:marLeft w:val="0"/>
      <w:marRight w:val="0"/>
      <w:marTop w:val="0"/>
      <w:marBottom w:val="0"/>
      <w:divBdr>
        <w:top w:val="none" w:sz="0" w:space="0" w:color="auto"/>
        <w:left w:val="none" w:sz="0" w:space="0" w:color="auto"/>
        <w:bottom w:val="none" w:sz="0" w:space="0" w:color="auto"/>
        <w:right w:val="none" w:sz="0" w:space="0" w:color="auto"/>
      </w:divBdr>
    </w:div>
    <w:div w:id="464781804">
      <w:bodyDiv w:val="1"/>
      <w:marLeft w:val="0"/>
      <w:marRight w:val="0"/>
      <w:marTop w:val="0"/>
      <w:marBottom w:val="0"/>
      <w:divBdr>
        <w:top w:val="none" w:sz="0" w:space="0" w:color="auto"/>
        <w:left w:val="none" w:sz="0" w:space="0" w:color="auto"/>
        <w:bottom w:val="none" w:sz="0" w:space="0" w:color="auto"/>
        <w:right w:val="none" w:sz="0" w:space="0" w:color="auto"/>
      </w:divBdr>
    </w:div>
    <w:div w:id="467630468">
      <w:bodyDiv w:val="1"/>
      <w:marLeft w:val="0"/>
      <w:marRight w:val="0"/>
      <w:marTop w:val="0"/>
      <w:marBottom w:val="0"/>
      <w:divBdr>
        <w:top w:val="none" w:sz="0" w:space="0" w:color="auto"/>
        <w:left w:val="none" w:sz="0" w:space="0" w:color="auto"/>
        <w:bottom w:val="none" w:sz="0" w:space="0" w:color="auto"/>
        <w:right w:val="none" w:sz="0" w:space="0" w:color="auto"/>
      </w:divBdr>
    </w:div>
    <w:div w:id="470555945">
      <w:bodyDiv w:val="1"/>
      <w:marLeft w:val="0"/>
      <w:marRight w:val="0"/>
      <w:marTop w:val="0"/>
      <w:marBottom w:val="0"/>
      <w:divBdr>
        <w:top w:val="none" w:sz="0" w:space="0" w:color="auto"/>
        <w:left w:val="none" w:sz="0" w:space="0" w:color="auto"/>
        <w:bottom w:val="none" w:sz="0" w:space="0" w:color="auto"/>
        <w:right w:val="none" w:sz="0" w:space="0" w:color="auto"/>
      </w:divBdr>
    </w:div>
    <w:div w:id="472059808">
      <w:bodyDiv w:val="1"/>
      <w:marLeft w:val="0"/>
      <w:marRight w:val="0"/>
      <w:marTop w:val="0"/>
      <w:marBottom w:val="0"/>
      <w:divBdr>
        <w:top w:val="none" w:sz="0" w:space="0" w:color="auto"/>
        <w:left w:val="none" w:sz="0" w:space="0" w:color="auto"/>
        <w:bottom w:val="none" w:sz="0" w:space="0" w:color="auto"/>
        <w:right w:val="none" w:sz="0" w:space="0" w:color="auto"/>
      </w:divBdr>
    </w:div>
    <w:div w:id="476335745">
      <w:bodyDiv w:val="1"/>
      <w:marLeft w:val="0"/>
      <w:marRight w:val="0"/>
      <w:marTop w:val="0"/>
      <w:marBottom w:val="0"/>
      <w:divBdr>
        <w:top w:val="none" w:sz="0" w:space="0" w:color="auto"/>
        <w:left w:val="none" w:sz="0" w:space="0" w:color="auto"/>
        <w:bottom w:val="none" w:sz="0" w:space="0" w:color="auto"/>
        <w:right w:val="none" w:sz="0" w:space="0" w:color="auto"/>
      </w:divBdr>
    </w:div>
    <w:div w:id="488785520">
      <w:bodyDiv w:val="1"/>
      <w:marLeft w:val="0"/>
      <w:marRight w:val="0"/>
      <w:marTop w:val="0"/>
      <w:marBottom w:val="0"/>
      <w:divBdr>
        <w:top w:val="none" w:sz="0" w:space="0" w:color="auto"/>
        <w:left w:val="none" w:sz="0" w:space="0" w:color="auto"/>
        <w:bottom w:val="none" w:sz="0" w:space="0" w:color="auto"/>
        <w:right w:val="none" w:sz="0" w:space="0" w:color="auto"/>
      </w:divBdr>
    </w:div>
    <w:div w:id="488834551">
      <w:bodyDiv w:val="1"/>
      <w:marLeft w:val="0"/>
      <w:marRight w:val="0"/>
      <w:marTop w:val="0"/>
      <w:marBottom w:val="0"/>
      <w:divBdr>
        <w:top w:val="none" w:sz="0" w:space="0" w:color="auto"/>
        <w:left w:val="none" w:sz="0" w:space="0" w:color="auto"/>
        <w:bottom w:val="none" w:sz="0" w:space="0" w:color="auto"/>
        <w:right w:val="none" w:sz="0" w:space="0" w:color="auto"/>
      </w:divBdr>
    </w:div>
    <w:div w:id="494147590">
      <w:bodyDiv w:val="1"/>
      <w:marLeft w:val="0"/>
      <w:marRight w:val="0"/>
      <w:marTop w:val="0"/>
      <w:marBottom w:val="0"/>
      <w:divBdr>
        <w:top w:val="none" w:sz="0" w:space="0" w:color="auto"/>
        <w:left w:val="none" w:sz="0" w:space="0" w:color="auto"/>
        <w:bottom w:val="none" w:sz="0" w:space="0" w:color="auto"/>
        <w:right w:val="none" w:sz="0" w:space="0" w:color="auto"/>
      </w:divBdr>
    </w:div>
    <w:div w:id="502549069">
      <w:bodyDiv w:val="1"/>
      <w:marLeft w:val="0"/>
      <w:marRight w:val="0"/>
      <w:marTop w:val="0"/>
      <w:marBottom w:val="0"/>
      <w:divBdr>
        <w:top w:val="none" w:sz="0" w:space="0" w:color="auto"/>
        <w:left w:val="none" w:sz="0" w:space="0" w:color="auto"/>
        <w:bottom w:val="none" w:sz="0" w:space="0" w:color="auto"/>
        <w:right w:val="none" w:sz="0" w:space="0" w:color="auto"/>
      </w:divBdr>
    </w:div>
    <w:div w:id="506939838">
      <w:bodyDiv w:val="1"/>
      <w:marLeft w:val="0"/>
      <w:marRight w:val="0"/>
      <w:marTop w:val="0"/>
      <w:marBottom w:val="0"/>
      <w:divBdr>
        <w:top w:val="none" w:sz="0" w:space="0" w:color="auto"/>
        <w:left w:val="none" w:sz="0" w:space="0" w:color="auto"/>
        <w:bottom w:val="none" w:sz="0" w:space="0" w:color="auto"/>
        <w:right w:val="none" w:sz="0" w:space="0" w:color="auto"/>
      </w:divBdr>
    </w:div>
    <w:div w:id="507452754">
      <w:bodyDiv w:val="1"/>
      <w:marLeft w:val="0"/>
      <w:marRight w:val="0"/>
      <w:marTop w:val="0"/>
      <w:marBottom w:val="0"/>
      <w:divBdr>
        <w:top w:val="none" w:sz="0" w:space="0" w:color="auto"/>
        <w:left w:val="none" w:sz="0" w:space="0" w:color="auto"/>
        <w:bottom w:val="none" w:sz="0" w:space="0" w:color="auto"/>
        <w:right w:val="none" w:sz="0" w:space="0" w:color="auto"/>
      </w:divBdr>
    </w:div>
    <w:div w:id="516844752">
      <w:bodyDiv w:val="1"/>
      <w:marLeft w:val="0"/>
      <w:marRight w:val="0"/>
      <w:marTop w:val="0"/>
      <w:marBottom w:val="0"/>
      <w:divBdr>
        <w:top w:val="none" w:sz="0" w:space="0" w:color="auto"/>
        <w:left w:val="none" w:sz="0" w:space="0" w:color="auto"/>
        <w:bottom w:val="none" w:sz="0" w:space="0" w:color="auto"/>
        <w:right w:val="none" w:sz="0" w:space="0" w:color="auto"/>
      </w:divBdr>
    </w:div>
    <w:div w:id="528493865">
      <w:bodyDiv w:val="1"/>
      <w:marLeft w:val="0"/>
      <w:marRight w:val="0"/>
      <w:marTop w:val="0"/>
      <w:marBottom w:val="0"/>
      <w:divBdr>
        <w:top w:val="none" w:sz="0" w:space="0" w:color="auto"/>
        <w:left w:val="none" w:sz="0" w:space="0" w:color="auto"/>
        <w:bottom w:val="none" w:sz="0" w:space="0" w:color="auto"/>
        <w:right w:val="none" w:sz="0" w:space="0" w:color="auto"/>
      </w:divBdr>
    </w:div>
    <w:div w:id="529614449">
      <w:bodyDiv w:val="1"/>
      <w:marLeft w:val="0"/>
      <w:marRight w:val="0"/>
      <w:marTop w:val="0"/>
      <w:marBottom w:val="0"/>
      <w:divBdr>
        <w:top w:val="none" w:sz="0" w:space="0" w:color="auto"/>
        <w:left w:val="none" w:sz="0" w:space="0" w:color="auto"/>
        <w:bottom w:val="none" w:sz="0" w:space="0" w:color="auto"/>
        <w:right w:val="none" w:sz="0" w:space="0" w:color="auto"/>
      </w:divBdr>
    </w:div>
    <w:div w:id="547765501">
      <w:bodyDiv w:val="1"/>
      <w:marLeft w:val="0"/>
      <w:marRight w:val="0"/>
      <w:marTop w:val="0"/>
      <w:marBottom w:val="0"/>
      <w:divBdr>
        <w:top w:val="none" w:sz="0" w:space="0" w:color="auto"/>
        <w:left w:val="none" w:sz="0" w:space="0" w:color="auto"/>
        <w:bottom w:val="none" w:sz="0" w:space="0" w:color="auto"/>
        <w:right w:val="none" w:sz="0" w:space="0" w:color="auto"/>
      </w:divBdr>
    </w:div>
    <w:div w:id="550967751">
      <w:bodyDiv w:val="1"/>
      <w:marLeft w:val="0"/>
      <w:marRight w:val="0"/>
      <w:marTop w:val="0"/>
      <w:marBottom w:val="0"/>
      <w:divBdr>
        <w:top w:val="none" w:sz="0" w:space="0" w:color="auto"/>
        <w:left w:val="none" w:sz="0" w:space="0" w:color="auto"/>
        <w:bottom w:val="none" w:sz="0" w:space="0" w:color="auto"/>
        <w:right w:val="none" w:sz="0" w:space="0" w:color="auto"/>
      </w:divBdr>
    </w:div>
    <w:div w:id="558636429">
      <w:bodyDiv w:val="1"/>
      <w:marLeft w:val="0"/>
      <w:marRight w:val="0"/>
      <w:marTop w:val="0"/>
      <w:marBottom w:val="0"/>
      <w:divBdr>
        <w:top w:val="none" w:sz="0" w:space="0" w:color="auto"/>
        <w:left w:val="none" w:sz="0" w:space="0" w:color="auto"/>
        <w:bottom w:val="none" w:sz="0" w:space="0" w:color="auto"/>
        <w:right w:val="none" w:sz="0" w:space="0" w:color="auto"/>
      </w:divBdr>
    </w:div>
    <w:div w:id="564879767">
      <w:bodyDiv w:val="1"/>
      <w:marLeft w:val="0"/>
      <w:marRight w:val="0"/>
      <w:marTop w:val="0"/>
      <w:marBottom w:val="0"/>
      <w:divBdr>
        <w:top w:val="none" w:sz="0" w:space="0" w:color="auto"/>
        <w:left w:val="none" w:sz="0" w:space="0" w:color="auto"/>
        <w:bottom w:val="none" w:sz="0" w:space="0" w:color="auto"/>
        <w:right w:val="none" w:sz="0" w:space="0" w:color="auto"/>
      </w:divBdr>
    </w:div>
    <w:div w:id="566644985">
      <w:bodyDiv w:val="1"/>
      <w:marLeft w:val="0"/>
      <w:marRight w:val="0"/>
      <w:marTop w:val="0"/>
      <w:marBottom w:val="0"/>
      <w:divBdr>
        <w:top w:val="none" w:sz="0" w:space="0" w:color="auto"/>
        <w:left w:val="none" w:sz="0" w:space="0" w:color="auto"/>
        <w:bottom w:val="none" w:sz="0" w:space="0" w:color="auto"/>
        <w:right w:val="none" w:sz="0" w:space="0" w:color="auto"/>
      </w:divBdr>
    </w:div>
    <w:div w:id="580798356">
      <w:bodyDiv w:val="1"/>
      <w:marLeft w:val="0"/>
      <w:marRight w:val="0"/>
      <w:marTop w:val="0"/>
      <w:marBottom w:val="0"/>
      <w:divBdr>
        <w:top w:val="none" w:sz="0" w:space="0" w:color="auto"/>
        <w:left w:val="none" w:sz="0" w:space="0" w:color="auto"/>
        <w:bottom w:val="none" w:sz="0" w:space="0" w:color="auto"/>
        <w:right w:val="none" w:sz="0" w:space="0" w:color="auto"/>
      </w:divBdr>
    </w:div>
    <w:div w:id="611010079">
      <w:bodyDiv w:val="1"/>
      <w:marLeft w:val="0"/>
      <w:marRight w:val="0"/>
      <w:marTop w:val="0"/>
      <w:marBottom w:val="0"/>
      <w:divBdr>
        <w:top w:val="none" w:sz="0" w:space="0" w:color="auto"/>
        <w:left w:val="none" w:sz="0" w:space="0" w:color="auto"/>
        <w:bottom w:val="none" w:sz="0" w:space="0" w:color="auto"/>
        <w:right w:val="none" w:sz="0" w:space="0" w:color="auto"/>
      </w:divBdr>
    </w:div>
    <w:div w:id="620456311">
      <w:bodyDiv w:val="1"/>
      <w:marLeft w:val="0"/>
      <w:marRight w:val="0"/>
      <w:marTop w:val="0"/>
      <w:marBottom w:val="0"/>
      <w:divBdr>
        <w:top w:val="none" w:sz="0" w:space="0" w:color="auto"/>
        <w:left w:val="none" w:sz="0" w:space="0" w:color="auto"/>
        <w:bottom w:val="none" w:sz="0" w:space="0" w:color="auto"/>
        <w:right w:val="none" w:sz="0" w:space="0" w:color="auto"/>
      </w:divBdr>
    </w:div>
    <w:div w:id="636033815">
      <w:bodyDiv w:val="1"/>
      <w:marLeft w:val="0"/>
      <w:marRight w:val="0"/>
      <w:marTop w:val="0"/>
      <w:marBottom w:val="0"/>
      <w:divBdr>
        <w:top w:val="none" w:sz="0" w:space="0" w:color="auto"/>
        <w:left w:val="none" w:sz="0" w:space="0" w:color="auto"/>
        <w:bottom w:val="none" w:sz="0" w:space="0" w:color="auto"/>
        <w:right w:val="none" w:sz="0" w:space="0" w:color="auto"/>
      </w:divBdr>
    </w:div>
    <w:div w:id="650911948">
      <w:bodyDiv w:val="1"/>
      <w:marLeft w:val="0"/>
      <w:marRight w:val="0"/>
      <w:marTop w:val="0"/>
      <w:marBottom w:val="0"/>
      <w:divBdr>
        <w:top w:val="none" w:sz="0" w:space="0" w:color="auto"/>
        <w:left w:val="none" w:sz="0" w:space="0" w:color="auto"/>
        <w:bottom w:val="none" w:sz="0" w:space="0" w:color="auto"/>
        <w:right w:val="none" w:sz="0" w:space="0" w:color="auto"/>
      </w:divBdr>
    </w:div>
    <w:div w:id="650914110">
      <w:bodyDiv w:val="1"/>
      <w:marLeft w:val="0"/>
      <w:marRight w:val="0"/>
      <w:marTop w:val="0"/>
      <w:marBottom w:val="0"/>
      <w:divBdr>
        <w:top w:val="none" w:sz="0" w:space="0" w:color="auto"/>
        <w:left w:val="none" w:sz="0" w:space="0" w:color="auto"/>
        <w:bottom w:val="none" w:sz="0" w:space="0" w:color="auto"/>
        <w:right w:val="none" w:sz="0" w:space="0" w:color="auto"/>
      </w:divBdr>
    </w:div>
    <w:div w:id="651449627">
      <w:bodyDiv w:val="1"/>
      <w:marLeft w:val="0"/>
      <w:marRight w:val="0"/>
      <w:marTop w:val="0"/>
      <w:marBottom w:val="0"/>
      <w:divBdr>
        <w:top w:val="none" w:sz="0" w:space="0" w:color="auto"/>
        <w:left w:val="none" w:sz="0" w:space="0" w:color="auto"/>
        <w:bottom w:val="none" w:sz="0" w:space="0" w:color="auto"/>
        <w:right w:val="none" w:sz="0" w:space="0" w:color="auto"/>
      </w:divBdr>
      <w:divsChild>
        <w:div w:id="1256089001">
          <w:marLeft w:val="0"/>
          <w:marRight w:val="0"/>
          <w:marTop w:val="0"/>
          <w:marBottom w:val="0"/>
          <w:divBdr>
            <w:top w:val="none" w:sz="0" w:space="0" w:color="auto"/>
            <w:left w:val="none" w:sz="0" w:space="0" w:color="auto"/>
            <w:bottom w:val="none" w:sz="0" w:space="0" w:color="auto"/>
            <w:right w:val="none" w:sz="0" w:space="0" w:color="auto"/>
          </w:divBdr>
        </w:div>
      </w:divsChild>
    </w:div>
    <w:div w:id="656425417">
      <w:bodyDiv w:val="1"/>
      <w:marLeft w:val="0"/>
      <w:marRight w:val="0"/>
      <w:marTop w:val="0"/>
      <w:marBottom w:val="0"/>
      <w:divBdr>
        <w:top w:val="none" w:sz="0" w:space="0" w:color="auto"/>
        <w:left w:val="none" w:sz="0" w:space="0" w:color="auto"/>
        <w:bottom w:val="none" w:sz="0" w:space="0" w:color="auto"/>
        <w:right w:val="none" w:sz="0" w:space="0" w:color="auto"/>
      </w:divBdr>
    </w:div>
    <w:div w:id="665783188">
      <w:bodyDiv w:val="1"/>
      <w:marLeft w:val="0"/>
      <w:marRight w:val="0"/>
      <w:marTop w:val="0"/>
      <w:marBottom w:val="0"/>
      <w:divBdr>
        <w:top w:val="none" w:sz="0" w:space="0" w:color="auto"/>
        <w:left w:val="none" w:sz="0" w:space="0" w:color="auto"/>
        <w:bottom w:val="none" w:sz="0" w:space="0" w:color="auto"/>
        <w:right w:val="none" w:sz="0" w:space="0" w:color="auto"/>
      </w:divBdr>
    </w:div>
    <w:div w:id="677200721">
      <w:bodyDiv w:val="1"/>
      <w:marLeft w:val="0"/>
      <w:marRight w:val="0"/>
      <w:marTop w:val="0"/>
      <w:marBottom w:val="0"/>
      <w:divBdr>
        <w:top w:val="none" w:sz="0" w:space="0" w:color="auto"/>
        <w:left w:val="none" w:sz="0" w:space="0" w:color="auto"/>
        <w:bottom w:val="none" w:sz="0" w:space="0" w:color="auto"/>
        <w:right w:val="none" w:sz="0" w:space="0" w:color="auto"/>
      </w:divBdr>
    </w:div>
    <w:div w:id="689644710">
      <w:bodyDiv w:val="1"/>
      <w:marLeft w:val="0"/>
      <w:marRight w:val="0"/>
      <w:marTop w:val="0"/>
      <w:marBottom w:val="0"/>
      <w:divBdr>
        <w:top w:val="none" w:sz="0" w:space="0" w:color="auto"/>
        <w:left w:val="none" w:sz="0" w:space="0" w:color="auto"/>
        <w:bottom w:val="none" w:sz="0" w:space="0" w:color="auto"/>
        <w:right w:val="none" w:sz="0" w:space="0" w:color="auto"/>
      </w:divBdr>
    </w:div>
    <w:div w:id="689838076">
      <w:bodyDiv w:val="1"/>
      <w:marLeft w:val="0"/>
      <w:marRight w:val="0"/>
      <w:marTop w:val="0"/>
      <w:marBottom w:val="0"/>
      <w:divBdr>
        <w:top w:val="none" w:sz="0" w:space="0" w:color="auto"/>
        <w:left w:val="none" w:sz="0" w:space="0" w:color="auto"/>
        <w:bottom w:val="none" w:sz="0" w:space="0" w:color="auto"/>
        <w:right w:val="none" w:sz="0" w:space="0" w:color="auto"/>
      </w:divBdr>
      <w:divsChild>
        <w:div w:id="268977693">
          <w:marLeft w:val="720"/>
          <w:marRight w:val="0"/>
          <w:marTop w:val="240"/>
          <w:marBottom w:val="0"/>
          <w:divBdr>
            <w:top w:val="none" w:sz="0" w:space="0" w:color="auto"/>
            <w:left w:val="none" w:sz="0" w:space="0" w:color="auto"/>
            <w:bottom w:val="none" w:sz="0" w:space="0" w:color="auto"/>
            <w:right w:val="none" w:sz="0" w:space="0" w:color="auto"/>
          </w:divBdr>
        </w:div>
        <w:div w:id="741953522">
          <w:marLeft w:val="720"/>
          <w:marRight w:val="0"/>
          <w:marTop w:val="240"/>
          <w:marBottom w:val="0"/>
          <w:divBdr>
            <w:top w:val="none" w:sz="0" w:space="0" w:color="auto"/>
            <w:left w:val="none" w:sz="0" w:space="0" w:color="auto"/>
            <w:bottom w:val="none" w:sz="0" w:space="0" w:color="auto"/>
            <w:right w:val="none" w:sz="0" w:space="0" w:color="auto"/>
          </w:divBdr>
        </w:div>
        <w:div w:id="921528935">
          <w:marLeft w:val="720"/>
          <w:marRight w:val="0"/>
          <w:marTop w:val="240"/>
          <w:marBottom w:val="0"/>
          <w:divBdr>
            <w:top w:val="none" w:sz="0" w:space="0" w:color="auto"/>
            <w:left w:val="none" w:sz="0" w:space="0" w:color="auto"/>
            <w:bottom w:val="none" w:sz="0" w:space="0" w:color="auto"/>
            <w:right w:val="none" w:sz="0" w:space="0" w:color="auto"/>
          </w:divBdr>
        </w:div>
        <w:div w:id="940575656">
          <w:marLeft w:val="720"/>
          <w:marRight w:val="0"/>
          <w:marTop w:val="240"/>
          <w:marBottom w:val="0"/>
          <w:divBdr>
            <w:top w:val="none" w:sz="0" w:space="0" w:color="auto"/>
            <w:left w:val="none" w:sz="0" w:space="0" w:color="auto"/>
            <w:bottom w:val="none" w:sz="0" w:space="0" w:color="auto"/>
            <w:right w:val="none" w:sz="0" w:space="0" w:color="auto"/>
          </w:divBdr>
        </w:div>
        <w:div w:id="1362705821">
          <w:marLeft w:val="720"/>
          <w:marRight w:val="0"/>
          <w:marTop w:val="240"/>
          <w:marBottom w:val="0"/>
          <w:divBdr>
            <w:top w:val="none" w:sz="0" w:space="0" w:color="auto"/>
            <w:left w:val="none" w:sz="0" w:space="0" w:color="auto"/>
            <w:bottom w:val="none" w:sz="0" w:space="0" w:color="auto"/>
            <w:right w:val="none" w:sz="0" w:space="0" w:color="auto"/>
          </w:divBdr>
        </w:div>
        <w:div w:id="1521702580">
          <w:marLeft w:val="720"/>
          <w:marRight w:val="0"/>
          <w:marTop w:val="240"/>
          <w:marBottom w:val="0"/>
          <w:divBdr>
            <w:top w:val="none" w:sz="0" w:space="0" w:color="auto"/>
            <w:left w:val="none" w:sz="0" w:space="0" w:color="auto"/>
            <w:bottom w:val="none" w:sz="0" w:space="0" w:color="auto"/>
            <w:right w:val="none" w:sz="0" w:space="0" w:color="auto"/>
          </w:divBdr>
        </w:div>
        <w:div w:id="1748067260">
          <w:marLeft w:val="720"/>
          <w:marRight w:val="0"/>
          <w:marTop w:val="240"/>
          <w:marBottom w:val="0"/>
          <w:divBdr>
            <w:top w:val="none" w:sz="0" w:space="0" w:color="auto"/>
            <w:left w:val="none" w:sz="0" w:space="0" w:color="auto"/>
            <w:bottom w:val="none" w:sz="0" w:space="0" w:color="auto"/>
            <w:right w:val="none" w:sz="0" w:space="0" w:color="auto"/>
          </w:divBdr>
        </w:div>
      </w:divsChild>
    </w:div>
    <w:div w:id="704984378">
      <w:bodyDiv w:val="1"/>
      <w:marLeft w:val="0"/>
      <w:marRight w:val="0"/>
      <w:marTop w:val="0"/>
      <w:marBottom w:val="0"/>
      <w:divBdr>
        <w:top w:val="none" w:sz="0" w:space="0" w:color="auto"/>
        <w:left w:val="none" w:sz="0" w:space="0" w:color="auto"/>
        <w:bottom w:val="none" w:sz="0" w:space="0" w:color="auto"/>
        <w:right w:val="none" w:sz="0" w:space="0" w:color="auto"/>
      </w:divBdr>
    </w:div>
    <w:div w:id="707535717">
      <w:bodyDiv w:val="1"/>
      <w:marLeft w:val="0"/>
      <w:marRight w:val="0"/>
      <w:marTop w:val="0"/>
      <w:marBottom w:val="0"/>
      <w:divBdr>
        <w:top w:val="none" w:sz="0" w:space="0" w:color="auto"/>
        <w:left w:val="none" w:sz="0" w:space="0" w:color="auto"/>
        <w:bottom w:val="none" w:sz="0" w:space="0" w:color="auto"/>
        <w:right w:val="none" w:sz="0" w:space="0" w:color="auto"/>
      </w:divBdr>
    </w:div>
    <w:div w:id="711655877">
      <w:bodyDiv w:val="1"/>
      <w:marLeft w:val="0"/>
      <w:marRight w:val="0"/>
      <w:marTop w:val="0"/>
      <w:marBottom w:val="0"/>
      <w:divBdr>
        <w:top w:val="none" w:sz="0" w:space="0" w:color="auto"/>
        <w:left w:val="none" w:sz="0" w:space="0" w:color="auto"/>
        <w:bottom w:val="none" w:sz="0" w:space="0" w:color="auto"/>
        <w:right w:val="none" w:sz="0" w:space="0" w:color="auto"/>
      </w:divBdr>
    </w:div>
    <w:div w:id="737482569">
      <w:bodyDiv w:val="1"/>
      <w:marLeft w:val="0"/>
      <w:marRight w:val="0"/>
      <w:marTop w:val="0"/>
      <w:marBottom w:val="0"/>
      <w:divBdr>
        <w:top w:val="none" w:sz="0" w:space="0" w:color="auto"/>
        <w:left w:val="none" w:sz="0" w:space="0" w:color="auto"/>
        <w:bottom w:val="none" w:sz="0" w:space="0" w:color="auto"/>
        <w:right w:val="none" w:sz="0" w:space="0" w:color="auto"/>
      </w:divBdr>
    </w:div>
    <w:div w:id="747918023">
      <w:bodyDiv w:val="1"/>
      <w:marLeft w:val="0"/>
      <w:marRight w:val="0"/>
      <w:marTop w:val="0"/>
      <w:marBottom w:val="0"/>
      <w:divBdr>
        <w:top w:val="none" w:sz="0" w:space="0" w:color="auto"/>
        <w:left w:val="none" w:sz="0" w:space="0" w:color="auto"/>
        <w:bottom w:val="none" w:sz="0" w:space="0" w:color="auto"/>
        <w:right w:val="none" w:sz="0" w:space="0" w:color="auto"/>
      </w:divBdr>
    </w:div>
    <w:div w:id="751437404">
      <w:bodyDiv w:val="1"/>
      <w:marLeft w:val="0"/>
      <w:marRight w:val="0"/>
      <w:marTop w:val="0"/>
      <w:marBottom w:val="0"/>
      <w:divBdr>
        <w:top w:val="none" w:sz="0" w:space="0" w:color="auto"/>
        <w:left w:val="none" w:sz="0" w:space="0" w:color="auto"/>
        <w:bottom w:val="none" w:sz="0" w:space="0" w:color="auto"/>
        <w:right w:val="none" w:sz="0" w:space="0" w:color="auto"/>
      </w:divBdr>
    </w:div>
    <w:div w:id="762411699">
      <w:bodyDiv w:val="1"/>
      <w:marLeft w:val="0"/>
      <w:marRight w:val="0"/>
      <w:marTop w:val="0"/>
      <w:marBottom w:val="0"/>
      <w:divBdr>
        <w:top w:val="none" w:sz="0" w:space="0" w:color="auto"/>
        <w:left w:val="none" w:sz="0" w:space="0" w:color="auto"/>
        <w:bottom w:val="none" w:sz="0" w:space="0" w:color="auto"/>
        <w:right w:val="none" w:sz="0" w:space="0" w:color="auto"/>
      </w:divBdr>
    </w:div>
    <w:div w:id="765931141">
      <w:bodyDiv w:val="1"/>
      <w:marLeft w:val="0"/>
      <w:marRight w:val="0"/>
      <w:marTop w:val="0"/>
      <w:marBottom w:val="0"/>
      <w:divBdr>
        <w:top w:val="none" w:sz="0" w:space="0" w:color="auto"/>
        <w:left w:val="none" w:sz="0" w:space="0" w:color="auto"/>
        <w:bottom w:val="none" w:sz="0" w:space="0" w:color="auto"/>
        <w:right w:val="none" w:sz="0" w:space="0" w:color="auto"/>
      </w:divBdr>
    </w:div>
    <w:div w:id="772671947">
      <w:bodyDiv w:val="1"/>
      <w:marLeft w:val="0"/>
      <w:marRight w:val="0"/>
      <w:marTop w:val="0"/>
      <w:marBottom w:val="0"/>
      <w:divBdr>
        <w:top w:val="none" w:sz="0" w:space="0" w:color="auto"/>
        <w:left w:val="none" w:sz="0" w:space="0" w:color="auto"/>
        <w:bottom w:val="none" w:sz="0" w:space="0" w:color="auto"/>
        <w:right w:val="none" w:sz="0" w:space="0" w:color="auto"/>
      </w:divBdr>
    </w:div>
    <w:div w:id="783690981">
      <w:bodyDiv w:val="1"/>
      <w:marLeft w:val="0"/>
      <w:marRight w:val="0"/>
      <w:marTop w:val="0"/>
      <w:marBottom w:val="0"/>
      <w:divBdr>
        <w:top w:val="none" w:sz="0" w:space="0" w:color="auto"/>
        <w:left w:val="none" w:sz="0" w:space="0" w:color="auto"/>
        <w:bottom w:val="none" w:sz="0" w:space="0" w:color="auto"/>
        <w:right w:val="none" w:sz="0" w:space="0" w:color="auto"/>
      </w:divBdr>
    </w:div>
    <w:div w:id="785150601">
      <w:bodyDiv w:val="1"/>
      <w:marLeft w:val="0"/>
      <w:marRight w:val="0"/>
      <w:marTop w:val="0"/>
      <w:marBottom w:val="0"/>
      <w:divBdr>
        <w:top w:val="none" w:sz="0" w:space="0" w:color="auto"/>
        <w:left w:val="none" w:sz="0" w:space="0" w:color="auto"/>
        <w:bottom w:val="none" w:sz="0" w:space="0" w:color="auto"/>
        <w:right w:val="none" w:sz="0" w:space="0" w:color="auto"/>
      </w:divBdr>
      <w:divsChild>
        <w:div w:id="53159239">
          <w:marLeft w:val="0"/>
          <w:marRight w:val="0"/>
          <w:marTop w:val="0"/>
          <w:marBottom w:val="0"/>
          <w:divBdr>
            <w:top w:val="none" w:sz="0" w:space="0" w:color="auto"/>
            <w:left w:val="none" w:sz="0" w:space="0" w:color="auto"/>
            <w:bottom w:val="none" w:sz="0" w:space="0" w:color="auto"/>
            <w:right w:val="none" w:sz="0" w:space="0" w:color="auto"/>
          </w:divBdr>
          <w:divsChild>
            <w:div w:id="58945817">
              <w:marLeft w:val="0"/>
              <w:marRight w:val="0"/>
              <w:marTop w:val="0"/>
              <w:marBottom w:val="0"/>
              <w:divBdr>
                <w:top w:val="none" w:sz="0" w:space="0" w:color="auto"/>
                <w:left w:val="none" w:sz="0" w:space="0" w:color="auto"/>
                <w:bottom w:val="none" w:sz="0" w:space="0" w:color="auto"/>
                <w:right w:val="none" w:sz="0" w:space="0" w:color="auto"/>
              </w:divBdr>
            </w:div>
            <w:div w:id="504246475">
              <w:marLeft w:val="0"/>
              <w:marRight w:val="0"/>
              <w:marTop w:val="0"/>
              <w:marBottom w:val="0"/>
              <w:divBdr>
                <w:top w:val="none" w:sz="0" w:space="0" w:color="auto"/>
                <w:left w:val="none" w:sz="0" w:space="0" w:color="auto"/>
                <w:bottom w:val="none" w:sz="0" w:space="0" w:color="auto"/>
                <w:right w:val="none" w:sz="0" w:space="0" w:color="auto"/>
              </w:divBdr>
            </w:div>
            <w:div w:id="19218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7614">
      <w:bodyDiv w:val="1"/>
      <w:marLeft w:val="0"/>
      <w:marRight w:val="0"/>
      <w:marTop w:val="0"/>
      <w:marBottom w:val="0"/>
      <w:divBdr>
        <w:top w:val="none" w:sz="0" w:space="0" w:color="auto"/>
        <w:left w:val="none" w:sz="0" w:space="0" w:color="auto"/>
        <w:bottom w:val="none" w:sz="0" w:space="0" w:color="auto"/>
        <w:right w:val="none" w:sz="0" w:space="0" w:color="auto"/>
      </w:divBdr>
    </w:div>
    <w:div w:id="792214942">
      <w:bodyDiv w:val="1"/>
      <w:marLeft w:val="0"/>
      <w:marRight w:val="0"/>
      <w:marTop w:val="0"/>
      <w:marBottom w:val="0"/>
      <w:divBdr>
        <w:top w:val="none" w:sz="0" w:space="0" w:color="auto"/>
        <w:left w:val="none" w:sz="0" w:space="0" w:color="auto"/>
        <w:bottom w:val="none" w:sz="0" w:space="0" w:color="auto"/>
        <w:right w:val="none" w:sz="0" w:space="0" w:color="auto"/>
      </w:divBdr>
    </w:div>
    <w:div w:id="803693537">
      <w:bodyDiv w:val="1"/>
      <w:marLeft w:val="0"/>
      <w:marRight w:val="0"/>
      <w:marTop w:val="0"/>
      <w:marBottom w:val="0"/>
      <w:divBdr>
        <w:top w:val="none" w:sz="0" w:space="0" w:color="auto"/>
        <w:left w:val="none" w:sz="0" w:space="0" w:color="auto"/>
        <w:bottom w:val="none" w:sz="0" w:space="0" w:color="auto"/>
        <w:right w:val="none" w:sz="0" w:space="0" w:color="auto"/>
      </w:divBdr>
    </w:div>
    <w:div w:id="816648536">
      <w:bodyDiv w:val="1"/>
      <w:marLeft w:val="0"/>
      <w:marRight w:val="0"/>
      <w:marTop w:val="0"/>
      <w:marBottom w:val="0"/>
      <w:divBdr>
        <w:top w:val="none" w:sz="0" w:space="0" w:color="auto"/>
        <w:left w:val="none" w:sz="0" w:space="0" w:color="auto"/>
        <w:bottom w:val="none" w:sz="0" w:space="0" w:color="auto"/>
        <w:right w:val="none" w:sz="0" w:space="0" w:color="auto"/>
      </w:divBdr>
    </w:div>
    <w:div w:id="817920820">
      <w:bodyDiv w:val="1"/>
      <w:marLeft w:val="0"/>
      <w:marRight w:val="0"/>
      <w:marTop w:val="0"/>
      <w:marBottom w:val="0"/>
      <w:divBdr>
        <w:top w:val="none" w:sz="0" w:space="0" w:color="auto"/>
        <w:left w:val="none" w:sz="0" w:space="0" w:color="auto"/>
        <w:bottom w:val="none" w:sz="0" w:space="0" w:color="auto"/>
        <w:right w:val="none" w:sz="0" w:space="0" w:color="auto"/>
      </w:divBdr>
    </w:div>
    <w:div w:id="823934006">
      <w:bodyDiv w:val="1"/>
      <w:marLeft w:val="0"/>
      <w:marRight w:val="0"/>
      <w:marTop w:val="0"/>
      <w:marBottom w:val="0"/>
      <w:divBdr>
        <w:top w:val="none" w:sz="0" w:space="0" w:color="auto"/>
        <w:left w:val="none" w:sz="0" w:space="0" w:color="auto"/>
        <w:bottom w:val="none" w:sz="0" w:space="0" w:color="auto"/>
        <w:right w:val="none" w:sz="0" w:space="0" w:color="auto"/>
      </w:divBdr>
    </w:div>
    <w:div w:id="824862248">
      <w:bodyDiv w:val="1"/>
      <w:marLeft w:val="0"/>
      <w:marRight w:val="0"/>
      <w:marTop w:val="0"/>
      <w:marBottom w:val="0"/>
      <w:divBdr>
        <w:top w:val="none" w:sz="0" w:space="0" w:color="auto"/>
        <w:left w:val="none" w:sz="0" w:space="0" w:color="auto"/>
        <w:bottom w:val="none" w:sz="0" w:space="0" w:color="auto"/>
        <w:right w:val="none" w:sz="0" w:space="0" w:color="auto"/>
      </w:divBdr>
    </w:div>
    <w:div w:id="834536333">
      <w:bodyDiv w:val="1"/>
      <w:marLeft w:val="0"/>
      <w:marRight w:val="0"/>
      <w:marTop w:val="0"/>
      <w:marBottom w:val="0"/>
      <w:divBdr>
        <w:top w:val="none" w:sz="0" w:space="0" w:color="auto"/>
        <w:left w:val="none" w:sz="0" w:space="0" w:color="auto"/>
        <w:bottom w:val="none" w:sz="0" w:space="0" w:color="auto"/>
        <w:right w:val="none" w:sz="0" w:space="0" w:color="auto"/>
      </w:divBdr>
    </w:div>
    <w:div w:id="841241484">
      <w:bodyDiv w:val="1"/>
      <w:marLeft w:val="0"/>
      <w:marRight w:val="0"/>
      <w:marTop w:val="0"/>
      <w:marBottom w:val="0"/>
      <w:divBdr>
        <w:top w:val="none" w:sz="0" w:space="0" w:color="auto"/>
        <w:left w:val="none" w:sz="0" w:space="0" w:color="auto"/>
        <w:bottom w:val="none" w:sz="0" w:space="0" w:color="auto"/>
        <w:right w:val="none" w:sz="0" w:space="0" w:color="auto"/>
      </w:divBdr>
    </w:div>
    <w:div w:id="847673440">
      <w:bodyDiv w:val="1"/>
      <w:marLeft w:val="0"/>
      <w:marRight w:val="0"/>
      <w:marTop w:val="0"/>
      <w:marBottom w:val="0"/>
      <w:divBdr>
        <w:top w:val="none" w:sz="0" w:space="0" w:color="auto"/>
        <w:left w:val="none" w:sz="0" w:space="0" w:color="auto"/>
        <w:bottom w:val="none" w:sz="0" w:space="0" w:color="auto"/>
        <w:right w:val="none" w:sz="0" w:space="0" w:color="auto"/>
      </w:divBdr>
    </w:div>
    <w:div w:id="853152938">
      <w:bodyDiv w:val="1"/>
      <w:marLeft w:val="0"/>
      <w:marRight w:val="0"/>
      <w:marTop w:val="0"/>
      <w:marBottom w:val="0"/>
      <w:divBdr>
        <w:top w:val="none" w:sz="0" w:space="0" w:color="auto"/>
        <w:left w:val="none" w:sz="0" w:space="0" w:color="auto"/>
        <w:bottom w:val="none" w:sz="0" w:space="0" w:color="auto"/>
        <w:right w:val="none" w:sz="0" w:space="0" w:color="auto"/>
      </w:divBdr>
    </w:div>
    <w:div w:id="857892493">
      <w:bodyDiv w:val="1"/>
      <w:marLeft w:val="0"/>
      <w:marRight w:val="0"/>
      <w:marTop w:val="0"/>
      <w:marBottom w:val="0"/>
      <w:divBdr>
        <w:top w:val="none" w:sz="0" w:space="0" w:color="auto"/>
        <w:left w:val="none" w:sz="0" w:space="0" w:color="auto"/>
        <w:bottom w:val="none" w:sz="0" w:space="0" w:color="auto"/>
        <w:right w:val="none" w:sz="0" w:space="0" w:color="auto"/>
      </w:divBdr>
    </w:div>
    <w:div w:id="859390738">
      <w:bodyDiv w:val="1"/>
      <w:marLeft w:val="0"/>
      <w:marRight w:val="0"/>
      <w:marTop w:val="0"/>
      <w:marBottom w:val="0"/>
      <w:divBdr>
        <w:top w:val="none" w:sz="0" w:space="0" w:color="auto"/>
        <w:left w:val="none" w:sz="0" w:space="0" w:color="auto"/>
        <w:bottom w:val="none" w:sz="0" w:space="0" w:color="auto"/>
        <w:right w:val="none" w:sz="0" w:space="0" w:color="auto"/>
      </w:divBdr>
    </w:div>
    <w:div w:id="874465468">
      <w:bodyDiv w:val="1"/>
      <w:marLeft w:val="0"/>
      <w:marRight w:val="0"/>
      <w:marTop w:val="0"/>
      <w:marBottom w:val="0"/>
      <w:divBdr>
        <w:top w:val="none" w:sz="0" w:space="0" w:color="auto"/>
        <w:left w:val="none" w:sz="0" w:space="0" w:color="auto"/>
        <w:bottom w:val="none" w:sz="0" w:space="0" w:color="auto"/>
        <w:right w:val="none" w:sz="0" w:space="0" w:color="auto"/>
      </w:divBdr>
    </w:div>
    <w:div w:id="879241380">
      <w:bodyDiv w:val="1"/>
      <w:marLeft w:val="0"/>
      <w:marRight w:val="0"/>
      <w:marTop w:val="0"/>
      <w:marBottom w:val="0"/>
      <w:divBdr>
        <w:top w:val="none" w:sz="0" w:space="0" w:color="auto"/>
        <w:left w:val="none" w:sz="0" w:space="0" w:color="auto"/>
        <w:bottom w:val="none" w:sz="0" w:space="0" w:color="auto"/>
        <w:right w:val="none" w:sz="0" w:space="0" w:color="auto"/>
      </w:divBdr>
    </w:div>
    <w:div w:id="881942559">
      <w:bodyDiv w:val="1"/>
      <w:marLeft w:val="0"/>
      <w:marRight w:val="0"/>
      <w:marTop w:val="0"/>
      <w:marBottom w:val="0"/>
      <w:divBdr>
        <w:top w:val="none" w:sz="0" w:space="0" w:color="auto"/>
        <w:left w:val="none" w:sz="0" w:space="0" w:color="auto"/>
        <w:bottom w:val="none" w:sz="0" w:space="0" w:color="auto"/>
        <w:right w:val="none" w:sz="0" w:space="0" w:color="auto"/>
      </w:divBdr>
    </w:div>
    <w:div w:id="893127696">
      <w:bodyDiv w:val="1"/>
      <w:marLeft w:val="0"/>
      <w:marRight w:val="0"/>
      <w:marTop w:val="0"/>
      <w:marBottom w:val="0"/>
      <w:divBdr>
        <w:top w:val="none" w:sz="0" w:space="0" w:color="auto"/>
        <w:left w:val="none" w:sz="0" w:space="0" w:color="auto"/>
        <w:bottom w:val="none" w:sz="0" w:space="0" w:color="auto"/>
        <w:right w:val="none" w:sz="0" w:space="0" w:color="auto"/>
      </w:divBdr>
      <w:divsChild>
        <w:div w:id="1448161701">
          <w:marLeft w:val="0"/>
          <w:marRight w:val="0"/>
          <w:marTop w:val="0"/>
          <w:marBottom w:val="0"/>
          <w:divBdr>
            <w:top w:val="none" w:sz="0" w:space="0" w:color="auto"/>
            <w:left w:val="none" w:sz="0" w:space="0" w:color="auto"/>
            <w:bottom w:val="none" w:sz="0" w:space="0" w:color="auto"/>
            <w:right w:val="none" w:sz="0" w:space="0" w:color="auto"/>
          </w:divBdr>
          <w:divsChild>
            <w:div w:id="1361666471">
              <w:marLeft w:val="0"/>
              <w:marRight w:val="0"/>
              <w:marTop w:val="0"/>
              <w:marBottom w:val="0"/>
              <w:divBdr>
                <w:top w:val="none" w:sz="0" w:space="0" w:color="auto"/>
                <w:left w:val="none" w:sz="0" w:space="0" w:color="auto"/>
                <w:bottom w:val="none" w:sz="0" w:space="0" w:color="auto"/>
                <w:right w:val="none" w:sz="0" w:space="0" w:color="auto"/>
              </w:divBdr>
              <w:divsChild>
                <w:div w:id="17725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26762">
      <w:bodyDiv w:val="1"/>
      <w:marLeft w:val="0"/>
      <w:marRight w:val="0"/>
      <w:marTop w:val="0"/>
      <w:marBottom w:val="0"/>
      <w:divBdr>
        <w:top w:val="none" w:sz="0" w:space="0" w:color="auto"/>
        <w:left w:val="none" w:sz="0" w:space="0" w:color="auto"/>
        <w:bottom w:val="none" w:sz="0" w:space="0" w:color="auto"/>
        <w:right w:val="none" w:sz="0" w:space="0" w:color="auto"/>
      </w:divBdr>
    </w:div>
    <w:div w:id="903688277">
      <w:bodyDiv w:val="1"/>
      <w:marLeft w:val="0"/>
      <w:marRight w:val="0"/>
      <w:marTop w:val="0"/>
      <w:marBottom w:val="0"/>
      <w:divBdr>
        <w:top w:val="none" w:sz="0" w:space="0" w:color="auto"/>
        <w:left w:val="none" w:sz="0" w:space="0" w:color="auto"/>
        <w:bottom w:val="none" w:sz="0" w:space="0" w:color="auto"/>
        <w:right w:val="none" w:sz="0" w:space="0" w:color="auto"/>
      </w:divBdr>
    </w:div>
    <w:div w:id="911039406">
      <w:bodyDiv w:val="1"/>
      <w:marLeft w:val="0"/>
      <w:marRight w:val="0"/>
      <w:marTop w:val="0"/>
      <w:marBottom w:val="0"/>
      <w:divBdr>
        <w:top w:val="none" w:sz="0" w:space="0" w:color="auto"/>
        <w:left w:val="none" w:sz="0" w:space="0" w:color="auto"/>
        <w:bottom w:val="none" w:sz="0" w:space="0" w:color="auto"/>
        <w:right w:val="none" w:sz="0" w:space="0" w:color="auto"/>
      </w:divBdr>
    </w:div>
    <w:div w:id="916135251">
      <w:bodyDiv w:val="1"/>
      <w:marLeft w:val="0"/>
      <w:marRight w:val="0"/>
      <w:marTop w:val="0"/>
      <w:marBottom w:val="0"/>
      <w:divBdr>
        <w:top w:val="none" w:sz="0" w:space="0" w:color="auto"/>
        <w:left w:val="none" w:sz="0" w:space="0" w:color="auto"/>
        <w:bottom w:val="none" w:sz="0" w:space="0" w:color="auto"/>
        <w:right w:val="none" w:sz="0" w:space="0" w:color="auto"/>
      </w:divBdr>
    </w:div>
    <w:div w:id="924340065">
      <w:bodyDiv w:val="1"/>
      <w:marLeft w:val="0"/>
      <w:marRight w:val="0"/>
      <w:marTop w:val="0"/>
      <w:marBottom w:val="0"/>
      <w:divBdr>
        <w:top w:val="none" w:sz="0" w:space="0" w:color="auto"/>
        <w:left w:val="none" w:sz="0" w:space="0" w:color="auto"/>
        <w:bottom w:val="none" w:sz="0" w:space="0" w:color="auto"/>
        <w:right w:val="none" w:sz="0" w:space="0" w:color="auto"/>
      </w:divBdr>
    </w:div>
    <w:div w:id="932981900">
      <w:bodyDiv w:val="1"/>
      <w:marLeft w:val="0"/>
      <w:marRight w:val="0"/>
      <w:marTop w:val="0"/>
      <w:marBottom w:val="0"/>
      <w:divBdr>
        <w:top w:val="none" w:sz="0" w:space="0" w:color="auto"/>
        <w:left w:val="none" w:sz="0" w:space="0" w:color="auto"/>
        <w:bottom w:val="none" w:sz="0" w:space="0" w:color="auto"/>
        <w:right w:val="none" w:sz="0" w:space="0" w:color="auto"/>
      </w:divBdr>
    </w:div>
    <w:div w:id="935601939">
      <w:bodyDiv w:val="1"/>
      <w:marLeft w:val="0"/>
      <w:marRight w:val="0"/>
      <w:marTop w:val="0"/>
      <w:marBottom w:val="0"/>
      <w:divBdr>
        <w:top w:val="none" w:sz="0" w:space="0" w:color="auto"/>
        <w:left w:val="none" w:sz="0" w:space="0" w:color="auto"/>
        <w:bottom w:val="none" w:sz="0" w:space="0" w:color="auto"/>
        <w:right w:val="none" w:sz="0" w:space="0" w:color="auto"/>
      </w:divBdr>
    </w:div>
    <w:div w:id="943998209">
      <w:bodyDiv w:val="1"/>
      <w:marLeft w:val="0"/>
      <w:marRight w:val="0"/>
      <w:marTop w:val="0"/>
      <w:marBottom w:val="0"/>
      <w:divBdr>
        <w:top w:val="none" w:sz="0" w:space="0" w:color="auto"/>
        <w:left w:val="none" w:sz="0" w:space="0" w:color="auto"/>
        <w:bottom w:val="none" w:sz="0" w:space="0" w:color="auto"/>
        <w:right w:val="none" w:sz="0" w:space="0" w:color="auto"/>
      </w:divBdr>
    </w:div>
    <w:div w:id="953824771">
      <w:bodyDiv w:val="1"/>
      <w:marLeft w:val="0"/>
      <w:marRight w:val="0"/>
      <w:marTop w:val="0"/>
      <w:marBottom w:val="0"/>
      <w:divBdr>
        <w:top w:val="none" w:sz="0" w:space="0" w:color="auto"/>
        <w:left w:val="none" w:sz="0" w:space="0" w:color="auto"/>
        <w:bottom w:val="none" w:sz="0" w:space="0" w:color="auto"/>
        <w:right w:val="none" w:sz="0" w:space="0" w:color="auto"/>
      </w:divBdr>
    </w:div>
    <w:div w:id="958418943">
      <w:bodyDiv w:val="1"/>
      <w:marLeft w:val="0"/>
      <w:marRight w:val="0"/>
      <w:marTop w:val="0"/>
      <w:marBottom w:val="0"/>
      <w:divBdr>
        <w:top w:val="none" w:sz="0" w:space="0" w:color="auto"/>
        <w:left w:val="none" w:sz="0" w:space="0" w:color="auto"/>
        <w:bottom w:val="none" w:sz="0" w:space="0" w:color="auto"/>
        <w:right w:val="none" w:sz="0" w:space="0" w:color="auto"/>
      </w:divBdr>
    </w:div>
    <w:div w:id="974797690">
      <w:bodyDiv w:val="1"/>
      <w:marLeft w:val="0"/>
      <w:marRight w:val="0"/>
      <w:marTop w:val="0"/>
      <w:marBottom w:val="0"/>
      <w:divBdr>
        <w:top w:val="none" w:sz="0" w:space="0" w:color="auto"/>
        <w:left w:val="none" w:sz="0" w:space="0" w:color="auto"/>
        <w:bottom w:val="none" w:sz="0" w:space="0" w:color="auto"/>
        <w:right w:val="none" w:sz="0" w:space="0" w:color="auto"/>
      </w:divBdr>
    </w:div>
    <w:div w:id="975641271">
      <w:bodyDiv w:val="1"/>
      <w:marLeft w:val="0"/>
      <w:marRight w:val="0"/>
      <w:marTop w:val="0"/>
      <w:marBottom w:val="0"/>
      <w:divBdr>
        <w:top w:val="none" w:sz="0" w:space="0" w:color="auto"/>
        <w:left w:val="none" w:sz="0" w:space="0" w:color="auto"/>
        <w:bottom w:val="none" w:sz="0" w:space="0" w:color="auto"/>
        <w:right w:val="none" w:sz="0" w:space="0" w:color="auto"/>
      </w:divBdr>
      <w:divsChild>
        <w:div w:id="1860466618">
          <w:marLeft w:val="0"/>
          <w:marRight w:val="0"/>
          <w:marTop w:val="0"/>
          <w:marBottom w:val="0"/>
          <w:divBdr>
            <w:top w:val="none" w:sz="0" w:space="0" w:color="auto"/>
            <w:left w:val="single" w:sz="6" w:space="0" w:color="0E1E7D"/>
            <w:bottom w:val="none" w:sz="0" w:space="0" w:color="auto"/>
            <w:right w:val="single" w:sz="6" w:space="0" w:color="0E1E7D"/>
          </w:divBdr>
          <w:divsChild>
            <w:div w:id="1510097717">
              <w:marLeft w:val="0"/>
              <w:marRight w:val="0"/>
              <w:marTop w:val="0"/>
              <w:marBottom w:val="0"/>
              <w:divBdr>
                <w:top w:val="none" w:sz="0" w:space="0" w:color="auto"/>
                <w:left w:val="none" w:sz="0" w:space="0" w:color="auto"/>
                <w:bottom w:val="none" w:sz="0" w:space="0" w:color="auto"/>
                <w:right w:val="none" w:sz="0" w:space="0" w:color="auto"/>
              </w:divBdr>
              <w:divsChild>
                <w:div w:id="372389417">
                  <w:marLeft w:val="0"/>
                  <w:marRight w:val="0"/>
                  <w:marTop w:val="0"/>
                  <w:marBottom w:val="0"/>
                  <w:divBdr>
                    <w:top w:val="none" w:sz="0" w:space="0" w:color="auto"/>
                    <w:left w:val="none" w:sz="0" w:space="0" w:color="auto"/>
                    <w:bottom w:val="none" w:sz="0" w:space="0" w:color="auto"/>
                    <w:right w:val="none" w:sz="0" w:space="0" w:color="auto"/>
                  </w:divBdr>
                  <w:divsChild>
                    <w:div w:id="1793590566">
                      <w:marLeft w:val="0"/>
                      <w:marRight w:val="0"/>
                      <w:marTop w:val="0"/>
                      <w:marBottom w:val="0"/>
                      <w:divBdr>
                        <w:top w:val="none" w:sz="0" w:space="0" w:color="auto"/>
                        <w:left w:val="none" w:sz="0" w:space="0" w:color="auto"/>
                        <w:bottom w:val="none" w:sz="0" w:space="0" w:color="auto"/>
                        <w:right w:val="none" w:sz="0" w:space="0" w:color="auto"/>
                      </w:divBdr>
                      <w:divsChild>
                        <w:div w:id="588124904">
                          <w:marLeft w:val="0"/>
                          <w:marRight w:val="0"/>
                          <w:marTop w:val="0"/>
                          <w:marBottom w:val="0"/>
                          <w:divBdr>
                            <w:top w:val="none" w:sz="0" w:space="0" w:color="auto"/>
                            <w:left w:val="none" w:sz="0" w:space="0" w:color="auto"/>
                            <w:bottom w:val="none" w:sz="0" w:space="0" w:color="auto"/>
                            <w:right w:val="none" w:sz="0" w:space="0" w:color="auto"/>
                          </w:divBdr>
                          <w:divsChild>
                            <w:div w:id="1254558094">
                              <w:marLeft w:val="0"/>
                              <w:marRight w:val="0"/>
                              <w:marTop w:val="0"/>
                              <w:marBottom w:val="270"/>
                              <w:divBdr>
                                <w:top w:val="single" w:sz="6" w:space="11" w:color="D4D4D4"/>
                                <w:left w:val="single" w:sz="6" w:space="11" w:color="D4D4D4"/>
                                <w:bottom w:val="single" w:sz="6" w:space="11" w:color="D4D4D4"/>
                                <w:right w:val="single" w:sz="6" w:space="11" w:color="D4D4D4"/>
                              </w:divBdr>
                            </w:div>
                          </w:divsChild>
                        </w:div>
                      </w:divsChild>
                    </w:div>
                  </w:divsChild>
                </w:div>
              </w:divsChild>
            </w:div>
          </w:divsChild>
        </w:div>
      </w:divsChild>
    </w:div>
    <w:div w:id="992418091">
      <w:bodyDiv w:val="1"/>
      <w:marLeft w:val="0"/>
      <w:marRight w:val="0"/>
      <w:marTop w:val="0"/>
      <w:marBottom w:val="0"/>
      <w:divBdr>
        <w:top w:val="none" w:sz="0" w:space="0" w:color="auto"/>
        <w:left w:val="none" w:sz="0" w:space="0" w:color="auto"/>
        <w:bottom w:val="none" w:sz="0" w:space="0" w:color="auto"/>
        <w:right w:val="none" w:sz="0" w:space="0" w:color="auto"/>
      </w:divBdr>
    </w:div>
    <w:div w:id="999842641">
      <w:bodyDiv w:val="1"/>
      <w:marLeft w:val="0"/>
      <w:marRight w:val="0"/>
      <w:marTop w:val="0"/>
      <w:marBottom w:val="0"/>
      <w:divBdr>
        <w:top w:val="none" w:sz="0" w:space="0" w:color="auto"/>
        <w:left w:val="none" w:sz="0" w:space="0" w:color="auto"/>
        <w:bottom w:val="none" w:sz="0" w:space="0" w:color="auto"/>
        <w:right w:val="none" w:sz="0" w:space="0" w:color="auto"/>
      </w:divBdr>
    </w:div>
    <w:div w:id="1005591497">
      <w:bodyDiv w:val="1"/>
      <w:marLeft w:val="0"/>
      <w:marRight w:val="0"/>
      <w:marTop w:val="0"/>
      <w:marBottom w:val="0"/>
      <w:divBdr>
        <w:top w:val="none" w:sz="0" w:space="0" w:color="auto"/>
        <w:left w:val="none" w:sz="0" w:space="0" w:color="auto"/>
        <w:bottom w:val="none" w:sz="0" w:space="0" w:color="auto"/>
        <w:right w:val="none" w:sz="0" w:space="0" w:color="auto"/>
      </w:divBdr>
    </w:div>
    <w:div w:id="1012343207">
      <w:bodyDiv w:val="1"/>
      <w:marLeft w:val="0"/>
      <w:marRight w:val="0"/>
      <w:marTop w:val="0"/>
      <w:marBottom w:val="0"/>
      <w:divBdr>
        <w:top w:val="none" w:sz="0" w:space="0" w:color="auto"/>
        <w:left w:val="none" w:sz="0" w:space="0" w:color="auto"/>
        <w:bottom w:val="none" w:sz="0" w:space="0" w:color="auto"/>
        <w:right w:val="none" w:sz="0" w:space="0" w:color="auto"/>
      </w:divBdr>
    </w:div>
    <w:div w:id="1014260913">
      <w:bodyDiv w:val="1"/>
      <w:marLeft w:val="0"/>
      <w:marRight w:val="0"/>
      <w:marTop w:val="0"/>
      <w:marBottom w:val="0"/>
      <w:divBdr>
        <w:top w:val="none" w:sz="0" w:space="0" w:color="auto"/>
        <w:left w:val="none" w:sz="0" w:space="0" w:color="auto"/>
        <w:bottom w:val="none" w:sz="0" w:space="0" w:color="auto"/>
        <w:right w:val="none" w:sz="0" w:space="0" w:color="auto"/>
      </w:divBdr>
      <w:divsChild>
        <w:div w:id="1127965691">
          <w:marLeft w:val="0"/>
          <w:marRight w:val="0"/>
          <w:marTop w:val="0"/>
          <w:marBottom w:val="0"/>
          <w:divBdr>
            <w:top w:val="none" w:sz="0" w:space="0" w:color="auto"/>
            <w:left w:val="none" w:sz="0" w:space="0" w:color="auto"/>
            <w:bottom w:val="none" w:sz="0" w:space="0" w:color="auto"/>
            <w:right w:val="none" w:sz="0" w:space="0" w:color="auto"/>
          </w:divBdr>
          <w:divsChild>
            <w:div w:id="118494724">
              <w:marLeft w:val="0"/>
              <w:marRight w:val="0"/>
              <w:marTop w:val="0"/>
              <w:marBottom w:val="0"/>
              <w:divBdr>
                <w:top w:val="none" w:sz="0" w:space="0" w:color="auto"/>
                <w:left w:val="none" w:sz="0" w:space="0" w:color="auto"/>
                <w:bottom w:val="none" w:sz="0" w:space="0" w:color="auto"/>
                <w:right w:val="none" w:sz="0" w:space="0" w:color="auto"/>
              </w:divBdr>
            </w:div>
            <w:div w:id="447046099">
              <w:marLeft w:val="0"/>
              <w:marRight w:val="0"/>
              <w:marTop w:val="0"/>
              <w:marBottom w:val="0"/>
              <w:divBdr>
                <w:top w:val="none" w:sz="0" w:space="0" w:color="auto"/>
                <w:left w:val="none" w:sz="0" w:space="0" w:color="auto"/>
                <w:bottom w:val="none" w:sz="0" w:space="0" w:color="auto"/>
                <w:right w:val="none" w:sz="0" w:space="0" w:color="auto"/>
              </w:divBdr>
            </w:div>
            <w:div w:id="18531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059">
      <w:bodyDiv w:val="1"/>
      <w:marLeft w:val="0"/>
      <w:marRight w:val="0"/>
      <w:marTop w:val="0"/>
      <w:marBottom w:val="0"/>
      <w:divBdr>
        <w:top w:val="none" w:sz="0" w:space="0" w:color="auto"/>
        <w:left w:val="none" w:sz="0" w:space="0" w:color="auto"/>
        <w:bottom w:val="none" w:sz="0" w:space="0" w:color="auto"/>
        <w:right w:val="none" w:sz="0" w:space="0" w:color="auto"/>
      </w:divBdr>
    </w:div>
    <w:div w:id="1028140777">
      <w:bodyDiv w:val="1"/>
      <w:marLeft w:val="0"/>
      <w:marRight w:val="0"/>
      <w:marTop w:val="0"/>
      <w:marBottom w:val="0"/>
      <w:divBdr>
        <w:top w:val="none" w:sz="0" w:space="0" w:color="auto"/>
        <w:left w:val="none" w:sz="0" w:space="0" w:color="auto"/>
        <w:bottom w:val="none" w:sz="0" w:space="0" w:color="auto"/>
        <w:right w:val="none" w:sz="0" w:space="0" w:color="auto"/>
      </w:divBdr>
    </w:div>
    <w:div w:id="1031568775">
      <w:bodyDiv w:val="1"/>
      <w:marLeft w:val="0"/>
      <w:marRight w:val="0"/>
      <w:marTop w:val="0"/>
      <w:marBottom w:val="0"/>
      <w:divBdr>
        <w:top w:val="none" w:sz="0" w:space="0" w:color="auto"/>
        <w:left w:val="none" w:sz="0" w:space="0" w:color="auto"/>
        <w:bottom w:val="none" w:sz="0" w:space="0" w:color="auto"/>
        <w:right w:val="none" w:sz="0" w:space="0" w:color="auto"/>
      </w:divBdr>
      <w:divsChild>
        <w:div w:id="38287285">
          <w:marLeft w:val="0"/>
          <w:marRight w:val="0"/>
          <w:marTop w:val="0"/>
          <w:marBottom w:val="0"/>
          <w:divBdr>
            <w:top w:val="none" w:sz="0" w:space="0" w:color="auto"/>
            <w:left w:val="none" w:sz="0" w:space="0" w:color="auto"/>
            <w:bottom w:val="none" w:sz="0" w:space="0" w:color="auto"/>
            <w:right w:val="none" w:sz="0" w:space="0" w:color="auto"/>
          </w:divBdr>
        </w:div>
        <w:div w:id="122815939">
          <w:marLeft w:val="0"/>
          <w:marRight w:val="0"/>
          <w:marTop w:val="0"/>
          <w:marBottom w:val="0"/>
          <w:divBdr>
            <w:top w:val="none" w:sz="0" w:space="0" w:color="auto"/>
            <w:left w:val="none" w:sz="0" w:space="0" w:color="auto"/>
            <w:bottom w:val="none" w:sz="0" w:space="0" w:color="auto"/>
            <w:right w:val="none" w:sz="0" w:space="0" w:color="auto"/>
          </w:divBdr>
        </w:div>
      </w:divsChild>
    </w:div>
    <w:div w:id="1035230465">
      <w:bodyDiv w:val="1"/>
      <w:marLeft w:val="0"/>
      <w:marRight w:val="0"/>
      <w:marTop w:val="0"/>
      <w:marBottom w:val="0"/>
      <w:divBdr>
        <w:top w:val="none" w:sz="0" w:space="0" w:color="auto"/>
        <w:left w:val="none" w:sz="0" w:space="0" w:color="auto"/>
        <w:bottom w:val="none" w:sz="0" w:space="0" w:color="auto"/>
        <w:right w:val="none" w:sz="0" w:space="0" w:color="auto"/>
      </w:divBdr>
    </w:div>
    <w:div w:id="1052731538">
      <w:bodyDiv w:val="1"/>
      <w:marLeft w:val="0"/>
      <w:marRight w:val="0"/>
      <w:marTop w:val="0"/>
      <w:marBottom w:val="0"/>
      <w:divBdr>
        <w:top w:val="none" w:sz="0" w:space="0" w:color="auto"/>
        <w:left w:val="none" w:sz="0" w:space="0" w:color="auto"/>
        <w:bottom w:val="none" w:sz="0" w:space="0" w:color="auto"/>
        <w:right w:val="none" w:sz="0" w:space="0" w:color="auto"/>
      </w:divBdr>
    </w:div>
    <w:div w:id="1089500914">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2">
          <w:marLeft w:val="0"/>
          <w:marRight w:val="0"/>
          <w:marTop w:val="0"/>
          <w:marBottom w:val="0"/>
          <w:divBdr>
            <w:top w:val="none" w:sz="0" w:space="0" w:color="auto"/>
            <w:left w:val="none" w:sz="0" w:space="0" w:color="auto"/>
            <w:bottom w:val="none" w:sz="0" w:space="0" w:color="auto"/>
            <w:right w:val="none" w:sz="0" w:space="0" w:color="auto"/>
          </w:divBdr>
          <w:divsChild>
            <w:div w:id="469591840">
              <w:marLeft w:val="0"/>
              <w:marRight w:val="0"/>
              <w:marTop w:val="0"/>
              <w:marBottom w:val="0"/>
              <w:divBdr>
                <w:top w:val="none" w:sz="0" w:space="0" w:color="auto"/>
                <w:left w:val="none" w:sz="0" w:space="0" w:color="auto"/>
                <w:bottom w:val="none" w:sz="0" w:space="0" w:color="auto"/>
                <w:right w:val="none" w:sz="0" w:space="0" w:color="auto"/>
              </w:divBdr>
            </w:div>
            <w:div w:id="1172526288">
              <w:marLeft w:val="0"/>
              <w:marRight w:val="0"/>
              <w:marTop w:val="0"/>
              <w:marBottom w:val="0"/>
              <w:divBdr>
                <w:top w:val="none" w:sz="0" w:space="0" w:color="auto"/>
                <w:left w:val="none" w:sz="0" w:space="0" w:color="auto"/>
                <w:bottom w:val="none" w:sz="0" w:space="0" w:color="auto"/>
                <w:right w:val="none" w:sz="0" w:space="0" w:color="auto"/>
              </w:divBdr>
            </w:div>
            <w:div w:id="1359769901">
              <w:marLeft w:val="0"/>
              <w:marRight w:val="0"/>
              <w:marTop w:val="0"/>
              <w:marBottom w:val="0"/>
              <w:divBdr>
                <w:top w:val="none" w:sz="0" w:space="0" w:color="auto"/>
                <w:left w:val="none" w:sz="0" w:space="0" w:color="auto"/>
                <w:bottom w:val="none" w:sz="0" w:space="0" w:color="auto"/>
                <w:right w:val="none" w:sz="0" w:space="0" w:color="auto"/>
              </w:divBdr>
            </w:div>
            <w:div w:id="1500655312">
              <w:marLeft w:val="0"/>
              <w:marRight w:val="0"/>
              <w:marTop w:val="0"/>
              <w:marBottom w:val="0"/>
              <w:divBdr>
                <w:top w:val="none" w:sz="0" w:space="0" w:color="auto"/>
                <w:left w:val="none" w:sz="0" w:space="0" w:color="auto"/>
                <w:bottom w:val="none" w:sz="0" w:space="0" w:color="auto"/>
                <w:right w:val="none" w:sz="0" w:space="0" w:color="auto"/>
              </w:divBdr>
            </w:div>
            <w:div w:id="1510828275">
              <w:marLeft w:val="0"/>
              <w:marRight w:val="0"/>
              <w:marTop w:val="0"/>
              <w:marBottom w:val="0"/>
              <w:divBdr>
                <w:top w:val="none" w:sz="0" w:space="0" w:color="auto"/>
                <w:left w:val="none" w:sz="0" w:space="0" w:color="auto"/>
                <w:bottom w:val="none" w:sz="0" w:space="0" w:color="auto"/>
                <w:right w:val="none" w:sz="0" w:space="0" w:color="auto"/>
              </w:divBdr>
            </w:div>
            <w:div w:id="1869905122">
              <w:marLeft w:val="0"/>
              <w:marRight w:val="0"/>
              <w:marTop w:val="0"/>
              <w:marBottom w:val="0"/>
              <w:divBdr>
                <w:top w:val="none" w:sz="0" w:space="0" w:color="auto"/>
                <w:left w:val="none" w:sz="0" w:space="0" w:color="auto"/>
                <w:bottom w:val="none" w:sz="0" w:space="0" w:color="auto"/>
                <w:right w:val="none" w:sz="0" w:space="0" w:color="auto"/>
              </w:divBdr>
            </w:div>
            <w:div w:id="19012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39274">
      <w:bodyDiv w:val="1"/>
      <w:marLeft w:val="0"/>
      <w:marRight w:val="0"/>
      <w:marTop w:val="0"/>
      <w:marBottom w:val="0"/>
      <w:divBdr>
        <w:top w:val="none" w:sz="0" w:space="0" w:color="auto"/>
        <w:left w:val="none" w:sz="0" w:space="0" w:color="auto"/>
        <w:bottom w:val="none" w:sz="0" w:space="0" w:color="auto"/>
        <w:right w:val="none" w:sz="0" w:space="0" w:color="auto"/>
      </w:divBdr>
    </w:div>
    <w:div w:id="1093548186">
      <w:bodyDiv w:val="1"/>
      <w:marLeft w:val="0"/>
      <w:marRight w:val="0"/>
      <w:marTop w:val="0"/>
      <w:marBottom w:val="0"/>
      <w:divBdr>
        <w:top w:val="none" w:sz="0" w:space="0" w:color="auto"/>
        <w:left w:val="none" w:sz="0" w:space="0" w:color="auto"/>
        <w:bottom w:val="none" w:sz="0" w:space="0" w:color="auto"/>
        <w:right w:val="none" w:sz="0" w:space="0" w:color="auto"/>
      </w:divBdr>
    </w:div>
    <w:div w:id="1097091370">
      <w:bodyDiv w:val="1"/>
      <w:marLeft w:val="0"/>
      <w:marRight w:val="0"/>
      <w:marTop w:val="0"/>
      <w:marBottom w:val="0"/>
      <w:divBdr>
        <w:top w:val="none" w:sz="0" w:space="0" w:color="auto"/>
        <w:left w:val="none" w:sz="0" w:space="0" w:color="auto"/>
        <w:bottom w:val="none" w:sz="0" w:space="0" w:color="auto"/>
        <w:right w:val="none" w:sz="0" w:space="0" w:color="auto"/>
      </w:divBdr>
    </w:div>
    <w:div w:id="1101686724">
      <w:bodyDiv w:val="1"/>
      <w:marLeft w:val="0"/>
      <w:marRight w:val="0"/>
      <w:marTop w:val="0"/>
      <w:marBottom w:val="0"/>
      <w:divBdr>
        <w:top w:val="none" w:sz="0" w:space="0" w:color="auto"/>
        <w:left w:val="none" w:sz="0" w:space="0" w:color="auto"/>
        <w:bottom w:val="none" w:sz="0" w:space="0" w:color="auto"/>
        <w:right w:val="none" w:sz="0" w:space="0" w:color="auto"/>
      </w:divBdr>
    </w:div>
    <w:div w:id="1101880928">
      <w:bodyDiv w:val="1"/>
      <w:marLeft w:val="0"/>
      <w:marRight w:val="0"/>
      <w:marTop w:val="0"/>
      <w:marBottom w:val="0"/>
      <w:divBdr>
        <w:top w:val="none" w:sz="0" w:space="0" w:color="auto"/>
        <w:left w:val="none" w:sz="0" w:space="0" w:color="auto"/>
        <w:bottom w:val="none" w:sz="0" w:space="0" w:color="auto"/>
        <w:right w:val="none" w:sz="0" w:space="0" w:color="auto"/>
      </w:divBdr>
    </w:div>
    <w:div w:id="1118450561">
      <w:bodyDiv w:val="1"/>
      <w:marLeft w:val="0"/>
      <w:marRight w:val="0"/>
      <w:marTop w:val="0"/>
      <w:marBottom w:val="0"/>
      <w:divBdr>
        <w:top w:val="none" w:sz="0" w:space="0" w:color="auto"/>
        <w:left w:val="none" w:sz="0" w:space="0" w:color="auto"/>
        <w:bottom w:val="none" w:sz="0" w:space="0" w:color="auto"/>
        <w:right w:val="none" w:sz="0" w:space="0" w:color="auto"/>
      </w:divBdr>
    </w:div>
    <w:div w:id="1119420858">
      <w:bodyDiv w:val="1"/>
      <w:marLeft w:val="0"/>
      <w:marRight w:val="0"/>
      <w:marTop w:val="0"/>
      <w:marBottom w:val="0"/>
      <w:divBdr>
        <w:top w:val="none" w:sz="0" w:space="0" w:color="auto"/>
        <w:left w:val="none" w:sz="0" w:space="0" w:color="auto"/>
        <w:bottom w:val="none" w:sz="0" w:space="0" w:color="auto"/>
        <w:right w:val="none" w:sz="0" w:space="0" w:color="auto"/>
      </w:divBdr>
    </w:div>
    <w:div w:id="1135829134">
      <w:bodyDiv w:val="1"/>
      <w:marLeft w:val="0"/>
      <w:marRight w:val="0"/>
      <w:marTop w:val="0"/>
      <w:marBottom w:val="0"/>
      <w:divBdr>
        <w:top w:val="none" w:sz="0" w:space="0" w:color="auto"/>
        <w:left w:val="none" w:sz="0" w:space="0" w:color="auto"/>
        <w:bottom w:val="none" w:sz="0" w:space="0" w:color="auto"/>
        <w:right w:val="none" w:sz="0" w:space="0" w:color="auto"/>
      </w:divBdr>
    </w:div>
    <w:div w:id="1136412572">
      <w:bodyDiv w:val="1"/>
      <w:marLeft w:val="0"/>
      <w:marRight w:val="0"/>
      <w:marTop w:val="0"/>
      <w:marBottom w:val="0"/>
      <w:divBdr>
        <w:top w:val="none" w:sz="0" w:space="0" w:color="auto"/>
        <w:left w:val="none" w:sz="0" w:space="0" w:color="auto"/>
        <w:bottom w:val="none" w:sz="0" w:space="0" w:color="auto"/>
        <w:right w:val="none" w:sz="0" w:space="0" w:color="auto"/>
      </w:divBdr>
      <w:divsChild>
        <w:div w:id="730272651">
          <w:marLeft w:val="0"/>
          <w:marRight w:val="0"/>
          <w:marTop w:val="0"/>
          <w:marBottom w:val="0"/>
          <w:divBdr>
            <w:top w:val="none" w:sz="0" w:space="0" w:color="auto"/>
            <w:left w:val="none" w:sz="0" w:space="0" w:color="auto"/>
            <w:bottom w:val="none" w:sz="0" w:space="0" w:color="auto"/>
            <w:right w:val="none" w:sz="0" w:space="0" w:color="auto"/>
          </w:divBdr>
        </w:div>
      </w:divsChild>
    </w:div>
    <w:div w:id="1151407750">
      <w:bodyDiv w:val="1"/>
      <w:marLeft w:val="0"/>
      <w:marRight w:val="0"/>
      <w:marTop w:val="0"/>
      <w:marBottom w:val="0"/>
      <w:divBdr>
        <w:top w:val="none" w:sz="0" w:space="0" w:color="auto"/>
        <w:left w:val="none" w:sz="0" w:space="0" w:color="auto"/>
        <w:bottom w:val="none" w:sz="0" w:space="0" w:color="auto"/>
        <w:right w:val="none" w:sz="0" w:space="0" w:color="auto"/>
      </w:divBdr>
    </w:div>
    <w:div w:id="1182475595">
      <w:bodyDiv w:val="1"/>
      <w:marLeft w:val="0"/>
      <w:marRight w:val="0"/>
      <w:marTop w:val="0"/>
      <w:marBottom w:val="0"/>
      <w:divBdr>
        <w:top w:val="none" w:sz="0" w:space="0" w:color="auto"/>
        <w:left w:val="none" w:sz="0" w:space="0" w:color="auto"/>
        <w:bottom w:val="none" w:sz="0" w:space="0" w:color="auto"/>
        <w:right w:val="none" w:sz="0" w:space="0" w:color="auto"/>
      </w:divBdr>
    </w:div>
    <w:div w:id="1192954419">
      <w:bodyDiv w:val="1"/>
      <w:marLeft w:val="0"/>
      <w:marRight w:val="0"/>
      <w:marTop w:val="0"/>
      <w:marBottom w:val="0"/>
      <w:divBdr>
        <w:top w:val="none" w:sz="0" w:space="0" w:color="auto"/>
        <w:left w:val="none" w:sz="0" w:space="0" w:color="auto"/>
        <w:bottom w:val="none" w:sz="0" w:space="0" w:color="auto"/>
        <w:right w:val="none" w:sz="0" w:space="0" w:color="auto"/>
      </w:divBdr>
    </w:div>
    <w:div w:id="1192958301">
      <w:bodyDiv w:val="1"/>
      <w:marLeft w:val="0"/>
      <w:marRight w:val="0"/>
      <w:marTop w:val="0"/>
      <w:marBottom w:val="0"/>
      <w:divBdr>
        <w:top w:val="none" w:sz="0" w:space="0" w:color="auto"/>
        <w:left w:val="none" w:sz="0" w:space="0" w:color="auto"/>
        <w:bottom w:val="none" w:sz="0" w:space="0" w:color="auto"/>
        <w:right w:val="none" w:sz="0" w:space="0" w:color="auto"/>
      </w:divBdr>
      <w:divsChild>
        <w:div w:id="1588342756">
          <w:marLeft w:val="0"/>
          <w:marRight w:val="0"/>
          <w:marTop w:val="0"/>
          <w:marBottom w:val="0"/>
          <w:divBdr>
            <w:top w:val="none" w:sz="0" w:space="0" w:color="auto"/>
            <w:left w:val="none" w:sz="0" w:space="0" w:color="auto"/>
            <w:bottom w:val="none" w:sz="0" w:space="0" w:color="auto"/>
            <w:right w:val="none" w:sz="0" w:space="0" w:color="auto"/>
          </w:divBdr>
          <w:divsChild>
            <w:div w:id="248730744">
              <w:marLeft w:val="0"/>
              <w:marRight w:val="0"/>
              <w:marTop w:val="0"/>
              <w:marBottom w:val="0"/>
              <w:divBdr>
                <w:top w:val="none" w:sz="0" w:space="0" w:color="auto"/>
                <w:left w:val="none" w:sz="0" w:space="0" w:color="auto"/>
                <w:bottom w:val="none" w:sz="0" w:space="0" w:color="auto"/>
                <w:right w:val="none" w:sz="0" w:space="0" w:color="auto"/>
              </w:divBdr>
            </w:div>
            <w:div w:id="855844359">
              <w:marLeft w:val="0"/>
              <w:marRight w:val="0"/>
              <w:marTop w:val="0"/>
              <w:marBottom w:val="0"/>
              <w:divBdr>
                <w:top w:val="none" w:sz="0" w:space="0" w:color="auto"/>
                <w:left w:val="none" w:sz="0" w:space="0" w:color="auto"/>
                <w:bottom w:val="none" w:sz="0" w:space="0" w:color="auto"/>
                <w:right w:val="none" w:sz="0" w:space="0" w:color="auto"/>
              </w:divBdr>
            </w:div>
            <w:div w:id="1663388698">
              <w:marLeft w:val="0"/>
              <w:marRight w:val="0"/>
              <w:marTop w:val="0"/>
              <w:marBottom w:val="0"/>
              <w:divBdr>
                <w:top w:val="none" w:sz="0" w:space="0" w:color="auto"/>
                <w:left w:val="none" w:sz="0" w:space="0" w:color="auto"/>
                <w:bottom w:val="none" w:sz="0" w:space="0" w:color="auto"/>
                <w:right w:val="none" w:sz="0" w:space="0" w:color="auto"/>
              </w:divBdr>
            </w:div>
            <w:div w:id="1780828941">
              <w:marLeft w:val="0"/>
              <w:marRight w:val="0"/>
              <w:marTop w:val="0"/>
              <w:marBottom w:val="0"/>
              <w:divBdr>
                <w:top w:val="none" w:sz="0" w:space="0" w:color="auto"/>
                <w:left w:val="none" w:sz="0" w:space="0" w:color="auto"/>
                <w:bottom w:val="none" w:sz="0" w:space="0" w:color="auto"/>
                <w:right w:val="none" w:sz="0" w:space="0" w:color="auto"/>
              </w:divBdr>
            </w:div>
            <w:div w:id="19164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412">
      <w:bodyDiv w:val="1"/>
      <w:marLeft w:val="0"/>
      <w:marRight w:val="0"/>
      <w:marTop w:val="0"/>
      <w:marBottom w:val="0"/>
      <w:divBdr>
        <w:top w:val="none" w:sz="0" w:space="0" w:color="auto"/>
        <w:left w:val="none" w:sz="0" w:space="0" w:color="auto"/>
        <w:bottom w:val="none" w:sz="0" w:space="0" w:color="auto"/>
        <w:right w:val="none" w:sz="0" w:space="0" w:color="auto"/>
      </w:divBdr>
    </w:div>
    <w:div w:id="1209027652">
      <w:bodyDiv w:val="1"/>
      <w:marLeft w:val="0"/>
      <w:marRight w:val="0"/>
      <w:marTop w:val="0"/>
      <w:marBottom w:val="0"/>
      <w:divBdr>
        <w:top w:val="none" w:sz="0" w:space="0" w:color="auto"/>
        <w:left w:val="none" w:sz="0" w:space="0" w:color="auto"/>
        <w:bottom w:val="none" w:sz="0" w:space="0" w:color="auto"/>
        <w:right w:val="none" w:sz="0" w:space="0" w:color="auto"/>
      </w:divBdr>
    </w:div>
    <w:div w:id="1230774141">
      <w:bodyDiv w:val="1"/>
      <w:marLeft w:val="0"/>
      <w:marRight w:val="0"/>
      <w:marTop w:val="0"/>
      <w:marBottom w:val="0"/>
      <w:divBdr>
        <w:top w:val="none" w:sz="0" w:space="0" w:color="auto"/>
        <w:left w:val="none" w:sz="0" w:space="0" w:color="auto"/>
        <w:bottom w:val="none" w:sz="0" w:space="0" w:color="auto"/>
        <w:right w:val="none" w:sz="0" w:space="0" w:color="auto"/>
      </w:divBdr>
    </w:div>
    <w:div w:id="1240676384">
      <w:bodyDiv w:val="1"/>
      <w:marLeft w:val="0"/>
      <w:marRight w:val="0"/>
      <w:marTop w:val="0"/>
      <w:marBottom w:val="0"/>
      <w:divBdr>
        <w:top w:val="none" w:sz="0" w:space="0" w:color="auto"/>
        <w:left w:val="none" w:sz="0" w:space="0" w:color="auto"/>
        <w:bottom w:val="none" w:sz="0" w:space="0" w:color="auto"/>
        <w:right w:val="none" w:sz="0" w:space="0" w:color="auto"/>
      </w:divBdr>
    </w:div>
    <w:div w:id="1241216353">
      <w:bodyDiv w:val="1"/>
      <w:marLeft w:val="0"/>
      <w:marRight w:val="0"/>
      <w:marTop w:val="0"/>
      <w:marBottom w:val="0"/>
      <w:divBdr>
        <w:top w:val="none" w:sz="0" w:space="0" w:color="auto"/>
        <w:left w:val="none" w:sz="0" w:space="0" w:color="auto"/>
        <w:bottom w:val="none" w:sz="0" w:space="0" w:color="auto"/>
        <w:right w:val="none" w:sz="0" w:space="0" w:color="auto"/>
      </w:divBdr>
    </w:div>
    <w:div w:id="1245921710">
      <w:bodyDiv w:val="1"/>
      <w:marLeft w:val="0"/>
      <w:marRight w:val="0"/>
      <w:marTop w:val="0"/>
      <w:marBottom w:val="0"/>
      <w:divBdr>
        <w:top w:val="none" w:sz="0" w:space="0" w:color="auto"/>
        <w:left w:val="none" w:sz="0" w:space="0" w:color="auto"/>
        <w:bottom w:val="none" w:sz="0" w:space="0" w:color="auto"/>
        <w:right w:val="none" w:sz="0" w:space="0" w:color="auto"/>
      </w:divBdr>
    </w:div>
    <w:div w:id="1249578099">
      <w:bodyDiv w:val="1"/>
      <w:marLeft w:val="0"/>
      <w:marRight w:val="0"/>
      <w:marTop w:val="0"/>
      <w:marBottom w:val="0"/>
      <w:divBdr>
        <w:top w:val="none" w:sz="0" w:space="0" w:color="auto"/>
        <w:left w:val="none" w:sz="0" w:space="0" w:color="auto"/>
        <w:bottom w:val="none" w:sz="0" w:space="0" w:color="auto"/>
        <w:right w:val="none" w:sz="0" w:space="0" w:color="auto"/>
      </w:divBdr>
    </w:div>
    <w:div w:id="1251500153">
      <w:bodyDiv w:val="1"/>
      <w:marLeft w:val="0"/>
      <w:marRight w:val="0"/>
      <w:marTop w:val="0"/>
      <w:marBottom w:val="0"/>
      <w:divBdr>
        <w:top w:val="none" w:sz="0" w:space="0" w:color="auto"/>
        <w:left w:val="none" w:sz="0" w:space="0" w:color="auto"/>
        <w:bottom w:val="none" w:sz="0" w:space="0" w:color="auto"/>
        <w:right w:val="none" w:sz="0" w:space="0" w:color="auto"/>
      </w:divBdr>
    </w:div>
    <w:div w:id="1265965531">
      <w:bodyDiv w:val="1"/>
      <w:marLeft w:val="0"/>
      <w:marRight w:val="0"/>
      <w:marTop w:val="0"/>
      <w:marBottom w:val="0"/>
      <w:divBdr>
        <w:top w:val="none" w:sz="0" w:space="0" w:color="auto"/>
        <w:left w:val="none" w:sz="0" w:space="0" w:color="auto"/>
        <w:bottom w:val="none" w:sz="0" w:space="0" w:color="auto"/>
        <w:right w:val="none" w:sz="0" w:space="0" w:color="auto"/>
      </w:divBdr>
      <w:divsChild>
        <w:div w:id="1753090371">
          <w:marLeft w:val="0"/>
          <w:marRight w:val="0"/>
          <w:marTop w:val="0"/>
          <w:marBottom w:val="0"/>
          <w:divBdr>
            <w:top w:val="none" w:sz="0" w:space="0" w:color="auto"/>
            <w:left w:val="none" w:sz="0" w:space="0" w:color="auto"/>
            <w:bottom w:val="none" w:sz="0" w:space="0" w:color="auto"/>
            <w:right w:val="none" w:sz="0" w:space="0" w:color="auto"/>
          </w:divBdr>
          <w:divsChild>
            <w:div w:id="222301328">
              <w:marLeft w:val="0"/>
              <w:marRight w:val="0"/>
              <w:marTop w:val="0"/>
              <w:marBottom w:val="0"/>
              <w:divBdr>
                <w:top w:val="none" w:sz="0" w:space="0" w:color="auto"/>
                <w:left w:val="none" w:sz="0" w:space="0" w:color="auto"/>
                <w:bottom w:val="none" w:sz="0" w:space="0" w:color="auto"/>
                <w:right w:val="none" w:sz="0" w:space="0" w:color="auto"/>
              </w:divBdr>
            </w:div>
            <w:div w:id="993601945">
              <w:marLeft w:val="0"/>
              <w:marRight w:val="0"/>
              <w:marTop w:val="0"/>
              <w:marBottom w:val="0"/>
              <w:divBdr>
                <w:top w:val="none" w:sz="0" w:space="0" w:color="auto"/>
                <w:left w:val="none" w:sz="0" w:space="0" w:color="auto"/>
                <w:bottom w:val="none" w:sz="0" w:space="0" w:color="auto"/>
                <w:right w:val="none" w:sz="0" w:space="0" w:color="auto"/>
              </w:divBdr>
            </w:div>
            <w:div w:id="1509321164">
              <w:marLeft w:val="0"/>
              <w:marRight w:val="0"/>
              <w:marTop w:val="0"/>
              <w:marBottom w:val="0"/>
              <w:divBdr>
                <w:top w:val="none" w:sz="0" w:space="0" w:color="auto"/>
                <w:left w:val="none" w:sz="0" w:space="0" w:color="auto"/>
                <w:bottom w:val="none" w:sz="0" w:space="0" w:color="auto"/>
                <w:right w:val="none" w:sz="0" w:space="0" w:color="auto"/>
              </w:divBdr>
            </w:div>
            <w:div w:id="1712220157">
              <w:marLeft w:val="0"/>
              <w:marRight w:val="0"/>
              <w:marTop w:val="0"/>
              <w:marBottom w:val="0"/>
              <w:divBdr>
                <w:top w:val="none" w:sz="0" w:space="0" w:color="auto"/>
                <w:left w:val="none" w:sz="0" w:space="0" w:color="auto"/>
                <w:bottom w:val="none" w:sz="0" w:space="0" w:color="auto"/>
                <w:right w:val="none" w:sz="0" w:space="0" w:color="auto"/>
              </w:divBdr>
            </w:div>
            <w:div w:id="1807358810">
              <w:marLeft w:val="0"/>
              <w:marRight w:val="0"/>
              <w:marTop w:val="0"/>
              <w:marBottom w:val="0"/>
              <w:divBdr>
                <w:top w:val="none" w:sz="0" w:space="0" w:color="auto"/>
                <w:left w:val="none" w:sz="0" w:space="0" w:color="auto"/>
                <w:bottom w:val="none" w:sz="0" w:space="0" w:color="auto"/>
                <w:right w:val="none" w:sz="0" w:space="0" w:color="auto"/>
              </w:divBdr>
            </w:div>
            <w:div w:id="1972901814">
              <w:marLeft w:val="0"/>
              <w:marRight w:val="0"/>
              <w:marTop w:val="0"/>
              <w:marBottom w:val="0"/>
              <w:divBdr>
                <w:top w:val="none" w:sz="0" w:space="0" w:color="auto"/>
                <w:left w:val="none" w:sz="0" w:space="0" w:color="auto"/>
                <w:bottom w:val="none" w:sz="0" w:space="0" w:color="auto"/>
                <w:right w:val="none" w:sz="0" w:space="0" w:color="auto"/>
              </w:divBdr>
            </w:div>
            <w:div w:id="19849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1122">
      <w:bodyDiv w:val="1"/>
      <w:marLeft w:val="0"/>
      <w:marRight w:val="0"/>
      <w:marTop w:val="0"/>
      <w:marBottom w:val="0"/>
      <w:divBdr>
        <w:top w:val="none" w:sz="0" w:space="0" w:color="auto"/>
        <w:left w:val="none" w:sz="0" w:space="0" w:color="auto"/>
        <w:bottom w:val="none" w:sz="0" w:space="0" w:color="auto"/>
        <w:right w:val="none" w:sz="0" w:space="0" w:color="auto"/>
      </w:divBdr>
    </w:div>
    <w:div w:id="1306542520">
      <w:bodyDiv w:val="1"/>
      <w:marLeft w:val="0"/>
      <w:marRight w:val="0"/>
      <w:marTop w:val="0"/>
      <w:marBottom w:val="0"/>
      <w:divBdr>
        <w:top w:val="none" w:sz="0" w:space="0" w:color="auto"/>
        <w:left w:val="none" w:sz="0" w:space="0" w:color="auto"/>
        <w:bottom w:val="none" w:sz="0" w:space="0" w:color="auto"/>
        <w:right w:val="none" w:sz="0" w:space="0" w:color="auto"/>
      </w:divBdr>
    </w:div>
    <w:div w:id="1322656186">
      <w:bodyDiv w:val="1"/>
      <w:marLeft w:val="0"/>
      <w:marRight w:val="0"/>
      <w:marTop w:val="0"/>
      <w:marBottom w:val="0"/>
      <w:divBdr>
        <w:top w:val="none" w:sz="0" w:space="0" w:color="auto"/>
        <w:left w:val="none" w:sz="0" w:space="0" w:color="auto"/>
        <w:bottom w:val="none" w:sz="0" w:space="0" w:color="auto"/>
        <w:right w:val="none" w:sz="0" w:space="0" w:color="auto"/>
      </w:divBdr>
    </w:div>
    <w:div w:id="1324043469">
      <w:bodyDiv w:val="1"/>
      <w:marLeft w:val="0"/>
      <w:marRight w:val="0"/>
      <w:marTop w:val="0"/>
      <w:marBottom w:val="0"/>
      <w:divBdr>
        <w:top w:val="none" w:sz="0" w:space="0" w:color="auto"/>
        <w:left w:val="none" w:sz="0" w:space="0" w:color="auto"/>
        <w:bottom w:val="none" w:sz="0" w:space="0" w:color="auto"/>
        <w:right w:val="none" w:sz="0" w:space="0" w:color="auto"/>
      </w:divBdr>
    </w:div>
    <w:div w:id="1366952626">
      <w:bodyDiv w:val="1"/>
      <w:marLeft w:val="0"/>
      <w:marRight w:val="0"/>
      <w:marTop w:val="0"/>
      <w:marBottom w:val="0"/>
      <w:divBdr>
        <w:top w:val="none" w:sz="0" w:space="0" w:color="auto"/>
        <w:left w:val="none" w:sz="0" w:space="0" w:color="auto"/>
        <w:bottom w:val="none" w:sz="0" w:space="0" w:color="auto"/>
        <w:right w:val="none" w:sz="0" w:space="0" w:color="auto"/>
      </w:divBdr>
    </w:div>
    <w:div w:id="1370489475">
      <w:bodyDiv w:val="1"/>
      <w:marLeft w:val="0"/>
      <w:marRight w:val="0"/>
      <w:marTop w:val="0"/>
      <w:marBottom w:val="0"/>
      <w:divBdr>
        <w:top w:val="none" w:sz="0" w:space="0" w:color="auto"/>
        <w:left w:val="none" w:sz="0" w:space="0" w:color="auto"/>
        <w:bottom w:val="none" w:sz="0" w:space="0" w:color="auto"/>
        <w:right w:val="none" w:sz="0" w:space="0" w:color="auto"/>
      </w:divBdr>
    </w:div>
    <w:div w:id="1376273294">
      <w:bodyDiv w:val="1"/>
      <w:marLeft w:val="0"/>
      <w:marRight w:val="0"/>
      <w:marTop w:val="0"/>
      <w:marBottom w:val="0"/>
      <w:divBdr>
        <w:top w:val="none" w:sz="0" w:space="0" w:color="auto"/>
        <w:left w:val="none" w:sz="0" w:space="0" w:color="auto"/>
        <w:bottom w:val="none" w:sz="0" w:space="0" w:color="auto"/>
        <w:right w:val="none" w:sz="0" w:space="0" w:color="auto"/>
      </w:divBdr>
    </w:div>
    <w:div w:id="1389181518">
      <w:bodyDiv w:val="1"/>
      <w:marLeft w:val="0"/>
      <w:marRight w:val="0"/>
      <w:marTop w:val="0"/>
      <w:marBottom w:val="0"/>
      <w:divBdr>
        <w:top w:val="none" w:sz="0" w:space="0" w:color="auto"/>
        <w:left w:val="none" w:sz="0" w:space="0" w:color="auto"/>
        <w:bottom w:val="none" w:sz="0" w:space="0" w:color="auto"/>
        <w:right w:val="none" w:sz="0" w:space="0" w:color="auto"/>
      </w:divBdr>
    </w:div>
    <w:div w:id="1393692909">
      <w:bodyDiv w:val="1"/>
      <w:marLeft w:val="0"/>
      <w:marRight w:val="0"/>
      <w:marTop w:val="0"/>
      <w:marBottom w:val="0"/>
      <w:divBdr>
        <w:top w:val="none" w:sz="0" w:space="0" w:color="auto"/>
        <w:left w:val="none" w:sz="0" w:space="0" w:color="auto"/>
        <w:bottom w:val="none" w:sz="0" w:space="0" w:color="auto"/>
        <w:right w:val="none" w:sz="0" w:space="0" w:color="auto"/>
      </w:divBdr>
    </w:div>
    <w:div w:id="1405838681">
      <w:bodyDiv w:val="1"/>
      <w:marLeft w:val="0"/>
      <w:marRight w:val="0"/>
      <w:marTop w:val="0"/>
      <w:marBottom w:val="0"/>
      <w:divBdr>
        <w:top w:val="none" w:sz="0" w:space="0" w:color="auto"/>
        <w:left w:val="none" w:sz="0" w:space="0" w:color="auto"/>
        <w:bottom w:val="none" w:sz="0" w:space="0" w:color="auto"/>
        <w:right w:val="none" w:sz="0" w:space="0" w:color="auto"/>
      </w:divBdr>
    </w:div>
    <w:div w:id="1407193333">
      <w:bodyDiv w:val="1"/>
      <w:marLeft w:val="0"/>
      <w:marRight w:val="0"/>
      <w:marTop w:val="0"/>
      <w:marBottom w:val="0"/>
      <w:divBdr>
        <w:top w:val="none" w:sz="0" w:space="0" w:color="auto"/>
        <w:left w:val="none" w:sz="0" w:space="0" w:color="auto"/>
        <w:bottom w:val="none" w:sz="0" w:space="0" w:color="auto"/>
        <w:right w:val="none" w:sz="0" w:space="0" w:color="auto"/>
      </w:divBdr>
    </w:div>
    <w:div w:id="1413701655">
      <w:bodyDiv w:val="1"/>
      <w:marLeft w:val="0"/>
      <w:marRight w:val="0"/>
      <w:marTop w:val="0"/>
      <w:marBottom w:val="0"/>
      <w:divBdr>
        <w:top w:val="none" w:sz="0" w:space="0" w:color="auto"/>
        <w:left w:val="none" w:sz="0" w:space="0" w:color="auto"/>
        <w:bottom w:val="none" w:sz="0" w:space="0" w:color="auto"/>
        <w:right w:val="none" w:sz="0" w:space="0" w:color="auto"/>
      </w:divBdr>
    </w:div>
    <w:div w:id="1415737125">
      <w:bodyDiv w:val="1"/>
      <w:marLeft w:val="0"/>
      <w:marRight w:val="0"/>
      <w:marTop w:val="0"/>
      <w:marBottom w:val="0"/>
      <w:divBdr>
        <w:top w:val="none" w:sz="0" w:space="0" w:color="auto"/>
        <w:left w:val="none" w:sz="0" w:space="0" w:color="auto"/>
        <w:bottom w:val="none" w:sz="0" w:space="0" w:color="auto"/>
        <w:right w:val="none" w:sz="0" w:space="0" w:color="auto"/>
      </w:divBdr>
    </w:div>
    <w:div w:id="1424112295">
      <w:bodyDiv w:val="1"/>
      <w:marLeft w:val="0"/>
      <w:marRight w:val="0"/>
      <w:marTop w:val="0"/>
      <w:marBottom w:val="0"/>
      <w:divBdr>
        <w:top w:val="none" w:sz="0" w:space="0" w:color="auto"/>
        <w:left w:val="none" w:sz="0" w:space="0" w:color="auto"/>
        <w:bottom w:val="none" w:sz="0" w:space="0" w:color="auto"/>
        <w:right w:val="none" w:sz="0" w:space="0" w:color="auto"/>
      </w:divBdr>
    </w:div>
    <w:div w:id="1427767853">
      <w:bodyDiv w:val="1"/>
      <w:marLeft w:val="0"/>
      <w:marRight w:val="0"/>
      <w:marTop w:val="0"/>
      <w:marBottom w:val="0"/>
      <w:divBdr>
        <w:top w:val="none" w:sz="0" w:space="0" w:color="auto"/>
        <w:left w:val="none" w:sz="0" w:space="0" w:color="auto"/>
        <w:bottom w:val="none" w:sz="0" w:space="0" w:color="auto"/>
        <w:right w:val="none" w:sz="0" w:space="0" w:color="auto"/>
      </w:divBdr>
    </w:div>
    <w:div w:id="1431118028">
      <w:bodyDiv w:val="1"/>
      <w:marLeft w:val="0"/>
      <w:marRight w:val="0"/>
      <w:marTop w:val="0"/>
      <w:marBottom w:val="0"/>
      <w:divBdr>
        <w:top w:val="none" w:sz="0" w:space="0" w:color="auto"/>
        <w:left w:val="none" w:sz="0" w:space="0" w:color="auto"/>
        <w:bottom w:val="none" w:sz="0" w:space="0" w:color="auto"/>
        <w:right w:val="none" w:sz="0" w:space="0" w:color="auto"/>
      </w:divBdr>
    </w:div>
    <w:div w:id="1446266995">
      <w:bodyDiv w:val="1"/>
      <w:marLeft w:val="0"/>
      <w:marRight w:val="0"/>
      <w:marTop w:val="0"/>
      <w:marBottom w:val="0"/>
      <w:divBdr>
        <w:top w:val="none" w:sz="0" w:space="0" w:color="auto"/>
        <w:left w:val="none" w:sz="0" w:space="0" w:color="auto"/>
        <w:bottom w:val="none" w:sz="0" w:space="0" w:color="auto"/>
        <w:right w:val="none" w:sz="0" w:space="0" w:color="auto"/>
      </w:divBdr>
    </w:div>
    <w:div w:id="1455559011">
      <w:bodyDiv w:val="1"/>
      <w:marLeft w:val="0"/>
      <w:marRight w:val="0"/>
      <w:marTop w:val="0"/>
      <w:marBottom w:val="0"/>
      <w:divBdr>
        <w:top w:val="none" w:sz="0" w:space="0" w:color="auto"/>
        <w:left w:val="none" w:sz="0" w:space="0" w:color="auto"/>
        <w:bottom w:val="none" w:sz="0" w:space="0" w:color="auto"/>
        <w:right w:val="none" w:sz="0" w:space="0" w:color="auto"/>
      </w:divBdr>
    </w:div>
    <w:div w:id="1456169275">
      <w:bodyDiv w:val="1"/>
      <w:marLeft w:val="0"/>
      <w:marRight w:val="0"/>
      <w:marTop w:val="0"/>
      <w:marBottom w:val="0"/>
      <w:divBdr>
        <w:top w:val="none" w:sz="0" w:space="0" w:color="auto"/>
        <w:left w:val="none" w:sz="0" w:space="0" w:color="auto"/>
        <w:bottom w:val="none" w:sz="0" w:space="0" w:color="auto"/>
        <w:right w:val="none" w:sz="0" w:space="0" w:color="auto"/>
      </w:divBdr>
    </w:div>
    <w:div w:id="1465804821">
      <w:bodyDiv w:val="1"/>
      <w:marLeft w:val="0"/>
      <w:marRight w:val="0"/>
      <w:marTop w:val="0"/>
      <w:marBottom w:val="0"/>
      <w:divBdr>
        <w:top w:val="none" w:sz="0" w:space="0" w:color="auto"/>
        <w:left w:val="none" w:sz="0" w:space="0" w:color="auto"/>
        <w:bottom w:val="none" w:sz="0" w:space="0" w:color="auto"/>
        <w:right w:val="none" w:sz="0" w:space="0" w:color="auto"/>
      </w:divBdr>
    </w:div>
    <w:div w:id="1467776888">
      <w:bodyDiv w:val="1"/>
      <w:marLeft w:val="0"/>
      <w:marRight w:val="0"/>
      <w:marTop w:val="0"/>
      <w:marBottom w:val="0"/>
      <w:divBdr>
        <w:top w:val="none" w:sz="0" w:space="0" w:color="auto"/>
        <w:left w:val="none" w:sz="0" w:space="0" w:color="auto"/>
        <w:bottom w:val="none" w:sz="0" w:space="0" w:color="auto"/>
        <w:right w:val="none" w:sz="0" w:space="0" w:color="auto"/>
      </w:divBdr>
    </w:div>
    <w:div w:id="1471509562">
      <w:bodyDiv w:val="1"/>
      <w:marLeft w:val="0"/>
      <w:marRight w:val="0"/>
      <w:marTop w:val="0"/>
      <w:marBottom w:val="0"/>
      <w:divBdr>
        <w:top w:val="none" w:sz="0" w:space="0" w:color="auto"/>
        <w:left w:val="none" w:sz="0" w:space="0" w:color="auto"/>
        <w:bottom w:val="none" w:sz="0" w:space="0" w:color="auto"/>
        <w:right w:val="none" w:sz="0" w:space="0" w:color="auto"/>
      </w:divBdr>
    </w:div>
    <w:div w:id="1478062558">
      <w:bodyDiv w:val="1"/>
      <w:marLeft w:val="0"/>
      <w:marRight w:val="0"/>
      <w:marTop w:val="0"/>
      <w:marBottom w:val="0"/>
      <w:divBdr>
        <w:top w:val="none" w:sz="0" w:space="0" w:color="auto"/>
        <w:left w:val="none" w:sz="0" w:space="0" w:color="auto"/>
        <w:bottom w:val="none" w:sz="0" w:space="0" w:color="auto"/>
        <w:right w:val="none" w:sz="0" w:space="0" w:color="auto"/>
      </w:divBdr>
    </w:div>
    <w:div w:id="1496989419">
      <w:bodyDiv w:val="1"/>
      <w:marLeft w:val="0"/>
      <w:marRight w:val="0"/>
      <w:marTop w:val="0"/>
      <w:marBottom w:val="0"/>
      <w:divBdr>
        <w:top w:val="none" w:sz="0" w:space="0" w:color="auto"/>
        <w:left w:val="none" w:sz="0" w:space="0" w:color="auto"/>
        <w:bottom w:val="none" w:sz="0" w:space="0" w:color="auto"/>
        <w:right w:val="none" w:sz="0" w:space="0" w:color="auto"/>
      </w:divBdr>
    </w:div>
    <w:div w:id="1498497506">
      <w:bodyDiv w:val="1"/>
      <w:marLeft w:val="0"/>
      <w:marRight w:val="0"/>
      <w:marTop w:val="0"/>
      <w:marBottom w:val="0"/>
      <w:divBdr>
        <w:top w:val="none" w:sz="0" w:space="0" w:color="auto"/>
        <w:left w:val="none" w:sz="0" w:space="0" w:color="auto"/>
        <w:bottom w:val="none" w:sz="0" w:space="0" w:color="auto"/>
        <w:right w:val="none" w:sz="0" w:space="0" w:color="auto"/>
      </w:divBdr>
      <w:divsChild>
        <w:div w:id="1768773534">
          <w:marLeft w:val="0"/>
          <w:marRight w:val="0"/>
          <w:marTop w:val="0"/>
          <w:marBottom w:val="0"/>
          <w:divBdr>
            <w:top w:val="none" w:sz="0" w:space="0" w:color="auto"/>
            <w:left w:val="single" w:sz="6" w:space="0" w:color="0E1E7D"/>
            <w:bottom w:val="none" w:sz="0" w:space="0" w:color="auto"/>
            <w:right w:val="single" w:sz="6" w:space="0" w:color="0E1E7D"/>
          </w:divBdr>
          <w:divsChild>
            <w:div w:id="1428771195">
              <w:marLeft w:val="0"/>
              <w:marRight w:val="0"/>
              <w:marTop w:val="0"/>
              <w:marBottom w:val="0"/>
              <w:divBdr>
                <w:top w:val="none" w:sz="0" w:space="0" w:color="auto"/>
                <w:left w:val="none" w:sz="0" w:space="0" w:color="auto"/>
                <w:bottom w:val="none" w:sz="0" w:space="0" w:color="auto"/>
                <w:right w:val="none" w:sz="0" w:space="0" w:color="auto"/>
              </w:divBdr>
              <w:divsChild>
                <w:div w:id="52197934">
                  <w:marLeft w:val="0"/>
                  <w:marRight w:val="0"/>
                  <w:marTop w:val="0"/>
                  <w:marBottom w:val="0"/>
                  <w:divBdr>
                    <w:top w:val="none" w:sz="0" w:space="0" w:color="auto"/>
                    <w:left w:val="none" w:sz="0" w:space="0" w:color="auto"/>
                    <w:bottom w:val="none" w:sz="0" w:space="0" w:color="auto"/>
                    <w:right w:val="none" w:sz="0" w:space="0" w:color="auto"/>
                  </w:divBdr>
                  <w:divsChild>
                    <w:div w:id="303631404">
                      <w:marLeft w:val="0"/>
                      <w:marRight w:val="0"/>
                      <w:marTop w:val="0"/>
                      <w:marBottom w:val="0"/>
                      <w:divBdr>
                        <w:top w:val="none" w:sz="0" w:space="0" w:color="auto"/>
                        <w:left w:val="none" w:sz="0" w:space="0" w:color="auto"/>
                        <w:bottom w:val="none" w:sz="0" w:space="0" w:color="auto"/>
                        <w:right w:val="none" w:sz="0" w:space="0" w:color="auto"/>
                      </w:divBdr>
                      <w:divsChild>
                        <w:div w:id="4601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229846">
      <w:bodyDiv w:val="1"/>
      <w:marLeft w:val="0"/>
      <w:marRight w:val="0"/>
      <w:marTop w:val="0"/>
      <w:marBottom w:val="0"/>
      <w:divBdr>
        <w:top w:val="none" w:sz="0" w:space="0" w:color="auto"/>
        <w:left w:val="none" w:sz="0" w:space="0" w:color="auto"/>
        <w:bottom w:val="none" w:sz="0" w:space="0" w:color="auto"/>
        <w:right w:val="none" w:sz="0" w:space="0" w:color="auto"/>
      </w:divBdr>
    </w:div>
    <w:div w:id="1545944297">
      <w:bodyDiv w:val="1"/>
      <w:marLeft w:val="0"/>
      <w:marRight w:val="0"/>
      <w:marTop w:val="0"/>
      <w:marBottom w:val="0"/>
      <w:divBdr>
        <w:top w:val="none" w:sz="0" w:space="0" w:color="auto"/>
        <w:left w:val="none" w:sz="0" w:space="0" w:color="auto"/>
        <w:bottom w:val="none" w:sz="0" w:space="0" w:color="auto"/>
        <w:right w:val="none" w:sz="0" w:space="0" w:color="auto"/>
      </w:divBdr>
    </w:div>
    <w:div w:id="1556549855">
      <w:bodyDiv w:val="1"/>
      <w:marLeft w:val="0"/>
      <w:marRight w:val="0"/>
      <w:marTop w:val="0"/>
      <w:marBottom w:val="0"/>
      <w:divBdr>
        <w:top w:val="none" w:sz="0" w:space="0" w:color="auto"/>
        <w:left w:val="none" w:sz="0" w:space="0" w:color="auto"/>
        <w:bottom w:val="none" w:sz="0" w:space="0" w:color="auto"/>
        <w:right w:val="none" w:sz="0" w:space="0" w:color="auto"/>
      </w:divBdr>
    </w:div>
    <w:div w:id="1560705513">
      <w:bodyDiv w:val="1"/>
      <w:marLeft w:val="0"/>
      <w:marRight w:val="0"/>
      <w:marTop w:val="0"/>
      <w:marBottom w:val="0"/>
      <w:divBdr>
        <w:top w:val="none" w:sz="0" w:space="0" w:color="auto"/>
        <w:left w:val="none" w:sz="0" w:space="0" w:color="auto"/>
        <w:bottom w:val="none" w:sz="0" w:space="0" w:color="auto"/>
        <w:right w:val="none" w:sz="0" w:space="0" w:color="auto"/>
      </w:divBdr>
    </w:div>
    <w:div w:id="1563246810">
      <w:bodyDiv w:val="1"/>
      <w:marLeft w:val="0"/>
      <w:marRight w:val="0"/>
      <w:marTop w:val="0"/>
      <w:marBottom w:val="0"/>
      <w:divBdr>
        <w:top w:val="none" w:sz="0" w:space="0" w:color="auto"/>
        <w:left w:val="none" w:sz="0" w:space="0" w:color="auto"/>
        <w:bottom w:val="none" w:sz="0" w:space="0" w:color="auto"/>
        <w:right w:val="none" w:sz="0" w:space="0" w:color="auto"/>
      </w:divBdr>
    </w:div>
    <w:div w:id="1564757101">
      <w:bodyDiv w:val="1"/>
      <w:marLeft w:val="0"/>
      <w:marRight w:val="0"/>
      <w:marTop w:val="0"/>
      <w:marBottom w:val="0"/>
      <w:divBdr>
        <w:top w:val="none" w:sz="0" w:space="0" w:color="auto"/>
        <w:left w:val="none" w:sz="0" w:space="0" w:color="auto"/>
        <w:bottom w:val="none" w:sz="0" w:space="0" w:color="auto"/>
        <w:right w:val="none" w:sz="0" w:space="0" w:color="auto"/>
      </w:divBdr>
      <w:divsChild>
        <w:div w:id="423184240">
          <w:marLeft w:val="0"/>
          <w:marRight w:val="0"/>
          <w:marTop w:val="0"/>
          <w:marBottom w:val="0"/>
          <w:divBdr>
            <w:top w:val="none" w:sz="0" w:space="0" w:color="auto"/>
            <w:left w:val="none" w:sz="0" w:space="0" w:color="auto"/>
            <w:bottom w:val="none" w:sz="0" w:space="0" w:color="auto"/>
            <w:right w:val="none" w:sz="0" w:space="0" w:color="auto"/>
          </w:divBdr>
        </w:div>
        <w:div w:id="832336896">
          <w:marLeft w:val="0"/>
          <w:marRight w:val="0"/>
          <w:marTop w:val="0"/>
          <w:marBottom w:val="0"/>
          <w:divBdr>
            <w:top w:val="none" w:sz="0" w:space="0" w:color="auto"/>
            <w:left w:val="none" w:sz="0" w:space="0" w:color="auto"/>
            <w:bottom w:val="none" w:sz="0" w:space="0" w:color="auto"/>
            <w:right w:val="none" w:sz="0" w:space="0" w:color="auto"/>
          </w:divBdr>
        </w:div>
      </w:divsChild>
    </w:div>
    <w:div w:id="1576163614">
      <w:bodyDiv w:val="1"/>
      <w:marLeft w:val="0"/>
      <w:marRight w:val="0"/>
      <w:marTop w:val="0"/>
      <w:marBottom w:val="0"/>
      <w:divBdr>
        <w:top w:val="none" w:sz="0" w:space="0" w:color="auto"/>
        <w:left w:val="none" w:sz="0" w:space="0" w:color="auto"/>
        <w:bottom w:val="none" w:sz="0" w:space="0" w:color="auto"/>
        <w:right w:val="none" w:sz="0" w:space="0" w:color="auto"/>
      </w:divBdr>
    </w:div>
    <w:div w:id="1587617219">
      <w:bodyDiv w:val="1"/>
      <w:marLeft w:val="75"/>
      <w:marRight w:val="0"/>
      <w:marTop w:val="0"/>
      <w:marBottom w:val="0"/>
      <w:divBdr>
        <w:top w:val="none" w:sz="0" w:space="0" w:color="auto"/>
        <w:left w:val="none" w:sz="0" w:space="0" w:color="auto"/>
        <w:bottom w:val="none" w:sz="0" w:space="0" w:color="auto"/>
        <w:right w:val="none" w:sz="0" w:space="0" w:color="auto"/>
      </w:divBdr>
      <w:divsChild>
        <w:div w:id="1057052210">
          <w:marLeft w:val="0"/>
          <w:marRight w:val="0"/>
          <w:marTop w:val="0"/>
          <w:marBottom w:val="0"/>
          <w:divBdr>
            <w:top w:val="none" w:sz="0" w:space="0" w:color="auto"/>
            <w:left w:val="none" w:sz="0" w:space="0" w:color="auto"/>
            <w:bottom w:val="none" w:sz="0" w:space="0" w:color="auto"/>
            <w:right w:val="none" w:sz="0" w:space="0" w:color="auto"/>
          </w:divBdr>
          <w:divsChild>
            <w:div w:id="182324984">
              <w:marLeft w:val="0"/>
              <w:marRight w:val="0"/>
              <w:marTop w:val="0"/>
              <w:marBottom w:val="0"/>
              <w:divBdr>
                <w:top w:val="none" w:sz="0" w:space="0" w:color="auto"/>
                <w:left w:val="none" w:sz="0" w:space="0" w:color="auto"/>
                <w:bottom w:val="none" w:sz="0" w:space="0" w:color="auto"/>
                <w:right w:val="none" w:sz="0" w:space="0" w:color="auto"/>
              </w:divBdr>
              <w:divsChild>
                <w:div w:id="653992105">
                  <w:marLeft w:val="0"/>
                  <w:marRight w:val="0"/>
                  <w:marTop w:val="0"/>
                  <w:marBottom w:val="0"/>
                  <w:divBdr>
                    <w:top w:val="none" w:sz="0" w:space="0" w:color="auto"/>
                    <w:left w:val="none" w:sz="0" w:space="0" w:color="auto"/>
                    <w:bottom w:val="none" w:sz="0" w:space="0" w:color="auto"/>
                    <w:right w:val="none" w:sz="0" w:space="0" w:color="auto"/>
                  </w:divBdr>
                </w:div>
                <w:div w:id="21249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2393">
      <w:bodyDiv w:val="1"/>
      <w:marLeft w:val="0"/>
      <w:marRight w:val="0"/>
      <w:marTop w:val="0"/>
      <w:marBottom w:val="0"/>
      <w:divBdr>
        <w:top w:val="none" w:sz="0" w:space="0" w:color="auto"/>
        <w:left w:val="none" w:sz="0" w:space="0" w:color="auto"/>
        <w:bottom w:val="none" w:sz="0" w:space="0" w:color="auto"/>
        <w:right w:val="none" w:sz="0" w:space="0" w:color="auto"/>
      </w:divBdr>
    </w:div>
    <w:div w:id="1592591993">
      <w:bodyDiv w:val="1"/>
      <w:marLeft w:val="68"/>
      <w:marRight w:val="0"/>
      <w:marTop w:val="0"/>
      <w:marBottom w:val="0"/>
      <w:divBdr>
        <w:top w:val="none" w:sz="0" w:space="0" w:color="auto"/>
        <w:left w:val="none" w:sz="0" w:space="0" w:color="auto"/>
        <w:bottom w:val="none" w:sz="0" w:space="0" w:color="auto"/>
        <w:right w:val="none" w:sz="0" w:space="0" w:color="auto"/>
      </w:divBdr>
      <w:divsChild>
        <w:div w:id="1251502473">
          <w:marLeft w:val="0"/>
          <w:marRight w:val="0"/>
          <w:marTop w:val="0"/>
          <w:marBottom w:val="0"/>
          <w:divBdr>
            <w:top w:val="none" w:sz="0" w:space="0" w:color="auto"/>
            <w:left w:val="none" w:sz="0" w:space="0" w:color="auto"/>
            <w:bottom w:val="none" w:sz="0" w:space="0" w:color="auto"/>
            <w:right w:val="none" w:sz="0" w:space="0" w:color="auto"/>
          </w:divBdr>
          <w:divsChild>
            <w:div w:id="1269578685">
              <w:marLeft w:val="0"/>
              <w:marRight w:val="0"/>
              <w:marTop w:val="0"/>
              <w:marBottom w:val="0"/>
              <w:divBdr>
                <w:top w:val="none" w:sz="0" w:space="0" w:color="auto"/>
                <w:left w:val="none" w:sz="0" w:space="0" w:color="auto"/>
                <w:bottom w:val="none" w:sz="0" w:space="0" w:color="auto"/>
                <w:right w:val="none" w:sz="0" w:space="0" w:color="auto"/>
              </w:divBdr>
              <w:divsChild>
                <w:div w:id="237718272">
                  <w:marLeft w:val="0"/>
                  <w:marRight w:val="0"/>
                  <w:marTop w:val="0"/>
                  <w:marBottom w:val="0"/>
                  <w:divBdr>
                    <w:top w:val="none" w:sz="0" w:space="0" w:color="auto"/>
                    <w:left w:val="none" w:sz="0" w:space="0" w:color="auto"/>
                    <w:bottom w:val="none" w:sz="0" w:space="0" w:color="auto"/>
                    <w:right w:val="none" w:sz="0" w:space="0" w:color="auto"/>
                  </w:divBdr>
                  <w:divsChild>
                    <w:div w:id="47653007">
                      <w:marLeft w:val="0"/>
                      <w:marRight w:val="0"/>
                      <w:marTop w:val="0"/>
                      <w:marBottom w:val="0"/>
                      <w:divBdr>
                        <w:top w:val="none" w:sz="0" w:space="0" w:color="auto"/>
                        <w:left w:val="none" w:sz="0" w:space="0" w:color="auto"/>
                        <w:bottom w:val="none" w:sz="0" w:space="0" w:color="auto"/>
                        <w:right w:val="none" w:sz="0" w:space="0" w:color="auto"/>
                      </w:divBdr>
                      <w:divsChild>
                        <w:div w:id="1158499377">
                          <w:marLeft w:val="0"/>
                          <w:marRight w:val="0"/>
                          <w:marTop w:val="0"/>
                          <w:marBottom w:val="0"/>
                          <w:divBdr>
                            <w:top w:val="none" w:sz="0" w:space="0" w:color="auto"/>
                            <w:left w:val="none" w:sz="0" w:space="0" w:color="auto"/>
                            <w:bottom w:val="none" w:sz="0" w:space="0" w:color="auto"/>
                            <w:right w:val="none" w:sz="0" w:space="0" w:color="auto"/>
                          </w:divBdr>
                          <w:divsChild>
                            <w:div w:id="742945138">
                              <w:marLeft w:val="0"/>
                              <w:marRight w:val="0"/>
                              <w:marTop w:val="0"/>
                              <w:marBottom w:val="0"/>
                              <w:divBdr>
                                <w:top w:val="none" w:sz="0" w:space="0" w:color="auto"/>
                                <w:left w:val="none" w:sz="0" w:space="0" w:color="auto"/>
                                <w:bottom w:val="none" w:sz="0" w:space="0" w:color="auto"/>
                                <w:right w:val="none" w:sz="0" w:space="0" w:color="auto"/>
                              </w:divBdr>
                              <w:divsChild>
                                <w:div w:id="310061977">
                                  <w:marLeft w:val="0"/>
                                  <w:marRight w:val="0"/>
                                  <w:marTop w:val="0"/>
                                  <w:marBottom w:val="0"/>
                                  <w:divBdr>
                                    <w:top w:val="none" w:sz="0" w:space="0" w:color="auto"/>
                                    <w:left w:val="none" w:sz="0" w:space="0" w:color="auto"/>
                                    <w:bottom w:val="none" w:sz="0" w:space="0" w:color="auto"/>
                                    <w:right w:val="none" w:sz="0" w:space="0" w:color="auto"/>
                                  </w:divBdr>
                                </w:div>
                                <w:div w:id="7492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307853">
      <w:bodyDiv w:val="1"/>
      <w:marLeft w:val="0"/>
      <w:marRight w:val="0"/>
      <w:marTop w:val="0"/>
      <w:marBottom w:val="0"/>
      <w:divBdr>
        <w:top w:val="none" w:sz="0" w:space="0" w:color="auto"/>
        <w:left w:val="none" w:sz="0" w:space="0" w:color="auto"/>
        <w:bottom w:val="none" w:sz="0" w:space="0" w:color="auto"/>
        <w:right w:val="none" w:sz="0" w:space="0" w:color="auto"/>
      </w:divBdr>
    </w:div>
    <w:div w:id="1615552192">
      <w:bodyDiv w:val="1"/>
      <w:marLeft w:val="0"/>
      <w:marRight w:val="0"/>
      <w:marTop w:val="0"/>
      <w:marBottom w:val="0"/>
      <w:divBdr>
        <w:top w:val="none" w:sz="0" w:space="0" w:color="auto"/>
        <w:left w:val="none" w:sz="0" w:space="0" w:color="auto"/>
        <w:bottom w:val="none" w:sz="0" w:space="0" w:color="auto"/>
        <w:right w:val="none" w:sz="0" w:space="0" w:color="auto"/>
      </w:divBdr>
    </w:div>
    <w:div w:id="1625112841">
      <w:bodyDiv w:val="1"/>
      <w:marLeft w:val="0"/>
      <w:marRight w:val="0"/>
      <w:marTop w:val="0"/>
      <w:marBottom w:val="0"/>
      <w:divBdr>
        <w:top w:val="none" w:sz="0" w:space="0" w:color="auto"/>
        <w:left w:val="none" w:sz="0" w:space="0" w:color="auto"/>
        <w:bottom w:val="none" w:sz="0" w:space="0" w:color="auto"/>
        <w:right w:val="none" w:sz="0" w:space="0" w:color="auto"/>
      </w:divBdr>
    </w:div>
    <w:div w:id="1629312603">
      <w:bodyDiv w:val="1"/>
      <w:marLeft w:val="0"/>
      <w:marRight w:val="0"/>
      <w:marTop w:val="0"/>
      <w:marBottom w:val="0"/>
      <w:divBdr>
        <w:top w:val="none" w:sz="0" w:space="0" w:color="auto"/>
        <w:left w:val="none" w:sz="0" w:space="0" w:color="auto"/>
        <w:bottom w:val="none" w:sz="0" w:space="0" w:color="auto"/>
        <w:right w:val="none" w:sz="0" w:space="0" w:color="auto"/>
      </w:divBdr>
    </w:div>
    <w:div w:id="1631979277">
      <w:bodyDiv w:val="1"/>
      <w:marLeft w:val="0"/>
      <w:marRight w:val="0"/>
      <w:marTop w:val="0"/>
      <w:marBottom w:val="0"/>
      <w:divBdr>
        <w:top w:val="none" w:sz="0" w:space="0" w:color="auto"/>
        <w:left w:val="none" w:sz="0" w:space="0" w:color="auto"/>
        <w:bottom w:val="none" w:sz="0" w:space="0" w:color="auto"/>
        <w:right w:val="none" w:sz="0" w:space="0" w:color="auto"/>
      </w:divBdr>
    </w:div>
    <w:div w:id="1636792577">
      <w:bodyDiv w:val="1"/>
      <w:marLeft w:val="0"/>
      <w:marRight w:val="0"/>
      <w:marTop w:val="0"/>
      <w:marBottom w:val="0"/>
      <w:divBdr>
        <w:top w:val="none" w:sz="0" w:space="0" w:color="auto"/>
        <w:left w:val="none" w:sz="0" w:space="0" w:color="auto"/>
        <w:bottom w:val="none" w:sz="0" w:space="0" w:color="auto"/>
        <w:right w:val="none" w:sz="0" w:space="0" w:color="auto"/>
      </w:divBdr>
    </w:div>
    <w:div w:id="1642271282">
      <w:bodyDiv w:val="1"/>
      <w:marLeft w:val="0"/>
      <w:marRight w:val="0"/>
      <w:marTop w:val="0"/>
      <w:marBottom w:val="0"/>
      <w:divBdr>
        <w:top w:val="none" w:sz="0" w:space="0" w:color="auto"/>
        <w:left w:val="none" w:sz="0" w:space="0" w:color="auto"/>
        <w:bottom w:val="none" w:sz="0" w:space="0" w:color="auto"/>
        <w:right w:val="none" w:sz="0" w:space="0" w:color="auto"/>
      </w:divBdr>
    </w:div>
    <w:div w:id="1644966700">
      <w:bodyDiv w:val="1"/>
      <w:marLeft w:val="0"/>
      <w:marRight w:val="0"/>
      <w:marTop w:val="0"/>
      <w:marBottom w:val="0"/>
      <w:divBdr>
        <w:top w:val="none" w:sz="0" w:space="0" w:color="auto"/>
        <w:left w:val="none" w:sz="0" w:space="0" w:color="auto"/>
        <w:bottom w:val="none" w:sz="0" w:space="0" w:color="auto"/>
        <w:right w:val="none" w:sz="0" w:space="0" w:color="auto"/>
      </w:divBdr>
    </w:div>
    <w:div w:id="1648977574">
      <w:bodyDiv w:val="1"/>
      <w:marLeft w:val="0"/>
      <w:marRight w:val="0"/>
      <w:marTop w:val="0"/>
      <w:marBottom w:val="0"/>
      <w:divBdr>
        <w:top w:val="none" w:sz="0" w:space="0" w:color="auto"/>
        <w:left w:val="none" w:sz="0" w:space="0" w:color="auto"/>
        <w:bottom w:val="none" w:sz="0" w:space="0" w:color="auto"/>
        <w:right w:val="none" w:sz="0" w:space="0" w:color="auto"/>
      </w:divBdr>
    </w:div>
    <w:div w:id="1659647531">
      <w:bodyDiv w:val="1"/>
      <w:marLeft w:val="0"/>
      <w:marRight w:val="0"/>
      <w:marTop w:val="0"/>
      <w:marBottom w:val="0"/>
      <w:divBdr>
        <w:top w:val="none" w:sz="0" w:space="0" w:color="auto"/>
        <w:left w:val="none" w:sz="0" w:space="0" w:color="auto"/>
        <w:bottom w:val="none" w:sz="0" w:space="0" w:color="auto"/>
        <w:right w:val="none" w:sz="0" w:space="0" w:color="auto"/>
      </w:divBdr>
    </w:div>
    <w:div w:id="1670331856">
      <w:bodyDiv w:val="1"/>
      <w:marLeft w:val="0"/>
      <w:marRight w:val="0"/>
      <w:marTop w:val="0"/>
      <w:marBottom w:val="0"/>
      <w:divBdr>
        <w:top w:val="none" w:sz="0" w:space="0" w:color="auto"/>
        <w:left w:val="none" w:sz="0" w:space="0" w:color="auto"/>
        <w:bottom w:val="none" w:sz="0" w:space="0" w:color="auto"/>
        <w:right w:val="none" w:sz="0" w:space="0" w:color="auto"/>
      </w:divBdr>
    </w:div>
    <w:div w:id="1672366777">
      <w:bodyDiv w:val="1"/>
      <w:marLeft w:val="0"/>
      <w:marRight w:val="0"/>
      <w:marTop w:val="0"/>
      <w:marBottom w:val="0"/>
      <w:divBdr>
        <w:top w:val="none" w:sz="0" w:space="0" w:color="auto"/>
        <w:left w:val="none" w:sz="0" w:space="0" w:color="auto"/>
        <w:bottom w:val="none" w:sz="0" w:space="0" w:color="auto"/>
        <w:right w:val="none" w:sz="0" w:space="0" w:color="auto"/>
      </w:divBdr>
    </w:div>
    <w:div w:id="1676684913">
      <w:bodyDiv w:val="1"/>
      <w:marLeft w:val="0"/>
      <w:marRight w:val="0"/>
      <w:marTop w:val="0"/>
      <w:marBottom w:val="0"/>
      <w:divBdr>
        <w:top w:val="none" w:sz="0" w:space="0" w:color="auto"/>
        <w:left w:val="none" w:sz="0" w:space="0" w:color="auto"/>
        <w:bottom w:val="none" w:sz="0" w:space="0" w:color="auto"/>
        <w:right w:val="none" w:sz="0" w:space="0" w:color="auto"/>
      </w:divBdr>
    </w:div>
    <w:div w:id="1698120689">
      <w:bodyDiv w:val="1"/>
      <w:marLeft w:val="0"/>
      <w:marRight w:val="0"/>
      <w:marTop w:val="0"/>
      <w:marBottom w:val="0"/>
      <w:divBdr>
        <w:top w:val="none" w:sz="0" w:space="0" w:color="auto"/>
        <w:left w:val="none" w:sz="0" w:space="0" w:color="auto"/>
        <w:bottom w:val="none" w:sz="0" w:space="0" w:color="auto"/>
        <w:right w:val="none" w:sz="0" w:space="0" w:color="auto"/>
      </w:divBdr>
    </w:div>
    <w:div w:id="1699349078">
      <w:bodyDiv w:val="1"/>
      <w:marLeft w:val="0"/>
      <w:marRight w:val="0"/>
      <w:marTop w:val="0"/>
      <w:marBottom w:val="0"/>
      <w:divBdr>
        <w:top w:val="none" w:sz="0" w:space="0" w:color="auto"/>
        <w:left w:val="none" w:sz="0" w:space="0" w:color="auto"/>
        <w:bottom w:val="none" w:sz="0" w:space="0" w:color="auto"/>
        <w:right w:val="none" w:sz="0" w:space="0" w:color="auto"/>
      </w:divBdr>
    </w:div>
    <w:div w:id="1705135893">
      <w:bodyDiv w:val="1"/>
      <w:marLeft w:val="0"/>
      <w:marRight w:val="0"/>
      <w:marTop w:val="0"/>
      <w:marBottom w:val="0"/>
      <w:divBdr>
        <w:top w:val="none" w:sz="0" w:space="0" w:color="auto"/>
        <w:left w:val="none" w:sz="0" w:space="0" w:color="auto"/>
        <w:bottom w:val="none" w:sz="0" w:space="0" w:color="auto"/>
        <w:right w:val="none" w:sz="0" w:space="0" w:color="auto"/>
      </w:divBdr>
    </w:div>
    <w:div w:id="1706712774">
      <w:bodyDiv w:val="1"/>
      <w:marLeft w:val="0"/>
      <w:marRight w:val="0"/>
      <w:marTop w:val="0"/>
      <w:marBottom w:val="0"/>
      <w:divBdr>
        <w:top w:val="none" w:sz="0" w:space="0" w:color="auto"/>
        <w:left w:val="none" w:sz="0" w:space="0" w:color="auto"/>
        <w:bottom w:val="none" w:sz="0" w:space="0" w:color="auto"/>
        <w:right w:val="none" w:sz="0" w:space="0" w:color="auto"/>
      </w:divBdr>
    </w:div>
    <w:div w:id="1718356450">
      <w:bodyDiv w:val="1"/>
      <w:marLeft w:val="0"/>
      <w:marRight w:val="0"/>
      <w:marTop w:val="0"/>
      <w:marBottom w:val="0"/>
      <w:divBdr>
        <w:top w:val="none" w:sz="0" w:space="0" w:color="auto"/>
        <w:left w:val="none" w:sz="0" w:space="0" w:color="auto"/>
        <w:bottom w:val="none" w:sz="0" w:space="0" w:color="auto"/>
        <w:right w:val="none" w:sz="0" w:space="0" w:color="auto"/>
      </w:divBdr>
    </w:div>
    <w:div w:id="1719624448">
      <w:bodyDiv w:val="1"/>
      <w:marLeft w:val="0"/>
      <w:marRight w:val="0"/>
      <w:marTop w:val="0"/>
      <w:marBottom w:val="0"/>
      <w:divBdr>
        <w:top w:val="none" w:sz="0" w:space="0" w:color="auto"/>
        <w:left w:val="none" w:sz="0" w:space="0" w:color="auto"/>
        <w:bottom w:val="none" w:sz="0" w:space="0" w:color="auto"/>
        <w:right w:val="none" w:sz="0" w:space="0" w:color="auto"/>
      </w:divBdr>
      <w:divsChild>
        <w:div w:id="62988482">
          <w:marLeft w:val="720"/>
          <w:marRight w:val="0"/>
          <w:marTop w:val="240"/>
          <w:marBottom w:val="0"/>
          <w:divBdr>
            <w:top w:val="none" w:sz="0" w:space="0" w:color="auto"/>
            <w:left w:val="none" w:sz="0" w:space="0" w:color="auto"/>
            <w:bottom w:val="none" w:sz="0" w:space="0" w:color="auto"/>
            <w:right w:val="none" w:sz="0" w:space="0" w:color="auto"/>
          </w:divBdr>
        </w:div>
        <w:div w:id="335694289">
          <w:marLeft w:val="720"/>
          <w:marRight w:val="0"/>
          <w:marTop w:val="240"/>
          <w:marBottom w:val="0"/>
          <w:divBdr>
            <w:top w:val="none" w:sz="0" w:space="0" w:color="auto"/>
            <w:left w:val="none" w:sz="0" w:space="0" w:color="auto"/>
            <w:bottom w:val="none" w:sz="0" w:space="0" w:color="auto"/>
            <w:right w:val="none" w:sz="0" w:space="0" w:color="auto"/>
          </w:divBdr>
        </w:div>
        <w:div w:id="427626897">
          <w:marLeft w:val="720"/>
          <w:marRight w:val="0"/>
          <w:marTop w:val="240"/>
          <w:marBottom w:val="0"/>
          <w:divBdr>
            <w:top w:val="none" w:sz="0" w:space="0" w:color="auto"/>
            <w:left w:val="none" w:sz="0" w:space="0" w:color="auto"/>
            <w:bottom w:val="none" w:sz="0" w:space="0" w:color="auto"/>
            <w:right w:val="none" w:sz="0" w:space="0" w:color="auto"/>
          </w:divBdr>
        </w:div>
        <w:div w:id="1361666612">
          <w:marLeft w:val="720"/>
          <w:marRight w:val="0"/>
          <w:marTop w:val="240"/>
          <w:marBottom w:val="0"/>
          <w:divBdr>
            <w:top w:val="none" w:sz="0" w:space="0" w:color="auto"/>
            <w:left w:val="none" w:sz="0" w:space="0" w:color="auto"/>
            <w:bottom w:val="none" w:sz="0" w:space="0" w:color="auto"/>
            <w:right w:val="none" w:sz="0" w:space="0" w:color="auto"/>
          </w:divBdr>
        </w:div>
        <w:div w:id="1474983671">
          <w:marLeft w:val="720"/>
          <w:marRight w:val="0"/>
          <w:marTop w:val="240"/>
          <w:marBottom w:val="0"/>
          <w:divBdr>
            <w:top w:val="none" w:sz="0" w:space="0" w:color="auto"/>
            <w:left w:val="none" w:sz="0" w:space="0" w:color="auto"/>
            <w:bottom w:val="none" w:sz="0" w:space="0" w:color="auto"/>
            <w:right w:val="none" w:sz="0" w:space="0" w:color="auto"/>
          </w:divBdr>
        </w:div>
        <w:div w:id="1630429942">
          <w:marLeft w:val="720"/>
          <w:marRight w:val="0"/>
          <w:marTop w:val="240"/>
          <w:marBottom w:val="0"/>
          <w:divBdr>
            <w:top w:val="none" w:sz="0" w:space="0" w:color="auto"/>
            <w:left w:val="none" w:sz="0" w:space="0" w:color="auto"/>
            <w:bottom w:val="none" w:sz="0" w:space="0" w:color="auto"/>
            <w:right w:val="none" w:sz="0" w:space="0" w:color="auto"/>
          </w:divBdr>
        </w:div>
        <w:div w:id="2012750893">
          <w:marLeft w:val="720"/>
          <w:marRight w:val="0"/>
          <w:marTop w:val="240"/>
          <w:marBottom w:val="0"/>
          <w:divBdr>
            <w:top w:val="none" w:sz="0" w:space="0" w:color="auto"/>
            <w:left w:val="none" w:sz="0" w:space="0" w:color="auto"/>
            <w:bottom w:val="none" w:sz="0" w:space="0" w:color="auto"/>
            <w:right w:val="none" w:sz="0" w:space="0" w:color="auto"/>
          </w:divBdr>
        </w:div>
      </w:divsChild>
    </w:div>
    <w:div w:id="1720744970">
      <w:bodyDiv w:val="1"/>
      <w:marLeft w:val="0"/>
      <w:marRight w:val="0"/>
      <w:marTop w:val="0"/>
      <w:marBottom w:val="0"/>
      <w:divBdr>
        <w:top w:val="none" w:sz="0" w:space="0" w:color="auto"/>
        <w:left w:val="none" w:sz="0" w:space="0" w:color="auto"/>
        <w:bottom w:val="none" w:sz="0" w:space="0" w:color="auto"/>
        <w:right w:val="none" w:sz="0" w:space="0" w:color="auto"/>
      </w:divBdr>
    </w:div>
    <w:div w:id="1720980238">
      <w:bodyDiv w:val="1"/>
      <w:marLeft w:val="0"/>
      <w:marRight w:val="0"/>
      <w:marTop w:val="0"/>
      <w:marBottom w:val="0"/>
      <w:divBdr>
        <w:top w:val="none" w:sz="0" w:space="0" w:color="auto"/>
        <w:left w:val="none" w:sz="0" w:space="0" w:color="auto"/>
        <w:bottom w:val="none" w:sz="0" w:space="0" w:color="auto"/>
        <w:right w:val="none" w:sz="0" w:space="0" w:color="auto"/>
      </w:divBdr>
      <w:divsChild>
        <w:div w:id="1979214838">
          <w:marLeft w:val="0"/>
          <w:marRight w:val="0"/>
          <w:marTop w:val="0"/>
          <w:marBottom w:val="0"/>
          <w:divBdr>
            <w:top w:val="none" w:sz="0" w:space="0" w:color="auto"/>
            <w:left w:val="none" w:sz="0" w:space="0" w:color="auto"/>
            <w:bottom w:val="none" w:sz="0" w:space="0" w:color="auto"/>
            <w:right w:val="none" w:sz="0" w:space="0" w:color="auto"/>
          </w:divBdr>
        </w:div>
      </w:divsChild>
    </w:div>
    <w:div w:id="1728144668">
      <w:bodyDiv w:val="1"/>
      <w:marLeft w:val="0"/>
      <w:marRight w:val="0"/>
      <w:marTop w:val="0"/>
      <w:marBottom w:val="0"/>
      <w:divBdr>
        <w:top w:val="none" w:sz="0" w:space="0" w:color="auto"/>
        <w:left w:val="none" w:sz="0" w:space="0" w:color="auto"/>
        <w:bottom w:val="none" w:sz="0" w:space="0" w:color="auto"/>
        <w:right w:val="none" w:sz="0" w:space="0" w:color="auto"/>
      </w:divBdr>
    </w:div>
    <w:div w:id="1735934900">
      <w:bodyDiv w:val="1"/>
      <w:marLeft w:val="0"/>
      <w:marRight w:val="0"/>
      <w:marTop w:val="0"/>
      <w:marBottom w:val="0"/>
      <w:divBdr>
        <w:top w:val="none" w:sz="0" w:space="0" w:color="auto"/>
        <w:left w:val="none" w:sz="0" w:space="0" w:color="auto"/>
        <w:bottom w:val="none" w:sz="0" w:space="0" w:color="auto"/>
        <w:right w:val="none" w:sz="0" w:space="0" w:color="auto"/>
      </w:divBdr>
    </w:div>
    <w:div w:id="1750688268">
      <w:bodyDiv w:val="1"/>
      <w:marLeft w:val="0"/>
      <w:marRight w:val="0"/>
      <w:marTop w:val="0"/>
      <w:marBottom w:val="0"/>
      <w:divBdr>
        <w:top w:val="none" w:sz="0" w:space="0" w:color="auto"/>
        <w:left w:val="none" w:sz="0" w:space="0" w:color="auto"/>
        <w:bottom w:val="none" w:sz="0" w:space="0" w:color="auto"/>
        <w:right w:val="none" w:sz="0" w:space="0" w:color="auto"/>
      </w:divBdr>
    </w:div>
    <w:div w:id="1755515869">
      <w:bodyDiv w:val="1"/>
      <w:marLeft w:val="0"/>
      <w:marRight w:val="0"/>
      <w:marTop w:val="0"/>
      <w:marBottom w:val="0"/>
      <w:divBdr>
        <w:top w:val="none" w:sz="0" w:space="0" w:color="auto"/>
        <w:left w:val="none" w:sz="0" w:space="0" w:color="auto"/>
        <w:bottom w:val="none" w:sz="0" w:space="0" w:color="auto"/>
        <w:right w:val="none" w:sz="0" w:space="0" w:color="auto"/>
      </w:divBdr>
    </w:div>
    <w:div w:id="1784107393">
      <w:bodyDiv w:val="1"/>
      <w:marLeft w:val="0"/>
      <w:marRight w:val="0"/>
      <w:marTop w:val="0"/>
      <w:marBottom w:val="0"/>
      <w:divBdr>
        <w:top w:val="none" w:sz="0" w:space="0" w:color="auto"/>
        <w:left w:val="none" w:sz="0" w:space="0" w:color="auto"/>
        <w:bottom w:val="none" w:sz="0" w:space="0" w:color="auto"/>
        <w:right w:val="none" w:sz="0" w:space="0" w:color="auto"/>
      </w:divBdr>
    </w:div>
    <w:div w:id="1802533836">
      <w:bodyDiv w:val="1"/>
      <w:marLeft w:val="0"/>
      <w:marRight w:val="0"/>
      <w:marTop w:val="0"/>
      <w:marBottom w:val="0"/>
      <w:divBdr>
        <w:top w:val="none" w:sz="0" w:space="0" w:color="auto"/>
        <w:left w:val="none" w:sz="0" w:space="0" w:color="auto"/>
        <w:bottom w:val="none" w:sz="0" w:space="0" w:color="auto"/>
        <w:right w:val="none" w:sz="0" w:space="0" w:color="auto"/>
      </w:divBdr>
    </w:div>
    <w:div w:id="1813866281">
      <w:bodyDiv w:val="1"/>
      <w:marLeft w:val="0"/>
      <w:marRight w:val="0"/>
      <w:marTop w:val="0"/>
      <w:marBottom w:val="0"/>
      <w:divBdr>
        <w:top w:val="none" w:sz="0" w:space="0" w:color="auto"/>
        <w:left w:val="none" w:sz="0" w:space="0" w:color="auto"/>
        <w:bottom w:val="none" w:sz="0" w:space="0" w:color="auto"/>
        <w:right w:val="none" w:sz="0" w:space="0" w:color="auto"/>
      </w:divBdr>
    </w:div>
    <w:div w:id="1815487472">
      <w:bodyDiv w:val="1"/>
      <w:marLeft w:val="0"/>
      <w:marRight w:val="0"/>
      <w:marTop w:val="0"/>
      <w:marBottom w:val="0"/>
      <w:divBdr>
        <w:top w:val="none" w:sz="0" w:space="0" w:color="auto"/>
        <w:left w:val="none" w:sz="0" w:space="0" w:color="auto"/>
        <w:bottom w:val="none" w:sz="0" w:space="0" w:color="auto"/>
        <w:right w:val="none" w:sz="0" w:space="0" w:color="auto"/>
      </w:divBdr>
    </w:div>
    <w:div w:id="1835224588">
      <w:bodyDiv w:val="1"/>
      <w:marLeft w:val="0"/>
      <w:marRight w:val="0"/>
      <w:marTop w:val="0"/>
      <w:marBottom w:val="0"/>
      <w:divBdr>
        <w:top w:val="none" w:sz="0" w:space="0" w:color="auto"/>
        <w:left w:val="none" w:sz="0" w:space="0" w:color="auto"/>
        <w:bottom w:val="none" w:sz="0" w:space="0" w:color="auto"/>
        <w:right w:val="none" w:sz="0" w:space="0" w:color="auto"/>
      </w:divBdr>
    </w:div>
    <w:div w:id="1854880726">
      <w:bodyDiv w:val="1"/>
      <w:marLeft w:val="0"/>
      <w:marRight w:val="0"/>
      <w:marTop w:val="0"/>
      <w:marBottom w:val="0"/>
      <w:divBdr>
        <w:top w:val="none" w:sz="0" w:space="0" w:color="auto"/>
        <w:left w:val="none" w:sz="0" w:space="0" w:color="auto"/>
        <w:bottom w:val="none" w:sz="0" w:space="0" w:color="auto"/>
        <w:right w:val="none" w:sz="0" w:space="0" w:color="auto"/>
      </w:divBdr>
    </w:div>
    <w:div w:id="1856723487">
      <w:bodyDiv w:val="1"/>
      <w:marLeft w:val="0"/>
      <w:marRight w:val="0"/>
      <w:marTop w:val="0"/>
      <w:marBottom w:val="0"/>
      <w:divBdr>
        <w:top w:val="none" w:sz="0" w:space="0" w:color="auto"/>
        <w:left w:val="none" w:sz="0" w:space="0" w:color="auto"/>
        <w:bottom w:val="none" w:sz="0" w:space="0" w:color="auto"/>
        <w:right w:val="none" w:sz="0" w:space="0" w:color="auto"/>
      </w:divBdr>
    </w:div>
    <w:div w:id="1872839157">
      <w:bodyDiv w:val="1"/>
      <w:marLeft w:val="0"/>
      <w:marRight w:val="0"/>
      <w:marTop w:val="0"/>
      <w:marBottom w:val="0"/>
      <w:divBdr>
        <w:top w:val="none" w:sz="0" w:space="0" w:color="auto"/>
        <w:left w:val="none" w:sz="0" w:space="0" w:color="auto"/>
        <w:bottom w:val="none" w:sz="0" w:space="0" w:color="auto"/>
        <w:right w:val="none" w:sz="0" w:space="0" w:color="auto"/>
      </w:divBdr>
    </w:div>
    <w:div w:id="1873223910">
      <w:bodyDiv w:val="1"/>
      <w:marLeft w:val="0"/>
      <w:marRight w:val="0"/>
      <w:marTop w:val="0"/>
      <w:marBottom w:val="0"/>
      <w:divBdr>
        <w:top w:val="none" w:sz="0" w:space="0" w:color="auto"/>
        <w:left w:val="none" w:sz="0" w:space="0" w:color="auto"/>
        <w:bottom w:val="none" w:sz="0" w:space="0" w:color="auto"/>
        <w:right w:val="none" w:sz="0" w:space="0" w:color="auto"/>
      </w:divBdr>
    </w:div>
    <w:div w:id="1882204209">
      <w:bodyDiv w:val="1"/>
      <w:marLeft w:val="0"/>
      <w:marRight w:val="0"/>
      <w:marTop w:val="0"/>
      <w:marBottom w:val="0"/>
      <w:divBdr>
        <w:top w:val="none" w:sz="0" w:space="0" w:color="auto"/>
        <w:left w:val="none" w:sz="0" w:space="0" w:color="auto"/>
        <w:bottom w:val="none" w:sz="0" w:space="0" w:color="auto"/>
        <w:right w:val="none" w:sz="0" w:space="0" w:color="auto"/>
      </w:divBdr>
    </w:div>
    <w:div w:id="1885866092">
      <w:bodyDiv w:val="1"/>
      <w:marLeft w:val="0"/>
      <w:marRight w:val="0"/>
      <w:marTop w:val="0"/>
      <w:marBottom w:val="0"/>
      <w:divBdr>
        <w:top w:val="none" w:sz="0" w:space="0" w:color="auto"/>
        <w:left w:val="none" w:sz="0" w:space="0" w:color="auto"/>
        <w:bottom w:val="none" w:sz="0" w:space="0" w:color="auto"/>
        <w:right w:val="none" w:sz="0" w:space="0" w:color="auto"/>
      </w:divBdr>
    </w:div>
    <w:div w:id="1886716054">
      <w:bodyDiv w:val="1"/>
      <w:marLeft w:val="0"/>
      <w:marRight w:val="0"/>
      <w:marTop w:val="0"/>
      <w:marBottom w:val="0"/>
      <w:divBdr>
        <w:top w:val="none" w:sz="0" w:space="0" w:color="auto"/>
        <w:left w:val="none" w:sz="0" w:space="0" w:color="auto"/>
        <w:bottom w:val="none" w:sz="0" w:space="0" w:color="auto"/>
        <w:right w:val="none" w:sz="0" w:space="0" w:color="auto"/>
      </w:divBdr>
    </w:div>
    <w:div w:id="1903984385">
      <w:bodyDiv w:val="1"/>
      <w:marLeft w:val="0"/>
      <w:marRight w:val="0"/>
      <w:marTop w:val="0"/>
      <w:marBottom w:val="0"/>
      <w:divBdr>
        <w:top w:val="none" w:sz="0" w:space="0" w:color="auto"/>
        <w:left w:val="none" w:sz="0" w:space="0" w:color="auto"/>
        <w:bottom w:val="none" w:sz="0" w:space="0" w:color="auto"/>
        <w:right w:val="none" w:sz="0" w:space="0" w:color="auto"/>
      </w:divBdr>
      <w:divsChild>
        <w:div w:id="122622860">
          <w:marLeft w:val="0"/>
          <w:marRight w:val="0"/>
          <w:marTop w:val="0"/>
          <w:marBottom w:val="0"/>
          <w:divBdr>
            <w:top w:val="none" w:sz="0" w:space="0" w:color="auto"/>
            <w:left w:val="none" w:sz="0" w:space="0" w:color="auto"/>
            <w:bottom w:val="none" w:sz="0" w:space="0" w:color="auto"/>
            <w:right w:val="none" w:sz="0" w:space="0" w:color="auto"/>
          </w:divBdr>
          <w:divsChild>
            <w:div w:id="329718843">
              <w:marLeft w:val="0"/>
              <w:marRight w:val="0"/>
              <w:marTop w:val="0"/>
              <w:marBottom w:val="0"/>
              <w:divBdr>
                <w:top w:val="none" w:sz="0" w:space="0" w:color="auto"/>
                <w:left w:val="none" w:sz="0" w:space="0" w:color="auto"/>
                <w:bottom w:val="none" w:sz="0" w:space="0" w:color="auto"/>
                <w:right w:val="none" w:sz="0" w:space="0" w:color="auto"/>
              </w:divBdr>
            </w:div>
            <w:div w:id="575406759">
              <w:marLeft w:val="0"/>
              <w:marRight w:val="0"/>
              <w:marTop w:val="0"/>
              <w:marBottom w:val="0"/>
              <w:divBdr>
                <w:top w:val="none" w:sz="0" w:space="0" w:color="auto"/>
                <w:left w:val="none" w:sz="0" w:space="0" w:color="auto"/>
                <w:bottom w:val="none" w:sz="0" w:space="0" w:color="auto"/>
                <w:right w:val="none" w:sz="0" w:space="0" w:color="auto"/>
              </w:divBdr>
            </w:div>
            <w:div w:id="1364096702">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1078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653">
      <w:bodyDiv w:val="1"/>
      <w:marLeft w:val="0"/>
      <w:marRight w:val="0"/>
      <w:marTop w:val="0"/>
      <w:marBottom w:val="0"/>
      <w:divBdr>
        <w:top w:val="none" w:sz="0" w:space="0" w:color="auto"/>
        <w:left w:val="none" w:sz="0" w:space="0" w:color="auto"/>
        <w:bottom w:val="none" w:sz="0" w:space="0" w:color="auto"/>
        <w:right w:val="none" w:sz="0" w:space="0" w:color="auto"/>
      </w:divBdr>
    </w:div>
    <w:div w:id="1916234790">
      <w:bodyDiv w:val="1"/>
      <w:marLeft w:val="0"/>
      <w:marRight w:val="0"/>
      <w:marTop w:val="0"/>
      <w:marBottom w:val="0"/>
      <w:divBdr>
        <w:top w:val="none" w:sz="0" w:space="0" w:color="auto"/>
        <w:left w:val="none" w:sz="0" w:space="0" w:color="auto"/>
        <w:bottom w:val="none" w:sz="0" w:space="0" w:color="auto"/>
        <w:right w:val="none" w:sz="0" w:space="0" w:color="auto"/>
      </w:divBdr>
    </w:div>
    <w:div w:id="1942182912">
      <w:bodyDiv w:val="1"/>
      <w:marLeft w:val="0"/>
      <w:marRight w:val="0"/>
      <w:marTop w:val="0"/>
      <w:marBottom w:val="0"/>
      <w:divBdr>
        <w:top w:val="none" w:sz="0" w:space="0" w:color="auto"/>
        <w:left w:val="none" w:sz="0" w:space="0" w:color="auto"/>
        <w:bottom w:val="none" w:sz="0" w:space="0" w:color="auto"/>
        <w:right w:val="none" w:sz="0" w:space="0" w:color="auto"/>
      </w:divBdr>
    </w:div>
    <w:div w:id="1952398202">
      <w:bodyDiv w:val="1"/>
      <w:marLeft w:val="0"/>
      <w:marRight w:val="0"/>
      <w:marTop w:val="0"/>
      <w:marBottom w:val="0"/>
      <w:divBdr>
        <w:top w:val="none" w:sz="0" w:space="0" w:color="auto"/>
        <w:left w:val="none" w:sz="0" w:space="0" w:color="auto"/>
        <w:bottom w:val="none" w:sz="0" w:space="0" w:color="auto"/>
        <w:right w:val="none" w:sz="0" w:space="0" w:color="auto"/>
      </w:divBdr>
    </w:div>
    <w:div w:id="1953052023">
      <w:bodyDiv w:val="1"/>
      <w:marLeft w:val="0"/>
      <w:marRight w:val="0"/>
      <w:marTop w:val="0"/>
      <w:marBottom w:val="0"/>
      <w:divBdr>
        <w:top w:val="none" w:sz="0" w:space="0" w:color="auto"/>
        <w:left w:val="none" w:sz="0" w:space="0" w:color="auto"/>
        <w:bottom w:val="none" w:sz="0" w:space="0" w:color="auto"/>
        <w:right w:val="none" w:sz="0" w:space="0" w:color="auto"/>
      </w:divBdr>
      <w:divsChild>
        <w:div w:id="425611915">
          <w:marLeft w:val="720"/>
          <w:marRight w:val="0"/>
          <w:marTop w:val="240"/>
          <w:marBottom w:val="0"/>
          <w:divBdr>
            <w:top w:val="none" w:sz="0" w:space="0" w:color="auto"/>
            <w:left w:val="none" w:sz="0" w:space="0" w:color="auto"/>
            <w:bottom w:val="none" w:sz="0" w:space="0" w:color="auto"/>
            <w:right w:val="none" w:sz="0" w:space="0" w:color="auto"/>
          </w:divBdr>
        </w:div>
        <w:div w:id="615412314">
          <w:marLeft w:val="720"/>
          <w:marRight w:val="0"/>
          <w:marTop w:val="240"/>
          <w:marBottom w:val="0"/>
          <w:divBdr>
            <w:top w:val="none" w:sz="0" w:space="0" w:color="auto"/>
            <w:left w:val="none" w:sz="0" w:space="0" w:color="auto"/>
            <w:bottom w:val="none" w:sz="0" w:space="0" w:color="auto"/>
            <w:right w:val="none" w:sz="0" w:space="0" w:color="auto"/>
          </w:divBdr>
        </w:div>
        <w:div w:id="711267317">
          <w:marLeft w:val="720"/>
          <w:marRight w:val="0"/>
          <w:marTop w:val="240"/>
          <w:marBottom w:val="0"/>
          <w:divBdr>
            <w:top w:val="none" w:sz="0" w:space="0" w:color="auto"/>
            <w:left w:val="none" w:sz="0" w:space="0" w:color="auto"/>
            <w:bottom w:val="none" w:sz="0" w:space="0" w:color="auto"/>
            <w:right w:val="none" w:sz="0" w:space="0" w:color="auto"/>
          </w:divBdr>
        </w:div>
        <w:div w:id="1022978532">
          <w:marLeft w:val="720"/>
          <w:marRight w:val="0"/>
          <w:marTop w:val="240"/>
          <w:marBottom w:val="0"/>
          <w:divBdr>
            <w:top w:val="none" w:sz="0" w:space="0" w:color="auto"/>
            <w:left w:val="none" w:sz="0" w:space="0" w:color="auto"/>
            <w:bottom w:val="none" w:sz="0" w:space="0" w:color="auto"/>
            <w:right w:val="none" w:sz="0" w:space="0" w:color="auto"/>
          </w:divBdr>
        </w:div>
        <w:div w:id="1261598786">
          <w:marLeft w:val="720"/>
          <w:marRight w:val="0"/>
          <w:marTop w:val="240"/>
          <w:marBottom w:val="0"/>
          <w:divBdr>
            <w:top w:val="none" w:sz="0" w:space="0" w:color="auto"/>
            <w:left w:val="none" w:sz="0" w:space="0" w:color="auto"/>
            <w:bottom w:val="none" w:sz="0" w:space="0" w:color="auto"/>
            <w:right w:val="none" w:sz="0" w:space="0" w:color="auto"/>
          </w:divBdr>
        </w:div>
        <w:div w:id="1968924062">
          <w:marLeft w:val="720"/>
          <w:marRight w:val="0"/>
          <w:marTop w:val="240"/>
          <w:marBottom w:val="0"/>
          <w:divBdr>
            <w:top w:val="none" w:sz="0" w:space="0" w:color="auto"/>
            <w:left w:val="none" w:sz="0" w:space="0" w:color="auto"/>
            <w:bottom w:val="none" w:sz="0" w:space="0" w:color="auto"/>
            <w:right w:val="none" w:sz="0" w:space="0" w:color="auto"/>
          </w:divBdr>
        </w:div>
        <w:div w:id="2125028211">
          <w:marLeft w:val="720"/>
          <w:marRight w:val="0"/>
          <w:marTop w:val="240"/>
          <w:marBottom w:val="0"/>
          <w:divBdr>
            <w:top w:val="none" w:sz="0" w:space="0" w:color="auto"/>
            <w:left w:val="none" w:sz="0" w:space="0" w:color="auto"/>
            <w:bottom w:val="none" w:sz="0" w:space="0" w:color="auto"/>
            <w:right w:val="none" w:sz="0" w:space="0" w:color="auto"/>
          </w:divBdr>
        </w:div>
      </w:divsChild>
    </w:div>
    <w:div w:id="1961379868">
      <w:bodyDiv w:val="1"/>
      <w:marLeft w:val="0"/>
      <w:marRight w:val="0"/>
      <w:marTop w:val="0"/>
      <w:marBottom w:val="0"/>
      <w:divBdr>
        <w:top w:val="none" w:sz="0" w:space="0" w:color="auto"/>
        <w:left w:val="none" w:sz="0" w:space="0" w:color="auto"/>
        <w:bottom w:val="none" w:sz="0" w:space="0" w:color="auto"/>
        <w:right w:val="none" w:sz="0" w:space="0" w:color="auto"/>
      </w:divBdr>
    </w:div>
    <w:div w:id="1961496234">
      <w:bodyDiv w:val="1"/>
      <w:marLeft w:val="0"/>
      <w:marRight w:val="0"/>
      <w:marTop w:val="0"/>
      <w:marBottom w:val="0"/>
      <w:divBdr>
        <w:top w:val="none" w:sz="0" w:space="0" w:color="auto"/>
        <w:left w:val="none" w:sz="0" w:space="0" w:color="auto"/>
        <w:bottom w:val="none" w:sz="0" w:space="0" w:color="auto"/>
        <w:right w:val="none" w:sz="0" w:space="0" w:color="auto"/>
      </w:divBdr>
    </w:div>
    <w:div w:id="1966540164">
      <w:bodyDiv w:val="1"/>
      <w:marLeft w:val="0"/>
      <w:marRight w:val="0"/>
      <w:marTop w:val="0"/>
      <w:marBottom w:val="0"/>
      <w:divBdr>
        <w:top w:val="none" w:sz="0" w:space="0" w:color="auto"/>
        <w:left w:val="none" w:sz="0" w:space="0" w:color="auto"/>
        <w:bottom w:val="none" w:sz="0" w:space="0" w:color="auto"/>
        <w:right w:val="none" w:sz="0" w:space="0" w:color="auto"/>
      </w:divBdr>
    </w:div>
    <w:div w:id="1979609055">
      <w:bodyDiv w:val="1"/>
      <w:marLeft w:val="0"/>
      <w:marRight w:val="0"/>
      <w:marTop w:val="0"/>
      <w:marBottom w:val="0"/>
      <w:divBdr>
        <w:top w:val="none" w:sz="0" w:space="0" w:color="auto"/>
        <w:left w:val="none" w:sz="0" w:space="0" w:color="auto"/>
        <w:bottom w:val="none" w:sz="0" w:space="0" w:color="auto"/>
        <w:right w:val="none" w:sz="0" w:space="0" w:color="auto"/>
      </w:divBdr>
    </w:div>
    <w:div w:id="1985041599">
      <w:bodyDiv w:val="1"/>
      <w:marLeft w:val="0"/>
      <w:marRight w:val="0"/>
      <w:marTop w:val="0"/>
      <w:marBottom w:val="0"/>
      <w:divBdr>
        <w:top w:val="none" w:sz="0" w:space="0" w:color="auto"/>
        <w:left w:val="none" w:sz="0" w:space="0" w:color="auto"/>
        <w:bottom w:val="none" w:sz="0" w:space="0" w:color="auto"/>
        <w:right w:val="none" w:sz="0" w:space="0" w:color="auto"/>
      </w:divBdr>
    </w:div>
    <w:div w:id="1991980559">
      <w:bodyDiv w:val="1"/>
      <w:marLeft w:val="0"/>
      <w:marRight w:val="0"/>
      <w:marTop w:val="0"/>
      <w:marBottom w:val="0"/>
      <w:divBdr>
        <w:top w:val="none" w:sz="0" w:space="0" w:color="auto"/>
        <w:left w:val="none" w:sz="0" w:space="0" w:color="auto"/>
        <w:bottom w:val="none" w:sz="0" w:space="0" w:color="auto"/>
        <w:right w:val="none" w:sz="0" w:space="0" w:color="auto"/>
      </w:divBdr>
    </w:div>
    <w:div w:id="2010020012">
      <w:bodyDiv w:val="1"/>
      <w:marLeft w:val="0"/>
      <w:marRight w:val="0"/>
      <w:marTop w:val="0"/>
      <w:marBottom w:val="0"/>
      <w:divBdr>
        <w:top w:val="none" w:sz="0" w:space="0" w:color="auto"/>
        <w:left w:val="none" w:sz="0" w:space="0" w:color="auto"/>
        <w:bottom w:val="none" w:sz="0" w:space="0" w:color="auto"/>
        <w:right w:val="none" w:sz="0" w:space="0" w:color="auto"/>
      </w:divBdr>
    </w:div>
    <w:div w:id="2013755874">
      <w:bodyDiv w:val="1"/>
      <w:marLeft w:val="0"/>
      <w:marRight w:val="0"/>
      <w:marTop w:val="0"/>
      <w:marBottom w:val="0"/>
      <w:divBdr>
        <w:top w:val="none" w:sz="0" w:space="0" w:color="auto"/>
        <w:left w:val="none" w:sz="0" w:space="0" w:color="auto"/>
        <w:bottom w:val="none" w:sz="0" w:space="0" w:color="auto"/>
        <w:right w:val="none" w:sz="0" w:space="0" w:color="auto"/>
      </w:divBdr>
      <w:divsChild>
        <w:div w:id="570122914">
          <w:marLeft w:val="0"/>
          <w:marRight w:val="0"/>
          <w:marTop w:val="0"/>
          <w:marBottom w:val="0"/>
          <w:divBdr>
            <w:top w:val="none" w:sz="0" w:space="0" w:color="auto"/>
            <w:left w:val="none" w:sz="0" w:space="0" w:color="auto"/>
            <w:bottom w:val="none" w:sz="0" w:space="0" w:color="auto"/>
            <w:right w:val="none" w:sz="0" w:space="0" w:color="auto"/>
          </w:divBdr>
          <w:divsChild>
            <w:div w:id="803737705">
              <w:marLeft w:val="0"/>
              <w:marRight w:val="0"/>
              <w:marTop w:val="0"/>
              <w:marBottom w:val="0"/>
              <w:divBdr>
                <w:top w:val="none" w:sz="0" w:space="0" w:color="auto"/>
                <w:left w:val="none" w:sz="0" w:space="0" w:color="auto"/>
                <w:bottom w:val="none" w:sz="0" w:space="0" w:color="auto"/>
                <w:right w:val="none" w:sz="0" w:space="0" w:color="auto"/>
              </w:divBdr>
            </w:div>
            <w:div w:id="1106970740">
              <w:marLeft w:val="0"/>
              <w:marRight w:val="0"/>
              <w:marTop w:val="0"/>
              <w:marBottom w:val="0"/>
              <w:divBdr>
                <w:top w:val="none" w:sz="0" w:space="0" w:color="auto"/>
                <w:left w:val="none" w:sz="0" w:space="0" w:color="auto"/>
                <w:bottom w:val="none" w:sz="0" w:space="0" w:color="auto"/>
                <w:right w:val="none" w:sz="0" w:space="0" w:color="auto"/>
              </w:divBdr>
            </w:div>
            <w:div w:id="16573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677">
      <w:bodyDiv w:val="1"/>
      <w:marLeft w:val="0"/>
      <w:marRight w:val="0"/>
      <w:marTop w:val="0"/>
      <w:marBottom w:val="0"/>
      <w:divBdr>
        <w:top w:val="none" w:sz="0" w:space="0" w:color="auto"/>
        <w:left w:val="none" w:sz="0" w:space="0" w:color="auto"/>
        <w:bottom w:val="none" w:sz="0" w:space="0" w:color="auto"/>
        <w:right w:val="none" w:sz="0" w:space="0" w:color="auto"/>
      </w:divBdr>
    </w:div>
    <w:div w:id="2048096800">
      <w:bodyDiv w:val="1"/>
      <w:marLeft w:val="0"/>
      <w:marRight w:val="0"/>
      <w:marTop w:val="0"/>
      <w:marBottom w:val="0"/>
      <w:divBdr>
        <w:top w:val="none" w:sz="0" w:space="0" w:color="auto"/>
        <w:left w:val="none" w:sz="0" w:space="0" w:color="auto"/>
        <w:bottom w:val="none" w:sz="0" w:space="0" w:color="auto"/>
        <w:right w:val="none" w:sz="0" w:space="0" w:color="auto"/>
      </w:divBdr>
    </w:div>
    <w:div w:id="2048790773">
      <w:bodyDiv w:val="1"/>
      <w:marLeft w:val="0"/>
      <w:marRight w:val="0"/>
      <w:marTop w:val="0"/>
      <w:marBottom w:val="0"/>
      <w:divBdr>
        <w:top w:val="none" w:sz="0" w:space="0" w:color="auto"/>
        <w:left w:val="none" w:sz="0" w:space="0" w:color="auto"/>
        <w:bottom w:val="none" w:sz="0" w:space="0" w:color="auto"/>
        <w:right w:val="none" w:sz="0" w:space="0" w:color="auto"/>
      </w:divBdr>
    </w:div>
    <w:div w:id="2055108333">
      <w:bodyDiv w:val="1"/>
      <w:marLeft w:val="0"/>
      <w:marRight w:val="0"/>
      <w:marTop w:val="0"/>
      <w:marBottom w:val="0"/>
      <w:divBdr>
        <w:top w:val="none" w:sz="0" w:space="0" w:color="auto"/>
        <w:left w:val="none" w:sz="0" w:space="0" w:color="auto"/>
        <w:bottom w:val="none" w:sz="0" w:space="0" w:color="auto"/>
        <w:right w:val="none" w:sz="0" w:space="0" w:color="auto"/>
      </w:divBdr>
    </w:div>
    <w:div w:id="2064015313">
      <w:bodyDiv w:val="1"/>
      <w:marLeft w:val="0"/>
      <w:marRight w:val="0"/>
      <w:marTop w:val="0"/>
      <w:marBottom w:val="0"/>
      <w:divBdr>
        <w:top w:val="none" w:sz="0" w:space="0" w:color="auto"/>
        <w:left w:val="none" w:sz="0" w:space="0" w:color="auto"/>
        <w:bottom w:val="none" w:sz="0" w:space="0" w:color="auto"/>
        <w:right w:val="none" w:sz="0" w:space="0" w:color="auto"/>
      </w:divBdr>
      <w:divsChild>
        <w:div w:id="2069068775">
          <w:marLeft w:val="0"/>
          <w:marRight w:val="0"/>
          <w:marTop w:val="0"/>
          <w:marBottom w:val="0"/>
          <w:divBdr>
            <w:top w:val="none" w:sz="0" w:space="0" w:color="auto"/>
            <w:left w:val="none" w:sz="0" w:space="0" w:color="auto"/>
            <w:bottom w:val="none" w:sz="0" w:space="0" w:color="auto"/>
            <w:right w:val="none" w:sz="0" w:space="0" w:color="auto"/>
          </w:divBdr>
          <w:divsChild>
            <w:div w:id="46952631">
              <w:marLeft w:val="0"/>
              <w:marRight w:val="0"/>
              <w:marTop w:val="0"/>
              <w:marBottom w:val="0"/>
              <w:divBdr>
                <w:top w:val="none" w:sz="0" w:space="0" w:color="auto"/>
                <w:left w:val="none" w:sz="0" w:space="0" w:color="auto"/>
                <w:bottom w:val="none" w:sz="0" w:space="0" w:color="auto"/>
                <w:right w:val="none" w:sz="0" w:space="0" w:color="auto"/>
              </w:divBdr>
            </w:div>
            <w:div w:id="967859630">
              <w:marLeft w:val="0"/>
              <w:marRight w:val="0"/>
              <w:marTop w:val="0"/>
              <w:marBottom w:val="0"/>
              <w:divBdr>
                <w:top w:val="none" w:sz="0" w:space="0" w:color="auto"/>
                <w:left w:val="none" w:sz="0" w:space="0" w:color="auto"/>
                <w:bottom w:val="none" w:sz="0" w:space="0" w:color="auto"/>
                <w:right w:val="none" w:sz="0" w:space="0" w:color="auto"/>
              </w:divBdr>
            </w:div>
            <w:div w:id="1396775616">
              <w:marLeft w:val="0"/>
              <w:marRight w:val="0"/>
              <w:marTop w:val="0"/>
              <w:marBottom w:val="0"/>
              <w:divBdr>
                <w:top w:val="none" w:sz="0" w:space="0" w:color="auto"/>
                <w:left w:val="none" w:sz="0" w:space="0" w:color="auto"/>
                <w:bottom w:val="none" w:sz="0" w:space="0" w:color="auto"/>
                <w:right w:val="none" w:sz="0" w:space="0" w:color="auto"/>
              </w:divBdr>
            </w:div>
            <w:div w:id="15454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358">
      <w:bodyDiv w:val="1"/>
      <w:marLeft w:val="0"/>
      <w:marRight w:val="0"/>
      <w:marTop w:val="0"/>
      <w:marBottom w:val="0"/>
      <w:divBdr>
        <w:top w:val="none" w:sz="0" w:space="0" w:color="auto"/>
        <w:left w:val="none" w:sz="0" w:space="0" w:color="auto"/>
        <w:bottom w:val="none" w:sz="0" w:space="0" w:color="auto"/>
        <w:right w:val="none" w:sz="0" w:space="0" w:color="auto"/>
      </w:divBdr>
    </w:div>
    <w:div w:id="2088918413">
      <w:bodyDiv w:val="1"/>
      <w:marLeft w:val="0"/>
      <w:marRight w:val="0"/>
      <w:marTop w:val="0"/>
      <w:marBottom w:val="0"/>
      <w:divBdr>
        <w:top w:val="none" w:sz="0" w:space="0" w:color="auto"/>
        <w:left w:val="none" w:sz="0" w:space="0" w:color="auto"/>
        <w:bottom w:val="none" w:sz="0" w:space="0" w:color="auto"/>
        <w:right w:val="none" w:sz="0" w:space="0" w:color="auto"/>
      </w:divBdr>
    </w:div>
    <w:div w:id="2090884984">
      <w:bodyDiv w:val="1"/>
      <w:marLeft w:val="0"/>
      <w:marRight w:val="0"/>
      <w:marTop w:val="0"/>
      <w:marBottom w:val="0"/>
      <w:divBdr>
        <w:top w:val="none" w:sz="0" w:space="0" w:color="auto"/>
        <w:left w:val="none" w:sz="0" w:space="0" w:color="auto"/>
        <w:bottom w:val="none" w:sz="0" w:space="0" w:color="auto"/>
        <w:right w:val="none" w:sz="0" w:space="0" w:color="auto"/>
      </w:divBdr>
    </w:div>
    <w:div w:id="2107189403">
      <w:bodyDiv w:val="1"/>
      <w:marLeft w:val="0"/>
      <w:marRight w:val="0"/>
      <w:marTop w:val="0"/>
      <w:marBottom w:val="0"/>
      <w:divBdr>
        <w:top w:val="none" w:sz="0" w:space="0" w:color="auto"/>
        <w:left w:val="none" w:sz="0" w:space="0" w:color="auto"/>
        <w:bottom w:val="none" w:sz="0" w:space="0" w:color="auto"/>
        <w:right w:val="none" w:sz="0" w:space="0" w:color="auto"/>
      </w:divBdr>
    </w:div>
    <w:div w:id="2116092275">
      <w:bodyDiv w:val="1"/>
      <w:marLeft w:val="0"/>
      <w:marRight w:val="0"/>
      <w:marTop w:val="0"/>
      <w:marBottom w:val="0"/>
      <w:divBdr>
        <w:top w:val="none" w:sz="0" w:space="0" w:color="auto"/>
        <w:left w:val="none" w:sz="0" w:space="0" w:color="auto"/>
        <w:bottom w:val="none" w:sz="0" w:space="0" w:color="auto"/>
        <w:right w:val="none" w:sz="0" w:space="0" w:color="auto"/>
      </w:divBdr>
    </w:div>
    <w:div w:id="2124836277">
      <w:bodyDiv w:val="1"/>
      <w:marLeft w:val="0"/>
      <w:marRight w:val="0"/>
      <w:marTop w:val="0"/>
      <w:marBottom w:val="0"/>
      <w:divBdr>
        <w:top w:val="none" w:sz="0" w:space="0" w:color="auto"/>
        <w:left w:val="none" w:sz="0" w:space="0" w:color="auto"/>
        <w:bottom w:val="none" w:sz="0" w:space="0" w:color="auto"/>
        <w:right w:val="none" w:sz="0" w:space="0" w:color="auto"/>
      </w:divBdr>
    </w:div>
    <w:div w:id="2129548771">
      <w:bodyDiv w:val="1"/>
      <w:marLeft w:val="0"/>
      <w:marRight w:val="0"/>
      <w:marTop w:val="0"/>
      <w:marBottom w:val="0"/>
      <w:divBdr>
        <w:top w:val="none" w:sz="0" w:space="0" w:color="auto"/>
        <w:left w:val="none" w:sz="0" w:space="0" w:color="auto"/>
        <w:bottom w:val="none" w:sz="0" w:space="0" w:color="auto"/>
        <w:right w:val="none" w:sz="0" w:space="0" w:color="auto"/>
      </w:divBdr>
    </w:div>
    <w:div w:id="213655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0DC46-5F5C-44EC-A8B0-F8FF09D8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5026</TotalTime>
  <Pages>12</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TBEAEI - Requirements Definition Document</vt:lpstr>
    </vt:vector>
  </TitlesOfParts>
  <Company>Microsoft</Company>
  <LinksUpToDate>false</LinksUpToDate>
  <CharactersWithSpaces>13278</CharactersWithSpaces>
  <SharedDoc>false</SharedDoc>
  <HLinks>
    <vt:vector size="588" baseType="variant">
      <vt:variant>
        <vt:i4>6750219</vt:i4>
      </vt:variant>
      <vt:variant>
        <vt:i4>531</vt:i4>
      </vt:variant>
      <vt:variant>
        <vt:i4>0</vt:i4>
      </vt:variant>
      <vt:variant>
        <vt:i4>5</vt:i4>
      </vt:variant>
      <vt:variant>
        <vt:lpwstr>mailto:apmacwan@eimco.elecon.com</vt:lpwstr>
      </vt:variant>
      <vt:variant>
        <vt:lpwstr/>
      </vt:variant>
      <vt:variant>
        <vt:i4>6094896</vt:i4>
      </vt:variant>
      <vt:variant>
        <vt:i4>528</vt:i4>
      </vt:variant>
      <vt:variant>
        <vt:i4>0</vt:i4>
      </vt:variant>
      <vt:variant>
        <vt:i4>5</vt:i4>
      </vt:variant>
      <vt:variant>
        <vt:lpwstr>mailto:vndalwadi@eimco.elecon.com</vt:lpwstr>
      </vt:variant>
      <vt:variant>
        <vt:lpwstr/>
      </vt:variant>
      <vt:variant>
        <vt:i4>2621528</vt:i4>
      </vt:variant>
      <vt:variant>
        <vt:i4>525</vt:i4>
      </vt:variant>
      <vt:variant>
        <vt:i4>0</vt:i4>
      </vt:variant>
      <vt:variant>
        <vt:i4>5</vt:i4>
      </vt:variant>
      <vt:variant>
        <vt:lpwstr>mailto:kppatel@eimco.elecon.com</vt:lpwstr>
      </vt:variant>
      <vt:variant>
        <vt:lpwstr/>
      </vt:variant>
      <vt:variant>
        <vt:i4>5374015</vt:i4>
      </vt:variant>
      <vt:variant>
        <vt:i4>522</vt:i4>
      </vt:variant>
      <vt:variant>
        <vt:i4>0</vt:i4>
      </vt:variant>
      <vt:variant>
        <vt:i4>5</vt:i4>
      </vt:variant>
      <vt:variant>
        <vt:lpwstr>mailto:avsolanki@eimco.elecon.com</vt:lpwstr>
      </vt:variant>
      <vt:variant>
        <vt:lpwstr/>
      </vt:variant>
      <vt:variant>
        <vt:i4>7798852</vt:i4>
      </vt:variant>
      <vt:variant>
        <vt:i4>519</vt:i4>
      </vt:variant>
      <vt:variant>
        <vt:i4>0</vt:i4>
      </vt:variant>
      <vt:variant>
        <vt:i4>5</vt:i4>
      </vt:variant>
      <vt:variant>
        <vt:lpwstr>mailto:vrpatel1@eimco.elecon.com</vt:lpwstr>
      </vt:variant>
      <vt:variant>
        <vt:lpwstr/>
      </vt:variant>
      <vt:variant>
        <vt:i4>7667741</vt:i4>
      </vt:variant>
      <vt:variant>
        <vt:i4>516</vt:i4>
      </vt:variant>
      <vt:variant>
        <vt:i4>0</vt:i4>
      </vt:variant>
      <vt:variant>
        <vt:i4>5</vt:i4>
      </vt:variant>
      <vt:variant>
        <vt:lpwstr>mailto:pggajjar@eimco.elecon.com</vt:lpwstr>
      </vt:variant>
      <vt:variant>
        <vt:lpwstr/>
      </vt:variant>
      <vt:variant>
        <vt:i4>3866705</vt:i4>
      </vt:variant>
      <vt:variant>
        <vt:i4>513</vt:i4>
      </vt:variant>
      <vt:variant>
        <vt:i4>0</vt:i4>
      </vt:variant>
      <vt:variant>
        <vt:i4>5</vt:i4>
      </vt:variant>
      <vt:variant>
        <vt:lpwstr>mailto:hrkathrotia@eimco.elecon.com</vt:lpwstr>
      </vt:variant>
      <vt:variant>
        <vt:lpwstr/>
      </vt:variant>
      <vt:variant>
        <vt:i4>2555977</vt:i4>
      </vt:variant>
      <vt:variant>
        <vt:i4>510</vt:i4>
      </vt:variant>
      <vt:variant>
        <vt:i4>0</vt:i4>
      </vt:variant>
      <vt:variant>
        <vt:i4>5</vt:i4>
      </vt:variant>
      <vt:variant>
        <vt:lpwstr>mailto:hkbarot@eimco.elecon.com</vt:lpwstr>
      </vt:variant>
      <vt:variant>
        <vt:lpwstr/>
      </vt:variant>
      <vt:variant>
        <vt:i4>6619205</vt:i4>
      </vt:variant>
      <vt:variant>
        <vt:i4>507</vt:i4>
      </vt:variant>
      <vt:variant>
        <vt:i4>0</vt:i4>
      </vt:variant>
      <vt:variant>
        <vt:i4>5</vt:i4>
      </vt:variant>
      <vt:variant>
        <vt:lpwstr>mailto:dspatel1@eimco.elecon.com</vt:lpwstr>
      </vt:variant>
      <vt:variant>
        <vt:lpwstr/>
      </vt:variant>
      <vt:variant>
        <vt:i4>4849708</vt:i4>
      </vt:variant>
      <vt:variant>
        <vt:i4>504</vt:i4>
      </vt:variant>
      <vt:variant>
        <vt:i4>0</vt:i4>
      </vt:variant>
      <vt:variant>
        <vt:i4>5</vt:i4>
      </vt:variant>
      <vt:variant>
        <vt:lpwstr>mailto:mcrajpura@eimco.elecon.com</vt:lpwstr>
      </vt:variant>
      <vt:variant>
        <vt:lpwstr/>
      </vt:variant>
      <vt:variant>
        <vt:i4>2031719</vt:i4>
      </vt:variant>
      <vt:variant>
        <vt:i4>501</vt:i4>
      </vt:variant>
      <vt:variant>
        <vt:i4>0</vt:i4>
      </vt:variant>
      <vt:variant>
        <vt:i4>5</vt:i4>
      </vt:variant>
      <vt:variant>
        <vt:lpwstr>mailto:ddshah@eimco.elecon.com</vt:lpwstr>
      </vt:variant>
      <vt:variant>
        <vt:lpwstr/>
      </vt:variant>
      <vt:variant>
        <vt:i4>2883656</vt:i4>
      </vt:variant>
      <vt:variant>
        <vt:i4>498</vt:i4>
      </vt:variant>
      <vt:variant>
        <vt:i4>0</vt:i4>
      </vt:variant>
      <vt:variant>
        <vt:i4>5</vt:i4>
      </vt:variant>
      <vt:variant>
        <vt:lpwstr>mailto:hmdabhi@eimco.elecon.com</vt:lpwstr>
      </vt:variant>
      <vt:variant>
        <vt:lpwstr/>
      </vt:variant>
      <vt:variant>
        <vt:i4>4325412</vt:i4>
      </vt:variant>
      <vt:variant>
        <vt:i4>495</vt:i4>
      </vt:variant>
      <vt:variant>
        <vt:i4>0</vt:i4>
      </vt:variant>
      <vt:variant>
        <vt:i4>5</vt:i4>
      </vt:variant>
      <vt:variant>
        <vt:lpwstr>mailto:aoagrawal@eimco.elecon.com</vt:lpwstr>
      </vt:variant>
      <vt:variant>
        <vt:lpwstr/>
      </vt:variant>
      <vt:variant>
        <vt:i4>6619227</vt:i4>
      </vt:variant>
      <vt:variant>
        <vt:i4>492</vt:i4>
      </vt:variant>
      <vt:variant>
        <vt:i4>0</vt:i4>
      </vt:variant>
      <vt:variant>
        <vt:i4>5</vt:i4>
      </vt:variant>
      <vt:variant>
        <vt:lpwstr>mailto:dmpatel1@eimco.elecon.com</vt:lpwstr>
      </vt:variant>
      <vt:variant>
        <vt:lpwstr/>
      </vt:variant>
      <vt:variant>
        <vt:i4>786555</vt:i4>
      </vt:variant>
      <vt:variant>
        <vt:i4>489</vt:i4>
      </vt:variant>
      <vt:variant>
        <vt:i4>0</vt:i4>
      </vt:variant>
      <vt:variant>
        <vt:i4>5</vt:i4>
      </vt:variant>
      <vt:variant>
        <vt:lpwstr>mailto:kvtarachandani@eimco.elecon.com</vt:lpwstr>
      </vt:variant>
      <vt:variant>
        <vt:lpwstr/>
      </vt:variant>
      <vt:variant>
        <vt:i4>8126481</vt:i4>
      </vt:variant>
      <vt:variant>
        <vt:i4>486</vt:i4>
      </vt:variant>
      <vt:variant>
        <vt:i4>0</vt:i4>
      </vt:variant>
      <vt:variant>
        <vt:i4>5</vt:i4>
      </vt:variant>
      <vt:variant>
        <vt:lpwstr>mailto:smchavda@eimco.elecon.com</vt:lpwstr>
      </vt:variant>
      <vt:variant>
        <vt:lpwstr/>
      </vt:variant>
      <vt:variant>
        <vt:i4>7733254</vt:i4>
      </vt:variant>
      <vt:variant>
        <vt:i4>483</vt:i4>
      </vt:variant>
      <vt:variant>
        <vt:i4>0</vt:i4>
      </vt:variant>
      <vt:variant>
        <vt:i4>5</vt:i4>
      </vt:variant>
      <vt:variant>
        <vt:lpwstr>mailto:deepaksharma@eimco.elecon.com</vt:lpwstr>
      </vt:variant>
      <vt:variant>
        <vt:lpwstr/>
      </vt:variant>
      <vt:variant>
        <vt:i4>4063323</vt:i4>
      </vt:variant>
      <vt:variant>
        <vt:i4>480</vt:i4>
      </vt:variant>
      <vt:variant>
        <vt:i4>0</vt:i4>
      </vt:variant>
      <vt:variant>
        <vt:i4>5</vt:i4>
      </vt:variant>
      <vt:variant>
        <vt:lpwstr>mailto:bkbhatt@eimco.elecon.com</vt:lpwstr>
      </vt:variant>
      <vt:variant>
        <vt:lpwstr/>
      </vt:variant>
      <vt:variant>
        <vt:i4>2424902</vt:i4>
      </vt:variant>
      <vt:variant>
        <vt:i4>477</vt:i4>
      </vt:variant>
      <vt:variant>
        <vt:i4>0</vt:i4>
      </vt:variant>
      <vt:variant>
        <vt:i4>5</vt:i4>
      </vt:variant>
      <vt:variant>
        <vt:lpwstr>mailto:rluthra@eimco.elecon.com</vt:lpwstr>
      </vt:variant>
      <vt:variant>
        <vt:lpwstr/>
      </vt:variant>
      <vt:variant>
        <vt:i4>1245238</vt:i4>
      </vt:variant>
      <vt:variant>
        <vt:i4>470</vt:i4>
      </vt:variant>
      <vt:variant>
        <vt:i4>0</vt:i4>
      </vt:variant>
      <vt:variant>
        <vt:i4>5</vt:i4>
      </vt:variant>
      <vt:variant>
        <vt:lpwstr/>
      </vt:variant>
      <vt:variant>
        <vt:lpwstr>_Toc353250331</vt:lpwstr>
      </vt:variant>
      <vt:variant>
        <vt:i4>1245238</vt:i4>
      </vt:variant>
      <vt:variant>
        <vt:i4>464</vt:i4>
      </vt:variant>
      <vt:variant>
        <vt:i4>0</vt:i4>
      </vt:variant>
      <vt:variant>
        <vt:i4>5</vt:i4>
      </vt:variant>
      <vt:variant>
        <vt:lpwstr/>
      </vt:variant>
      <vt:variant>
        <vt:lpwstr>_Toc353250330</vt:lpwstr>
      </vt:variant>
      <vt:variant>
        <vt:i4>1179702</vt:i4>
      </vt:variant>
      <vt:variant>
        <vt:i4>458</vt:i4>
      </vt:variant>
      <vt:variant>
        <vt:i4>0</vt:i4>
      </vt:variant>
      <vt:variant>
        <vt:i4>5</vt:i4>
      </vt:variant>
      <vt:variant>
        <vt:lpwstr/>
      </vt:variant>
      <vt:variant>
        <vt:lpwstr>_Toc353250329</vt:lpwstr>
      </vt:variant>
      <vt:variant>
        <vt:i4>1179702</vt:i4>
      </vt:variant>
      <vt:variant>
        <vt:i4>452</vt:i4>
      </vt:variant>
      <vt:variant>
        <vt:i4>0</vt:i4>
      </vt:variant>
      <vt:variant>
        <vt:i4>5</vt:i4>
      </vt:variant>
      <vt:variant>
        <vt:lpwstr/>
      </vt:variant>
      <vt:variant>
        <vt:lpwstr>_Toc353250328</vt:lpwstr>
      </vt:variant>
      <vt:variant>
        <vt:i4>1179702</vt:i4>
      </vt:variant>
      <vt:variant>
        <vt:i4>446</vt:i4>
      </vt:variant>
      <vt:variant>
        <vt:i4>0</vt:i4>
      </vt:variant>
      <vt:variant>
        <vt:i4>5</vt:i4>
      </vt:variant>
      <vt:variant>
        <vt:lpwstr/>
      </vt:variant>
      <vt:variant>
        <vt:lpwstr>_Toc353250327</vt:lpwstr>
      </vt:variant>
      <vt:variant>
        <vt:i4>1179702</vt:i4>
      </vt:variant>
      <vt:variant>
        <vt:i4>440</vt:i4>
      </vt:variant>
      <vt:variant>
        <vt:i4>0</vt:i4>
      </vt:variant>
      <vt:variant>
        <vt:i4>5</vt:i4>
      </vt:variant>
      <vt:variant>
        <vt:lpwstr/>
      </vt:variant>
      <vt:variant>
        <vt:lpwstr>_Toc353250326</vt:lpwstr>
      </vt:variant>
      <vt:variant>
        <vt:i4>1179702</vt:i4>
      </vt:variant>
      <vt:variant>
        <vt:i4>434</vt:i4>
      </vt:variant>
      <vt:variant>
        <vt:i4>0</vt:i4>
      </vt:variant>
      <vt:variant>
        <vt:i4>5</vt:i4>
      </vt:variant>
      <vt:variant>
        <vt:lpwstr/>
      </vt:variant>
      <vt:variant>
        <vt:lpwstr>_Toc353250325</vt:lpwstr>
      </vt:variant>
      <vt:variant>
        <vt:i4>1179702</vt:i4>
      </vt:variant>
      <vt:variant>
        <vt:i4>428</vt:i4>
      </vt:variant>
      <vt:variant>
        <vt:i4>0</vt:i4>
      </vt:variant>
      <vt:variant>
        <vt:i4>5</vt:i4>
      </vt:variant>
      <vt:variant>
        <vt:lpwstr/>
      </vt:variant>
      <vt:variant>
        <vt:lpwstr>_Toc353250324</vt:lpwstr>
      </vt:variant>
      <vt:variant>
        <vt:i4>1179702</vt:i4>
      </vt:variant>
      <vt:variant>
        <vt:i4>422</vt:i4>
      </vt:variant>
      <vt:variant>
        <vt:i4>0</vt:i4>
      </vt:variant>
      <vt:variant>
        <vt:i4>5</vt:i4>
      </vt:variant>
      <vt:variant>
        <vt:lpwstr/>
      </vt:variant>
      <vt:variant>
        <vt:lpwstr>_Toc353250323</vt:lpwstr>
      </vt:variant>
      <vt:variant>
        <vt:i4>1179702</vt:i4>
      </vt:variant>
      <vt:variant>
        <vt:i4>416</vt:i4>
      </vt:variant>
      <vt:variant>
        <vt:i4>0</vt:i4>
      </vt:variant>
      <vt:variant>
        <vt:i4>5</vt:i4>
      </vt:variant>
      <vt:variant>
        <vt:lpwstr/>
      </vt:variant>
      <vt:variant>
        <vt:lpwstr>_Toc353250322</vt:lpwstr>
      </vt:variant>
      <vt:variant>
        <vt:i4>1179702</vt:i4>
      </vt:variant>
      <vt:variant>
        <vt:i4>410</vt:i4>
      </vt:variant>
      <vt:variant>
        <vt:i4>0</vt:i4>
      </vt:variant>
      <vt:variant>
        <vt:i4>5</vt:i4>
      </vt:variant>
      <vt:variant>
        <vt:lpwstr/>
      </vt:variant>
      <vt:variant>
        <vt:lpwstr>_Toc353250321</vt:lpwstr>
      </vt:variant>
      <vt:variant>
        <vt:i4>1179702</vt:i4>
      </vt:variant>
      <vt:variant>
        <vt:i4>404</vt:i4>
      </vt:variant>
      <vt:variant>
        <vt:i4>0</vt:i4>
      </vt:variant>
      <vt:variant>
        <vt:i4>5</vt:i4>
      </vt:variant>
      <vt:variant>
        <vt:lpwstr/>
      </vt:variant>
      <vt:variant>
        <vt:lpwstr>_Toc353250320</vt:lpwstr>
      </vt:variant>
      <vt:variant>
        <vt:i4>1114166</vt:i4>
      </vt:variant>
      <vt:variant>
        <vt:i4>398</vt:i4>
      </vt:variant>
      <vt:variant>
        <vt:i4>0</vt:i4>
      </vt:variant>
      <vt:variant>
        <vt:i4>5</vt:i4>
      </vt:variant>
      <vt:variant>
        <vt:lpwstr/>
      </vt:variant>
      <vt:variant>
        <vt:lpwstr>_Toc353250319</vt:lpwstr>
      </vt:variant>
      <vt:variant>
        <vt:i4>1114166</vt:i4>
      </vt:variant>
      <vt:variant>
        <vt:i4>392</vt:i4>
      </vt:variant>
      <vt:variant>
        <vt:i4>0</vt:i4>
      </vt:variant>
      <vt:variant>
        <vt:i4>5</vt:i4>
      </vt:variant>
      <vt:variant>
        <vt:lpwstr/>
      </vt:variant>
      <vt:variant>
        <vt:lpwstr>_Toc353250318</vt:lpwstr>
      </vt:variant>
      <vt:variant>
        <vt:i4>1114166</vt:i4>
      </vt:variant>
      <vt:variant>
        <vt:i4>386</vt:i4>
      </vt:variant>
      <vt:variant>
        <vt:i4>0</vt:i4>
      </vt:variant>
      <vt:variant>
        <vt:i4>5</vt:i4>
      </vt:variant>
      <vt:variant>
        <vt:lpwstr/>
      </vt:variant>
      <vt:variant>
        <vt:lpwstr>_Toc353250317</vt:lpwstr>
      </vt:variant>
      <vt:variant>
        <vt:i4>1114166</vt:i4>
      </vt:variant>
      <vt:variant>
        <vt:i4>380</vt:i4>
      </vt:variant>
      <vt:variant>
        <vt:i4>0</vt:i4>
      </vt:variant>
      <vt:variant>
        <vt:i4>5</vt:i4>
      </vt:variant>
      <vt:variant>
        <vt:lpwstr/>
      </vt:variant>
      <vt:variant>
        <vt:lpwstr>_Toc353250316</vt:lpwstr>
      </vt:variant>
      <vt:variant>
        <vt:i4>1114166</vt:i4>
      </vt:variant>
      <vt:variant>
        <vt:i4>374</vt:i4>
      </vt:variant>
      <vt:variant>
        <vt:i4>0</vt:i4>
      </vt:variant>
      <vt:variant>
        <vt:i4>5</vt:i4>
      </vt:variant>
      <vt:variant>
        <vt:lpwstr/>
      </vt:variant>
      <vt:variant>
        <vt:lpwstr>_Toc353250315</vt:lpwstr>
      </vt:variant>
      <vt:variant>
        <vt:i4>1114166</vt:i4>
      </vt:variant>
      <vt:variant>
        <vt:i4>368</vt:i4>
      </vt:variant>
      <vt:variant>
        <vt:i4>0</vt:i4>
      </vt:variant>
      <vt:variant>
        <vt:i4>5</vt:i4>
      </vt:variant>
      <vt:variant>
        <vt:lpwstr/>
      </vt:variant>
      <vt:variant>
        <vt:lpwstr>_Toc353250314</vt:lpwstr>
      </vt:variant>
      <vt:variant>
        <vt:i4>1114166</vt:i4>
      </vt:variant>
      <vt:variant>
        <vt:i4>362</vt:i4>
      </vt:variant>
      <vt:variant>
        <vt:i4>0</vt:i4>
      </vt:variant>
      <vt:variant>
        <vt:i4>5</vt:i4>
      </vt:variant>
      <vt:variant>
        <vt:lpwstr/>
      </vt:variant>
      <vt:variant>
        <vt:lpwstr>_Toc353250313</vt:lpwstr>
      </vt:variant>
      <vt:variant>
        <vt:i4>1114166</vt:i4>
      </vt:variant>
      <vt:variant>
        <vt:i4>356</vt:i4>
      </vt:variant>
      <vt:variant>
        <vt:i4>0</vt:i4>
      </vt:variant>
      <vt:variant>
        <vt:i4>5</vt:i4>
      </vt:variant>
      <vt:variant>
        <vt:lpwstr/>
      </vt:variant>
      <vt:variant>
        <vt:lpwstr>_Toc353250312</vt:lpwstr>
      </vt:variant>
      <vt:variant>
        <vt:i4>1114166</vt:i4>
      </vt:variant>
      <vt:variant>
        <vt:i4>350</vt:i4>
      </vt:variant>
      <vt:variant>
        <vt:i4>0</vt:i4>
      </vt:variant>
      <vt:variant>
        <vt:i4>5</vt:i4>
      </vt:variant>
      <vt:variant>
        <vt:lpwstr/>
      </vt:variant>
      <vt:variant>
        <vt:lpwstr>_Toc353250311</vt:lpwstr>
      </vt:variant>
      <vt:variant>
        <vt:i4>1114166</vt:i4>
      </vt:variant>
      <vt:variant>
        <vt:i4>344</vt:i4>
      </vt:variant>
      <vt:variant>
        <vt:i4>0</vt:i4>
      </vt:variant>
      <vt:variant>
        <vt:i4>5</vt:i4>
      </vt:variant>
      <vt:variant>
        <vt:lpwstr/>
      </vt:variant>
      <vt:variant>
        <vt:lpwstr>_Toc353250310</vt:lpwstr>
      </vt:variant>
      <vt:variant>
        <vt:i4>1048630</vt:i4>
      </vt:variant>
      <vt:variant>
        <vt:i4>338</vt:i4>
      </vt:variant>
      <vt:variant>
        <vt:i4>0</vt:i4>
      </vt:variant>
      <vt:variant>
        <vt:i4>5</vt:i4>
      </vt:variant>
      <vt:variant>
        <vt:lpwstr/>
      </vt:variant>
      <vt:variant>
        <vt:lpwstr>_Toc353250309</vt:lpwstr>
      </vt:variant>
      <vt:variant>
        <vt:i4>1048630</vt:i4>
      </vt:variant>
      <vt:variant>
        <vt:i4>332</vt:i4>
      </vt:variant>
      <vt:variant>
        <vt:i4>0</vt:i4>
      </vt:variant>
      <vt:variant>
        <vt:i4>5</vt:i4>
      </vt:variant>
      <vt:variant>
        <vt:lpwstr/>
      </vt:variant>
      <vt:variant>
        <vt:lpwstr>_Toc353250308</vt:lpwstr>
      </vt:variant>
      <vt:variant>
        <vt:i4>1048630</vt:i4>
      </vt:variant>
      <vt:variant>
        <vt:i4>326</vt:i4>
      </vt:variant>
      <vt:variant>
        <vt:i4>0</vt:i4>
      </vt:variant>
      <vt:variant>
        <vt:i4>5</vt:i4>
      </vt:variant>
      <vt:variant>
        <vt:lpwstr/>
      </vt:variant>
      <vt:variant>
        <vt:lpwstr>_Toc353250307</vt:lpwstr>
      </vt:variant>
      <vt:variant>
        <vt:i4>1048630</vt:i4>
      </vt:variant>
      <vt:variant>
        <vt:i4>320</vt:i4>
      </vt:variant>
      <vt:variant>
        <vt:i4>0</vt:i4>
      </vt:variant>
      <vt:variant>
        <vt:i4>5</vt:i4>
      </vt:variant>
      <vt:variant>
        <vt:lpwstr/>
      </vt:variant>
      <vt:variant>
        <vt:lpwstr>_Toc353250306</vt:lpwstr>
      </vt:variant>
      <vt:variant>
        <vt:i4>1048630</vt:i4>
      </vt:variant>
      <vt:variant>
        <vt:i4>314</vt:i4>
      </vt:variant>
      <vt:variant>
        <vt:i4>0</vt:i4>
      </vt:variant>
      <vt:variant>
        <vt:i4>5</vt:i4>
      </vt:variant>
      <vt:variant>
        <vt:lpwstr/>
      </vt:variant>
      <vt:variant>
        <vt:lpwstr>_Toc353250305</vt:lpwstr>
      </vt:variant>
      <vt:variant>
        <vt:i4>1048630</vt:i4>
      </vt:variant>
      <vt:variant>
        <vt:i4>308</vt:i4>
      </vt:variant>
      <vt:variant>
        <vt:i4>0</vt:i4>
      </vt:variant>
      <vt:variant>
        <vt:i4>5</vt:i4>
      </vt:variant>
      <vt:variant>
        <vt:lpwstr/>
      </vt:variant>
      <vt:variant>
        <vt:lpwstr>_Toc353250304</vt:lpwstr>
      </vt:variant>
      <vt:variant>
        <vt:i4>1048630</vt:i4>
      </vt:variant>
      <vt:variant>
        <vt:i4>302</vt:i4>
      </vt:variant>
      <vt:variant>
        <vt:i4>0</vt:i4>
      </vt:variant>
      <vt:variant>
        <vt:i4>5</vt:i4>
      </vt:variant>
      <vt:variant>
        <vt:lpwstr/>
      </vt:variant>
      <vt:variant>
        <vt:lpwstr>_Toc353250303</vt:lpwstr>
      </vt:variant>
      <vt:variant>
        <vt:i4>1048630</vt:i4>
      </vt:variant>
      <vt:variant>
        <vt:i4>296</vt:i4>
      </vt:variant>
      <vt:variant>
        <vt:i4>0</vt:i4>
      </vt:variant>
      <vt:variant>
        <vt:i4>5</vt:i4>
      </vt:variant>
      <vt:variant>
        <vt:lpwstr/>
      </vt:variant>
      <vt:variant>
        <vt:lpwstr>_Toc353250302</vt:lpwstr>
      </vt:variant>
      <vt:variant>
        <vt:i4>1048630</vt:i4>
      </vt:variant>
      <vt:variant>
        <vt:i4>290</vt:i4>
      </vt:variant>
      <vt:variant>
        <vt:i4>0</vt:i4>
      </vt:variant>
      <vt:variant>
        <vt:i4>5</vt:i4>
      </vt:variant>
      <vt:variant>
        <vt:lpwstr/>
      </vt:variant>
      <vt:variant>
        <vt:lpwstr>_Toc353250301</vt:lpwstr>
      </vt:variant>
      <vt:variant>
        <vt:i4>1048630</vt:i4>
      </vt:variant>
      <vt:variant>
        <vt:i4>284</vt:i4>
      </vt:variant>
      <vt:variant>
        <vt:i4>0</vt:i4>
      </vt:variant>
      <vt:variant>
        <vt:i4>5</vt:i4>
      </vt:variant>
      <vt:variant>
        <vt:lpwstr/>
      </vt:variant>
      <vt:variant>
        <vt:lpwstr>_Toc353250300</vt:lpwstr>
      </vt:variant>
      <vt:variant>
        <vt:i4>1638455</vt:i4>
      </vt:variant>
      <vt:variant>
        <vt:i4>278</vt:i4>
      </vt:variant>
      <vt:variant>
        <vt:i4>0</vt:i4>
      </vt:variant>
      <vt:variant>
        <vt:i4>5</vt:i4>
      </vt:variant>
      <vt:variant>
        <vt:lpwstr/>
      </vt:variant>
      <vt:variant>
        <vt:lpwstr>_Toc353250299</vt:lpwstr>
      </vt:variant>
      <vt:variant>
        <vt:i4>1638455</vt:i4>
      </vt:variant>
      <vt:variant>
        <vt:i4>272</vt:i4>
      </vt:variant>
      <vt:variant>
        <vt:i4>0</vt:i4>
      </vt:variant>
      <vt:variant>
        <vt:i4>5</vt:i4>
      </vt:variant>
      <vt:variant>
        <vt:lpwstr/>
      </vt:variant>
      <vt:variant>
        <vt:lpwstr>_Toc353250298</vt:lpwstr>
      </vt:variant>
      <vt:variant>
        <vt:i4>1638455</vt:i4>
      </vt:variant>
      <vt:variant>
        <vt:i4>266</vt:i4>
      </vt:variant>
      <vt:variant>
        <vt:i4>0</vt:i4>
      </vt:variant>
      <vt:variant>
        <vt:i4>5</vt:i4>
      </vt:variant>
      <vt:variant>
        <vt:lpwstr/>
      </vt:variant>
      <vt:variant>
        <vt:lpwstr>_Toc353250297</vt:lpwstr>
      </vt:variant>
      <vt:variant>
        <vt:i4>1638455</vt:i4>
      </vt:variant>
      <vt:variant>
        <vt:i4>260</vt:i4>
      </vt:variant>
      <vt:variant>
        <vt:i4>0</vt:i4>
      </vt:variant>
      <vt:variant>
        <vt:i4>5</vt:i4>
      </vt:variant>
      <vt:variant>
        <vt:lpwstr/>
      </vt:variant>
      <vt:variant>
        <vt:lpwstr>_Toc353250296</vt:lpwstr>
      </vt:variant>
      <vt:variant>
        <vt:i4>1638455</vt:i4>
      </vt:variant>
      <vt:variant>
        <vt:i4>254</vt:i4>
      </vt:variant>
      <vt:variant>
        <vt:i4>0</vt:i4>
      </vt:variant>
      <vt:variant>
        <vt:i4>5</vt:i4>
      </vt:variant>
      <vt:variant>
        <vt:lpwstr/>
      </vt:variant>
      <vt:variant>
        <vt:lpwstr>_Toc353250295</vt:lpwstr>
      </vt:variant>
      <vt:variant>
        <vt:i4>1638455</vt:i4>
      </vt:variant>
      <vt:variant>
        <vt:i4>248</vt:i4>
      </vt:variant>
      <vt:variant>
        <vt:i4>0</vt:i4>
      </vt:variant>
      <vt:variant>
        <vt:i4>5</vt:i4>
      </vt:variant>
      <vt:variant>
        <vt:lpwstr/>
      </vt:variant>
      <vt:variant>
        <vt:lpwstr>_Toc353250294</vt:lpwstr>
      </vt:variant>
      <vt:variant>
        <vt:i4>1638455</vt:i4>
      </vt:variant>
      <vt:variant>
        <vt:i4>242</vt:i4>
      </vt:variant>
      <vt:variant>
        <vt:i4>0</vt:i4>
      </vt:variant>
      <vt:variant>
        <vt:i4>5</vt:i4>
      </vt:variant>
      <vt:variant>
        <vt:lpwstr/>
      </vt:variant>
      <vt:variant>
        <vt:lpwstr>_Toc353250293</vt:lpwstr>
      </vt:variant>
      <vt:variant>
        <vt:i4>1638455</vt:i4>
      </vt:variant>
      <vt:variant>
        <vt:i4>236</vt:i4>
      </vt:variant>
      <vt:variant>
        <vt:i4>0</vt:i4>
      </vt:variant>
      <vt:variant>
        <vt:i4>5</vt:i4>
      </vt:variant>
      <vt:variant>
        <vt:lpwstr/>
      </vt:variant>
      <vt:variant>
        <vt:lpwstr>_Toc353250292</vt:lpwstr>
      </vt:variant>
      <vt:variant>
        <vt:i4>1638455</vt:i4>
      </vt:variant>
      <vt:variant>
        <vt:i4>230</vt:i4>
      </vt:variant>
      <vt:variant>
        <vt:i4>0</vt:i4>
      </vt:variant>
      <vt:variant>
        <vt:i4>5</vt:i4>
      </vt:variant>
      <vt:variant>
        <vt:lpwstr/>
      </vt:variant>
      <vt:variant>
        <vt:lpwstr>_Toc353250291</vt:lpwstr>
      </vt:variant>
      <vt:variant>
        <vt:i4>1638455</vt:i4>
      </vt:variant>
      <vt:variant>
        <vt:i4>224</vt:i4>
      </vt:variant>
      <vt:variant>
        <vt:i4>0</vt:i4>
      </vt:variant>
      <vt:variant>
        <vt:i4>5</vt:i4>
      </vt:variant>
      <vt:variant>
        <vt:lpwstr/>
      </vt:variant>
      <vt:variant>
        <vt:lpwstr>_Toc353250290</vt:lpwstr>
      </vt:variant>
      <vt:variant>
        <vt:i4>1572919</vt:i4>
      </vt:variant>
      <vt:variant>
        <vt:i4>218</vt:i4>
      </vt:variant>
      <vt:variant>
        <vt:i4>0</vt:i4>
      </vt:variant>
      <vt:variant>
        <vt:i4>5</vt:i4>
      </vt:variant>
      <vt:variant>
        <vt:lpwstr/>
      </vt:variant>
      <vt:variant>
        <vt:lpwstr>_Toc353250289</vt:lpwstr>
      </vt:variant>
      <vt:variant>
        <vt:i4>1572919</vt:i4>
      </vt:variant>
      <vt:variant>
        <vt:i4>212</vt:i4>
      </vt:variant>
      <vt:variant>
        <vt:i4>0</vt:i4>
      </vt:variant>
      <vt:variant>
        <vt:i4>5</vt:i4>
      </vt:variant>
      <vt:variant>
        <vt:lpwstr/>
      </vt:variant>
      <vt:variant>
        <vt:lpwstr>_Toc353250288</vt:lpwstr>
      </vt:variant>
      <vt:variant>
        <vt:i4>1572919</vt:i4>
      </vt:variant>
      <vt:variant>
        <vt:i4>206</vt:i4>
      </vt:variant>
      <vt:variant>
        <vt:i4>0</vt:i4>
      </vt:variant>
      <vt:variant>
        <vt:i4>5</vt:i4>
      </vt:variant>
      <vt:variant>
        <vt:lpwstr/>
      </vt:variant>
      <vt:variant>
        <vt:lpwstr>_Toc353250287</vt:lpwstr>
      </vt:variant>
      <vt:variant>
        <vt:i4>1572919</vt:i4>
      </vt:variant>
      <vt:variant>
        <vt:i4>200</vt:i4>
      </vt:variant>
      <vt:variant>
        <vt:i4>0</vt:i4>
      </vt:variant>
      <vt:variant>
        <vt:i4>5</vt:i4>
      </vt:variant>
      <vt:variant>
        <vt:lpwstr/>
      </vt:variant>
      <vt:variant>
        <vt:lpwstr>_Toc353250286</vt:lpwstr>
      </vt:variant>
      <vt:variant>
        <vt:i4>1572919</vt:i4>
      </vt:variant>
      <vt:variant>
        <vt:i4>194</vt:i4>
      </vt:variant>
      <vt:variant>
        <vt:i4>0</vt:i4>
      </vt:variant>
      <vt:variant>
        <vt:i4>5</vt:i4>
      </vt:variant>
      <vt:variant>
        <vt:lpwstr/>
      </vt:variant>
      <vt:variant>
        <vt:lpwstr>_Toc353250285</vt:lpwstr>
      </vt:variant>
      <vt:variant>
        <vt:i4>1572919</vt:i4>
      </vt:variant>
      <vt:variant>
        <vt:i4>188</vt:i4>
      </vt:variant>
      <vt:variant>
        <vt:i4>0</vt:i4>
      </vt:variant>
      <vt:variant>
        <vt:i4>5</vt:i4>
      </vt:variant>
      <vt:variant>
        <vt:lpwstr/>
      </vt:variant>
      <vt:variant>
        <vt:lpwstr>_Toc353250284</vt:lpwstr>
      </vt:variant>
      <vt:variant>
        <vt:i4>1572919</vt:i4>
      </vt:variant>
      <vt:variant>
        <vt:i4>182</vt:i4>
      </vt:variant>
      <vt:variant>
        <vt:i4>0</vt:i4>
      </vt:variant>
      <vt:variant>
        <vt:i4>5</vt:i4>
      </vt:variant>
      <vt:variant>
        <vt:lpwstr/>
      </vt:variant>
      <vt:variant>
        <vt:lpwstr>_Toc353250283</vt:lpwstr>
      </vt:variant>
      <vt:variant>
        <vt:i4>1572919</vt:i4>
      </vt:variant>
      <vt:variant>
        <vt:i4>176</vt:i4>
      </vt:variant>
      <vt:variant>
        <vt:i4>0</vt:i4>
      </vt:variant>
      <vt:variant>
        <vt:i4>5</vt:i4>
      </vt:variant>
      <vt:variant>
        <vt:lpwstr/>
      </vt:variant>
      <vt:variant>
        <vt:lpwstr>_Toc353250282</vt:lpwstr>
      </vt:variant>
      <vt:variant>
        <vt:i4>1572919</vt:i4>
      </vt:variant>
      <vt:variant>
        <vt:i4>170</vt:i4>
      </vt:variant>
      <vt:variant>
        <vt:i4>0</vt:i4>
      </vt:variant>
      <vt:variant>
        <vt:i4>5</vt:i4>
      </vt:variant>
      <vt:variant>
        <vt:lpwstr/>
      </vt:variant>
      <vt:variant>
        <vt:lpwstr>_Toc353250281</vt:lpwstr>
      </vt:variant>
      <vt:variant>
        <vt:i4>1572919</vt:i4>
      </vt:variant>
      <vt:variant>
        <vt:i4>164</vt:i4>
      </vt:variant>
      <vt:variant>
        <vt:i4>0</vt:i4>
      </vt:variant>
      <vt:variant>
        <vt:i4>5</vt:i4>
      </vt:variant>
      <vt:variant>
        <vt:lpwstr/>
      </vt:variant>
      <vt:variant>
        <vt:lpwstr>_Toc353250280</vt:lpwstr>
      </vt:variant>
      <vt:variant>
        <vt:i4>1507383</vt:i4>
      </vt:variant>
      <vt:variant>
        <vt:i4>158</vt:i4>
      </vt:variant>
      <vt:variant>
        <vt:i4>0</vt:i4>
      </vt:variant>
      <vt:variant>
        <vt:i4>5</vt:i4>
      </vt:variant>
      <vt:variant>
        <vt:lpwstr/>
      </vt:variant>
      <vt:variant>
        <vt:lpwstr>_Toc353250279</vt:lpwstr>
      </vt:variant>
      <vt:variant>
        <vt:i4>1507383</vt:i4>
      </vt:variant>
      <vt:variant>
        <vt:i4>152</vt:i4>
      </vt:variant>
      <vt:variant>
        <vt:i4>0</vt:i4>
      </vt:variant>
      <vt:variant>
        <vt:i4>5</vt:i4>
      </vt:variant>
      <vt:variant>
        <vt:lpwstr/>
      </vt:variant>
      <vt:variant>
        <vt:lpwstr>_Toc353250278</vt:lpwstr>
      </vt:variant>
      <vt:variant>
        <vt:i4>1507383</vt:i4>
      </vt:variant>
      <vt:variant>
        <vt:i4>146</vt:i4>
      </vt:variant>
      <vt:variant>
        <vt:i4>0</vt:i4>
      </vt:variant>
      <vt:variant>
        <vt:i4>5</vt:i4>
      </vt:variant>
      <vt:variant>
        <vt:lpwstr/>
      </vt:variant>
      <vt:variant>
        <vt:lpwstr>_Toc353250276</vt:lpwstr>
      </vt:variant>
      <vt:variant>
        <vt:i4>1507383</vt:i4>
      </vt:variant>
      <vt:variant>
        <vt:i4>140</vt:i4>
      </vt:variant>
      <vt:variant>
        <vt:i4>0</vt:i4>
      </vt:variant>
      <vt:variant>
        <vt:i4>5</vt:i4>
      </vt:variant>
      <vt:variant>
        <vt:lpwstr/>
      </vt:variant>
      <vt:variant>
        <vt:lpwstr>_Toc353250275</vt:lpwstr>
      </vt:variant>
      <vt:variant>
        <vt:i4>1507383</vt:i4>
      </vt:variant>
      <vt:variant>
        <vt:i4>134</vt:i4>
      </vt:variant>
      <vt:variant>
        <vt:i4>0</vt:i4>
      </vt:variant>
      <vt:variant>
        <vt:i4>5</vt:i4>
      </vt:variant>
      <vt:variant>
        <vt:lpwstr/>
      </vt:variant>
      <vt:variant>
        <vt:lpwstr>_Toc353250274</vt:lpwstr>
      </vt:variant>
      <vt:variant>
        <vt:i4>1507383</vt:i4>
      </vt:variant>
      <vt:variant>
        <vt:i4>128</vt:i4>
      </vt:variant>
      <vt:variant>
        <vt:i4>0</vt:i4>
      </vt:variant>
      <vt:variant>
        <vt:i4>5</vt:i4>
      </vt:variant>
      <vt:variant>
        <vt:lpwstr/>
      </vt:variant>
      <vt:variant>
        <vt:lpwstr>_Toc353250273</vt:lpwstr>
      </vt:variant>
      <vt:variant>
        <vt:i4>1507383</vt:i4>
      </vt:variant>
      <vt:variant>
        <vt:i4>122</vt:i4>
      </vt:variant>
      <vt:variant>
        <vt:i4>0</vt:i4>
      </vt:variant>
      <vt:variant>
        <vt:i4>5</vt:i4>
      </vt:variant>
      <vt:variant>
        <vt:lpwstr/>
      </vt:variant>
      <vt:variant>
        <vt:lpwstr>_Toc353250272</vt:lpwstr>
      </vt:variant>
      <vt:variant>
        <vt:i4>1507383</vt:i4>
      </vt:variant>
      <vt:variant>
        <vt:i4>116</vt:i4>
      </vt:variant>
      <vt:variant>
        <vt:i4>0</vt:i4>
      </vt:variant>
      <vt:variant>
        <vt:i4>5</vt:i4>
      </vt:variant>
      <vt:variant>
        <vt:lpwstr/>
      </vt:variant>
      <vt:variant>
        <vt:lpwstr>_Toc353250271</vt:lpwstr>
      </vt:variant>
      <vt:variant>
        <vt:i4>1507383</vt:i4>
      </vt:variant>
      <vt:variant>
        <vt:i4>110</vt:i4>
      </vt:variant>
      <vt:variant>
        <vt:i4>0</vt:i4>
      </vt:variant>
      <vt:variant>
        <vt:i4>5</vt:i4>
      </vt:variant>
      <vt:variant>
        <vt:lpwstr/>
      </vt:variant>
      <vt:variant>
        <vt:lpwstr>_Toc353250270</vt:lpwstr>
      </vt:variant>
      <vt:variant>
        <vt:i4>1441847</vt:i4>
      </vt:variant>
      <vt:variant>
        <vt:i4>104</vt:i4>
      </vt:variant>
      <vt:variant>
        <vt:i4>0</vt:i4>
      </vt:variant>
      <vt:variant>
        <vt:i4>5</vt:i4>
      </vt:variant>
      <vt:variant>
        <vt:lpwstr/>
      </vt:variant>
      <vt:variant>
        <vt:lpwstr>_Toc353250269</vt:lpwstr>
      </vt:variant>
      <vt:variant>
        <vt:i4>1441847</vt:i4>
      </vt:variant>
      <vt:variant>
        <vt:i4>98</vt:i4>
      </vt:variant>
      <vt:variant>
        <vt:i4>0</vt:i4>
      </vt:variant>
      <vt:variant>
        <vt:i4>5</vt:i4>
      </vt:variant>
      <vt:variant>
        <vt:lpwstr/>
      </vt:variant>
      <vt:variant>
        <vt:lpwstr>_Toc353250265</vt:lpwstr>
      </vt:variant>
      <vt:variant>
        <vt:i4>1441847</vt:i4>
      </vt:variant>
      <vt:variant>
        <vt:i4>92</vt:i4>
      </vt:variant>
      <vt:variant>
        <vt:i4>0</vt:i4>
      </vt:variant>
      <vt:variant>
        <vt:i4>5</vt:i4>
      </vt:variant>
      <vt:variant>
        <vt:lpwstr/>
      </vt:variant>
      <vt:variant>
        <vt:lpwstr>_Toc353250263</vt:lpwstr>
      </vt:variant>
      <vt:variant>
        <vt:i4>1441847</vt:i4>
      </vt:variant>
      <vt:variant>
        <vt:i4>86</vt:i4>
      </vt:variant>
      <vt:variant>
        <vt:i4>0</vt:i4>
      </vt:variant>
      <vt:variant>
        <vt:i4>5</vt:i4>
      </vt:variant>
      <vt:variant>
        <vt:lpwstr/>
      </vt:variant>
      <vt:variant>
        <vt:lpwstr>_Toc353250262</vt:lpwstr>
      </vt:variant>
      <vt:variant>
        <vt:i4>1441847</vt:i4>
      </vt:variant>
      <vt:variant>
        <vt:i4>80</vt:i4>
      </vt:variant>
      <vt:variant>
        <vt:i4>0</vt:i4>
      </vt:variant>
      <vt:variant>
        <vt:i4>5</vt:i4>
      </vt:variant>
      <vt:variant>
        <vt:lpwstr/>
      </vt:variant>
      <vt:variant>
        <vt:lpwstr>_Toc353250261</vt:lpwstr>
      </vt:variant>
      <vt:variant>
        <vt:i4>1441847</vt:i4>
      </vt:variant>
      <vt:variant>
        <vt:i4>74</vt:i4>
      </vt:variant>
      <vt:variant>
        <vt:i4>0</vt:i4>
      </vt:variant>
      <vt:variant>
        <vt:i4>5</vt:i4>
      </vt:variant>
      <vt:variant>
        <vt:lpwstr/>
      </vt:variant>
      <vt:variant>
        <vt:lpwstr>_Toc353250260</vt:lpwstr>
      </vt:variant>
      <vt:variant>
        <vt:i4>1376311</vt:i4>
      </vt:variant>
      <vt:variant>
        <vt:i4>68</vt:i4>
      </vt:variant>
      <vt:variant>
        <vt:i4>0</vt:i4>
      </vt:variant>
      <vt:variant>
        <vt:i4>5</vt:i4>
      </vt:variant>
      <vt:variant>
        <vt:lpwstr/>
      </vt:variant>
      <vt:variant>
        <vt:lpwstr>_Toc353250259</vt:lpwstr>
      </vt:variant>
      <vt:variant>
        <vt:i4>1376311</vt:i4>
      </vt:variant>
      <vt:variant>
        <vt:i4>62</vt:i4>
      </vt:variant>
      <vt:variant>
        <vt:i4>0</vt:i4>
      </vt:variant>
      <vt:variant>
        <vt:i4>5</vt:i4>
      </vt:variant>
      <vt:variant>
        <vt:lpwstr/>
      </vt:variant>
      <vt:variant>
        <vt:lpwstr>_Toc353250257</vt:lpwstr>
      </vt:variant>
      <vt:variant>
        <vt:i4>1376311</vt:i4>
      </vt:variant>
      <vt:variant>
        <vt:i4>56</vt:i4>
      </vt:variant>
      <vt:variant>
        <vt:i4>0</vt:i4>
      </vt:variant>
      <vt:variant>
        <vt:i4>5</vt:i4>
      </vt:variant>
      <vt:variant>
        <vt:lpwstr/>
      </vt:variant>
      <vt:variant>
        <vt:lpwstr>_Toc353250256</vt:lpwstr>
      </vt:variant>
      <vt:variant>
        <vt:i4>1376311</vt:i4>
      </vt:variant>
      <vt:variant>
        <vt:i4>50</vt:i4>
      </vt:variant>
      <vt:variant>
        <vt:i4>0</vt:i4>
      </vt:variant>
      <vt:variant>
        <vt:i4>5</vt:i4>
      </vt:variant>
      <vt:variant>
        <vt:lpwstr/>
      </vt:variant>
      <vt:variant>
        <vt:lpwstr>_Toc353250255</vt:lpwstr>
      </vt:variant>
      <vt:variant>
        <vt:i4>1376311</vt:i4>
      </vt:variant>
      <vt:variant>
        <vt:i4>44</vt:i4>
      </vt:variant>
      <vt:variant>
        <vt:i4>0</vt:i4>
      </vt:variant>
      <vt:variant>
        <vt:i4>5</vt:i4>
      </vt:variant>
      <vt:variant>
        <vt:lpwstr/>
      </vt:variant>
      <vt:variant>
        <vt:lpwstr>_Toc353250254</vt:lpwstr>
      </vt:variant>
      <vt:variant>
        <vt:i4>1376311</vt:i4>
      </vt:variant>
      <vt:variant>
        <vt:i4>38</vt:i4>
      </vt:variant>
      <vt:variant>
        <vt:i4>0</vt:i4>
      </vt:variant>
      <vt:variant>
        <vt:i4>5</vt:i4>
      </vt:variant>
      <vt:variant>
        <vt:lpwstr/>
      </vt:variant>
      <vt:variant>
        <vt:lpwstr>_Toc353250253</vt:lpwstr>
      </vt:variant>
      <vt:variant>
        <vt:i4>1376311</vt:i4>
      </vt:variant>
      <vt:variant>
        <vt:i4>32</vt:i4>
      </vt:variant>
      <vt:variant>
        <vt:i4>0</vt:i4>
      </vt:variant>
      <vt:variant>
        <vt:i4>5</vt:i4>
      </vt:variant>
      <vt:variant>
        <vt:lpwstr/>
      </vt:variant>
      <vt:variant>
        <vt:lpwstr>_Toc353250252</vt:lpwstr>
      </vt:variant>
      <vt:variant>
        <vt:i4>1376311</vt:i4>
      </vt:variant>
      <vt:variant>
        <vt:i4>26</vt:i4>
      </vt:variant>
      <vt:variant>
        <vt:i4>0</vt:i4>
      </vt:variant>
      <vt:variant>
        <vt:i4>5</vt:i4>
      </vt:variant>
      <vt:variant>
        <vt:lpwstr/>
      </vt:variant>
      <vt:variant>
        <vt:lpwstr>_Toc353250251</vt:lpwstr>
      </vt:variant>
      <vt:variant>
        <vt:i4>1376311</vt:i4>
      </vt:variant>
      <vt:variant>
        <vt:i4>20</vt:i4>
      </vt:variant>
      <vt:variant>
        <vt:i4>0</vt:i4>
      </vt:variant>
      <vt:variant>
        <vt:i4>5</vt:i4>
      </vt:variant>
      <vt:variant>
        <vt:lpwstr/>
      </vt:variant>
      <vt:variant>
        <vt:lpwstr>_Toc353250250</vt:lpwstr>
      </vt:variant>
      <vt:variant>
        <vt:i4>1310775</vt:i4>
      </vt:variant>
      <vt:variant>
        <vt:i4>14</vt:i4>
      </vt:variant>
      <vt:variant>
        <vt:i4>0</vt:i4>
      </vt:variant>
      <vt:variant>
        <vt:i4>5</vt:i4>
      </vt:variant>
      <vt:variant>
        <vt:lpwstr/>
      </vt:variant>
      <vt:variant>
        <vt:lpwstr>_Toc353250249</vt:lpwstr>
      </vt:variant>
      <vt:variant>
        <vt:i4>1310775</vt:i4>
      </vt:variant>
      <vt:variant>
        <vt:i4>8</vt:i4>
      </vt:variant>
      <vt:variant>
        <vt:i4>0</vt:i4>
      </vt:variant>
      <vt:variant>
        <vt:i4>5</vt:i4>
      </vt:variant>
      <vt:variant>
        <vt:lpwstr/>
      </vt:variant>
      <vt:variant>
        <vt:lpwstr>_Toc353250248</vt:lpwstr>
      </vt:variant>
      <vt:variant>
        <vt:i4>1310775</vt:i4>
      </vt:variant>
      <vt:variant>
        <vt:i4>2</vt:i4>
      </vt:variant>
      <vt:variant>
        <vt:i4>0</vt:i4>
      </vt:variant>
      <vt:variant>
        <vt:i4>5</vt:i4>
      </vt:variant>
      <vt:variant>
        <vt:lpwstr/>
      </vt:variant>
      <vt:variant>
        <vt:lpwstr>_Toc353250247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TBEAEI - Requirements Definition Document</dc:title>
  <dc:creator>Nitin Bakale</dc:creator>
  <cp:lastModifiedBy>Shubhi Jain</cp:lastModifiedBy>
  <cp:revision>667</cp:revision>
  <cp:lastPrinted>2014-10-16T14:59:00Z</cp:lastPrinted>
  <dcterms:created xsi:type="dcterms:W3CDTF">2013-04-09T08:33:00Z</dcterms:created>
  <dcterms:modified xsi:type="dcterms:W3CDTF">2017-02-23T11:56:00Z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ASL -updated with revised Table of Contents as per RVP</vt:lpwstr>
  </property>
  <property fmtid="{D5CDD505-2E9C-101B-9397-08002B2CF9AE}" pid="3" name="ContentType">
    <vt:lpwstr>Document</vt:lpwstr>
  </property>
</Properties>
</file>